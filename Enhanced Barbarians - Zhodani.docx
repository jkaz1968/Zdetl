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FBB3" w14:textId="6DED4411" w:rsidR="00A9204E" w:rsidRDefault="00C5094D" w:rsidP="00511731">
      <w:pPr>
        <w:pStyle w:val="Heading1"/>
        <w:jc w:val="center"/>
        <w:rPr>
          <w:rStyle w:val="BookTitle"/>
          <w:rFonts w:ascii="ZhoGlyph" w:hAnsi="ZhoGlyph"/>
          <w:color w:val="auto"/>
          <w:sz w:val="56"/>
          <w:szCs w:val="56"/>
        </w:rPr>
      </w:pPr>
      <w:r>
        <w:rPr>
          <w:rStyle w:val="BookTitle"/>
          <w:rFonts w:ascii="ZhoGlyph" w:hAnsi="ZhoGlyph"/>
          <w:color w:val="auto"/>
          <w:sz w:val="56"/>
          <w:szCs w:val="56"/>
        </w:rPr>
        <w:t>DZAQṪAS</w:t>
      </w:r>
    </w:p>
    <w:p w14:paraId="4259239B" w14:textId="62C7702B" w:rsidR="00FA59C1" w:rsidRPr="00FA59C1" w:rsidRDefault="00FA59C1" w:rsidP="00511731">
      <w:pPr>
        <w:pStyle w:val="Heading2"/>
        <w:jc w:val="center"/>
        <w:rPr>
          <w:b/>
          <w:bCs/>
          <w:i/>
          <w:iCs/>
          <w:sz w:val="36"/>
          <w:szCs w:val="36"/>
        </w:rPr>
      </w:pPr>
      <w:r w:rsidRPr="00FA59C1">
        <w:rPr>
          <w:b/>
          <w:bCs/>
          <w:i/>
          <w:iCs/>
          <w:sz w:val="36"/>
          <w:szCs w:val="36"/>
        </w:rPr>
        <w:t>The Zhodani Adventure</w:t>
      </w:r>
    </w:p>
    <w:p w14:paraId="74E8A95D" w14:textId="1CB65D75" w:rsidR="005E66F0" w:rsidRDefault="005E66F0" w:rsidP="00511731">
      <w:pPr>
        <w:jc w:val="both"/>
      </w:pPr>
    </w:p>
    <w:p w14:paraId="7DDBE74B" w14:textId="2EB5ACFE" w:rsidR="00B940D8" w:rsidRDefault="00B940D8" w:rsidP="00511731">
      <w:pPr>
        <w:ind w:firstLine="720"/>
        <w:jc w:val="both"/>
        <w:rPr>
          <w:rFonts w:cstheme="minorHAnsi"/>
        </w:rPr>
      </w:pPr>
      <w:r>
        <w:t xml:space="preserve">Of all the historical events that shaped Zhodani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511731">
      <w:pPr>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77777777" w:rsidR="00B940D8" w:rsidRDefault="00B940D8" w:rsidP="00511731">
      <w:pPr>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Zhodani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511731">
      <w:pPr>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21202594" w:rsidR="00B940D8" w:rsidRPr="005B73AF" w:rsidRDefault="00B940D8" w:rsidP="00511731">
      <w:pPr>
        <w:jc w:val="both"/>
        <w:rPr>
          <w:rFonts w:cstheme="minorHAnsi"/>
        </w:rPr>
      </w:pPr>
      <w:r>
        <w:rPr>
          <w:rFonts w:cstheme="minorHAnsi"/>
          <w:noProof/>
        </w:rPr>
        <w:drawing>
          <wp:anchor distT="0" distB="0" distL="114300" distR="114300" simplePos="0" relativeHeight="251659264" behindDoc="0" locked="0" layoutInCell="1" allowOverlap="1" wp14:anchorId="05B3C9A3" wp14:editId="14E3FE61">
            <wp:simplePos x="0" y="0"/>
            <wp:positionH relativeFrom="column">
              <wp:posOffset>3369945</wp:posOffset>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Zhodani calendar, about 3500 BCE), when Terran humans were still discovering bronze tools, Zhodani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511731">
      <w:pPr>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77777777" w:rsidR="00B940D8" w:rsidRDefault="00B940D8" w:rsidP="00511731">
      <w:pPr>
        <w:jc w:val="both"/>
        <w:rPr>
          <w:rFonts w:cstheme="minorHAnsi"/>
        </w:rPr>
      </w:pPr>
      <w:r>
        <w:rPr>
          <w:rFonts w:cstheme="minorHAnsi"/>
        </w:rPr>
        <w:tab/>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Zhodani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5A1E51D4" w:rsidR="00B940D8" w:rsidRDefault="00B940D8" w:rsidP="00511731">
      <w:pPr>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w:t>
      </w:r>
      <w:r>
        <w:rPr>
          <w:rFonts w:cstheme="minorHAnsi"/>
        </w:rPr>
        <w:lastRenderedPageBreak/>
        <w:t xml:space="preserve">later. Others could use their mysterious power to heal others. Eventually the western kingdoms of Dleqiats began embracing psionic healers and other psionic adepts and using them to expand their influence and power. A code of ethics and service 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Zhodani culture even today.</w:t>
      </w:r>
    </w:p>
    <w:p w14:paraId="029F6300" w14:textId="19662603" w:rsidR="00245B2F" w:rsidRDefault="00B940D8" w:rsidP="00511731">
      <w:pPr>
        <w:jc w:val="both"/>
        <w:rPr>
          <w:rFonts w:eastAsia="Times New Roman" w:cstheme="minorHAnsi"/>
          <w:color w:val="202122"/>
        </w:rPr>
      </w:pPr>
      <w:r>
        <w:rPr>
          <w:rFonts w:cstheme="minorHAnsi"/>
        </w:rPr>
        <w:tab/>
        <w:t>The empire building through psionic development and moral guidance enabled the newly-emergent Zhodani society to recover and prosper again, and within a few hundred years of the end of the Second Dark Age, Zhodani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457D8354" w:rsidR="00B940D8" w:rsidRPr="00B940D8" w:rsidRDefault="00B940D8" w:rsidP="00511731">
      <w:pPr>
        <w:jc w:val="both"/>
        <w:rPr>
          <w:rFonts w:cstheme="minorHAnsi"/>
        </w:rPr>
      </w:pPr>
      <w:r>
        <w:rPr>
          <w:rFonts w:eastAsia="Times New Roman" w:cstheme="minorHAnsi"/>
          <w:color w:val="202122"/>
        </w:rPr>
        <w:tab/>
        <w:t>This supplement will cover how to create characters for play during the time of the Zhodani Second Dark Age.</w:t>
      </w:r>
      <w:r w:rsidR="00C5094D">
        <w:rPr>
          <w:rFonts w:eastAsia="Times New Roman" w:cstheme="minorHAnsi"/>
          <w:color w:val="202122"/>
        </w:rPr>
        <w:t xml:space="preserve"> You will need a copy of both the core rules and Mongoose Alien Module 4: Zhodani.</w:t>
      </w:r>
    </w:p>
    <w:p w14:paraId="0D31A957" w14:textId="453A2E38" w:rsidR="008273E5" w:rsidRDefault="008273E5" w:rsidP="00511731">
      <w:pPr>
        <w:jc w:val="both"/>
        <w:rPr>
          <w:b/>
          <w:bCs/>
        </w:rPr>
      </w:pPr>
    </w:p>
    <w:p w14:paraId="640BFC59" w14:textId="3374C88E" w:rsidR="008273E5" w:rsidRDefault="00245B2F" w:rsidP="00511731">
      <w:pPr>
        <w:jc w:val="center"/>
        <w:rPr>
          <w:b/>
          <w:bCs/>
        </w:rPr>
      </w:pPr>
      <w:r>
        <w:rPr>
          <w:b/>
          <w:bCs/>
        </w:rPr>
        <w:t xml:space="preserve">CREATING A </w:t>
      </w:r>
      <w:r w:rsidR="00C5094D">
        <w:rPr>
          <w:b/>
          <w:bCs/>
        </w:rPr>
        <w:t>SURVIVOR</w:t>
      </w:r>
      <w:r>
        <w:rPr>
          <w:b/>
          <w:bCs/>
        </w:rPr>
        <w:t xml:space="preserve"> CHARACTER</w:t>
      </w:r>
    </w:p>
    <w:p w14:paraId="68B2DC68" w14:textId="27658201" w:rsidR="00471DD1" w:rsidRDefault="00471DD1" w:rsidP="00511731">
      <w:pPr>
        <w:jc w:val="both"/>
      </w:pPr>
      <w:r>
        <w:rPr>
          <w:b/>
          <w:bCs/>
        </w:rPr>
        <w:t xml:space="preserve">Stats: </w:t>
      </w:r>
      <w:r>
        <w:t xml:space="preserve">Generate the basic statistics (Strength, Dexterity, Endurance, Intelligence, Education, Social Status) as per </w:t>
      </w:r>
      <w:r w:rsidR="00B940D8">
        <w:t>Alien Module 4</w:t>
      </w:r>
      <w:r>
        <w:t xml:space="preserve">, 2D each. </w:t>
      </w:r>
    </w:p>
    <w:p w14:paraId="7C39266B" w14:textId="3783D0B5" w:rsidR="00747A89" w:rsidRDefault="00747A89" w:rsidP="00511731">
      <w:pPr>
        <w:jc w:val="both"/>
      </w:pPr>
    </w:p>
    <w:p w14:paraId="56EA70B7" w14:textId="7C9AFB58" w:rsidR="00747A89" w:rsidRDefault="00747A89" w:rsidP="00511731">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p>
    <w:p w14:paraId="60A961DE" w14:textId="5D1C6813" w:rsidR="00D373E6" w:rsidRDefault="00D373E6" w:rsidP="00511731">
      <w:pPr>
        <w:jc w:val="both"/>
      </w:pPr>
    </w:p>
    <w:p w14:paraId="25D1865B" w14:textId="67C4D8FB" w:rsidR="00D373E6" w:rsidRPr="00D373E6" w:rsidRDefault="00D373E6" w:rsidP="00511731">
      <w:pPr>
        <w:jc w:val="both"/>
      </w:pPr>
      <w:r>
        <w:rPr>
          <w:b/>
          <w:bCs/>
        </w:rPr>
        <w:t>Birthplace:</w:t>
      </w:r>
      <w:r>
        <w:t xml:space="preserve"> Characters are either from one of the kingdoms of Western Dleqiats (Kaznad, </w:t>
      </w:r>
      <w:r>
        <w:rPr>
          <w:rFonts w:ascii="ZhoGlyph" w:hAnsi="ZhoGlyph"/>
          <w:sz w:val="16"/>
          <w:szCs w:val="16"/>
        </w:rPr>
        <w:t>KAZ</w:t>
      </w:r>
      <w:r w:rsidR="00507363">
        <w:rPr>
          <w:rFonts w:ascii="ZhoGlyph" w:hAnsi="ZhoGlyph"/>
          <w:sz w:val="16"/>
          <w:szCs w:val="16"/>
        </w:rPr>
        <w:t>NAD</w:t>
      </w:r>
      <w:r>
        <w:t xml:space="preserve">) or Drifters (Baz, </w:t>
      </w:r>
      <w:r>
        <w:rPr>
          <w:rFonts w:ascii="ZhoGlyph" w:hAnsi="ZhoGlyph"/>
          <w:sz w:val="16"/>
          <w:szCs w:val="16"/>
        </w:rPr>
        <w:t>BAZ</w:t>
      </w:r>
      <w:r>
        <w:t xml:space="preserve">). </w:t>
      </w:r>
    </w:p>
    <w:p w14:paraId="1684FE1F" w14:textId="77777777" w:rsidR="00471DD1" w:rsidRDefault="00471DD1" w:rsidP="00511731">
      <w:pPr>
        <w:jc w:val="both"/>
      </w:pPr>
    </w:p>
    <w:p w14:paraId="03BCC427" w14:textId="42B38664" w:rsidR="00471DD1" w:rsidRDefault="00471DD1" w:rsidP="00511731">
      <w:pPr>
        <w:jc w:val="both"/>
      </w:pPr>
      <w:r>
        <w:rPr>
          <w:b/>
          <w:bCs/>
        </w:rPr>
        <w:t xml:space="preserve">Psionics: </w:t>
      </w:r>
      <w:r w:rsidR="00345569">
        <w:t>Nearly everyone who survived the dzaqtlas has some measure of psionic ability</w:t>
      </w:r>
      <w:r w:rsidR="007C0FE9">
        <w:t xml:space="preserve">, but not all to the same level. </w:t>
      </w:r>
      <w:r w:rsidR="00B940D8">
        <w:t>All characters roll 2D for Psionic strength</w:t>
      </w:r>
      <w:r w:rsidR="00C5094D">
        <w:t xml:space="preserve"> (optionally, 6+1D for higher powered games). Then, </w:t>
      </w:r>
      <w:r w:rsidR="009F5316">
        <w:t>roll 8+ on 2D + DMs based on Psi talent and the learning DMs below for each talent known.</w:t>
      </w:r>
    </w:p>
    <w:p w14:paraId="21C3C07E" w14:textId="20D9DFEC" w:rsidR="009F5316" w:rsidRDefault="009F5316" w:rsidP="00511731">
      <w:pPr>
        <w:jc w:val="both"/>
      </w:pPr>
      <w:r>
        <w:tab/>
        <w:t xml:space="preserve">For example, a character with Psi-10 gets a +1 for natural talent plus the Learning DM for the Discipline desired. </w:t>
      </w:r>
      <w:r w:rsidR="001B7BCE">
        <w:t>The first talents to check for should always be Awareness, Healing, and Telepathy. All talents begin at skill level 0.</w:t>
      </w:r>
    </w:p>
    <w:tbl>
      <w:tblPr>
        <w:tblStyle w:val="TableGrid"/>
        <w:tblW w:w="0" w:type="auto"/>
        <w:jc w:val="center"/>
        <w:tblLook w:val="04A0" w:firstRow="1" w:lastRow="0" w:firstColumn="1" w:lastColumn="0" w:noHBand="0" w:noVBand="1"/>
      </w:tblPr>
      <w:tblGrid>
        <w:gridCol w:w="2715"/>
        <w:gridCol w:w="1430"/>
      </w:tblGrid>
      <w:tr w:rsidR="00C5094D" w:rsidRPr="00C5094D" w14:paraId="1A933C75" w14:textId="77777777" w:rsidTr="009F5316">
        <w:trPr>
          <w:jc w:val="center"/>
        </w:trPr>
        <w:tc>
          <w:tcPr>
            <w:tcW w:w="2715" w:type="dxa"/>
          </w:tcPr>
          <w:p w14:paraId="583C9C0F" w14:textId="404E50C7" w:rsidR="00C5094D" w:rsidRPr="00C5094D" w:rsidRDefault="00C5094D" w:rsidP="00511731">
            <w:pPr>
              <w:jc w:val="both"/>
              <w:rPr>
                <w:b/>
                <w:bCs/>
              </w:rPr>
            </w:pPr>
            <w:r w:rsidRPr="00C5094D">
              <w:rPr>
                <w:b/>
                <w:bCs/>
              </w:rPr>
              <w:t>Talent</w:t>
            </w:r>
          </w:p>
        </w:tc>
        <w:tc>
          <w:tcPr>
            <w:tcW w:w="1430" w:type="dxa"/>
          </w:tcPr>
          <w:p w14:paraId="283BD626" w14:textId="2A4CA40A" w:rsidR="00C5094D" w:rsidRPr="00C5094D" w:rsidRDefault="00C5094D" w:rsidP="00511731">
            <w:pPr>
              <w:jc w:val="both"/>
              <w:rPr>
                <w:b/>
                <w:bCs/>
              </w:rPr>
            </w:pPr>
            <w:r w:rsidRPr="00C5094D">
              <w:rPr>
                <w:b/>
                <w:bCs/>
              </w:rPr>
              <w:t>Learning DM</w:t>
            </w:r>
          </w:p>
        </w:tc>
      </w:tr>
      <w:tr w:rsidR="00471DD1" w:rsidRPr="00C77DFF" w14:paraId="21C426F1" w14:textId="77777777" w:rsidTr="009F5316">
        <w:trPr>
          <w:jc w:val="center"/>
        </w:trPr>
        <w:tc>
          <w:tcPr>
            <w:tcW w:w="2715" w:type="dxa"/>
          </w:tcPr>
          <w:p w14:paraId="4ABB7BAF" w14:textId="2D5B6CE7" w:rsidR="00471DD1" w:rsidRPr="00C77DFF" w:rsidRDefault="00471DD1" w:rsidP="00511731">
            <w:pPr>
              <w:jc w:val="both"/>
              <w:rPr>
                <w:b/>
                <w:bCs/>
              </w:rPr>
            </w:pPr>
            <w:r w:rsidRPr="00C77DFF">
              <w:rPr>
                <w:b/>
                <w:bCs/>
              </w:rPr>
              <w:t>Telepathy</w:t>
            </w:r>
          </w:p>
        </w:tc>
        <w:tc>
          <w:tcPr>
            <w:tcW w:w="1430" w:type="dxa"/>
          </w:tcPr>
          <w:p w14:paraId="1584C69D" w14:textId="37DD1735" w:rsidR="00471DD1" w:rsidRPr="00C77DFF" w:rsidRDefault="00C5094D" w:rsidP="00511731">
            <w:pPr>
              <w:jc w:val="both"/>
              <w:rPr>
                <w:b/>
                <w:bCs/>
              </w:rPr>
            </w:pPr>
            <w:r w:rsidRPr="00C77DFF">
              <w:rPr>
                <w:b/>
                <w:bCs/>
              </w:rPr>
              <w:t>+4</w:t>
            </w:r>
          </w:p>
        </w:tc>
      </w:tr>
      <w:tr w:rsidR="00471DD1" w14:paraId="015EC9E8" w14:textId="77777777" w:rsidTr="009F5316">
        <w:trPr>
          <w:jc w:val="center"/>
        </w:trPr>
        <w:tc>
          <w:tcPr>
            <w:tcW w:w="2715" w:type="dxa"/>
          </w:tcPr>
          <w:p w14:paraId="7D169DF9" w14:textId="257EF37F" w:rsidR="00471DD1" w:rsidRDefault="00471DD1" w:rsidP="00511731">
            <w:pPr>
              <w:jc w:val="both"/>
            </w:pPr>
            <w:r>
              <w:t>Clairvoyance</w:t>
            </w:r>
          </w:p>
        </w:tc>
        <w:tc>
          <w:tcPr>
            <w:tcW w:w="1430" w:type="dxa"/>
          </w:tcPr>
          <w:p w14:paraId="67B76306" w14:textId="3E7B4E56" w:rsidR="00471DD1" w:rsidRDefault="00C5094D" w:rsidP="00511731">
            <w:pPr>
              <w:jc w:val="both"/>
            </w:pPr>
            <w:r>
              <w:t>+3</w:t>
            </w:r>
          </w:p>
        </w:tc>
      </w:tr>
      <w:tr w:rsidR="00471DD1" w14:paraId="3040B54C" w14:textId="77777777" w:rsidTr="009F5316">
        <w:trPr>
          <w:jc w:val="center"/>
        </w:trPr>
        <w:tc>
          <w:tcPr>
            <w:tcW w:w="2715" w:type="dxa"/>
          </w:tcPr>
          <w:p w14:paraId="2C746BE6" w14:textId="615F0C6A" w:rsidR="00471DD1" w:rsidRDefault="00471DD1" w:rsidP="00511731">
            <w:pPr>
              <w:jc w:val="both"/>
            </w:pPr>
            <w:r>
              <w:t>Telekinesis</w:t>
            </w:r>
          </w:p>
        </w:tc>
        <w:tc>
          <w:tcPr>
            <w:tcW w:w="1430" w:type="dxa"/>
          </w:tcPr>
          <w:p w14:paraId="095C2D40" w14:textId="64A11F71" w:rsidR="00471DD1" w:rsidRDefault="00C5094D" w:rsidP="00511731">
            <w:pPr>
              <w:jc w:val="both"/>
            </w:pPr>
            <w:r>
              <w:t>+2</w:t>
            </w:r>
          </w:p>
        </w:tc>
      </w:tr>
      <w:tr w:rsidR="00471DD1" w:rsidRPr="00C77DFF" w14:paraId="370F35BF" w14:textId="77777777" w:rsidTr="009F5316">
        <w:trPr>
          <w:jc w:val="center"/>
        </w:trPr>
        <w:tc>
          <w:tcPr>
            <w:tcW w:w="2715" w:type="dxa"/>
          </w:tcPr>
          <w:p w14:paraId="3D77F9EA" w14:textId="64F672B7" w:rsidR="00471DD1" w:rsidRPr="00C77DFF" w:rsidRDefault="00471DD1" w:rsidP="00511731">
            <w:pPr>
              <w:jc w:val="both"/>
              <w:rPr>
                <w:b/>
                <w:bCs/>
              </w:rPr>
            </w:pPr>
            <w:r w:rsidRPr="00C77DFF">
              <w:rPr>
                <w:b/>
                <w:bCs/>
              </w:rPr>
              <w:t>Awareness</w:t>
            </w:r>
          </w:p>
        </w:tc>
        <w:tc>
          <w:tcPr>
            <w:tcW w:w="1430" w:type="dxa"/>
          </w:tcPr>
          <w:p w14:paraId="3EBB6B46" w14:textId="5746883F" w:rsidR="00471DD1" w:rsidRPr="00C77DFF" w:rsidRDefault="00C5094D" w:rsidP="00511731">
            <w:pPr>
              <w:jc w:val="both"/>
              <w:rPr>
                <w:b/>
                <w:bCs/>
              </w:rPr>
            </w:pPr>
            <w:r w:rsidRPr="00C77DFF">
              <w:rPr>
                <w:b/>
                <w:bCs/>
              </w:rPr>
              <w:t>+1</w:t>
            </w:r>
          </w:p>
        </w:tc>
      </w:tr>
      <w:tr w:rsidR="00471DD1" w14:paraId="2BA80188" w14:textId="77777777" w:rsidTr="009F5316">
        <w:trPr>
          <w:jc w:val="center"/>
        </w:trPr>
        <w:tc>
          <w:tcPr>
            <w:tcW w:w="2715" w:type="dxa"/>
          </w:tcPr>
          <w:p w14:paraId="5D8DA7A4" w14:textId="46B4EB92" w:rsidR="00471DD1" w:rsidRDefault="00471DD1" w:rsidP="00511731">
            <w:pPr>
              <w:jc w:val="both"/>
            </w:pPr>
            <w:r>
              <w:t>Teleportation</w:t>
            </w:r>
          </w:p>
        </w:tc>
        <w:tc>
          <w:tcPr>
            <w:tcW w:w="1430" w:type="dxa"/>
          </w:tcPr>
          <w:p w14:paraId="1E6534D1" w14:textId="586ABE7C" w:rsidR="00471DD1" w:rsidRDefault="00C5094D" w:rsidP="00511731">
            <w:pPr>
              <w:jc w:val="both"/>
            </w:pPr>
            <w:r>
              <w:t>+0</w:t>
            </w:r>
          </w:p>
        </w:tc>
      </w:tr>
      <w:tr w:rsidR="00471DD1" w14:paraId="38AF23E7" w14:textId="77777777" w:rsidTr="009F5316">
        <w:trPr>
          <w:jc w:val="center"/>
        </w:trPr>
        <w:tc>
          <w:tcPr>
            <w:tcW w:w="2715" w:type="dxa"/>
          </w:tcPr>
          <w:p w14:paraId="674F7C72" w14:textId="02A4C09E" w:rsidR="00471DD1" w:rsidRPr="008E2789" w:rsidRDefault="00C5094D" w:rsidP="00511731">
            <w:pPr>
              <w:jc w:val="both"/>
              <w:rPr>
                <w:i/>
                <w:iCs/>
              </w:rPr>
            </w:pPr>
            <w:r w:rsidRPr="008E2789">
              <w:rPr>
                <w:i/>
                <w:iCs/>
              </w:rPr>
              <w:t>Psychic Transfer</w:t>
            </w:r>
          </w:p>
        </w:tc>
        <w:tc>
          <w:tcPr>
            <w:tcW w:w="1430" w:type="dxa"/>
          </w:tcPr>
          <w:p w14:paraId="6F660A89" w14:textId="75F5F44E" w:rsidR="00471DD1" w:rsidRDefault="00C5094D" w:rsidP="00511731">
            <w:pPr>
              <w:jc w:val="both"/>
            </w:pPr>
            <w:r>
              <w:t>-1</w:t>
            </w:r>
          </w:p>
        </w:tc>
      </w:tr>
      <w:tr w:rsidR="001C10DF" w14:paraId="6E5CF883" w14:textId="77777777" w:rsidTr="009F5316">
        <w:trPr>
          <w:jc w:val="center"/>
        </w:trPr>
        <w:tc>
          <w:tcPr>
            <w:tcW w:w="2715" w:type="dxa"/>
          </w:tcPr>
          <w:p w14:paraId="21DE09AC" w14:textId="408D4EA6" w:rsidR="001C10DF" w:rsidRPr="008E2789" w:rsidRDefault="00C5094D" w:rsidP="00511731">
            <w:pPr>
              <w:jc w:val="both"/>
              <w:rPr>
                <w:i/>
                <w:iCs/>
              </w:rPr>
            </w:pPr>
            <w:r w:rsidRPr="008E2789">
              <w:rPr>
                <w:i/>
                <w:iCs/>
              </w:rPr>
              <w:t>Empathic Healing</w:t>
            </w:r>
          </w:p>
        </w:tc>
        <w:tc>
          <w:tcPr>
            <w:tcW w:w="1430" w:type="dxa"/>
          </w:tcPr>
          <w:p w14:paraId="5E25E206" w14:textId="0798FBD8" w:rsidR="001C10DF" w:rsidRDefault="00C5094D" w:rsidP="00511731">
            <w:pPr>
              <w:jc w:val="both"/>
            </w:pPr>
            <w:r>
              <w:t>-1</w:t>
            </w:r>
          </w:p>
        </w:tc>
      </w:tr>
      <w:tr w:rsidR="001C10DF" w14:paraId="3D5D303B" w14:textId="77777777" w:rsidTr="009F5316">
        <w:trPr>
          <w:jc w:val="center"/>
        </w:trPr>
        <w:tc>
          <w:tcPr>
            <w:tcW w:w="2715" w:type="dxa"/>
          </w:tcPr>
          <w:p w14:paraId="7FB2A11B" w14:textId="05BB4F7D" w:rsidR="001C10DF" w:rsidRPr="008E2789" w:rsidRDefault="00C5094D" w:rsidP="00511731">
            <w:pPr>
              <w:jc w:val="both"/>
              <w:rPr>
                <w:i/>
                <w:iCs/>
              </w:rPr>
            </w:pPr>
            <w:r w:rsidRPr="008E2789">
              <w:rPr>
                <w:i/>
                <w:iCs/>
              </w:rPr>
              <w:t>Machine Symbiosis</w:t>
            </w:r>
          </w:p>
        </w:tc>
        <w:tc>
          <w:tcPr>
            <w:tcW w:w="1430" w:type="dxa"/>
          </w:tcPr>
          <w:p w14:paraId="02DB97DA" w14:textId="5D545557" w:rsidR="001C10DF" w:rsidRDefault="00C5094D" w:rsidP="00511731">
            <w:pPr>
              <w:jc w:val="both"/>
            </w:pPr>
            <w:r>
              <w:t>-1</w:t>
            </w:r>
          </w:p>
        </w:tc>
      </w:tr>
      <w:tr w:rsidR="008E2789" w14:paraId="556F52CA" w14:textId="77777777" w:rsidTr="009F5316">
        <w:trPr>
          <w:jc w:val="center"/>
        </w:trPr>
        <w:tc>
          <w:tcPr>
            <w:tcW w:w="2715" w:type="dxa"/>
          </w:tcPr>
          <w:p w14:paraId="4EC26392" w14:textId="5C3224ED" w:rsidR="008E2789" w:rsidRPr="008E2789" w:rsidRDefault="008E2789" w:rsidP="00511731">
            <w:pPr>
              <w:jc w:val="both"/>
              <w:rPr>
                <w:i/>
                <w:iCs/>
              </w:rPr>
            </w:pPr>
            <w:r w:rsidRPr="008E2789">
              <w:rPr>
                <w:i/>
                <w:iCs/>
              </w:rPr>
              <w:t>Blocking</w:t>
            </w:r>
          </w:p>
        </w:tc>
        <w:tc>
          <w:tcPr>
            <w:tcW w:w="1430" w:type="dxa"/>
          </w:tcPr>
          <w:p w14:paraId="1272B3FB" w14:textId="6D187AA4" w:rsidR="008E2789" w:rsidRDefault="008E2789" w:rsidP="00511731">
            <w:pPr>
              <w:jc w:val="both"/>
            </w:pPr>
            <w:r>
              <w:t>-2</w:t>
            </w:r>
          </w:p>
        </w:tc>
      </w:tr>
      <w:tr w:rsidR="008E2789" w:rsidRPr="00C77DFF" w14:paraId="6CC862F7" w14:textId="77777777" w:rsidTr="009F5316">
        <w:trPr>
          <w:jc w:val="center"/>
        </w:trPr>
        <w:tc>
          <w:tcPr>
            <w:tcW w:w="2715" w:type="dxa"/>
          </w:tcPr>
          <w:p w14:paraId="2E38C2FC" w14:textId="0AAADB24" w:rsidR="008E2789" w:rsidRPr="00C77DFF" w:rsidRDefault="008E2789" w:rsidP="00511731">
            <w:pPr>
              <w:jc w:val="both"/>
              <w:rPr>
                <w:b/>
                <w:bCs/>
                <w:i/>
                <w:iCs/>
              </w:rPr>
            </w:pPr>
            <w:r w:rsidRPr="00C77DFF">
              <w:rPr>
                <w:b/>
                <w:bCs/>
                <w:i/>
                <w:iCs/>
              </w:rPr>
              <w:t>Healing</w:t>
            </w:r>
          </w:p>
        </w:tc>
        <w:tc>
          <w:tcPr>
            <w:tcW w:w="1430" w:type="dxa"/>
          </w:tcPr>
          <w:p w14:paraId="529D04A7" w14:textId="06F79CD5" w:rsidR="008E2789" w:rsidRPr="00C77DFF" w:rsidRDefault="008E2789" w:rsidP="00511731">
            <w:pPr>
              <w:jc w:val="both"/>
              <w:rPr>
                <w:b/>
                <w:bCs/>
              </w:rPr>
            </w:pPr>
            <w:r w:rsidRPr="00C77DFF">
              <w:rPr>
                <w:b/>
                <w:bCs/>
              </w:rPr>
              <w:t>-2</w:t>
            </w:r>
          </w:p>
        </w:tc>
      </w:tr>
      <w:tr w:rsidR="008E2789" w14:paraId="2E8327C4" w14:textId="77777777" w:rsidTr="009F5316">
        <w:trPr>
          <w:jc w:val="center"/>
        </w:trPr>
        <w:tc>
          <w:tcPr>
            <w:tcW w:w="2715" w:type="dxa"/>
          </w:tcPr>
          <w:p w14:paraId="725C6384" w14:textId="2C47B9F8" w:rsidR="008E2789" w:rsidRPr="008E2789" w:rsidRDefault="008E2789" w:rsidP="00511731">
            <w:pPr>
              <w:jc w:val="both"/>
              <w:rPr>
                <w:i/>
                <w:iCs/>
              </w:rPr>
            </w:pPr>
            <w:r w:rsidRPr="008E2789">
              <w:rPr>
                <w:i/>
                <w:iCs/>
              </w:rPr>
              <w:t>Mimic</w:t>
            </w:r>
          </w:p>
        </w:tc>
        <w:tc>
          <w:tcPr>
            <w:tcW w:w="1430" w:type="dxa"/>
          </w:tcPr>
          <w:p w14:paraId="5D62B33E" w14:textId="22D372A0" w:rsidR="008E2789" w:rsidRDefault="008E2789" w:rsidP="00511731">
            <w:pPr>
              <w:jc w:val="both"/>
            </w:pPr>
            <w:r>
              <w:t>-2</w:t>
            </w:r>
          </w:p>
        </w:tc>
      </w:tr>
      <w:tr w:rsidR="008E2789" w14:paraId="10E0E480" w14:textId="77777777" w:rsidTr="009F5316">
        <w:trPr>
          <w:jc w:val="center"/>
        </w:trPr>
        <w:tc>
          <w:tcPr>
            <w:tcW w:w="2715" w:type="dxa"/>
          </w:tcPr>
          <w:p w14:paraId="7CB3D4AC" w14:textId="3976AB06" w:rsidR="008E2789" w:rsidRPr="008E2789" w:rsidRDefault="008E2789" w:rsidP="00511731">
            <w:pPr>
              <w:jc w:val="both"/>
              <w:rPr>
                <w:i/>
                <w:iCs/>
              </w:rPr>
            </w:pPr>
            <w:r w:rsidRPr="008E2789">
              <w:rPr>
                <w:i/>
                <w:iCs/>
              </w:rPr>
              <w:t>Teleprojection</w:t>
            </w:r>
          </w:p>
        </w:tc>
        <w:tc>
          <w:tcPr>
            <w:tcW w:w="1430" w:type="dxa"/>
          </w:tcPr>
          <w:p w14:paraId="19F2C0F3" w14:textId="68A92757" w:rsidR="008E2789" w:rsidRDefault="008E2789" w:rsidP="00511731">
            <w:pPr>
              <w:jc w:val="both"/>
            </w:pPr>
            <w:r>
              <w:t>-3</w:t>
            </w:r>
          </w:p>
        </w:tc>
      </w:tr>
      <w:tr w:rsidR="009F5316" w14:paraId="507B713B" w14:textId="77777777" w:rsidTr="009F5316">
        <w:trPr>
          <w:jc w:val="center"/>
        </w:trPr>
        <w:tc>
          <w:tcPr>
            <w:tcW w:w="2715" w:type="dxa"/>
          </w:tcPr>
          <w:p w14:paraId="7B4D7082" w14:textId="38A628E7" w:rsidR="009F5316" w:rsidRPr="009F5316" w:rsidRDefault="009F5316" w:rsidP="00511731">
            <w:pPr>
              <w:jc w:val="both"/>
            </w:pPr>
            <w:r>
              <w:t>Per talent already learned</w:t>
            </w:r>
          </w:p>
        </w:tc>
        <w:tc>
          <w:tcPr>
            <w:tcW w:w="1430" w:type="dxa"/>
          </w:tcPr>
          <w:p w14:paraId="64E21639" w14:textId="05BBFF65" w:rsidR="009F5316" w:rsidRDefault="009F5316" w:rsidP="00511731">
            <w:pPr>
              <w:jc w:val="both"/>
            </w:pPr>
            <w:r>
              <w:t>-1</w:t>
            </w:r>
          </w:p>
        </w:tc>
      </w:tr>
    </w:tbl>
    <w:p w14:paraId="67ED526F" w14:textId="4A861ED5" w:rsidR="00471DD1" w:rsidRDefault="009F5316" w:rsidP="00511731">
      <w:pPr>
        <w:ind w:firstLine="720"/>
        <w:jc w:val="both"/>
      </w:pPr>
      <w:r>
        <w:t>Characters with Psi-9 or higher automatically become Dlenchiepr (</w:t>
      </w:r>
      <w:r w:rsidR="001B7BCE">
        <w:rPr>
          <w:rFonts w:ascii="ZhoGlyph" w:hAnsi="ZhoGlyph"/>
          <w:sz w:val="16"/>
          <w:szCs w:val="16"/>
        </w:rPr>
        <w:t>ḊENĈ</w:t>
      </w:r>
      <w:r w:rsidR="001B7BCE">
        <w:rPr>
          <w:rFonts w:ascii="ZhoGlyph" w:hAnsi="ZhoGlyph" w:hint="eastAsia"/>
          <w:sz w:val="16"/>
          <w:szCs w:val="16"/>
        </w:rPr>
        <w:t>Ī</w:t>
      </w:r>
      <w:r w:rsidR="001B7BCE">
        <w:rPr>
          <w:rFonts w:ascii="ZhoGlyph" w:hAnsi="ZhoGlyph"/>
          <w:sz w:val="16"/>
          <w:szCs w:val="16"/>
        </w:rPr>
        <w:t>Ṗ</w:t>
      </w:r>
      <w:r>
        <w:t>), The Chosen, and become part of a noble’s retinue</w:t>
      </w:r>
      <w:r w:rsidR="00111A6B">
        <w:t xml:space="preserve"> as Priests, Healers, or Agent</w:t>
      </w:r>
      <w:r w:rsidR="00E932F4">
        <w:t xml:space="preserve">s. Agents are </w:t>
      </w:r>
      <w:r w:rsidR="00FA59C1">
        <w:t>either Bringers of the Word – the Tozjabr</w:t>
      </w:r>
      <w:r w:rsidR="00E932F4">
        <w:t xml:space="preserve"> (</w:t>
      </w:r>
      <w:r w:rsidR="00E932F4">
        <w:rPr>
          <w:rFonts w:ascii="ZhoGlyph" w:hAnsi="ZhoGlyph"/>
          <w:sz w:val="16"/>
          <w:szCs w:val="16"/>
        </w:rPr>
        <w:t>TOZJAḄ</w:t>
      </w:r>
      <w:r w:rsidR="00E932F4">
        <w:t>)</w:t>
      </w:r>
      <w:r w:rsidR="00FA59C1">
        <w:t xml:space="preserve"> -</w:t>
      </w:r>
      <w:r w:rsidR="00111A6B">
        <w:t xml:space="preserve"> or </w:t>
      </w:r>
      <w:r w:rsidR="00FA59C1">
        <w:t xml:space="preserve">Guardians of the Word </w:t>
      </w:r>
      <w:r w:rsidR="00E932F4">
        <w:t>–</w:t>
      </w:r>
      <w:r w:rsidR="00FA59C1">
        <w:t xml:space="preserve"> Tavrchedl</w:t>
      </w:r>
      <w:r w:rsidR="00E932F4">
        <w:t xml:space="preserve"> (</w:t>
      </w:r>
      <w:r w:rsidR="00E932F4">
        <w:rPr>
          <w:rFonts w:ascii="ZhoGlyph" w:hAnsi="ZhoGlyph"/>
          <w:sz w:val="16"/>
          <w:szCs w:val="16"/>
        </w:rPr>
        <w:t>TAṼĈEḊ</w:t>
      </w:r>
      <w:r w:rsidR="00E932F4">
        <w:t>)</w:t>
      </w:r>
      <w:r>
        <w:t>.</w:t>
      </w:r>
      <w:r w:rsidR="00111A6B">
        <w:t xml:space="preserve"> </w:t>
      </w:r>
    </w:p>
    <w:p w14:paraId="3748E751" w14:textId="77777777" w:rsidR="00471DD1" w:rsidRDefault="00471DD1" w:rsidP="00511731">
      <w:pPr>
        <w:jc w:val="both"/>
        <w:rPr>
          <w:b/>
          <w:bCs/>
        </w:rPr>
      </w:pPr>
    </w:p>
    <w:p w14:paraId="4547C8C0" w14:textId="77777777" w:rsidR="00FA59C1" w:rsidRDefault="00FA59C1" w:rsidP="00511731">
      <w:pPr>
        <w:jc w:val="both"/>
        <w:rPr>
          <w:b/>
          <w:bCs/>
        </w:rPr>
      </w:pPr>
      <w:r>
        <w:rPr>
          <w:b/>
          <w:bCs/>
        </w:rPr>
        <w:br w:type="page"/>
      </w:r>
    </w:p>
    <w:p w14:paraId="411CFC04" w14:textId="549723DD" w:rsidR="004306C1" w:rsidRDefault="00BD55F8" w:rsidP="00511731">
      <w:pPr>
        <w:jc w:val="both"/>
      </w:pPr>
      <w:r>
        <w:rPr>
          <w:b/>
          <w:bCs/>
        </w:rPr>
        <w:lastRenderedPageBreak/>
        <w:t xml:space="preserve">“Enlistment”: </w:t>
      </w:r>
      <w:r w:rsidR="00DF6277">
        <w:t xml:space="preserve">All Barbarians are not the same. </w:t>
      </w:r>
      <w:r w:rsidR="004306C1">
        <w:t>The most common way to begin a Barbarian “career” is by being born into a tribe. In this case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If enlistment is required, as may be the case with separatists, survivalists, and modern primitives, roll 5+ to enlist, DM +1 for Endur 9+, DM +2 for Stren 10+.</w:t>
      </w:r>
    </w:p>
    <w:p w14:paraId="60609C31" w14:textId="492EBB5B" w:rsidR="00245B2F" w:rsidRDefault="004306C1" w:rsidP="00511731">
      <w:pPr>
        <w:jc w:val="both"/>
      </w:pPr>
      <w:r>
        <w:t xml:space="preserve"> </w:t>
      </w:r>
    </w:p>
    <w:p w14:paraId="4830DD75" w14:textId="29BB718A" w:rsidR="000948CC" w:rsidRDefault="000948CC" w:rsidP="00511731">
      <w:pPr>
        <w:jc w:val="both"/>
        <w:rPr>
          <w:b/>
          <w:bCs/>
        </w:rPr>
      </w:pPr>
      <w:r>
        <w:rPr>
          <w:b/>
          <w:bCs/>
        </w:rPr>
        <w:t>TYPES OF BARBARIANS</w:t>
      </w:r>
    </w:p>
    <w:p w14:paraId="5C983DFA" w14:textId="701A9E1E" w:rsidR="00EF574C" w:rsidRDefault="00EF574C" w:rsidP="00511731">
      <w:pPr>
        <w:jc w:val="both"/>
      </w:pPr>
      <w:r>
        <w:t>On closer examination, barbarian characters can fall into one of four main categories. These are Low Tech/Primitive, Developing, Survivalist/Separatist</w:t>
      </w:r>
      <w:r w:rsidR="007D5F84">
        <w:t>/Modern Primitives</w:t>
      </w:r>
      <w:r>
        <w:t>, and Post-Apocalypse Barbarians.</w:t>
      </w:r>
    </w:p>
    <w:p w14:paraId="225BA3AD" w14:textId="77777777" w:rsidR="000948CC" w:rsidRDefault="000948CC" w:rsidP="00511731">
      <w:pPr>
        <w:jc w:val="both"/>
      </w:pPr>
    </w:p>
    <w:p w14:paraId="2DF5949A" w14:textId="77777777" w:rsidR="00BF52E7" w:rsidRDefault="007D5F84" w:rsidP="00511731">
      <w:pPr>
        <w:jc w:val="both"/>
      </w:pPr>
      <w:r>
        <w:rPr>
          <w:b/>
          <w:bCs/>
        </w:rPr>
        <w:t xml:space="preserve">Primitive Barbarians: </w:t>
      </w:r>
      <w:r>
        <w:t xml:space="preserve">These are probably the most easily recognizable Barbarians. Primitives are almost always from low-tech worlds of </w:t>
      </w:r>
      <w:r w:rsidR="00D10FE6">
        <w:t xml:space="preserve">TL 4 or less. They likely are hunter/gatherer societies that may or may not have developed early agriculture. Primitives are likely to be awed by higher technology, though this does not mean they will be unable to learn to use it. They typically undergo a rite of passage which involves a Survival roll (6+, DM +2 if Stren 8+) followed by acquisition of one level of an appropriate Survival skill (usually wilderness-based) and a weapon skill (a hand weapon or primitive missile weapon). </w:t>
      </w:r>
    </w:p>
    <w:p w14:paraId="35F1494E" w14:textId="5F0576CD" w:rsidR="007D5F84" w:rsidRDefault="009431BF" w:rsidP="00511731">
      <w:pPr>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511731">
      <w:pPr>
        <w:ind w:firstLine="720"/>
        <w:jc w:val="both"/>
      </w:pPr>
    </w:p>
    <w:p w14:paraId="1CDAE334" w14:textId="202FE480" w:rsidR="00D54A41" w:rsidRDefault="009431BF" w:rsidP="00511731">
      <w:pPr>
        <w:jc w:val="both"/>
      </w:pPr>
      <w:r>
        <w:rPr>
          <w:b/>
          <w:bCs/>
        </w:rPr>
        <w:t xml:space="preserve">Developing Barbarians: </w:t>
      </w:r>
      <w:r>
        <w:t xml:space="preserve">Societies that have developed metallurgy, agriculture, and possibly sail, but which are not part of mainstream “civilized” culture are considered Developing Barbarians. </w:t>
      </w:r>
      <w:r w:rsidR="00D54A41">
        <w:t>Their level of technological achievement is close to or even with that of the dominant “civilized” culture; they merely haven’t been assimilated into it or have rejected it for some reason. They still retain many of the traditions and habits of their primitive ancestors, and undergo the same rite of passage at age 18 (Survival roll for 6+, DM +2 if Stren 8+, learn one survival skill and one weapon skill).</w:t>
      </w:r>
    </w:p>
    <w:p w14:paraId="685DB693" w14:textId="20D509A8" w:rsidR="00D54A41" w:rsidRDefault="00D54A41" w:rsidP="00511731">
      <w:pPr>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27E037F1" w14:textId="77777777" w:rsidR="00803F34" w:rsidRDefault="00803F34" w:rsidP="00511731">
      <w:pPr>
        <w:jc w:val="both"/>
      </w:pPr>
    </w:p>
    <w:p w14:paraId="5513CAE0" w14:textId="467408F2" w:rsidR="00D54A41" w:rsidRDefault="00D54A41" w:rsidP="00511731">
      <w:pPr>
        <w:jc w:val="both"/>
      </w:pPr>
      <w:r>
        <w:rPr>
          <w:b/>
          <w:bCs/>
        </w:rPr>
        <w:t>Survivalist</w:t>
      </w:r>
      <w:r w:rsidR="00BF52E7">
        <w:rPr>
          <w:b/>
          <w:bCs/>
        </w:rPr>
        <w:t>s</w:t>
      </w:r>
      <w:r>
        <w:rPr>
          <w:b/>
          <w:bCs/>
        </w:rPr>
        <w:t>/Separatist</w:t>
      </w:r>
      <w:r w:rsidR="00BF52E7">
        <w:rPr>
          <w:b/>
          <w:bCs/>
        </w:rPr>
        <w:t>s</w:t>
      </w:r>
      <w:r>
        <w:rPr>
          <w:b/>
          <w:bCs/>
        </w:rPr>
        <w:t>/Modern Primitive</w:t>
      </w:r>
      <w:r w:rsidR="00BF52E7">
        <w:rPr>
          <w:b/>
          <w:bCs/>
        </w:rPr>
        <w:t>s</w:t>
      </w:r>
      <w:r>
        <w:rPr>
          <w:b/>
          <w:bCs/>
        </w:rPr>
        <w:t xml:space="preserve">: </w:t>
      </w:r>
      <w:r>
        <w:t>These are people who come from a more technologically advanced (atomic age or later) world, who have for some reason decided to go “off the grid” and reject the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99DF8D3" w14:textId="5FCEDE15" w:rsidR="00BF52E7" w:rsidRDefault="00BF52E7" w:rsidP="00511731">
      <w:pPr>
        <w:jc w:val="both"/>
      </w:pPr>
      <w:r>
        <w:tab/>
        <w:t xml:space="preserve">These types are usually religious cults, survivalist </w:t>
      </w:r>
      <w:r w:rsidR="00B51A08">
        <w:t xml:space="preserve">doomsday </w:t>
      </w:r>
      <w:r>
        <w:t>preppers, and hippie communes.</w:t>
      </w:r>
    </w:p>
    <w:p w14:paraId="1E2ABB0D" w14:textId="77777777" w:rsidR="00803F34" w:rsidRDefault="00803F34" w:rsidP="00511731">
      <w:pPr>
        <w:jc w:val="both"/>
      </w:pPr>
    </w:p>
    <w:p w14:paraId="5B19A108" w14:textId="37A70557" w:rsidR="00BF52E7" w:rsidRDefault="00BF52E7" w:rsidP="00511731">
      <w:pPr>
        <w:jc w:val="both"/>
      </w:pPr>
      <w:r>
        <w:rPr>
          <w:b/>
          <w:bCs/>
        </w:rPr>
        <w:t>Post-Apocalypse</w:t>
      </w:r>
      <w:r w:rsidR="00412A5E">
        <w:rPr>
          <w:b/>
          <w:bCs/>
        </w:rPr>
        <w:t>/Fallen World</w:t>
      </w:r>
      <w:r>
        <w:rPr>
          <w:b/>
          <w:bCs/>
        </w:rPr>
        <w:t xml:space="preserve"> Barbarians: </w:t>
      </w:r>
      <w:r w:rsidR="00BA4721">
        <w:t>When everything goes wrong</w:t>
      </w:r>
      <w:r w:rsidR="002629DA">
        <w:t xml:space="preserve"> </w:t>
      </w:r>
      <w:r w:rsidR="00BA4721">
        <w:t xml:space="preserve">and a society collapses, these guys are the ones left scrabbling among the ruins. Post-Apocalypse barbarians are just trying to survive in what’s left of the world. They’re anything from wasteland wanderers to gangs of scavengers or even enclaves that carve out </w:t>
      </w:r>
      <w:r w:rsidR="00F8519E">
        <w:t>a new</w:t>
      </w:r>
      <w:r w:rsidR="00BA4721">
        <w:t xml:space="preserve"> society in the ruins of the old world. </w:t>
      </w:r>
      <w:r w:rsidR="00F8519E">
        <w:t xml:space="preserve">Two tech levels apply for skill and background purposes – the TL of the world/society Pre-collapse, and the current prevailing TL. They may even exist alongside a higher tech culture. This is determined during the Background section. As with Primitive and Developing barbarians, there is no “Enlistment” happening here – you’re born into this </w:t>
      </w:r>
      <w:r w:rsidR="00F8519E">
        <w:lastRenderedPageBreak/>
        <w:t>world and must struggle to survive it. Make a Survival check at age 18 (6+, DM +2 if Stren 8+) and learn one survival skill and one weapon skill.</w:t>
      </w:r>
    </w:p>
    <w:p w14:paraId="7CDF08AC" w14:textId="3D9CE082" w:rsidR="00F8519E" w:rsidRDefault="00F8519E" w:rsidP="00511731">
      <w:pPr>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Such worlds would be functioning at </w:t>
      </w:r>
    </w:p>
    <w:p w14:paraId="50682555" w14:textId="77777777" w:rsidR="002629DA" w:rsidRPr="002629DA" w:rsidRDefault="002629DA" w:rsidP="00511731">
      <w:pPr>
        <w:jc w:val="both"/>
      </w:pPr>
    </w:p>
    <w:p w14:paraId="54AAE9BA" w14:textId="44BAE936" w:rsidR="002315A1" w:rsidRPr="00C10AE9" w:rsidRDefault="00EF574C" w:rsidP="00511731">
      <w:pPr>
        <w:jc w:val="both"/>
        <w:rPr>
          <w:b/>
          <w:bCs/>
        </w:rPr>
      </w:pPr>
      <w:r>
        <w:rPr>
          <w:b/>
          <w:bCs/>
        </w:rPr>
        <w:t>Homeworld and Background:</w:t>
      </w:r>
      <w:r>
        <w:t xml:space="preserve"> </w:t>
      </w:r>
      <w:r w:rsidR="00DC3EBF">
        <w:t xml:space="preserve">Barbarian characters </w:t>
      </w:r>
      <w:r w:rsidR="002315A1">
        <w:t xml:space="preserve">as presented here and in Supplement 4 </w:t>
      </w:r>
      <w:r w:rsidR="00DC3EBF">
        <w:t>are presumed to be human</w:t>
      </w:r>
      <w:r w:rsidR="002315A1">
        <w:t xml:space="preserve">. </w:t>
      </w:r>
    </w:p>
    <w:p w14:paraId="6EEC6AA1" w14:textId="60D8875D" w:rsidR="00EF574C" w:rsidRDefault="00EF574C" w:rsidP="00511731">
      <w:pPr>
        <w:ind w:firstLine="720"/>
        <w:jc w:val="both"/>
      </w:pPr>
      <w:r>
        <w:t xml:space="preserve">The most important items to determine when beginning a Barbarian character is the planet of origin and circumstances that make him a Barbarian. Often these two factors feed into each other (low tech worlds are more likely to have barbaric tribes; high tech are less likely). </w:t>
      </w:r>
      <w:r w:rsidR="00F8519E">
        <w:t>This can be done randomly or in collaboration between the Referee and the player. The tables below are provided for random Barbarian creation.</w:t>
      </w:r>
    </w:p>
    <w:p w14:paraId="6DCDF6DD" w14:textId="2056C212" w:rsidR="002315A1" w:rsidRDefault="002315A1" w:rsidP="00511731">
      <w:pPr>
        <w:ind w:firstLine="720"/>
        <w:jc w:val="both"/>
      </w:pPr>
      <w:r>
        <w:t xml:space="preserve">Note that certain UWP configurations are not conducive to primitive living (asteroid, small worlds with vacuum atmosphere, zero hydrographics, insidious environments, etc). </w:t>
      </w:r>
    </w:p>
    <w:p w14:paraId="3B5FF179" w14:textId="77777777" w:rsidR="002315A1" w:rsidRDefault="002315A1" w:rsidP="00511731">
      <w:pPr>
        <w:ind w:firstLine="720"/>
        <w:jc w:val="both"/>
      </w:pPr>
    </w:p>
    <w:p w14:paraId="51336B64" w14:textId="69A82E03" w:rsidR="002315A1" w:rsidRPr="002315A1" w:rsidRDefault="002315A1" w:rsidP="00511731">
      <w:pPr>
        <w:jc w:val="both"/>
        <w:rPr>
          <w:b/>
          <w:bCs/>
        </w:rPr>
      </w:pPr>
      <w:r>
        <w:rPr>
          <w:b/>
          <w:bCs/>
        </w:rPr>
        <w:t>GENERAL WORLD DESCRIPTION CODES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1290"/>
        <w:gridCol w:w="990"/>
        <w:gridCol w:w="1080"/>
        <w:gridCol w:w="1079"/>
        <w:gridCol w:w="1183"/>
        <w:gridCol w:w="1789"/>
        <w:gridCol w:w="1264"/>
      </w:tblGrid>
      <w:tr w:rsidR="00134EC3" w:rsidRPr="002315A1" w14:paraId="33B9AE89" w14:textId="77777777" w:rsidTr="0072576C">
        <w:trPr>
          <w:jc w:val="center"/>
        </w:trPr>
        <w:tc>
          <w:tcPr>
            <w:tcW w:w="685" w:type="dxa"/>
          </w:tcPr>
          <w:p w14:paraId="4D1B0E1B" w14:textId="7F258FB1" w:rsidR="002315A1" w:rsidRPr="002315A1" w:rsidRDefault="002315A1" w:rsidP="00511731">
            <w:pPr>
              <w:jc w:val="both"/>
              <w:rPr>
                <w:i/>
                <w:iCs/>
              </w:rPr>
            </w:pPr>
            <w:r w:rsidRPr="002315A1">
              <w:rPr>
                <w:i/>
                <w:iCs/>
              </w:rPr>
              <w:t>Die Roll</w:t>
            </w:r>
          </w:p>
        </w:tc>
        <w:tc>
          <w:tcPr>
            <w:tcW w:w="1290" w:type="dxa"/>
          </w:tcPr>
          <w:p w14:paraId="21F90E88" w14:textId="36944939" w:rsidR="002315A1" w:rsidRPr="002315A1" w:rsidRDefault="002315A1" w:rsidP="00511731">
            <w:pPr>
              <w:jc w:val="both"/>
              <w:rPr>
                <w:i/>
                <w:iCs/>
              </w:rPr>
            </w:pPr>
            <w:r w:rsidRPr="002315A1">
              <w:rPr>
                <w:i/>
                <w:iCs/>
              </w:rPr>
              <w:t>Tech Level</w:t>
            </w:r>
          </w:p>
        </w:tc>
        <w:tc>
          <w:tcPr>
            <w:tcW w:w="990" w:type="dxa"/>
          </w:tcPr>
          <w:p w14:paraId="6AAF4062" w14:textId="7BB89D49" w:rsidR="002315A1" w:rsidRPr="002315A1" w:rsidRDefault="002315A1" w:rsidP="00511731">
            <w:pPr>
              <w:jc w:val="both"/>
              <w:rPr>
                <w:i/>
                <w:iCs/>
              </w:rPr>
            </w:pPr>
            <w:r w:rsidRPr="002315A1">
              <w:rPr>
                <w:i/>
                <w:iCs/>
              </w:rPr>
              <w:t>Size</w:t>
            </w:r>
          </w:p>
        </w:tc>
        <w:tc>
          <w:tcPr>
            <w:tcW w:w="1080" w:type="dxa"/>
          </w:tcPr>
          <w:p w14:paraId="6045ECA8" w14:textId="6827350C" w:rsidR="002315A1" w:rsidRPr="002315A1" w:rsidRDefault="002315A1" w:rsidP="00511731">
            <w:pPr>
              <w:jc w:val="both"/>
              <w:rPr>
                <w:i/>
                <w:iCs/>
              </w:rPr>
            </w:pPr>
            <w:r w:rsidRPr="002315A1">
              <w:rPr>
                <w:i/>
                <w:iCs/>
              </w:rPr>
              <w:t>Atmo</w:t>
            </w:r>
          </w:p>
        </w:tc>
        <w:tc>
          <w:tcPr>
            <w:tcW w:w="1080" w:type="dxa"/>
          </w:tcPr>
          <w:p w14:paraId="7594C8F0" w14:textId="427E85DC" w:rsidR="002315A1" w:rsidRPr="002315A1" w:rsidRDefault="002315A1" w:rsidP="00511731">
            <w:pPr>
              <w:jc w:val="both"/>
              <w:rPr>
                <w:i/>
                <w:iCs/>
              </w:rPr>
            </w:pPr>
            <w:r w:rsidRPr="002315A1">
              <w:rPr>
                <w:i/>
                <w:iCs/>
              </w:rPr>
              <w:t>Hydro</w:t>
            </w:r>
          </w:p>
        </w:tc>
        <w:tc>
          <w:tcPr>
            <w:tcW w:w="1170" w:type="dxa"/>
          </w:tcPr>
          <w:p w14:paraId="67ED8C35" w14:textId="65D12B3D" w:rsidR="002315A1" w:rsidRPr="002315A1" w:rsidRDefault="002315A1" w:rsidP="00511731">
            <w:pPr>
              <w:jc w:val="both"/>
              <w:rPr>
                <w:i/>
                <w:iCs/>
              </w:rPr>
            </w:pPr>
            <w:r w:rsidRPr="002315A1">
              <w:rPr>
                <w:i/>
                <w:iCs/>
              </w:rPr>
              <w:t>Population</w:t>
            </w:r>
          </w:p>
        </w:tc>
        <w:tc>
          <w:tcPr>
            <w:tcW w:w="1791" w:type="dxa"/>
          </w:tcPr>
          <w:p w14:paraId="1F28B22F" w14:textId="738B9E67" w:rsidR="002315A1" w:rsidRPr="002315A1" w:rsidRDefault="002315A1" w:rsidP="00511731">
            <w:pPr>
              <w:jc w:val="both"/>
              <w:rPr>
                <w:i/>
                <w:iCs/>
              </w:rPr>
            </w:pPr>
            <w:r w:rsidRPr="002315A1">
              <w:rPr>
                <w:i/>
                <w:iCs/>
              </w:rPr>
              <w:t>Starport</w:t>
            </w:r>
          </w:p>
        </w:tc>
        <w:tc>
          <w:tcPr>
            <w:tcW w:w="1264" w:type="dxa"/>
          </w:tcPr>
          <w:p w14:paraId="7748823F" w14:textId="5E5DFE1A" w:rsidR="002315A1" w:rsidRPr="002315A1" w:rsidRDefault="00F30510" w:rsidP="00511731">
            <w:pPr>
              <w:jc w:val="both"/>
              <w:rPr>
                <w:i/>
                <w:iCs/>
              </w:rPr>
            </w:pPr>
            <w:r>
              <w:rPr>
                <w:i/>
                <w:iCs/>
              </w:rPr>
              <w:t>Law</w:t>
            </w:r>
          </w:p>
        </w:tc>
      </w:tr>
      <w:tr w:rsidR="0072576C" w14:paraId="49DB6D7B" w14:textId="77777777" w:rsidTr="0072576C">
        <w:trPr>
          <w:jc w:val="center"/>
        </w:trPr>
        <w:tc>
          <w:tcPr>
            <w:tcW w:w="685" w:type="dxa"/>
          </w:tcPr>
          <w:p w14:paraId="75699D26" w14:textId="6ABF8CFD" w:rsidR="002315A1" w:rsidRDefault="002315A1" w:rsidP="00511731">
            <w:pPr>
              <w:jc w:val="both"/>
            </w:pPr>
            <w:r>
              <w:t>2</w:t>
            </w:r>
          </w:p>
        </w:tc>
        <w:tc>
          <w:tcPr>
            <w:tcW w:w="1290" w:type="dxa"/>
          </w:tcPr>
          <w:p w14:paraId="6FBEC3C5" w14:textId="469C0948" w:rsidR="002315A1" w:rsidRDefault="002315A1" w:rsidP="00511731">
            <w:pPr>
              <w:jc w:val="both"/>
            </w:pPr>
            <w:r>
              <w:t>Pre-In</w:t>
            </w:r>
            <w:r w:rsidR="00DC4C69">
              <w:t>dust.</w:t>
            </w:r>
          </w:p>
        </w:tc>
        <w:tc>
          <w:tcPr>
            <w:tcW w:w="990" w:type="dxa"/>
          </w:tcPr>
          <w:p w14:paraId="04695E45" w14:textId="7288C13A" w:rsidR="002315A1" w:rsidRDefault="002315A1" w:rsidP="00511731">
            <w:pPr>
              <w:jc w:val="both"/>
            </w:pPr>
            <w:r>
              <w:t>Small</w:t>
            </w:r>
          </w:p>
        </w:tc>
        <w:tc>
          <w:tcPr>
            <w:tcW w:w="1080" w:type="dxa"/>
          </w:tcPr>
          <w:p w14:paraId="595240BA" w14:textId="00B02330" w:rsidR="002315A1" w:rsidRDefault="002315A1" w:rsidP="00511731">
            <w:pPr>
              <w:jc w:val="both"/>
            </w:pPr>
            <w:r>
              <w:t>Thin</w:t>
            </w:r>
          </w:p>
        </w:tc>
        <w:tc>
          <w:tcPr>
            <w:tcW w:w="1080" w:type="dxa"/>
          </w:tcPr>
          <w:p w14:paraId="4389FA3C" w14:textId="39E50C43" w:rsidR="002315A1" w:rsidRDefault="00F30510" w:rsidP="00511731">
            <w:pPr>
              <w:jc w:val="both"/>
            </w:pPr>
            <w:r>
              <w:t>Desert</w:t>
            </w:r>
          </w:p>
        </w:tc>
        <w:tc>
          <w:tcPr>
            <w:tcW w:w="1170" w:type="dxa"/>
          </w:tcPr>
          <w:p w14:paraId="1F51A165" w14:textId="7B01C5D8" w:rsidR="002315A1" w:rsidRDefault="00F30510" w:rsidP="00511731">
            <w:pPr>
              <w:jc w:val="both"/>
            </w:pPr>
            <w:r>
              <w:t>Low</w:t>
            </w:r>
          </w:p>
        </w:tc>
        <w:tc>
          <w:tcPr>
            <w:tcW w:w="1791" w:type="dxa"/>
          </w:tcPr>
          <w:p w14:paraId="19A9721D" w14:textId="4B62F9E0" w:rsidR="002315A1" w:rsidRDefault="00F30510" w:rsidP="00511731">
            <w:pPr>
              <w:jc w:val="both"/>
            </w:pPr>
            <w:r>
              <w:t>X</w:t>
            </w:r>
          </w:p>
        </w:tc>
        <w:tc>
          <w:tcPr>
            <w:tcW w:w="1264" w:type="dxa"/>
          </w:tcPr>
          <w:p w14:paraId="148B94E2" w14:textId="471E3912" w:rsidR="002315A1" w:rsidRDefault="00F30510" w:rsidP="00511731">
            <w:pPr>
              <w:jc w:val="both"/>
            </w:pPr>
            <w:r>
              <w:t>None</w:t>
            </w:r>
          </w:p>
        </w:tc>
      </w:tr>
      <w:tr w:rsidR="0072576C" w14:paraId="4AE905E0" w14:textId="77777777" w:rsidTr="0072576C">
        <w:trPr>
          <w:jc w:val="center"/>
        </w:trPr>
        <w:tc>
          <w:tcPr>
            <w:tcW w:w="685" w:type="dxa"/>
          </w:tcPr>
          <w:p w14:paraId="0203D730" w14:textId="5190C48A" w:rsidR="002315A1" w:rsidRDefault="002315A1" w:rsidP="00511731">
            <w:pPr>
              <w:jc w:val="both"/>
            </w:pPr>
            <w:r>
              <w:t>3</w:t>
            </w:r>
          </w:p>
        </w:tc>
        <w:tc>
          <w:tcPr>
            <w:tcW w:w="1290" w:type="dxa"/>
          </w:tcPr>
          <w:p w14:paraId="6862F532" w14:textId="6BE1B844" w:rsidR="002315A1" w:rsidRDefault="002315A1" w:rsidP="00511731">
            <w:pPr>
              <w:jc w:val="both"/>
            </w:pPr>
            <w:r>
              <w:t>Pre-Ind</w:t>
            </w:r>
            <w:r w:rsidR="00DC4C69">
              <w:t>ust.</w:t>
            </w:r>
          </w:p>
        </w:tc>
        <w:tc>
          <w:tcPr>
            <w:tcW w:w="990" w:type="dxa"/>
          </w:tcPr>
          <w:p w14:paraId="3765782D" w14:textId="08C2B728" w:rsidR="002315A1" w:rsidRDefault="002315A1" w:rsidP="00511731">
            <w:pPr>
              <w:jc w:val="both"/>
            </w:pPr>
            <w:r>
              <w:t>Small</w:t>
            </w:r>
          </w:p>
        </w:tc>
        <w:tc>
          <w:tcPr>
            <w:tcW w:w="1080" w:type="dxa"/>
          </w:tcPr>
          <w:p w14:paraId="4AC02E3D" w14:textId="0E58F23F" w:rsidR="002315A1" w:rsidRDefault="002315A1" w:rsidP="00511731">
            <w:pPr>
              <w:jc w:val="both"/>
            </w:pPr>
            <w:r>
              <w:t>Thin</w:t>
            </w:r>
          </w:p>
        </w:tc>
        <w:tc>
          <w:tcPr>
            <w:tcW w:w="1080" w:type="dxa"/>
          </w:tcPr>
          <w:p w14:paraId="49BAB679" w14:textId="46B33ED8" w:rsidR="002315A1" w:rsidRDefault="00F30510" w:rsidP="00511731">
            <w:pPr>
              <w:jc w:val="both"/>
            </w:pPr>
            <w:r>
              <w:t>Desert</w:t>
            </w:r>
          </w:p>
        </w:tc>
        <w:tc>
          <w:tcPr>
            <w:tcW w:w="1170" w:type="dxa"/>
          </w:tcPr>
          <w:p w14:paraId="1AF71168" w14:textId="167E0E31" w:rsidR="002315A1" w:rsidRDefault="00F30510" w:rsidP="00511731">
            <w:pPr>
              <w:jc w:val="both"/>
            </w:pPr>
            <w:r>
              <w:t>Low</w:t>
            </w:r>
          </w:p>
        </w:tc>
        <w:tc>
          <w:tcPr>
            <w:tcW w:w="1791" w:type="dxa"/>
          </w:tcPr>
          <w:p w14:paraId="13638745" w14:textId="2F18D6C6" w:rsidR="002315A1" w:rsidRDefault="00F30510" w:rsidP="00511731">
            <w:pPr>
              <w:jc w:val="both"/>
            </w:pPr>
            <w:r>
              <w:t>X</w:t>
            </w:r>
          </w:p>
        </w:tc>
        <w:tc>
          <w:tcPr>
            <w:tcW w:w="1264" w:type="dxa"/>
          </w:tcPr>
          <w:p w14:paraId="6C49164A" w14:textId="340ECBAD" w:rsidR="002315A1" w:rsidRDefault="00F30510" w:rsidP="00511731">
            <w:pPr>
              <w:jc w:val="both"/>
            </w:pPr>
            <w:r>
              <w:t>None</w:t>
            </w:r>
          </w:p>
        </w:tc>
      </w:tr>
      <w:tr w:rsidR="0072576C" w14:paraId="1DFFCEE5" w14:textId="77777777" w:rsidTr="0072576C">
        <w:trPr>
          <w:jc w:val="center"/>
        </w:trPr>
        <w:tc>
          <w:tcPr>
            <w:tcW w:w="685" w:type="dxa"/>
          </w:tcPr>
          <w:p w14:paraId="689338EA" w14:textId="39D0BAEC" w:rsidR="002315A1" w:rsidRDefault="002315A1" w:rsidP="00511731">
            <w:pPr>
              <w:jc w:val="both"/>
            </w:pPr>
            <w:r>
              <w:t>4</w:t>
            </w:r>
          </w:p>
        </w:tc>
        <w:tc>
          <w:tcPr>
            <w:tcW w:w="1290" w:type="dxa"/>
          </w:tcPr>
          <w:p w14:paraId="72FB6157" w14:textId="4D66F01B" w:rsidR="002315A1" w:rsidRDefault="002315A1" w:rsidP="00511731">
            <w:pPr>
              <w:jc w:val="both"/>
            </w:pPr>
            <w:r>
              <w:t>Pre-Ind</w:t>
            </w:r>
            <w:r w:rsidR="00DC4C69">
              <w:t>ust.</w:t>
            </w:r>
          </w:p>
        </w:tc>
        <w:tc>
          <w:tcPr>
            <w:tcW w:w="990" w:type="dxa"/>
          </w:tcPr>
          <w:p w14:paraId="30D23BDF" w14:textId="30F91C26" w:rsidR="002315A1" w:rsidRDefault="002315A1" w:rsidP="00511731">
            <w:pPr>
              <w:jc w:val="both"/>
            </w:pPr>
            <w:r>
              <w:t>Small</w:t>
            </w:r>
          </w:p>
        </w:tc>
        <w:tc>
          <w:tcPr>
            <w:tcW w:w="1080" w:type="dxa"/>
          </w:tcPr>
          <w:p w14:paraId="0C4F97D5" w14:textId="380E8B03" w:rsidR="002315A1" w:rsidRDefault="002315A1" w:rsidP="00511731">
            <w:pPr>
              <w:jc w:val="both"/>
            </w:pPr>
            <w:r>
              <w:t>Thin</w:t>
            </w:r>
          </w:p>
        </w:tc>
        <w:tc>
          <w:tcPr>
            <w:tcW w:w="1080" w:type="dxa"/>
          </w:tcPr>
          <w:p w14:paraId="6480743C" w14:textId="071DD83B" w:rsidR="002315A1" w:rsidRDefault="00F30510" w:rsidP="00511731">
            <w:pPr>
              <w:jc w:val="both"/>
            </w:pPr>
            <w:r>
              <w:t>Dry</w:t>
            </w:r>
          </w:p>
        </w:tc>
        <w:tc>
          <w:tcPr>
            <w:tcW w:w="1170" w:type="dxa"/>
          </w:tcPr>
          <w:p w14:paraId="2EF801EE" w14:textId="73697017" w:rsidR="002315A1" w:rsidRDefault="00F30510" w:rsidP="00511731">
            <w:pPr>
              <w:jc w:val="both"/>
            </w:pPr>
            <w:r>
              <w:t>Moderate</w:t>
            </w:r>
          </w:p>
        </w:tc>
        <w:tc>
          <w:tcPr>
            <w:tcW w:w="1791" w:type="dxa"/>
          </w:tcPr>
          <w:p w14:paraId="7B6EE305" w14:textId="4FCA6AF6" w:rsidR="002315A1" w:rsidRDefault="00134EC3" w:rsidP="00511731">
            <w:pPr>
              <w:jc w:val="both"/>
            </w:pPr>
            <w:r>
              <w:t>E</w:t>
            </w:r>
          </w:p>
        </w:tc>
        <w:tc>
          <w:tcPr>
            <w:tcW w:w="1264" w:type="dxa"/>
          </w:tcPr>
          <w:p w14:paraId="680835AB" w14:textId="77CB83BF" w:rsidR="002315A1" w:rsidRDefault="00134EC3" w:rsidP="00511731">
            <w:pPr>
              <w:jc w:val="both"/>
            </w:pPr>
            <w:r>
              <w:t>Low</w:t>
            </w:r>
            <w:r w:rsidR="00F30510">
              <w:t xml:space="preserve"> </w:t>
            </w:r>
          </w:p>
        </w:tc>
      </w:tr>
      <w:tr w:rsidR="0072576C" w14:paraId="6F8AC546" w14:textId="77777777" w:rsidTr="0072576C">
        <w:trPr>
          <w:jc w:val="center"/>
        </w:trPr>
        <w:tc>
          <w:tcPr>
            <w:tcW w:w="685" w:type="dxa"/>
          </w:tcPr>
          <w:p w14:paraId="79B0DEA3" w14:textId="179FD2F1" w:rsidR="002315A1" w:rsidRDefault="002315A1" w:rsidP="00511731">
            <w:pPr>
              <w:jc w:val="both"/>
            </w:pPr>
            <w:r>
              <w:t>5</w:t>
            </w:r>
          </w:p>
        </w:tc>
        <w:tc>
          <w:tcPr>
            <w:tcW w:w="1290" w:type="dxa"/>
          </w:tcPr>
          <w:p w14:paraId="1159FCF1" w14:textId="429B5DAF" w:rsidR="002315A1" w:rsidRDefault="002315A1" w:rsidP="00511731">
            <w:pPr>
              <w:jc w:val="both"/>
            </w:pPr>
            <w:r>
              <w:t>Ind</w:t>
            </w:r>
            <w:r w:rsidR="00DC4C69">
              <w:t xml:space="preserve">ustrial </w:t>
            </w:r>
          </w:p>
        </w:tc>
        <w:tc>
          <w:tcPr>
            <w:tcW w:w="990" w:type="dxa"/>
          </w:tcPr>
          <w:p w14:paraId="4449686A" w14:textId="5FB9B47F" w:rsidR="002315A1" w:rsidRDefault="002315A1" w:rsidP="00511731">
            <w:pPr>
              <w:jc w:val="both"/>
            </w:pPr>
            <w:r>
              <w:t>Small</w:t>
            </w:r>
          </w:p>
        </w:tc>
        <w:tc>
          <w:tcPr>
            <w:tcW w:w="1080" w:type="dxa"/>
          </w:tcPr>
          <w:p w14:paraId="4F37938F" w14:textId="197AB431" w:rsidR="002315A1" w:rsidRDefault="002315A1" w:rsidP="00511731">
            <w:pPr>
              <w:jc w:val="both"/>
            </w:pPr>
            <w:r>
              <w:t>Thin</w:t>
            </w:r>
          </w:p>
        </w:tc>
        <w:tc>
          <w:tcPr>
            <w:tcW w:w="1080" w:type="dxa"/>
          </w:tcPr>
          <w:p w14:paraId="2224A1C1" w14:textId="1E48D174" w:rsidR="002315A1" w:rsidRDefault="00F30510" w:rsidP="00511731">
            <w:pPr>
              <w:jc w:val="both"/>
            </w:pPr>
            <w:r>
              <w:t>Dry</w:t>
            </w:r>
          </w:p>
        </w:tc>
        <w:tc>
          <w:tcPr>
            <w:tcW w:w="1170" w:type="dxa"/>
          </w:tcPr>
          <w:p w14:paraId="725E238E" w14:textId="0809657F" w:rsidR="002315A1" w:rsidRDefault="00F30510" w:rsidP="00511731">
            <w:pPr>
              <w:jc w:val="both"/>
            </w:pPr>
            <w:r>
              <w:t>Moderate</w:t>
            </w:r>
          </w:p>
        </w:tc>
        <w:tc>
          <w:tcPr>
            <w:tcW w:w="1791" w:type="dxa"/>
          </w:tcPr>
          <w:p w14:paraId="2086F281" w14:textId="05C96A77" w:rsidR="002315A1" w:rsidRDefault="00134EC3" w:rsidP="00511731">
            <w:pPr>
              <w:jc w:val="both"/>
            </w:pPr>
            <w:r>
              <w:t>E</w:t>
            </w:r>
          </w:p>
        </w:tc>
        <w:tc>
          <w:tcPr>
            <w:tcW w:w="1264" w:type="dxa"/>
          </w:tcPr>
          <w:p w14:paraId="7411F256" w14:textId="45D2A080" w:rsidR="002315A1" w:rsidRDefault="00134EC3" w:rsidP="00511731">
            <w:pPr>
              <w:jc w:val="both"/>
            </w:pPr>
            <w:r>
              <w:t>Low</w:t>
            </w:r>
          </w:p>
        </w:tc>
      </w:tr>
      <w:tr w:rsidR="0072576C" w14:paraId="224643DB" w14:textId="77777777" w:rsidTr="0072576C">
        <w:trPr>
          <w:jc w:val="center"/>
        </w:trPr>
        <w:tc>
          <w:tcPr>
            <w:tcW w:w="685" w:type="dxa"/>
          </w:tcPr>
          <w:p w14:paraId="39BF0E55" w14:textId="696C2DE8" w:rsidR="002315A1" w:rsidRDefault="002315A1" w:rsidP="00511731">
            <w:pPr>
              <w:jc w:val="both"/>
            </w:pPr>
            <w:r>
              <w:t>6</w:t>
            </w:r>
          </w:p>
        </w:tc>
        <w:tc>
          <w:tcPr>
            <w:tcW w:w="1290" w:type="dxa"/>
          </w:tcPr>
          <w:p w14:paraId="7195AF1D" w14:textId="51029E09" w:rsidR="002315A1" w:rsidRDefault="002315A1" w:rsidP="00511731">
            <w:pPr>
              <w:jc w:val="both"/>
            </w:pPr>
            <w:r>
              <w:t>Industrial</w:t>
            </w:r>
          </w:p>
        </w:tc>
        <w:tc>
          <w:tcPr>
            <w:tcW w:w="990" w:type="dxa"/>
          </w:tcPr>
          <w:p w14:paraId="166BDC61" w14:textId="20C9D114" w:rsidR="002315A1" w:rsidRDefault="002315A1" w:rsidP="00511731">
            <w:pPr>
              <w:jc w:val="both"/>
            </w:pPr>
            <w:r>
              <w:t>Medium</w:t>
            </w:r>
          </w:p>
        </w:tc>
        <w:tc>
          <w:tcPr>
            <w:tcW w:w="1080" w:type="dxa"/>
          </w:tcPr>
          <w:p w14:paraId="42F23DFE" w14:textId="46EF14C6" w:rsidR="002315A1" w:rsidRDefault="002315A1" w:rsidP="00511731">
            <w:pPr>
              <w:jc w:val="both"/>
            </w:pPr>
            <w:r>
              <w:t>Standard</w:t>
            </w:r>
          </w:p>
        </w:tc>
        <w:tc>
          <w:tcPr>
            <w:tcW w:w="1080" w:type="dxa"/>
          </w:tcPr>
          <w:p w14:paraId="6241216C" w14:textId="0A0BCEE6" w:rsidR="002315A1" w:rsidRDefault="00F30510" w:rsidP="00511731">
            <w:pPr>
              <w:jc w:val="both"/>
            </w:pPr>
            <w:r>
              <w:t>Wet</w:t>
            </w:r>
          </w:p>
        </w:tc>
        <w:tc>
          <w:tcPr>
            <w:tcW w:w="1170" w:type="dxa"/>
          </w:tcPr>
          <w:p w14:paraId="77AC1881" w14:textId="6B877A19" w:rsidR="002315A1" w:rsidRDefault="00F30510" w:rsidP="00511731">
            <w:pPr>
              <w:jc w:val="both"/>
            </w:pPr>
            <w:r>
              <w:t>Moderate</w:t>
            </w:r>
          </w:p>
        </w:tc>
        <w:tc>
          <w:tcPr>
            <w:tcW w:w="1791" w:type="dxa"/>
          </w:tcPr>
          <w:p w14:paraId="2034F8C3" w14:textId="729A1B1F" w:rsidR="002315A1" w:rsidRDefault="00F30510" w:rsidP="00511731">
            <w:pPr>
              <w:jc w:val="both"/>
            </w:pPr>
            <w:r>
              <w:t>D</w:t>
            </w:r>
          </w:p>
        </w:tc>
        <w:tc>
          <w:tcPr>
            <w:tcW w:w="1264" w:type="dxa"/>
          </w:tcPr>
          <w:p w14:paraId="2B3819E6" w14:textId="2760F527" w:rsidR="002315A1" w:rsidRDefault="00134EC3" w:rsidP="00511731">
            <w:pPr>
              <w:jc w:val="both"/>
            </w:pPr>
            <w:r>
              <w:t>Low</w:t>
            </w:r>
          </w:p>
        </w:tc>
      </w:tr>
      <w:tr w:rsidR="0072576C" w14:paraId="46745B1C" w14:textId="77777777" w:rsidTr="0072576C">
        <w:trPr>
          <w:jc w:val="center"/>
        </w:trPr>
        <w:tc>
          <w:tcPr>
            <w:tcW w:w="685" w:type="dxa"/>
          </w:tcPr>
          <w:p w14:paraId="7CA5DDFB" w14:textId="762A0C9F" w:rsidR="002315A1" w:rsidRDefault="002315A1" w:rsidP="00511731">
            <w:pPr>
              <w:jc w:val="both"/>
            </w:pPr>
            <w:r>
              <w:t>7</w:t>
            </w:r>
          </w:p>
        </w:tc>
        <w:tc>
          <w:tcPr>
            <w:tcW w:w="1290" w:type="dxa"/>
          </w:tcPr>
          <w:p w14:paraId="0241D395" w14:textId="03C1C583" w:rsidR="002315A1" w:rsidRDefault="002315A1" w:rsidP="00511731">
            <w:pPr>
              <w:jc w:val="both"/>
            </w:pPr>
            <w:r>
              <w:t>Pre-Stellar</w:t>
            </w:r>
          </w:p>
        </w:tc>
        <w:tc>
          <w:tcPr>
            <w:tcW w:w="990" w:type="dxa"/>
          </w:tcPr>
          <w:p w14:paraId="325EB619" w14:textId="26B32C95" w:rsidR="002315A1" w:rsidRDefault="002315A1" w:rsidP="00511731">
            <w:pPr>
              <w:jc w:val="both"/>
            </w:pPr>
            <w:r>
              <w:t>Medium</w:t>
            </w:r>
          </w:p>
        </w:tc>
        <w:tc>
          <w:tcPr>
            <w:tcW w:w="1080" w:type="dxa"/>
          </w:tcPr>
          <w:p w14:paraId="767CB50C" w14:textId="4A48993A" w:rsidR="002315A1" w:rsidRDefault="002315A1" w:rsidP="00511731">
            <w:pPr>
              <w:jc w:val="both"/>
            </w:pPr>
            <w:r>
              <w:t>Standard</w:t>
            </w:r>
          </w:p>
        </w:tc>
        <w:tc>
          <w:tcPr>
            <w:tcW w:w="1080" w:type="dxa"/>
          </w:tcPr>
          <w:p w14:paraId="293A87A5" w14:textId="7C35B4F6" w:rsidR="002315A1" w:rsidRDefault="00F30510" w:rsidP="00511731">
            <w:pPr>
              <w:jc w:val="both"/>
            </w:pPr>
            <w:r>
              <w:t>Wet</w:t>
            </w:r>
          </w:p>
        </w:tc>
        <w:tc>
          <w:tcPr>
            <w:tcW w:w="1170" w:type="dxa"/>
          </w:tcPr>
          <w:p w14:paraId="45728933" w14:textId="4763FD6E" w:rsidR="002315A1" w:rsidRDefault="00F30510" w:rsidP="00511731">
            <w:pPr>
              <w:jc w:val="both"/>
            </w:pPr>
            <w:r>
              <w:t>Moderate</w:t>
            </w:r>
          </w:p>
        </w:tc>
        <w:tc>
          <w:tcPr>
            <w:tcW w:w="1791" w:type="dxa"/>
          </w:tcPr>
          <w:p w14:paraId="56065593" w14:textId="1D0F7C1C" w:rsidR="002315A1" w:rsidRDefault="00F30510" w:rsidP="00511731">
            <w:pPr>
              <w:jc w:val="both"/>
            </w:pPr>
            <w:r>
              <w:t>D</w:t>
            </w:r>
          </w:p>
        </w:tc>
        <w:tc>
          <w:tcPr>
            <w:tcW w:w="1264" w:type="dxa"/>
          </w:tcPr>
          <w:p w14:paraId="4C0DBF65" w14:textId="47BF1E3E" w:rsidR="002315A1" w:rsidRDefault="00134EC3" w:rsidP="00511731">
            <w:pPr>
              <w:jc w:val="both"/>
            </w:pPr>
            <w:r>
              <w:t>Moderate</w:t>
            </w:r>
          </w:p>
        </w:tc>
      </w:tr>
      <w:tr w:rsidR="0072576C" w14:paraId="7644C914" w14:textId="77777777" w:rsidTr="0072576C">
        <w:trPr>
          <w:jc w:val="center"/>
        </w:trPr>
        <w:tc>
          <w:tcPr>
            <w:tcW w:w="685" w:type="dxa"/>
          </w:tcPr>
          <w:p w14:paraId="78D81DB5" w14:textId="46332CD1" w:rsidR="002315A1" w:rsidRDefault="002315A1" w:rsidP="00511731">
            <w:pPr>
              <w:jc w:val="both"/>
            </w:pPr>
            <w:r>
              <w:t>8</w:t>
            </w:r>
          </w:p>
        </w:tc>
        <w:tc>
          <w:tcPr>
            <w:tcW w:w="1290" w:type="dxa"/>
          </w:tcPr>
          <w:p w14:paraId="15F88F1C" w14:textId="11F0DE60" w:rsidR="002315A1" w:rsidRDefault="002315A1" w:rsidP="00511731">
            <w:pPr>
              <w:jc w:val="both"/>
            </w:pPr>
            <w:r>
              <w:t>Pre-Stellar</w:t>
            </w:r>
          </w:p>
        </w:tc>
        <w:tc>
          <w:tcPr>
            <w:tcW w:w="990" w:type="dxa"/>
          </w:tcPr>
          <w:p w14:paraId="7B96DD71" w14:textId="42C20EFE" w:rsidR="002315A1" w:rsidRDefault="002315A1" w:rsidP="00511731">
            <w:pPr>
              <w:jc w:val="both"/>
            </w:pPr>
            <w:r>
              <w:t>Medium</w:t>
            </w:r>
          </w:p>
        </w:tc>
        <w:tc>
          <w:tcPr>
            <w:tcW w:w="1080" w:type="dxa"/>
          </w:tcPr>
          <w:p w14:paraId="65BA21B3" w14:textId="5E2B1F02" w:rsidR="002315A1" w:rsidRDefault="002315A1" w:rsidP="00511731">
            <w:pPr>
              <w:jc w:val="both"/>
            </w:pPr>
            <w:r>
              <w:t>Standard</w:t>
            </w:r>
          </w:p>
        </w:tc>
        <w:tc>
          <w:tcPr>
            <w:tcW w:w="1080" w:type="dxa"/>
          </w:tcPr>
          <w:p w14:paraId="30ABAE5D" w14:textId="4CB64D9B" w:rsidR="002315A1" w:rsidRDefault="00F30510" w:rsidP="00511731">
            <w:pPr>
              <w:jc w:val="both"/>
            </w:pPr>
            <w:r>
              <w:t>Wet</w:t>
            </w:r>
          </w:p>
        </w:tc>
        <w:tc>
          <w:tcPr>
            <w:tcW w:w="1170" w:type="dxa"/>
          </w:tcPr>
          <w:p w14:paraId="454CF390" w14:textId="61FE319C" w:rsidR="002315A1" w:rsidRDefault="00F30510" w:rsidP="00511731">
            <w:pPr>
              <w:jc w:val="both"/>
            </w:pPr>
            <w:r>
              <w:t>Moderate</w:t>
            </w:r>
          </w:p>
        </w:tc>
        <w:tc>
          <w:tcPr>
            <w:tcW w:w="1791" w:type="dxa"/>
          </w:tcPr>
          <w:p w14:paraId="3428A39F" w14:textId="7618FDC8" w:rsidR="002315A1" w:rsidRDefault="00F30510" w:rsidP="00511731">
            <w:pPr>
              <w:jc w:val="both"/>
            </w:pPr>
            <w:r>
              <w:t>C</w:t>
            </w:r>
          </w:p>
        </w:tc>
        <w:tc>
          <w:tcPr>
            <w:tcW w:w="1264" w:type="dxa"/>
          </w:tcPr>
          <w:p w14:paraId="1619C91B" w14:textId="2B3F536A" w:rsidR="002315A1" w:rsidRDefault="00134EC3" w:rsidP="00511731">
            <w:pPr>
              <w:jc w:val="both"/>
            </w:pPr>
            <w:r>
              <w:t>Moderate</w:t>
            </w:r>
          </w:p>
        </w:tc>
      </w:tr>
      <w:tr w:rsidR="00134EC3" w14:paraId="28C594B6" w14:textId="77777777" w:rsidTr="0072576C">
        <w:trPr>
          <w:jc w:val="center"/>
        </w:trPr>
        <w:tc>
          <w:tcPr>
            <w:tcW w:w="685" w:type="dxa"/>
          </w:tcPr>
          <w:p w14:paraId="17C4A1FC" w14:textId="0B9D1AE9" w:rsidR="002315A1" w:rsidRDefault="002315A1" w:rsidP="00511731">
            <w:pPr>
              <w:jc w:val="both"/>
            </w:pPr>
            <w:r>
              <w:t>9</w:t>
            </w:r>
          </w:p>
        </w:tc>
        <w:tc>
          <w:tcPr>
            <w:tcW w:w="1290" w:type="dxa"/>
          </w:tcPr>
          <w:p w14:paraId="6D870840" w14:textId="486E17F0" w:rsidR="002315A1" w:rsidRDefault="002315A1" w:rsidP="00511731">
            <w:pPr>
              <w:jc w:val="both"/>
            </w:pPr>
            <w:r>
              <w:t>Early Stellar</w:t>
            </w:r>
          </w:p>
        </w:tc>
        <w:tc>
          <w:tcPr>
            <w:tcW w:w="990" w:type="dxa"/>
          </w:tcPr>
          <w:p w14:paraId="705478EE" w14:textId="29C60F53" w:rsidR="002315A1" w:rsidRDefault="002315A1" w:rsidP="00511731">
            <w:pPr>
              <w:jc w:val="both"/>
            </w:pPr>
            <w:r>
              <w:t>Medium</w:t>
            </w:r>
          </w:p>
        </w:tc>
        <w:tc>
          <w:tcPr>
            <w:tcW w:w="1080" w:type="dxa"/>
          </w:tcPr>
          <w:p w14:paraId="73B04210" w14:textId="375180DE" w:rsidR="002315A1" w:rsidRDefault="002315A1" w:rsidP="00511731">
            <w:pPr>
              <w:jc w:val="both"/>
            </w:pPr>
            <w:r>
              <w:t>Standard</w:t>
            </w:r>
          </w:p>
        </w:tc>
        <w:tc>
          <w:tcPr>
            <w:tcW w:w="1080" w:type="dxa"/>
          </w:tcPr>
          <w:p w14:paraId="4BE3468A" w14:textId="4DA6C17E" w:rsidR="002315A1" w:rsidRDefault="00F30510" w:rsidP="00511731">
            <w:pPr>
              <w:jc w:val="both"/>
            </w:pPr>
            <w:r>
              <w:t>Wet</w:t>
            </w:r>
          </w:p>
        </w:tc>
        <w:tc>
          <w:tcPr>
            <w:tcW w:w="1170" w:type="dxa"/>
          </w:tcPr>
          <w:p w14:paraId="6915F72B" w14:textId="6FC226E7" w:rsidR="002315A1" w:rsidRDefault="00F30510" w:rsidP="00511731">
            <w:pPr>
              <w:jc w:val="both"/>
            </w:pPr>
            <w:r>
              <w:t>Moderate</w:t>
            </w:r>
          </w:p>
        </w:tc>
        <w:tc>
          <w:tcPr>
            <w:tcW w:w="1791" w:type="dxa"/>
          </w:tcPr>
          <w:p w14:paraId="0AB82110" w14:textId="37CCEA07" w:rsidR="002315A1" w:rsidRDefault="00F30510" w:rsidP="00511731">
            <w:pPr>
              <w:jc w:val="both"/>
            </w:pPr>
            <w:r>
              <w:t>C</w:t>
            </w:r>
          </w:p>
        </w:tc>
        <w:tc>
          <w:tcPr>
            <w:tcW w:w="1264" w:type="dxa"/>
          </w:tcPr>
          <w:p w14:paraId="54D920A1" w14:textId="0101A2A9" w:rsidR="002315A1" w:rsidRDefault="00134EC3" w:rsidP="00511731">
            <w:pPr>
              <w:jc w:val="both"/>
            </w:pPr>
            <w:r>
              <w:t>Moderate</w:t>
            </w:r>
          </w:p>
        </w:tc>
      </w:tr>
      <w:tr w:rsidR="00134EC3" w14:paraId="205F85CF" w14:textId="77777777" w:rsidTr="0072576C">
        <w:trPr>
          <w:jc w:val="center"/>
        </w:trPr>
        <w:tc>
          <w:tcPr>
            <w:tcW w:w="685" w:type="dxa"/>
          </w:tcPr>
          <w:p w14:paraId="7D73A808" w14:textId="109C0190" w:rsidR="002315A1" w:rsidRDefault="002315A1" w:rsidP="00511731">
            <w:pPr>
              <w:jc w:val="both"/>
            </w:pPr>
            <w:r>
              <w:t>10</w:t>
            </w:r>
          </w:p>
        </w:tc>
        <w:tc>
          <w:tcPr>
            <w:tcW w:w="1290" w:type="dxa"/>
          </w:tcPr>
          <w:p w14:paraId="59023FE7" w14:textId="676AA160" w:rsidR="002315A1" w:rsidRDefault="002315A1" w:rsidP="00511731">
            <w:pPr>
              <w:jc w:val="both"/>
            </w:pPr>
            <w:r>
              <w:t>Early Stellar</w:t>
            </w:r>
          </w:p>
        </w:tc>
        <w:tc>
          <w:tcPr>
            <w:tcW w:w="990" w:type="dxa"/>
          </w:tcPr>
          <w:p w14:paraId="465A6AA4" w14:textId="3FBA1291" w:rsidR="002315A1" w:rsidRDefault="002315A1" w:rsidP="00511731">
            <w:pPr>
              <w:jc w:val="both"/>
            </w:pPr>
            <w:r>
              <w:t>Large</w:t>
            </w:r>
          </w:p>
        </w:tc>
        <w:tc>
          <w:tcPr>
            <w:tcW w:w="1080" w:type="dxa"/>
          </w:tcPr>
          <w:p w14:paraId="15B9FABC" w14:textId="630D5404" w:rsidR="002315A1" w:rsidRDefault="002315A1" w:rsidP="00511731">
            <w:pPr>
              <w:jc w:val="both"/>
            </w:pPr>
            <w:r>
              <w:t>Dense</w:t>
            </w:r>
          </w:p>
        </w:tc>
        <w:tc>
          <w:tcPr>
            <w:tcW w:w="1080" w:type="dxa"/>
          </w:tcPr>
          <w:p w14:paraId="1AD4BA04" w14:textId="028C8F00" w:rsidR="002315A1" w:rsidRDefault="00F30510" w:rsidP="00511731">
            <w:pPr>
              <w:jc w:val="both"/>
            </w:pPr>
            <w:r>
              <w:t>Wet</w:t>
            </w:r>
          </w:p>
        </w:tc>
        <w:tc>
          <w:tcPr>
            <w:tcW w:w="1170" w:type="dxa"/>
          </w:tcPr>
          <w:p w14:paraId="6DF0FC60" w14:textId="30290F26" w:rsidR="002315A1" w:rsidRDefault="00F30510" w:rsidP="00511731">
            <w:pPr>
              <w:jc w:val="both"/>
            </w:pPr>
            <w:r>
              <w:t>High</w:t>
            </w:r>
          </w:p>
        </w:tc>
        <w:tc>
          <w:tcPr>
            <w:tcW w:w="1791" w:type="dxa"/>
          </w:tcPr>
          <w:p w14:paraId="510ECF4F" w14:textId="4B3AD87F" w:rsidR="002315A1" w:rsidRDefault="00F30510" w:rsidP="00511731">
            <w:pPr>
              <w:jc w:val="both"/>
            </w:pPr>
            <w:r>
              <w:t>C</w:t>
            </w:r>
          </w:p>
        </w:tc>
        <w:tc>
          <w:tcPr>
            <w:tcW w:w="1264" w:type="dxa"/>
          </w:tcPr>
          <w:p w14:paraId="4033DAD9" w14:textId="66B903C3" w:rsidR="002315A1" w:rsidRDefault="00134EC3" w:rsidP="00511731">
            <w:pPr>
              <w:jc w:val="both"/>
            </w:pPr>
            <w:r>
              <w:t>High</w:t>
            </w:r>
          </w:p>
        </w:tc>
      </w:tr>
      <w:tr w:rsidR="00134EC3" w14:paraId="6A636C1A" w14:textId="77777777" w:rsidTr="0072576C">
        <w:trPr>
          <w:jc w:val="center"/>
        </w:trPr>
        <w:tc>
          <w:tcPr>
            <w:tcW w:w="685" w:type="dxa"/>
          </w:tcPr>
          <w:p w14:paraId="0E89F57B" w14:textId="744F37C5" w:rsidR="002315A1" w:rsidRDefault="002315A1" w:rsidP="00511731">
            <w:pPr>
              <w:jc w:val="both"/>
            </w:pPr>
            <w:r>
              <w:t>11</w:t>
            </w:r>
          </w:p>
        </w:tc>
        <w:tc>
          <w:tcPr>
            <w:tcW w:w="1290" w:type="dxa"/>
          </w:tcPr>
          <w:p w14:paraId="5D9B37B0" w14:textId="032EE909" w:rsidR="002315A1" w:rsidRDefault="002315A1" w:rsidP="00511731">
            <w:pPr>
              <w:jc w:val="both"/>
            </w:pPr>
            <w:r>
              <w:t>Avg Stellar</w:t>
            </w:r>
          </w:p>
        </w:tc>
        <w:tc>
          <w:tcPr>
            <w:tcW w:w="990" w:type="dxa"/>
          </w:tcPr>
          <w:p w14:paraId="26B44A22" w14:textId="64C5FA81" w:rsidR="002315A1" w:rsidRDefault="002315A1" w:rsidP="00511731">
            <w:pPr>
              <w:jc w:val="both"/>
            </w:pPr>
            <w:r>
              <w:t>Large</w:t>
            </w:r>
          </w:p>
        </w:tc>
        <w:tc>
          <w:tcPr>
            <w:tcW w:w="1080" w:type="dxa"/>
          </w:tcPr>
          <w:p w14:paraId="6D8CC31B" w14:textId="69951F40" w:rsidR="002315A1" w:rsidRDefault="002315A1" w:rsidP="00511731">
            <w:pPr>
              <w:jc w:val="both"/>
            </w:pPr>
            <w:r>
              <w:t xml:space="preserve">Dense </w:t>
            </w:r>
          </w:p>
        </w:tc>
        <w:tc>
          <w:tcPr>
            <w:tcW w:w="1080" w:type="dxa"/>
          </w:tcPr>
          <w:p w14:paraId="4C25CAF5" w14:textId="7E66FBEB" w:rsidR="002315A1" w:rsidRDefault="00F30510" w:rsidP="00511731">
            <w:pPr>
              <w:jc w:val="both"/>
            </w:pPr>
            <w:r>
              <w:t>Wet</w:t>
            </w:r>
          </w:p>
        </w:tc>
        <w:tc>
          <w:tcPr>
            <w:tcW w:w="1170" w:type="dxa"/>
          </w:tcPr>
          <w:p w14:paraId="60E8056C" w14:textId="5F95D518" w:rsidR="002315A1" w:rsidRDefault="00F30510" w:rsidP="00511731">
            <w:pPr>
              <w:jc w:val="both"/>
            </w:pPr>
            <w:r>
              <w:t>High</w:t>
            </w:r>
          </w:p>
        </w:tc>
        <w:tc>
          <w:tcPr>
            <w:tcW w:w="1791" w:type="dxa"/>
          </w:tcPr>
          <w:p w14:paraId="4024FA11" w14:textId="2B9064B1" w:rsidR="002315A1" w:rsidRDefault="00F30510" w:rsidP="00511731">
            <w:pPr>
              <w:jc w:val="both"/>
            </w:pPr>
            <w:r>
              <w:t>B</w:t>
            </w:r>
          </w:p>
        </w:tc>
        <w:tc>
          <w:tcPr>
            <w:tcW w:w="1264" w:type="dxa"/>
          </w:tcPr>
          <w:p w14:paraId="659A455A" w14:textId="7A631389" w:rsidR="002315A1" w:rsidRDefault="00134EC3" w:rsidP="00511731">
            <w:pPr>
              <w:jc w:val="both"/>
            </w:pPr>
            <w:r>
              <w:t>High</w:t>
            </w:r>
          </w:p>
        </w:tc>
      </w:tr>
      <w:tr w:rsidR="00134EC3" w14:paraId="2F7D8EB0" w14:textId="77777777" w:rsidTr="0072576C">
        <w:trPr>
          <w:jc w:val="center"/>
        </w:trPr>
        <w:tc>
          <w:tcPr>
            <w:tcW w:w="685" w:type="dxa"/>
          </w:tcPr>
          <w:p w14:paraId="41E964E6" w14:textId="6B1CEC97" w:rsidR="002315A1" w:rsidRDefault="002315A1" w:rsidP="00511731">
            <w:pPr>
              <w:jc w:val="both"/>
            </w:pPr>
            <w:r>
              <w:t>12</w:t>
            </w:r>
            <w:r w:rsidR="00DC4C69">
              <w:t>+</w:t>
            </w:r>
          </w:p>
        </w:tc>
        <w:tc>
          <w:tcPr>
            <w:tcW w:w="1290" w:type="dxa"/>
          </w:tcPr>
          <w:p w14:paraId="31D09CB4" w14:textId="2BBA7F85" w:rsidR="002315A1" w:rsidRDefault="002315A1" w:rsidP="00511731">
            <w:pPr>
              <w:jc w:val="both"/>
            </w:pPr>
            <w:r>
              <w:t>High Stellar</w:t>
            </w:r>
          </w:p>
        </w:tc>
        <w:tc>
          <w:tcPr>
            <w:tcW w:w="990" w:type="dxa"/>
          </w:tcPr>
          <w:p w14:paraId="2B18745E" w14:textId="695BACDA" w:rsidR="002315A1" w:rsidRDefault="002315A1" w:rsidP="00511731">
            <w:pPr>
              <w:jc w:val="both"/>
            </w:pPr>
            <w:r>
              <w:t>Large</w:t>
            </w:r>
          </w:p>
        </w:tc>
        <w:tc>
          <w:tcPr>
            <w:tcW w:w="1080" w:type="dxa"/>
          </w:tcPr>
          <w:p w14:paraId="6434FEDB" w14:textId="0DD5FA71" w:rsidR="002315A1" w:rsidRDefault="002315A1" w:rsidP="00511731">
            <w:pPr>
              <w:jc w:val="both"/>
            </w:pPr>
            <w:r>
              <w:t>Dense</w:t>
            </w:r>
          </w:p>
        </w:tc>
        <w:tc>
          <w:tcPr>
            <w:tcW w:w="1080" w:type="dxa"/>
          </w:tcPr>
          <w:p w14:paraId="6022070D" w14:textId="3D2B4CD2" w:rsidR="002315A1" w:rsidRDefault="00F30510" w:rsidP="00511731">
            <w:pPr>
              <w:jc w:val="both"/>
            </w:pPr>
            <w:r>
              <w:t>Water</w:t>
            </w:r>
          </w:p>
        </w:tc>
        <w:tc>
          <w:tcPr>
            <w:tcW w:w="1170" w:type="dxa"/>
          </w:tcPr>
          <w:p w14:paraId="1475625B" w14:textId="59346DBE" w:rsidR="002315A1" w:rsidRDefault="00F30510" w:rsidP="00511731">
            <w:pPr>
              <w:jc w:val="both"/>
            </w:pPr>
            <w:r>
              <w:t>High</w:t>
            </w:r>
          </w:p>
        </w:tc>
        <w:tc>
          <w:tcPr>
            <w:tcW w:w="1791" w:type="dxa"/>
          </w:tcPr>
          <w:p w14:paraId="764AEE5C" w14:textId="5D73AAFF" w:rsidR="002315A1" w:rsidRDefault="00F30510" w:rsidP="00511731">
            <w:pPr>
              <w:jc w:val="both"/>
            </w:pPr>
            <w:r>
              <w:t>A</w:t>
            </w:r>
          </w:p>
        </w:tc>
        <w:tc>
          <w:tcPr>
            <w:tcW w:w="1264" w:type="dxa"/>
          </w:tcPr>
          <w:p w14:paraId="33A72D31" w14:textId="709FDF36" w:rsidR="002315A1" w:rsidRDefault="00134EC3" w:rsidP="00511731">
            <w:pPr>
              <w:jc w:val="both"/>
            </w:pPr>
            <w:r>
              <w:t>Extreme</w:t>
            </w:r>
          </w:p>
        </w:tc>
      </w:tr>
      <w:tr w:rsidR="00134EC3" w14:paraId="56849E42" w14:textId="77777777" w:rsidTr="0072576C">
        <w:trPr>
          <w:jc w:val="center"/>
        </w:trPr>
        <w:tc>
          <w:tcPr>
            <w:tcW w:w="685" w:type="dxa"/>
          </w:tcPr>
          <w:p w14:paraId="20A01FA4" w14:textId="5AE34692" w:rsidR="002315A1" w:rsidRDefault="002315A1" w:rsidP="00511731">
            <w:pPr>
              <w:jc w:val="both"/>
            </w:pPr>
            <w:r>
              <w:t>DMs:</w:t>
            </w:r>
          </w:p>
        </w:tc>
        <w:tc>
          <w:tcPr>
            <w:tcW w:w="1290" w:type="dxa"/>
          </w:tcPr>
          <w:p w14:paraId="39EAA4A7" w14:textId="77777777" w:rsidR="002315A1" w:rsidRDefault="002315A1" w:rsidP="00511731">
            <w:pPr>
              <w:jc w:val="both"/>
            </w:pPr>
          </w:p>
        </w:tc>
        <w:tc>
          <w:tcPr>
            <w:tcW w:w="990" w:type="dxa"/>
          </w:tcPr>
          <w:p w14:paraId="79BB7ED8" w14:textId="77777777" w:rsidR="002315A1" w:rsidRDefault="002315A1" w:rsidP="00511731">
            <w:pPr>
              <w:jc w:val="both"/>
            </w:pPr>
          </w:p>
        </w:tc>
        <w:tc>
          <w:tcPr>
            <w:tcW w:w="1080" w:type="dxa"/>
          </w:tcPr>
          <w:p w14:paraId="08AE3138" w14:textId="77777777" w:rsidR="002315A1" w:rsidRDefault="00134EC3" w:rsidP="00511731">
            <w:pPr>
              <w:jc w:val="both"/>
            </w:pPr>
            <w:r>
              <w:t>Small: -2</w:t>
            </w:r>
          </w:p>
          <w:p w14:paraId="28FE1F0E" w14:textId="21EAA212" w:rsidR="00134EC3" w:rsidRDefault="00134EC3" w:rsidP="00511731">
            <w:pPr>
              <w:jc w:val="both"/>
            </w:pPr>
            <w:r>
              <w:t>Large: +2</w:t>
            </w:r>
          </w:p>
        </w:tc>
        <w:tc>
          <w:tcPr>
            <w:tcW w:w="1080" w:type="dxa"/>
          </w:tcPr>
          <w:p w14:paraId="1B64E7DB" w14:textId="77777777" w:rsidR="002315A1" w:rsidRDefault="00134EC3" w:rsidP="00511731">
            <w:pPr>
              <w:jc w:val="both"/>
            </w:pPr>
            <w:r>
              <w:t>Small: -2</w:t>
            </w:r>
          </w:p>
          <w:p w14:paraId="37FA15DB" w14:textId="22BDA5EA" w:rsidR="00134EC3" w:rsidRDefault="00134EC3" w:rsidP="00511731">
            <w:pPr>
              <w:jc w:val="both"/>
            </w:pPr>
            <w:r>
              <w:t>Large: +2</w:t>
            </w:r>
          </w:p>
        </w:tc>
        <w:tc>
          <w:tcPr>
            <w:tcW w:w="1170" w:type="dxa"/>
          </w:tcPr>
          <w:p w14:paraId="10254E20" w14:textId="77777777" w:rsidR="002315A1" w:rsidRDefault="002315A1" w:rsidP="00511731">
            <w:pPr>
              <w:jc w:val="both"/>
            </w:pPr>
          </w:p>
        </w:tc>
        <w:tc>
          <w:tcPr>
            <w:tcW w:w="1791" w:type="dxa"/>
          </w:tcPr>
          <w:p w14:paraId="0236F49F" w14:textId="28D5D65C" w:rsidR="002315A1" w:rsidRDefault="00134EC3" w:rsidP="00511731">
            <w:pPr>
              <w:jc w:val="both"/>
            </w:pPr>
            <w:r>
              <w:t>High Stellar: +2</w:t>
            </w:r>
          </w:p>
          <w:p w14:paraId="7899DB40" w14:textId="7E5DD597" w:rsidR="00134EC3" w:rsidRDefault="00134EC3" w:rsidP="00511731">
            <w:pPr>
              <w:jc w:val="both"/>
            </w:pPr>
            <w:r>
              <w:t>Avg Stellar: +1</w:t>
            </w:r>
          </w:p>
          <w:p w14:paraId="2EF28FB9" w14:textId="5FD0DD19" w:rsidR="00134EC3" w:rsidRDefault="00134EC3" w:rsidP="00511731">
            <w:pPr>
              <w:jc w:val="both"/>
            </w:pPr>
            <w:r>
              <w:t>Pre-Stellar: -1</w:t>
            </w:r>
          </w:p>
          <w:p w14:paraId="72EDB5F5" w14:textId="77777777" w:rsidR="00134EC3" w:rsidRDefault="00134EC3" w:rsidP="00511731">
            <w:pPr>
              <w:jc w:val="both"/>
            </w:pPr>
            <w:r>
              <w:t>Ind: -2</w:t>
            </w:r>
          </w:p>
          <w:p w14:paraId="0232D3C2" w14:textId="42A67BFB" w:rsidR="00134EC3" w:rsidRDefault="00134EC3" w:rsidP="00511731">
            <w:pPr>
              <w:jc w:val="both"/>
            </w:pPr>
            <w:r>
              <w:t>Pre-Ind: -5</w:t>
            </w:r>
          </w:p>
        </w:tc>
        <w:tc>
          <w:tcPr>
            <w:tcW w:w="1264" w:type="dxa"/>
          </w:tcPr>
          <w:p w14:paraId="3AD840BD" w14:textId="77777777" w:rsidR="002315A1" w:rsidRDefault="00134EC3" w:rsidP="00511731">
            <w:pPr>
              <w:jc w:val="both"/>
            </w:pPr>
            <w:r>
              <w:t>Low Pop: -1</w:t>
            </w:r>
          </w:p>
          <w:p w14:paraId="72F25A71" w14:textId="16C00C8D" w:rsidR="00134EC3" w:rsidRDefault="00134EC3" w:rsidP="00511731">
            <w:pPr>
              <w:jc w:val="both"/>
            </w:pPr>
            <w:r>
              <w:t>Hi Pop: +1</w:t>
            </w:r>
          </w:p>
        </w:tc>
      </w:tr>
    </w:tbl>
    <w:p w14:paraId="25E9DAE9" w14:textId="1A369324" w:rsidR="002315A1" w:rsidRDefault="00134EC3" w:rsidP="00511731">
      <w:pPr>
        <w:jc w:val="both"/>
      </w:pPr>
      <w:r>
        <w:t xml:space="preserve">Roll 2D on each column of the table to determine the homeworld description. If playing Post-Apocalypse Barbarians, roll twice on the Tech Level column with DM+2 on the first roll and -2 on the second. The higher is the starting TL; the lower is the current TL. Remnants from the higher TL can be found among the ruins. Additionally, roll once on the </w:t>
      </w:r>
      <w:r w:rsidRPr="00134EC3">
        <w:rPr>
          <w:i/>
          <w:iCs/>
        </w:rPr>
        <w:t>What Caused The Collapse?</w:t>
      </w:r>
      <w:r>
        <w:t xml:space="preserve"> table below to determine what happened.</w:t>
      </w:r>
    </w:p>
    <w:p w14:paraId="634AACDF" w14:textId="696D9413" w:rsidR="00F8519E" w:rsidRDefault="00F8519E" w:rsidP="00511731">
      <w:pPr>
        <w:jc w:val="both"/>
      </w:pPr>
    </w:p>
    <w:p w14:paraId="348056D9" w14:textId="77777777" w:rsidR="00583E00" w:rsidRDefault="00583E00" w:rsidP="00511731">
      <w:pPr>
        <w:jc w:val="both"/>
      </w:pPr>
      <w:r>
        <w:rPr>
          <w:b/>
          <w:bCs/>
        </w:rPr>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lastRenderedPageBreak/>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77777777" w:rsidR="007405CD" w:rsidRDefault="007405CD" w:rsidP="00511731">
      <w:pPr>
        <w:jc w:val="both"/>
        <w:rPr>
          <w:b/>
          <w:bCs/>
        </w:rPr>
      </w:pPr>
      <w:r>
        <w:rPr>
          <w:b/>
          <w:bCs/>
        </w:rPr>
        <w:br w:type="page"/>
      </w:r>
    </w:p>
    <w:p w14:paraId="2BD69EE8" w14:textId="73FA20D3" w:rsidR="00DC3EBF" w:rsidRPr="00134EC3" w:rsidRDefault="00134EC3" w:rsidP="00511731">
      <w:pPr>
        <w:jc w:val="both"/>
        <w:rPr>
          <w:b/>
          <w:bCs/>
        </w:rPr>
      </w:pPr>
      <w:r>
        <w:rPr>
          <w:b/>
          <w:bCs/>
        </w:rPr>
        <w:lastRenderedPageBreak/>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5-6 – The Whole Hog! The nations of the world threw the kitchen sink at each other, then threw each others’ kitchen sinks. Both Atomic and Biological effects remain. This is bad, really bad.</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79C927B0" w:rsidR="0072576C" w:rsidRDefault="0072576C" w:rsidP="00511731">
      <w:pPr>
        <w:jc w:val="both"/>
      </w:pPr>
      <w:r>
        <w:rPr>
          <w:b/>
          <w:bCs/>
        </w:rPr>
        <w:t xml:space="preserve">Role Determination: </w:t>
      </w:r>
      <w:r>
        <w:t>A tribe functions like any other society. Everyone has a role to play, and many of these look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2B4B4113" w:rsidR="000948CC" w:rsidRDefault="000948CC" w:rsidP="00511731">
      <w:pPr>
        <w:jc w:val="both"/>
      </w:pPr>
      <w:r>
        <w:rPr>
          <w:b/>
          <w:bCs/>
        </w:rPr>
        <w:t xml:space="preserve">Terms of Service: </w:t>
      </w:r>
      <w:r>
        <w:t>After the first year, barbarians serve standard terms of four years each.</w:t>
      </w:r>
    </w:p>
    <w:p w14:paraId="35CF4F98" w14:textId="77777777" w:rsidR="000948CC" w:rsidRDefault="000948CC" w:rsidP="00511731">
      <w:pPr>
        <w:jc w:val="both"/>
      </w:pPr>
    </w:p>
    <w:p w14:paraId="6D2D4A51" w14:textId="292C68BA" w:rsidR="000948CC" w:rsidRDefault="000948CC" w:rsidP="00511731">
      <w:pPr>
        <w:jc w:val="both"/>
      </w:pPr>
      <w:r>
        <w:rPr>
          <w:b/>
          <w:bCs/>
        </w:rPr>
        <w:t xml:space="preserve">Assignments: </w:t>
      </w:r>
      <w:r>
        <w:t>For each year of a four-year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0A39C444"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from E1 to E9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8"/>
        <w:gridCol w:w="2338"/>
      </w:tblGrid>
      <w:tr w:rsidR="000948CC" w:rsidRPr="00E540C6" w14:paraId="2B3CF7D9" w14:textId="77777777" w:rsidTr="000948CC">
        <w:trPr>
          <w:jc w:val="center"/>
        </w:trPr>
        <w:tc>
          <w:tcPr>
            <w:tcW w:w="2338" w:type="dxa"/>
          </w:tcPr>
          <w:p w14:paraId="61F0E17D" w14:textId="77777777" w:rsidR="000948CC" w:rsidRPr="00E540C6" w:rsidRDefault="000948CC" w:rsidP="00511731">
            <w:pPr>
              <w:jc w:val="both"/>
              <w:rPr>
                <w:i/>
                <w:iCs/>
              </w:rPr>
            </w:pPr>
            <w:r w:rsidRPr="00E540C6">
              <w:rPr>
                <w:i/>
                <w:iCs/>
              </w:rPr>
              <w:t xml:space="preserve">Rank </w:t>
            </w:r>
          </w:p>
          <w:p w14:paraId="71075E89" w14:textId="77777777" w:rsidR="000948CC" w:rsidRPr="00E540C6" w:rsidRDefault="000948CC" w:rsidP="00511731">
            <w:pPr>
              <w:jc w:val="both"/>
              <w:rPr>
                <w:i/>
                <w:iCs/>
              </w:rPr>
            </w:pPr>
            <w:r w:rsidRPr="00E540C6">
              <w:rPr>
                <w:i/>
                <w:iCs/>
              </w:rPr>
              <w:t>Abbreviation</w:t>
            </w:r>
          </w:p>
        </w:tc>
        <w:tc>
          <w:tcPr>
            <w:tcW w:w="2338" w:type="dxa"/>
          </w:tcPr>
          <w:p w14:paraId="42C29DB6" w14:textId="77777777" w:rsidR="000948CC" w:rsidRPr="00E540C6" w:rsidRDefault="000948CC" w:rsidP="00511731">
            <w:pPr>
              <w:jc w:val="both"/>
              <w:rPr>
                <w:i/>
                <w:iCs/>
              </w:rPr>
            </w:pPr>
            <w:r w:rsidRPr="00E540C6">
              <w:rPr>
                <w:i/>
                <w:iCs/>
              </w:rPr>
              <w:t xml:space="preserve">Officer Rank </w:t>
            </w:r>
          </w:p>
          <w:p w14:paraId="3F293758" w14:textId="77777777" w:rsidR="000948CC" w:rsidRPr="00E540C6" w:rsidRDefault="000948CC" w:rsidP="00511731">
            <w:pPr>
              <w:jc w:val="both"/>
              <w:rPr>
                <w:i/>
                <w:iCs/>
              </w:rPr>
            </w:pPr>
            <w:r w:rsidRPr="00E540C6">
              <w:rPr>
                <w:i/>
                <w:iCs/>
              </w:rPr>
              <w:t>Title or Description</w:t>
            </w:r>
          </w:p>
        </w:tc>
      </w:tr>
      <w:tr w:rsidR="000948CC" w14:paraId="1AFB15B3" w14:textId="77777777" w:rsidTr="000948CC">
        <w:trPr>
          <w:jc w:val="center"/>
        </w:trPr>
        <w:tc>
          <w:tcPr>
            <w:tcW w:w="2338" w:type="dxa"/>
          </w:tcPr>
          <w:p w14:paraId="4A2AD890" w14:textId="77777777" w:rsidR="000948CC" w:rsidRPr="00E540C6" w:rsidRDefault="000948CC" w:rsidP="00511731">
            <w:pPr>
              <w:jc w:val="both"/>
            </w:pPr>
            <w:r>
              <w:t>O1</w:t>
            </w:r>
          </w:p>
        </w:tc>
        <w:tc>
          <w:tcPr>
            <w:tcW w:w="2338" w:type="dxa"/>
          </w:tcPr>
          <w:p w14:paraId="68C2F9EE" w14:textId="5AD99CC0" w:rsidR="000948CC" w:rsidRPr="00E540C6" w:rsidRDefault="000948CC" w:rsidP="00511731">
            <w:pPr>
              <w:jc w:val="both"/>
            </w:pPr>
            <w:r>
              <w:t>Warboy (1)</w:t>
            </w:r>
          </w:p>
        </w:tc>
      </w:tr>
      <w:tr w:rsidR="000948CC" w14:paraId="55845AD4" w14:textId="77777777" w:rsidTr="000948CC">
        <w:trPr>
          <w:jc w:val="center"/>
        </w:trPr>
        <w:tc>
          <w:tcPr>
            <w:tcW w:w="2338" w:type="dxa"/>
          </w:tcPr>
          <w:p w14:paraId="6849FEF3" w14:textId="77777777" w:rsidR="000948CC" w:rsidRPr="00E540C6" w:rsidRDefault="000948CC" w:rsidP="00511731">
            <w:pPr>
              <w:jc w:val="both"/>
            </w:pPr>
            <w:r>
              <w:t>O2</w:t>
            </w:r>
          </w:p>
        </w:tc>
        <w:tc>
          <w:tcPr>
            <w:tcW w:w="2338" w:type="dxa"/>
          </w:tcPr>
          <w:p w14:paraId="79C6AA68" w14:textId="4DEE033B" w:rsidR="000948CC" w:rsidRPr="00E540C6" w:rsidRDefault="008974F4" w:rsidP="00511731">
            <w:pPr>
              <w:jc w:val="both"/>
            </w:pPr>
            <w:r>
              <w:t xml:space="preserve">Senior </w:t>
            </w:r>
            <w:r w:rsidR="000948CC">
              <w:t>Warboy (1)</w:t>
            </w:r>
          </w:p>
        </w:tc>
      </w:tr>
      <w:tr w:rsidR="000948CC" w14:paraId="48953F1D" w14:textId="77777777" w:rsidTr="000948CC">
        <w:trPr>
          <w:jc w:val="center"/>
        </w:trPr>
        <w:tc>
          <w:tcPr>
            <w:tcW w:w="2338" w:type="dxa"/>
          </w:tcPr>
          <w:p w14:paraId="26CE251F" w14:textId="77777777" w:rsidR="000948CC" w:rsidRPr="00E540C6" w:rsidRDefault="000948CC" w:rsidP="00511731">
            <w:pPr>
              <w:jc w:val="both"/>
            </w:pPr>
            <w:r>
              <w:t>O3</w:t>
            </w:r>
          </w:p>
        </w:tc>
        <w:tc>
          <w:tcPr>
            <w:tcW w:w="2338" w:type="dxa"/>
          </w:tcPr>
          <w:p w14:paraId="4D72CFA8" w14:textId="3806B37C" w:rsidR="000948CC" w:rsidRPr="00E540C6" w:rsidRDefault="000948CC" w:rsidP="00511731">
            <w:pPr>
              <w:jc w:val="both"/>
            </w:pPr>
            <w:r>
              <w:t>Leader (2)</w:t>
            </w:r>
          </w:p>
        </w:tc>
      </w:tr>
      <w:tr w:rsidR="000948CC" w14:paraId="668A97E7" w14:textId="77777777" w:rsidTr="000948CC">
        <w:trPr>
          <w:jc w:val="center"/>
        </w:trPr>
        <w:tc>
          <w:tcPr>
            <w:tcW w:w="2338" w:type="dxa"/>
          </w:tcPr>
          <w:p w14:paraId="63F88326" w14:textId="77777777" w:rsidR="000948CC" w:rsidRPr="00E540C6" w:rsidRDefault="000948CC" w:rsidP="00511731">
            <w:pPr>
              <w:jc w:val="both"/>
            </w:pPr>
            <w:r>
              <w:t>O4</w:t>
            </w:r>
          </w:p>
        </w:tc>
        <w:tc>
          <w:tcPr>
            <w:tcW w:w="2338" w:type="dxa"/>
          </w:tcPr>
          <w:p w14:paraId="4FCC2A96" w14:textId="4CB0C7A4" w:rsidR="000948CC" w:rsidRPr="00E540C6" w:rsidRDefault="008974F4" w:rsidP="00511731">
            <w:pPr>
              <w:jc w:val="both"/>
            </w:pPr>
            <w:r>
              <w:t xml:space="preserve">Senior </w:t>
            </w:r>
            <w:r w:rsidR="000948CC">
              <w:t>Leader (2)</w:t>
            </w:r>
          </w:p>
        </w:tc>
      </w:tr>
      <w:tr w:rsidR="000948CC" w14:paraId="21C5DE84" w14:textId="77777777" w:rsidTr="000948CC">
        <w:trPr>
          <w:jc w:val="center"/>
        </w:trPr>
        <w:tc>
          <w:tcPr>
            <w:tcW w:w="2338" w:type="dxa"/>
          </w:tcPr>
          <w:p w14:paraId="45A627AB" w14:textId="77777777" w:rsidR="000948CC" w:rsidRPr="00E540C6" w:rsidRDefault="000948CC" w:rsidP="00511731">
            <w:pPr>
              <w:jc w:val="both"/>
            </w:pPr>
            <w:r>
              <w:t>O5</w:t>
            </w:r>
          </w:p>
        </w:tc>
        <w:tc>
          <w:tcPr>
            <w:tcW w:w="2338" w:type="dxa"/>
          </w:tcPr>
          <w:p w14:paraId="124CA796" w14:textId="75A82FC7" w:rsidR="000948CC" w:rsidRPr="00E540C6" w:rsidRDefault="000948CC" w:rsidP="00511731">
            <w:pPr>
              <w:jc w:val="both"/>
            </w:pPr>
            <w:r>
              <w:t>Imperator (3)</w:t>
            </w:r>
          </w:p>
        </w:tc>
      </w:tr>
      <w:tr w:rsidR="000948CC" w14:paraId="4AFB49C0" w14:textId="77777777" w:rsidTr="000948CC">
        <w:trPr>
          <w:jc w:val="center"/>
        </w:trPr>
        <w:tc>
          <w:tcPr>
            <w:tcW w:w="2338" w:type="dxa"/>
          </w:tcPr>
          <w:p w14:paraId="79036772" w14:textId="77777777" w:rsidR="000948CC" w:rsidRPr="00E540C6" w:rsidRDefault="000948CC" w:rsidP="00511731">
            <w:pPr>
              <w:jc w:val="both"/>
            </w:pPr>
            <w:r>
              <w:t>O6</w:t>
            </w:r>
          </w:p>
        </w:tc>
        <w:tc>
          <w:tcPr>
            <w:tcW w:w="2338" w:type="dxa"/>
          </w:tcPr>
          <w:p w14:paraId="12A47A7A" w14:textId="637CED0E" w:rsidR="000948CC" w:rsidRPr="00E540C6" w:rsidRDefault="000948CC" w:rsidP="00511731">
            <w:pPr>
              <w:jc w:val="both"/>
            </w:pPr>
            <w:r>
              <w:t>Chieftain (4)</w:t>
            </w:r>
          </w:p>
        </w:tc>
      </w:tr>
      <w:tr w:rsidR="000948CC" w14:paraId="3C3AC4EB" w14:textId="77777777" w:rsidTr="000948CC">
        <w:trPr>
          <w:jc w:val="center"/>
        </w:trPr>
        <w:tc>
          <w:tcPr>
            <w:tcW w:w="2338" w:type="dxa"/>
          </w:tcPr>
          <w:p w14:paraId="1EE835A3" w14:textId="77777777" w:rsidR="000948CC" w:rsidRPr="00E540C6" w:rsidRDefault="000948CC" w:rsidP="00511731">
            <w:pPr>
              <w:jc w:val="both"/>
            </w:pPr>
            <w:r>
              <w:t>O7</w:t>
            </w:r>
          </w:p>
        </w:tc>
        <w:tc>
          <w:tcPr>
            <w:tcW w:w="2338" w:type="dxa"/>
          </w:tcPr>
          <w:p w14:paraId="4D5E7852" w14:textId="594E3DE0" w:rsidR="000948CC" w:rsidRPr="00E540C6" w:rsidRDefault="000948CC" w:rsidP="00511731">
            <w:pPr>
              <w:jc w:val="both"/>
            </w:pPr>
            <w:r>
              <w:t>Chief (5)</w:t>
            </w:r>
          </w:p>
        </w:tc>
      </w:tr>
      <w:tr w:rsidR="000948CC" w14:paraId="3B7C4D74" w14:textId="77777777" w:rsidTr="000948CC">
        <w:trPr>
          <w:jc w:val="center"/>
        </w:trPr>
        <w:tc>
          <w:tcPr>
            <w:tcW w:w="2338" w:type="dxa"/>
          </w:tcPr>
          <w:p w14:paraId="309286E4" w14:textId="77777777" w:rsidR="000948CC" w:rsidRDefault="000948CC" w:rsidP="00511731">
            <w:pPr>
              <w:jc w:val="both"/>
            </w:pPr>
            <w:r>
              <w:t>O8</w:t>
            </w:r>
          </w:p>
        </w:tc>
        <w:tc>
          <w:tcPr>
            <w:tcW w:w="2338" w:type="dxa"/>
          </w:tcPr>
          <w:p w14:paraId="004D95E6" w14:textId="4826F7D0" w:rsidR="000948CC" w:rsidRPr="00E540C6" w:rsidRDefault="008974F4" w:rsidP="00511731">
            <w:pPr>
              <w:jc w:val="both"/>
            </w:pPr>
            <w:r>
              <w:t xml:space="preserve">Elder </w:t>
            </w:r>
            <w:r w:rsidR="000948CC">
              <w:t>Chief (5)</w:t>
            </w:r>
          </w:p>
        </w:tc>
      </w:tr>
      <w:tr w:rsidR="000948CC" w14:paraId="45875690" w14:textId="77777777" w:rsidTr="000948CC">
        <w:trPr>
          <w:jc w:val="center"/>
        </w:trPr>
        <w:tc>
          <w:tcPr>
            <w:tcW w:w="2338" w:type="dxa"/>
          </w:tcPr>
          <w:p w14:paraId="666AD2C7" w14:textId="77777777" w:rsidR="000948CC" w:rsidRDefault="000948CC" w:rsidP="00511731">
            <w:pPr>
              <w:jc w:val="both"/>
            </w:pPr>
            <w:r>
              <w:t>O9</w:t>
            </w:r>
          </w:p>
        </w:tc>
        <w:tc>
          <w:tcPr>
            <w:tcW w:w="2338" w:type="dxa"/>
          </w:tcPr>
          <w:p w14:paraId="2B250040" w14:textId="2AA79736" w:rsidR="000948CC" w:rsidRPr="00E540C6" w:rsidRDefault="008974F4" w:rsidP="00511731">
            <w:pPr>
              <w:jc w:val="both"/>
            </w:pPr>
            <w:r>
              <w:t xml:space="preserve">Tribal </w:t>
            </w:r>
            <w:r w:rsidR="000948CC">
              <w:t>Elder (6)</w:t>
            </w:r>
          </w:p>
        </w:tc>
      </w:tr>
      <w:tr w:rsidR="000948CC" w14:paraId="384C704F" w14:textId="77777777" w:rsidTr="000948CC">
        <w:trPr>
          <w:jc w:val="center"/>
        </w:trPr>
        <w:tc>
          <w:tcPr>
            <w:tcW w:w="2338" w:type="dxa"/>
          </w:tcPr>
          <w:p w14:paraId="3C9A8158" w14:textId="77777777" w:rsidR="000948CC" w:rsidRDefault="000948CC" w:rsidP="00511731">
            <w:pPr>
              <w:jc w:val="both"/>
            </w:pPr>
            <w:r>
              <w:t>O10</w:t>
            </w:r>
          </w:p>
        </w:tc>
        <w:tc>
          <w:tcPr>
            <w:tcW w:w="2338" w:type="dxa"/>
          </w:tcPr>
          <w:p w14:paraId="0E60F2BA" w14:textId="0685156C" w:rsidR="000948CC" w:rsidRPr="00E540C6" w:rsidRDefault="000948CC" w:rsidP="00511731">
            <w:pPr>
              <w:jc w:val="both"/>
            </w:pPr>
            <w:r>
              <w:t>Warlord (6)</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9871CCB" w:rsidR="00AD0967" w:rsidRPr="00AD0967" w:rsidRDefault="00AD0967" w:rsidP="00511731">
      <w:pPr>
        <w:jc w:val="both"/>
      </w:pPr>
      <w:r>
        <w:rPr>
          <w:i/>
          <w:iCs/>
        </w:rPr>
        <w:t xml:space="preserve">Leave Horde/Kicked Out </w:t>
      </w:r>
      <w:r>
        <w:t>– For some reason, the character has to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270F7DE5"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 Animal Handling.</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lastRenderedPageBreak/>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198E5E9B"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for what it’s worth.</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7FEE1190"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p>
    <w:p w14:paraId="7E5D9156" w14:textId="77777777" w:rsidR="009D45F1" w:rsidRDefault="009D45F1" w:rsidP="00511731">
      <w:pPr>
        <w:jc w:val="both"/>
      </w:pPr>
    </w:p>
    <w:p w14:paraId="31876E12" w14:textId="77777777" w:rsidR="00294005" w:rsidRDefault="00294005" w:rsidP="00511731">
      <w:pPr>
        <w:jc w:val="both"/>
      </w:pPr>
    </w:p>
    <w:p w14:paraId="08FDBA88" w14:textId="77777777" w:rsidR="00294005" w:rsidRPr="00E90B71" w:rsidRDefault="00294005" w:rsidP="00511731">
      <w:pPr>
        <w:jc w:val="both"/>
      </w:pPr>
    </w:p>
    <w:sectPr w:rsidR="00294005" w:rsidRPr="00E90B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4F788" w14:textId="77777777" w:rsidR="0019252C" w:rsidRDefault="0019252C" w:rsidP="00B940D8">
      <w:r>
        <w:separator/>
      </w:r>
    </w:p>
  </w:endnote>
  <w:endnote w:type="continuationSeparator" w:id="0">
    <w:p w14:paraId="0158C0B1" w14:textId="77777777" w:rsidR="0019252C" w:rsidRDefault="0019252C"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7E6F3" w14:textId="77777777" w:rsidR="0019252C" w:rsidRDefault="0019252C" w:rsidP="00B940D8">
      <w:r>
        <w:separator/>
      </w:r>
    </w:p>
  </w:footnote>
  <w:footnote w:type="continuationSeparator" w:id="0">
    <w:p w14:paraId="7A586287" w14:textId="77777777" w:rsidR="0019252C" w:rsidRDefault="0019252C"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16D5F"/>
    <w:rsid w:val="00087F07"/>
    <w:rsid w:val="000948CC"/>
    <w:rsid w:val="000B6E2E"/>
    <w:rsid w:val="000E06A2"/>
    <w:rsid w:val="000E6C63"/>
    <w:rsid w:val="00111A6B"/>
    <w:rsid w:val="00126EE9"/>
    <w:rsid w:val="00134EC3"/>
    <w:rsid w:val="0019252C"/>
    <w:rsid w:val="0019714F"/>
    <w:rsid w:val="001B7BCE"/>
    <w:rsid w:val="001C10DF"/>
    <w:rsid w:val="002315A1"/>
    <w:rsid w:val="00245B2F"/>
    <w:rsid w:val="002629DA"/>
    <w:rsid w:val="00294005"/>
    <w:rsid w:val="002A0AF7"/>
    <w:rsid w:val="002D2ED9"/>
    <w:rsid w:val="0032173B"/>
    <w:rsid w:val="00345569"/>
    <w:rsid w:val="00371C3B"/>
    <w:rsid w:val="003C18C8"/>
    <w:rsid w:val="00412A5E"/>
    <w:rsid w:val="004306C1"/>
    <w:rsid w:val="00471DD1"/>
    <w:rsid w:val="0049127F"/>
    <w:rsid w:val="004D2B37"/>
    <w:rsid w:val="004F0264"/>
    <w:rsid w:val="00507363"/>
    <w:rsid w:val="00511731"/>
    <w:rsid w:val="00550EA7"/>
    <w:rsid w:val="00583E00"/>
    <w:rsid w:val="005E66F0"/>
    <w:rsid w:val="00645252"/>
    <w:rsid w:val="00680F60"/>
    <w:rsid w:val="006B0A78"/>
    <w:rsid w:val="006D3D74"/>
    <w:rsid w:val="0072576C"/>
    <w:rsid w:val="007323AA"/>
    <w:rsid w:val="007405CD"/>
    <w:rsid w:val="00746BBD"/>
    <w:rsid w:val="00747A89"/>
    <w:rsid w:val="007C0FE9"/>
    <w:rsid w:val="007D5F84"/>
    <w:rsid w:val="007E25B8"/>
    <w:rsid w:val="00803F34"/>
    <w:rsid w:val="00804EAB"/>
    <w:rsid w:val="008273E5"/>
    <w:rsid w:val="0083569A"/>
    <w:rsid w:val="00875C2B"/>
    <w:rsid w:val="008974F4"/>
    <w:rsid w:val="008D2348"/>
    <w:rsid w:val="008E2789"/>
    <w:rsid w:val="00932367"/>
    <w:rsid w:val="009431BF"/>
    <w:rsid w:val="00943258"/>
    <w:rsid w:val="009D45F1"/>
    <w:rsid w:val="009F5316"/>
    <w:rsid w:val="00A1672A"/>
    <w:rsid w:val="00A74277"/>
    <w:rsid w:val="00A9204E"/>
    <w:rsid w:val="00AD0779"/>
    <w:rsid w:val="00AD0967"/>
    <w:rsid w:val="00B51A08"/>
    <w:rsid w:val="00B52411"/>
    <w:rsid w:val="00B67AC5"/>
    <w:rsid w:val="00B940D8"/>
    <w:rsid w:val="00BA4721"/>
    <w:rsid w:val="00BD55F8"/>
    <w:rsid w:val="00BF52E7"/>
    <w:rsid w:val="00C10AE9"/>
    <w:rsid w:val="00C5094D"/>
    <w:rsid w:val="00C768AB"/>
    <w:rsid w:val="00C77DFF"/>
    <w:rsid w:val="00CC3051"/>
    <w:rsid w:val="00D064FC"/>
    <w:rsid w:val="00D10FE6"/>
    <w:rsid w:val="00D373E6"/>
    <w:rsid w:val="00D54A41"/>
    <w:rsid w:val="00DC3EBF"/>
    <w:rsid w:val="00DC4C69"/>
    <w:rsid w:val="00DF607B"/>
    <w:rsid w:val="00DF6277"/>
    <w:rsid w:val="00E61B02"/>
    <w:rsid w:val="00E65F7B"/>
    <w:rsid w:val="00E8680D"/>
    <w:rsid w:val="00E90B71"/>
    <w:rsid w:val="00E932F4"/>
    <w:rsid w:val="00EF574C"/>
    <w:rsid w:val="00F30510"/>
    <w:rsid w:val="00F8519E"/>
    <w:rsid w:val="00FA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4533</TotalTime>
  <Pages>14</Pages>
  <Words>3860</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23</cp:revision>
  <cp:lastPrinted>2022-04-05T20:40:00Z</cp:lastPrinted>
  <dcterms:created xsi:type="dcterms:W3CDTF">2020-11-18T02:02:00Z</dcterms:created>
  <dcterms:modified xsi:type="dcterms:W3CDTF">2022-05-27T12:54:00Z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