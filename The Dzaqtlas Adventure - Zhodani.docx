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1F10B" w14:textId="5B2E1AEB" w:rsidR="00B549CC" w:rsidRDefault="00B549CC">
      <w:pPr>
        <w:pStyle w:val="TOC1"/>
        <w:tabs>
          <w:tab w:val="right" w:leader="underscore" w:pos="10070"/>
        </w:tabs>
        <w:rPr>
          <w:rFonts w:eastAsiaTheme="minorEastAsia" w:cstheme="minorBidi"/>
          <w:b w:val="0"/>
          <w:bCs w:val="0"/>
          <w:i w:val="0"/>
          <w:iCs w:val="0"/>
          <w:noProof/>
        </w:rPr>
      </w:pPr>
      <w:r>
        <w:rPr>
          <w:rStyle w:val="BookTitle"/>
          <w:rFonts w:ascii="ZhoGlyph" w:hAnsi="ZhoGlyph"/>
          <w:i/>
          <w:iCs/>
          <w:sz w:val="56"/>
          <w:szCs w:val="56"/>
        </w:rPr>
        <w:fldChar w:fldCharType="begin"/>
      </w:r>
      <w:r>
        <w:rPr>
          <w:rStyle w:val="BookTitle"/>
          <w:rFonts w:ascii="ZhoGlyph" w:hAnsi="ZhoGlyph"/>
          <w:i/>
          <w:iCs/>
          <w:sz w:val="56"/>
          <w:szCs w:val="56"/>
        </w:rPr>
        <w:instrText xml:space="preserve"> TOC \o "1-3" \h \z \u </w:instrText>
      </w:r>
      <w:r>
        <w:rPr>
          <w:rStyle w:val="BookTitle"/>
          <w:rFonts w:ascii="ZhoGlyph" w:hAnsi="ZhoGlyph"/>
          <w:i/>
          <w:iCs/>
          <w:sz w:val="56"/>
          <w:szCs w:val="56"/>
        </w:rPr>
        <w:fldChar w:fldCharType="separate"/>
      </w:r>
      <w:hyperlink w:anchor="_Toc112513937" w:history="1">
        <w:r w:rsidRPr="008D55CC">
          <w:rPr>
            <w:rStyle w:val="Hyperlink"/>
            <w:rFonts w:ascii="ZhoGlyph" w:hAnsi="ZhoGlyph"/>
            <w:noProof/>
            <w:spacing w:val="5"/>
          </w:rPr>
          <w:t>DZAQṪAS</w:t>
        </w:r>
        <w:r>
          <w:rPr>
            <w:noProof/>
            <w:webHidden/>
          </w:rPr>
          <w:tab/>
        </w:r>
        <w:r>
          <w:rPr>
            <w:noProof/>
            <w:webHidden/>
          </w:rPr>
          <w:fldChar w:fldCharType="begin"/>
        </w:r>
        <w:r>
          <w:rPr>
            <w:noProof/>
            <w:webHidden/>
          </w:rPr>
          <w:instrText xml:space="preserve"> PAGEREF _Toc112513937 \h </w:instrText>
        </w:r>
        <w:r>
          <w:rPr>
            <w:noProof/>
            <w:webHidden/>
          </w:rPr>
        </w:r>
        <w:r>
          <w:rPr>
            <w:noProof/>
            <w:webHidden/>
          </w:rPr>
          <w:fldChar w:fldCharType="separate"/>
        </w:r>
        <w:r>
          <w:rPr>
            <w:noProof/>
            <w:webHidden/>
          </w:rPr>
          <w:t>2</w:t>
        </w:r>
        <w:r>
          <w:rPr>
            <w:noProof/>
            <w:webHidden/>
          </w:rPr>
          <w:fldChar w:fldCharType="end"/>
        </w:r>
      </w:hyperlink>
    </w:p>
    <w:p w14:paraId="0529226B" w14:textId="0186E67B" w:rsidR="00B549CC" w:rsidRDefault="00000000">
      <w:pPr>
        <w:pStyle w:val="TOC2"/>
        <w:tabs>
          <w:tab w:val="right" w:leader="underscore" w:pos="10070"/>
        </w:tabs>
        <w:rPr>
          <w:rFonts w:eastAsiaTheme="minorEastAsia" w:cstheme="minorBidi"/>
          <w:b w:val="0"/>
          <w:bCs w:val="0"/>
          <w:noProof/>
          <w:sz w:val="24"/>
          <w:szCs w:val="24"/>
        </w:rPr>
      </w:pPr>
      <w:hyperlink w:anchor="_Toc112513938" w:history="1">
        <w:r w:rsidR="00B549CC" w:rsidRPr="008D55CC">
          <w:rPr>
            <w:rStyle w:val="Hyperlink"/>
            <w:i/>
            <w:iCs/>
            <w:noProof/>
          </w:rPr>
          <w:t>The Zhodani Adventure</w:t>
        </w:r>
        <w:r w:rsidR="00B549CC">
          <w:rPr>
            <w:noProof/>
            <w:webHidden/>
          </w:rPr>
          <w:tab/>
        </w:r>
        <w:r w:rsidR="00B549CC">
          <w:rPr>
            <w:noProof/>
            <w:webHidden/>
          </w:rPr>
          <w:fldChar w:fldCharType="begin"/>
        </w:r>
        <w:r w:rsidR="00B549CC">
          <w:rPr>
            <w:noProof/>
            <w:webHidden/>
          </w:rPr>
          <w:instrText xml:space="preserve"> PAGEREF _Toc112513938 \h </w:instrText>
        </w:r>
        <w:r w:rsidR="00B549CC">
          <w:rPr>
            <w:noProof/>
            <w:webHidden/>
          </w:rPr>
        </w:r>
        <w:r w:rsidR="00B549CC">
          <w:rPr>
            <w:noProof/>
            <w:webHidden/>
          </w:rPr>
          <w:fldChar w:fldCharType="separate"/>
        </w:r>
        <w:r w:rsidR="00B549CC">
          <w:rPr>
            <w:noProof/>
            <w:webHidden/>
          </w:rPr>
          <w:t>2</w:t>
        </w:r>
        <w:r w:rsidR="00B549CC">
          <w:rPr>
            <w:noProof/>
            <w:webHidden/>
          </w:rPr>
          <w:fldChar w:fldCharType="end"/>
        </w:r>
      </w:hyperlink>
    </w:p>
    <w:p w14:paraId="161A1A2C" w14:textId="0B8C0042" w:rsidR="00B549CC" w:rsidRDefault="00000000">
      <w:pPr>
        <w:pStyle w:val="TOC2"/>
        <w:tabs>
          <w:tab w:val="right" w:leader="underscore" w:pos="10070"/>
        </w:tabs>
        <w:rPr>
          <w:rFonts w:eastAsiaTheme="minorEastAsia" w:cstheme="minorBidi"/>
          <w:b w:val="0"/>
          <w:bCs w:val="0"/>
          <w:noProof/>
          <w:sz w:val="24"/>
          <w:szCs w:val="24"/>
        </w:rPr>
      </w:pPr>
      <w:hyperlink w:anchor="_Toc112513939" w:history="1">
        <w:r w:rsidR="00B549CC" w:rsidRPr="008D55CC">
          <w:rPr>
            <w:rStyle w:val="Hyperlink"/>
            <w:noProof/>
          </w:rPr>
          <w:t>History of the Dzaqtlas Era</w:t>
        </w:r>
        <w:r w:rsidR="00B549CC">
          <w:rPr>
            <w:noProof/>
            <w:webHidden/>
          </w:rPr>
          <w:tab/>
        </w:r>
        <w:r w:rsidR="00B549CC">
          <w:rPr>
            <w:noProof/>
            <w:webHidden/>
          </w:rPr>
          <w:fldChar w:fldCharType="begin"/>
        </w:r>
        <w:r w:rsidR="00B549CC">
          <w:rPr>
            <w:noProof/>
            <w:webHidden/>
          </w:rPr>
          <w:instrText xml:space="preserve"> PAGEREF _Toc112513939 \h </w:instrText>
        </w:r>
        <w:r w:rsidR="00B549CC">
          <w:rPr>
            <w:noProof/>
            <w:webHidden/>
          </w:rPr>
        </w:r>
        <w:r w:rsidR="00B549CC">
          <w:rPr>
            <w:noProof/>
            <w:webHidden/>
          </w:rPr>
          <w:fldChar w:fldCharType="separate"/>
        </w:r>
        <w:r w:rsidR="00B549CC">
          <w:rPr>
            <w:noProof/>
            <w:webHidden/>
          </w:rPr>
          <w:t>3</w:t>
        </w:r>
        <w:r w:rsidR="00B549CC">
          <w:rPr>
            <w:noProof/>
            <w:webHidden/>
          </w:rPr>
          <w:fldChar w:fldCharType="end"/>
        </w:r>
      </w:hyperlink>
    </w:p>
    <w:p w14:paraId="026ABF6A" w14:textId="134926C2" w:rsidR="00B549CC" w:rsidRDefault="00000000">
      <w:pPr>
        <w:pStyle w:val="TOC2"/>
        <w:tabs>
          <w:tab w:val="right" w:leader="underscore" w:pos="10070"/>
        </w:tabs>
        <w:rPr>
          <w:rFonts w:eastAsiaTheme="minorEastAsia" w:cstheme="minorBidi"/>
          <w:b w:val="0"/>
          <w:bCs w:val="0"/>
          <w:noProof/>
          <w:sz w:val="24"/>
          <w:szCs w:val="24"/>
        </w:rPr>
      </w:pPr>
      <w:hyperlink w:anchor="_Toc112513940" w:history="1">
        <w:r w:rsidR="00B549CC" w:rsidRPr="008D55CC">
          <w:rPr>
            <w:rStyle w:val="Hyperlink"/>
            <w:noProof/>
          </w:rPr>
          <w:t>The Dzaqtlas</w:t>
        </w:r>
        <w:r w:rsidR="00B549CC">
          <w:rPr>
            <w:noProof/>
            <w:webHidden/>
          </w:rPr>
          <w:tab/>
        </w:r>
        <w:r w:rsidR="00B549CC">
          <w:rPr>
            <w:noProof/>
            <w:webHidden/>
          </w:rPr>
          <w:fldChar w:fldCharType="begin"/>
        </w:r>
        <w:r w:rsidR="00B549CC">
          <w:rPr>
            <w:noProof/>
            <w:webHidden/>
          </w:rPr>
          <w:instrText xml:space="preserve"> PAGEREF _Toc112513940 \h </w:instrText>
        </w:r>
        <w:r w:rsidR="00B549CC">
          <w:rPr>
            <w:noProof/>
            <w:webHidden/>
          </w:rPr>
        </w:r>
        <w:r w:rsidR="00B549CC">
          <w:rPr>
            <w:noProof/>
            <w:webHidden/>
          </w:rPr>
          <w:fldChar w:fldCharType="separate"/>
        </w:r>
        <w:r w:rsidR="00B549CC">
          <w:rPr>
            <w:noProof/>
            <w:webHidden/>
          </w:rPr>
          <w:t>4</w:t>
        </w:r>
        <w:r w:rsidR="00B549CC">
          <w:rPr>
            <w:noProof/>
            <w:webHidden/>
          </w:rPr>
          <w:fldChar w:fldCharType="end"/>
        </w:r>
      </w:hyperlink>
    </w:p>
    <w:p w14:paraId="543DE62D" w14:textId="0C6C4996" w:rsidR="00B549CC" w:rsidRDefault="00000000">
      <w:pPr>
        <w:pStyle w:val="TOC2"/>
        <w:tabs>
          <w:tab w:val="right" w:leader="underscore" w:pos="10070"/>
        </w:tabs>
        <w:rPr>
          <w:rFonts w:eastAsiaTheme="minorEastAsia" w:cstheme="minorBidi"/>
          <w:b w:val="0"/>
          <w:bCs w:val="0"/>
          <w:noProof/>
          <w:sz w:val="24"/>
          <w:szCs w:val="24"/>
        </w:rPr>
      </w:pPr>
      <w:hyperlink w:anchor="_Toc112513941" w:history="1">
        <w:r w:rsidR="00B549CC" w:rsidRPr="008D55CC">
          <w:rPr>
            <w:rStyle w:val="Hyperlink"/>
            <w:noProof/>
          </w:rPr>
          <w:t>Dlenchiepr Noble Houses</w:t>
        </w:r>
        <w:r w:rsidR="00B549CC">
          <w:rPr>
            <w:noProof/>
            <w:webHidden/>
          </w:rPr>
          <w:tab/>
        </w:r>
        <w:r w:rsidR="00B549CC">
          <w:rPr>
            <w:noProof/>
            <w:webHidden/>
          </w:rPr>
          <w:fldChar w:fldCharType="begin"/>
        </w:r>
        <w:r w:rsidR="00B549CC">
          <w:rPr>
            <w:noProof/>
            <w:webHidden/>
          </w:rPr>
          <w:instrText xml:space="preserve"> PAGEREF _Toc112513941 \h </w:instrText>
        </w:r>
        <w:r w:rsidR="00B549CC">
          <w:rPr>
            <w:noProof/>
            <w:webHidden/>
          </w:rPr>
        </w:r>
        <w:r w:rsidR="00B549CC">
          <w:rPr>
            <w:noProof/>
            <w:webHidden/>
          </w:rPr>
          <w:fldChar w:fldCharType="separate"/>
        </w:r>
        <w:r w:rsidR="00B549CC">
          <w:rPr>
            <w:noProof/>
            <w:webHidden/>
          </w:rPr>
          <w:t>4</w:t>
        </w:r>
        <w:r w:rsidR="00B549CC">
          <w:rPr>
            <w:noProof/>
            <w:webHidden/>
          </w:rPr>
          <w:fldChar w:fldCharType="end"/>
        </w:r>
      </w:hyperlink>
    </w:p>
    <w:p w14:paraId="65B42DAE" w14:textId="54F399DA" w:rsidR="00B549CC" w:rsidRDefault="00000000">
      <w:pPr>
        <w:pStyle w:val="TOC1"/>
        <w:tabs>
          <w:tab w:val="right" w:leader="underscore" w:pos="10070"/>
        </w:tabs>
        <w:rPr>
          <w:rFonts w:eastAsiaTheme="minorEastAsia" w:cstheme="minorBidi"/>
          <w:b w:val="0"/>
          <w:bCs w:val="0"/>
          <w:i w:val="0"/>
          <w:iCs w:val="0"/>
          <w:noProof/>
        </w:rPr>
      </w:pPr>
      <w:hyperlink w:anchor="_Toc112513942" w:history="1">
        <w:r w:rsidR="00B549CC" w:rsidRPr="008D55CC">
          <w:rPr>
            <w:rStyle w:val="Hyperlink"/>
            <w:noProof/>
          </w:rPr>
          <w:t>Creating A Survivor Character</w:t>
        </w:r>
        <w:r w:rsidR="00B549CC">
          <w:rPr>
            <w:noProof/>
            <w:webHidden/>
          </w:rPr>
          <w:tab/>
        </w:r>
        <w:r w:rsidR="00B549CC">
          <w:rPr>
            <w:noProof/>
            <w:webHidden/>
          </w:rPr>
          <w:fldChar w:fldCharType="begin"/>
        </w:r>
        <w:r w:rsidR="00B549CC">
          <w:rPr>
            <w:noProof/>
            <w:webHidden/>
          </w:rPr>
          <w:instrText xml:space="preserve"> PAGEREF _Toc112513942 \h </w:instrText>
        </w:r>
        <w:r w:rsidR="00B549CC">
          <w:rPr>
            <w:noProof/>
            <w:webHidden/>
          </w:rPr>
        </w:r>
        <w:r w:rsidR="00B549CC">
          <w:rPr>
            <w:noProof/>
            <w:webHidden/>
          </w:rPr>
          <w:fldChar w:fldCharType="separate"/>
        </w:r>
        <w:r w:rsidR="00B549CC">
          <w:rPr>
            <w:noProof/>
            <w:webHidden/>
          </w:rPr>
          <w:t>5</w:t>
        </w:r>
        <w:r w:rsidR="00B549CC">
          <w:rPr>
            <w:noProof/>
            <w:webHidden/>
          </w:rPr>
          <w:fldChar w:fldCharType="end"/>
        </w:r>
      </w:hyperlink>
    </w:p>
    <w:p w14:paraId="4C495B2E" w14:textId="133A493C" w:rsidR="00B549CC" w:rsidRDefault="00000000">
      <w:pPr>
        <w:pStyle w:val="TOC2"/>
        <w:tabs>
          <w:tab w:val="right" w:leader="underscore" w:pos="10070"/>
        </w:tabs>
        <w:rPr>
          <w:rFonts w:eastAsiaTheme="minorEastAsia" w:cstheme="minorBidi"/>
          <w:b w:val="0"/>
          <w:bCs w:val="0"/>
          <w:noProof/>
          <w:sz w:val="24"/>
          <w:szCs w:val="24"/>
        </w:rPr>
      </w:pPr>
      <w:hyperlink w:anchor="_Toc112513943" w:history="1">
        <w:r w:rsidR="00B549CC" w:rsidRPr="008D55CC">
          <w:rPr>
            <w:rStyle w:val="Hyperlink"/>
            <w:noProof/>
          </w:rPr>
          <w:t>Psionic Power Acquisition</w:t>
        </w:r>
        <w:r w:rsidR="00B549CC">
          <w:rPr>
            <w:noProof/>
            <w:webHidden/>
          </w:rPr>
          <w:tab/>
        </w:r>
        <w:r w:rsidR="00B549CC">
          <w:rPr>
            <w:noProof/>
            <w:webHidden/>
          </w:rPr>
          <w:fldChar w:fldCharType="begin"/>
        </w:r>
        <w:r w:rsidR="00B549CC">
          <w:rPr>
            <w:noProof/>
            <w:webHidden/>
          </w:rPr>
          <w:instrText xml:space="preserve"> PAGEREF _Toc112513943 \h </w:instrText>
        </w:r>
        <w:r w:rsidR="00B549CC">
          <w:rPr>
            <w:noProof/>
            <w:webHidden/>
          </w:rPr>
        </w:r>
        <w:r w:rsidR="00B549CC">
          <w:rPr>
            <w:noProof/>
            <w:webHidden/>
          </w:rPr>
          <w:fldChar w:fldCharType="separate"/>
        </w:r>
        <w:r w:rsidR="00B549CC">
          <w:rPr>
            <w:noProof/>
            <w:webHidden/>
          </w:rPr>
          <w:t>6</w:t>
        </w:r>
        <w:r w:rsidR="00B549CC">
          <w:rPr>
            <w:noProof/>
            <w:webHidden/>
          </w:rPr>
          <w:fldChar w:fldCharType="end"/>
        </w:r>
      </w:hyperlink>
    </w:p>
    <w:p w14:paraId="353BCDED" w14:textId="5B38E046" w:rsidR="00B549CC" w:rsidRDefault="00000000">
      <w:pPr>
        <w:pStyle w:val="TOC1"/>
        <w:tabs>
          <w:tab w:val="right" w:leader="underscore" w:pos="10070"/>
        </w:tabs>
        <w:rPr>
          <w:rFonts w:eastAsiaTheme="minorEastAsia" w:cstheme="minorBidi"/>
          <w:b w:val="0"/>
          <w:bCs w:val="0"/>
          <w:i w:val="0"/>
          <w:iCs w:val="0"/>
          <w:noProof/>
        </w:rPr>
      </w:pPr>
      <w:hyperlink w:anchor="_Toc112513944" w:history="1">
        <w:r w:rsidR="00B549CC" w:rsidRPr="008D55CC">
          <w:rPr>
            <w:rStyle w:val="Hyperlink"/>
            <w:noProof/>
          </w:rPr>
          <w:t>Kaznad Careers</w:t>
        </w:r>
        <w:r w:rsidR="00B549CC">
          <w:rPr>
            <w:noProof/>
            <w:webHidden/>
          </w:rPr>
          <w:tab/>
        </w:r>
        <w:r w:rsidR="00B549CC">
          <w:rPr>
            <w:noProof/>
            <w:webHidden/>
          </w:rPr>
          <w:fldChar w:fldCharType="begin"/>
        </w:r>
        <w:r w:rsidR="00B549CC">
          <w:rPr>
            <w:noProof/>
            <w:webHidden/>
          </w:rPr>
          <w:instrText xml:space="preserve"> PAGEREF _Toc112513944 \h </w:instrText>
        </w:r>
        <w:r w:rsidR="00B549CC">
          <w:rPr>
            <w:noProof/>
            <w:webHidden/>
          </w:rPr>
        </w:r>
        <w:r w:rsidR="00B549CC">
          <w:rPr>
            <w:noProof/>
            <w:webHidden/>
          </w:rPr>
          <w:fldChar w:fldCharType="separate"/>
        </w:r>
        <w:r w:rsidR="00B549CC">
          <w:rPr>
            <w:noProof/>
            <w:webHidden/>
          </w:rPr>
          <w:t>7</w:t>
        </w:r>
        <w:r w:rsidR="00B549CC">
          <w:rPr>
            <w:noProof/>
            <w:webHidden/>
          </w:rPr>
          <w:fldChar w:fldCharType="end"/>
        </w:r>
      </w:hyperlink>
    </w:p>
    <w:p w14:paraId="5257CB3F" w14:textId="2DF9FA90" w:rsidR="00B549CC" w:rsidRDefault="00000000">
      <w:pPr>
        <w:pStyle w:val="TOC2"/>
        <w:tabs>
          <w:tab w:val="right" w:leader="underscore" w:pos="10070"/>
        </w:tabs>
        <w:rPr>
          <w:rFonts w:eastAsiaTheme="minorEastAsia" w:cstheme="minorBidi"/>
          <w:b w:val="0"/>
          <w:bCs w:val="0"/>
          <w:noProof/>
          <w:sz w:val="24"/>
          <w:szCs w:val="24"/>
        </w:rPr>
      </w:pPr>
      <w:hyperlink w:anchor="_Toc112513945" w:history="1">
        <w:r w:rsidR="00B549CC" w:rsidRPr="008D55CC">
          <w:rPr>
            <w:rStyle w:val="Hyperlink"/>
            <w:noProof/>
          </w:rPr>
          <w:t>Aging Effects</w:t>
        </w:r>
        <w:r w:rsidR="00B549CC">
          <w:rPr>
            <w:noProof/>
            <w:webHidden/>
          </w:rPr>
          <w:tab/>
        </w:r>
        <w:r w:rsidR="00B549CC">
          <w:rPr>
            <w:noProof/>
            <w:webHidden/>
          </w:rPr>
          <w:fldChar w:fldCharType="begin"/>
        </w:r>
        <w:r w:rsidR="00B549CC">
          <w:rPr>
            <w:noProof/>
            <w:webHidden/>
          </w:rPr>
          <w:instrText xml:space="preserve"> PAGEREF _Toc112513945 \h </w:instrText>
        </w:r>
        <w:r w:rsidR="00B549CC">
          <w:rPr>
            <w:noProof/>
            <w:webHidden/>
          </w:rPr>
        </w:r>
        <w:r w:rsidR="00B549CC">
          <w:rPr>
            <w:noProof/>
            <w:webHidden/>
          </w:rPr>
          <w:fldChar w:fldCharType="separate"/>
        </w:r>
        <w:r w:rsidR="00B549CC">
          <w:rPr>
            <w:noProof/>
            <w:webHidden/>
          </w:rPr>
          <w:t>7</w:t>
        </w:r>
        <w:r w:rsidR="00B549CC">
          <w:rPr>
            <w:noProof/>
            <w:webHidden/>
          </w:rPr>
          <w:fldChar w:fldCharType="end"/>
        </w:r>
      </w:hyperlink>
    </w:p>
    <w:p w14:paraId="0D1D1B0A" w14:textId="19FFDC6F" w:rsidR="00B549CC" w:rsidRDefault="00000000">
      <w:pPr>
        <w:pStyle w:val="TOC2"/>
        <w:tabs>
          <w:tab w:val="right" w:leader="underscore" w:pos="10070"/>
        </w:tabs>
        <w:rPr>
          <w:rFonts w:eastAsiaTheme="minorEastAsia" w:cstheme="minorBidi"/>
          <w:b w:val="0"/>
          <w:bCs w:val="0"/>
          <w:noProof/>
          <w:sz w:val="24"/>
          <w:szCs w:val="24"/>
        </w:rPr>
      </w:pPr>
      <w:hyperlink w:anchor="_Toc112513946" w:history="1">
        <w:r w:rsidR="00B549CC" w:rsidRPr="008D55CC">
          <w:rPr>
            <w:rStyle w:val="Hyperlink"/>
            <w:noProof/>
          </w:rPr>
          <w:t>Life Events</w:t>
        </w:r>
        <w:r w:rsidR="00B549CC">
          <w:rPr>
            <w:noProof/>
            <w:webHidden/>
          </w:rPr>
          <w:tab/>
        </w:r>
        <w:r w:rsidR="00B549CC">
          <w:rPr>
            <w:noProof/>
            <w:webHidden/>
          </w:rPr>
          <w:fldChar w:fldCharType="begin"/>
        </w:r>
        <w:r w:rsidR="00B549CC">
          <w:rPr>
            <w:noProof/>
            <w:webHidden/>
          </w:rPr>
          <w:instrText xml:space="preserve"> PAGEREF _Toc112513946 \h </w:instrText>
        </w:r>
        <w:r w:rsidR="00B549CC">
          <w:rPr>
            <w:noProof/>
            <w:webHidden/>
          </w:rPr>
        </w:r>
        <w:r w:rsidR="00B549CC">
          <w:rPr>
            <w:noProof/>
            <w:webHidden/>
          </w:rPr>
          <w:fldChar w:fldCharType="separate"/>
        </w:r>
        <w:r w:rsidR="00B549CC">
          <w:rPr>
            <w:noProof/>
            <w:webHidden/>
          </w:rPr>
          <w:t>7</w:t>
        </w:r>
        <w:r w:rsidR="00B549CC">
          <w:rPr>
            <w:noProof/>
            <w:webHidden/>
          </w:rPr>
          <w:fldChar w:fldCharType="end"/>
        </w:r>
      </w:hyperlink>
    </w:p>
    <w:p w14:paraId="30A2F85E" w14:textId="19D6F589" w:rsidR="00B549CC" w:rsidRDefault="00000000">
      <w:pPr>
        <w:pStyle w:val="TOC2"/>
        <w:tabs>
          <w:tab w:val="right" w:leader="underscore" w:pos="10070"/>
        </w:tabs>
        <w:rPr>
          <w:rFonts w:eastAsiaTheme="minorEastAsia" w:cstheme="minorBidi"/>
          <w:b w:val="0"/>
          <w:bCs w:val="0"/>
          <w:noProof/>
          <w:sz w:val="24"/>
          <w:szCs w:val="24"/>
        </w:rPr>
      </w:pPr>
      <w:hyperlink w:anchor="_Toc112513947" w:history="1">
        <w:r w:rsidR="00B549CC" w:rsidRPr="008D55CC">
          <w:rPr>
            <w:rStyle w:val="Hyperlink"/>
            <w:noProof/>
          </w:rPr>
          <w:t xml:space="preserve">Army (Iaqotzedl </w:t>
        </w:r>
        <w:r w:rsidR="00B549CC" w:rsidRPr="008D55CC">
          <w:rPr>
            <w:rStyle w:val="Hyperlink"/>
            <w:rFonts w:ascii="ZhoGlyph" w:hAnsi="ZhoGlyph"/>
            <w:noProof/>
          </w:rPr>
          <w:t>ĨQOTZEḊ</w:t>
        </w:r>
        <w:r w:rsidR="00B549CC" w:rsidRPr="008D55CC">
          <w:rPr>
            <w:rStyle w:val="Hyperlink"/>
            <w:noProof/>
          </w:rPr>
          <w:t>)</w:t>
        </w:r>
        <w:r w:rsidR="00B549CC">
          <w:rPr>
            <w:noProof/>
            <w:webHidden/>
          </w:rPr>
          <w:tab/>
        </w:r>
        <w:r w:rsidR="00B549CC">
          <w:rPr>
            <w:noProof/>
            <w:webHidden/>
          </w:rPr>
          <w:fldChar w:fldCharType="begin"/>
        </w:r>
        <w:r w:rsidR="00B549CC">
          <w:rPr>
            <w:noProof/>
            <w:webHidden/>
          </w:rPr>
          <w:instrText xml:space="preserve"> PAGEREF _Toc112513947 \h </w:instrText>
        </w:r>
        <w:r w:rsidR="00B549CC">
          <w:rPr>
            <w:noProof/>
            <w:webHidden/>
          </w:rPr>
        </w:r>
        <w:r w:rsidR="00B549CC">
          <w:rPr>
            <w:noProof/>
            <w:webHidden/>
          </w:rPr>
          <w:fldChar w:fldCharType="separate"/>
        </w:r>
        <w:r w:rsidR="00B549CC">
          <w:rPr>
            <w:noProof/>
            <w:webHidden/>
          </w:rPr>
          <w:t>9</w:t>
        </w:r>
        <w:r w:rsidR="00B549CC">
          <w:rPr>
            <w:noProof/>
            <w:webHidden/>
          </w:rPr>
          <w:fldChar w:fldCharType="end"/>
        </w:r>
      </w:hyperlink>
    </w:p>
    <w:p w14:paraId="771F0EA7" w14:textId="4EB65106" w:rsidR="00B549CC" w:rsidRDefault="00000000">
      <w:pPr>
        <w:pStyle w:val="TOC2"/>
        <w:tabs>
          <w:tab w:val="right" w:leader="underscore" w:pos="10070"/>
        </w:tabs>
        <w:rPr>
          <w:rFonts w:eastAsiaTheme="minorEastAsia" w:cstheme="minorBidi"/>
          <w:b w:val="0"/>
          <w:bCs w:val="0"/>
          <w:noProof/>
          <w:sz w:val="24"/>
          <w:szCs w:val="24"/>
        </w:rPr>
      </w:pPr>
      <w:hyperlink w:anchor="_Toc112513948" w:history="1">
        <w:r w:rsidR="00B549CC" w:rsidRPr="008D55CC">
          <w:rPr>
            <w:rStyle w:val="Hyperlink"/>
            <w:noProof/>
          </w:rPr>
          <w:t>Entertainer ()</w:t>
        </w:r>
        <w:r w:rsidR="00B549CC">
          <w:rPr>
            <w:noProof/>
            <w:webHidden/>
          </w:rPr>
          <w:tab/>
        </w:r>
        <w:r w:rsidR="00B549CC">
          <w:rPr>
            <w:noProof/>
            <w:webHidden/>
          </w:rPr>
          <w:fldChar w:fldCharType="begin"/>
        </w:r>
        <w:r w:rsidR="00B549CC">
          <w:rPr>
            <w:noProof/>
            <w:webHidden/>
          </w:rPr>
          <w:instrText xml:space="preserve"> PAGEREF _Toc112513948 \h </w:instrText>
        </w:r>
        <w:r w:rsidR="00B549CC">
          <w:rPr>
            <w:noProof/>
            <w:webHidden/>
          </w:rPr>
        </w:r>
        <w:r w:rsidR="00B549CC">
          <w:rPr>
            <w:noProof/>
            <w:webHidden/>
          </w:rPr>
          <w:fldChar w:fldCharType="separate"/>
        </w:r>
        <w:r w:rsidR="00B549CC">
          <w:rPr>
            <w:noProof/>
            <w:webHidden/>
          </w:rPr>
          <w:t>11</w:t>
        </w:r>
        <w:r w:rsidR="00B549CC">
          <w:rPr>
            <w:noProof/>
            <w:webHidden/>
          </w:rPr>
          <w:fldChar w:fldCharType="end"/>
        </w:r>
      </w:hyperlink>
    </w:p>
    <w:p w14:paraId="7D821B12" w14:textId="5AA0C203" w:rsidR="00B549CC" w:rsidRDefault="00000000">
      <w:pPr>
        <w:pStyle w:val="TOC2"/>
        <w:tabs>
          <w:tab w:val="right" w:leader="underscore" w:pos="10070"/>
        </w:tabs>
        <w:rPr>
          <w:rFonts w:eastAsiaTheme="minorEastAsia" w:cstheme="minorBidi"/>
          <w:b w:val="0"/>
          <w:bCs w:val="0"/>
          <w:noProof/>
          <w:sz w:val="24"/>
          <w:szCs w:val="24"/>
        </w:rPr>
      </w:pPr>
      <w:hyperlink w:anchor="_Toc112513949" w:history="1">
        <w:r w:rsidR="00B549CC" w:rsidRPr="008D55CC">
          <w:rPr>
            <w:rStyle w:val="Hyperlink"/>
            <w:noProof/>
          </w:rPr>
          <w:t xml:space="preserve">Government (Driantia </w:t>
        </w:r>
        <w:r w:rsidR="00B549CC" w:rsidRPr="008D55CC">
          <w:rPr>
            <w:rStyle w:val="Hyperlink"/>
            <w:rFonts w:ascii="ZhoGlyph" w:hAnsi="ZhoGlyph"/>
            <w:noProof/>
          </w:rPr>
          <w:t>ḌĨNTĨ</w:t>
        </w:r>
        <w:r w:rsidR="00B549CC" w:rsidRPr="008D55CC">
          <w:rPr>
            <w:rStyle w:val="Hyperlink"/>
            <w:noProof/>
          </w:rPr>
          <w:t>)</w:t>
        </w:r>
        <w:r w:rsidR="00B549CC">
          <w:rPr>
            <w:noProof/>
            <w:webHidden/>
          </w:rPr>
          <w:tab/>
        </w:r>
        <w:r w:rsidR="00B549CC">
          <w:rPr>
            <w:noProof/>
            <w:webHidden/>
          </w:rPr>
          <w:fldChar w:fldCharType="begin"/>
        </w:r>
        <w:r w:rsidR="00B549CC">
          <w:rPr>
            <w:noProof/>
            <w:webHidden/>
          </w:rPr>
          <w:instrText xml:space="preserve"> PAGEREF _Toc112513949 \h </w:instrText>
        </w:r>
        <w:r w:rsidR="00B549CC">
          <w:rPr>
            <w:noProof/>
            <w:webHidden/>
          </w:rPr>
        </w:r>
        <w:r w:rsidR="00B549CC">
          <w:rPr>
            <w:noProof/>
            <w:webHidden/>
          </w:rPr>
          <w:fldChar w:fldCharType="separate"/>
        </w:r>
        <w:r w:rsidR="00B549CC">
          <w:rPr>
            <w:noProof/>
            <w:webHidden/>
          </w:rPr>
          <w:t>12</w:t>
        </w:r>
        <w:r w:rsidR="00B549CC">
          <w:rPr>
            <w:noProof/>
            <w:webHidden/>
          </w:rPr>
          <w:fldChar w:fldCharType="end"/>
        </w:r>
      </w:hyperlink>
    </w:p>
    <w:p w14:paraId="03556BDE" w14:textId="53033C35" w:rsidR="00B549CC" w:rsidRDefault="00000000">
      <w:pPr>
        <w:pStyle w:val="TOC2"/>
        <w:tabs>
          <w:tab w:val="right" w:leader="underscore" w:pos="10070"/>
        </w:tabs>
        <w:rPr>
          <w:rFonts w:eastAsiaTheme="minorEastAsia" w:cstheme="minorBidi"/>
          <w:b w:val="0"/>
          <w:bCs w:val="0"/>
          <w:noProof/>
          <w:sz w:val="24"/>
          <w:szCs w:val="24"/>
        </w:rPr>
      </w:pPr>
      <w:hyperlink w:anchor="_Toc112513950" w:history="1">
        <w:r w:rsidR="00B549CC" w:rsidRPr="008D55CC">
          <w:rPr>
            <w:rStyle w:val="Hyperlink"/>
            <w:noProof/>
          </w:rPr>
          <w:t xml:space="preserve">Merchants (Tianqiznad </w:t>
        </w:r>
        <w:r w:rsidR="00B549CC" w:rsidRPr="008D55CC">
          <w:rPr>
            <w:rStyle w:val="Hyperlink"/>
            <w:rFonts w:ascii="ZhoGlyph" w:hAnsi="ZhoGlyph"/>
            <w:noProof/>
          </w:rPr>
          <w:t>TĨNQIZNAD</w:t>
        </w:r>
        <w:r w:rsidR="00B549CC" w:rsidRPr="008D55CC">
          <w:rPr>
            <w:rStyle w:val="Hyperlink"/>
            <w:noProof/>
          </w:rPr>
          <w:t>)</w:t>
        </w:r>
        <w:r w:rsidR="00B549CC">
          <w:rPr>
            <w:noProof/>
            <w:webHidden/>
          </w:rPr>
          <w:tab/>
        </w:r>
        <w:r w:rsidR="00B549CC">
          <w:rPr>
            <w:noProof/>
            <w:webHidden/>
          </w:rPr>
          <w:fldChar w:fldCharType="begin"/>
        </w:r>
        <w:r w:rsidR="00B549CC">
          <w:rPr>
            <w:noProof/>
            <w:webHidden/>
          </w:rPr>
          <w:instrText xml:space="preserve"> PAGEREF _Toc112513950 \h </w:instrText>
        </w:r>
        <w:r w:rsidR="00B549CC">
          <w:rPr>
            <w:noProof/>
            <w:webHidden/>
          </w:rPr>
        </w:r>
        <w:r w:rsidR="00B549CC">
          <w:rPr>
            <w:noProof/>
            <w:webHidden/>
          </w:rPr>
          <w:fldChar w:fldCharType="separate"/>
        </w:r>
        <w:r w:rsidR="00B549CC">
          <w:rPr>
            <w:noProof/>
            <w:webHidden/>
          </w:rPr>
          <w:t>14</w:t>
        </w:r>
        <w:r w:rsidR="00B549CC">
          <w:rPr>
            <w:noProof/>
            <w:webHidden/>
          </w:rPr>
          <w:fldChar w:fldCharType="end"/>
        </w:r>
      </w:hyperlink>
    </w:p>
    <w:p w14:paraId="7F17CD88" w14:textId="5F19CC6B" w:rsidR="00B549CC" w:rsidRDefault="00000000">
      <w:pPr>
        <w:pStyle w:val="TOC2"/>
        <w:tabs>
          <w:tab w:val="right" w:leader="underscore" w:pos="10070"/>
        </w:tabs>
        <w:rPr>
          <w:rFonts w:eastAsiaTheme="minorEastAsia" w:cstheme="minorBidi"/>
          <w:b w:val="0"/>
          <w:bCs w:val="0"/>
          <w:noProof/>
          <w:sz w:val="24"/>
          <w:szCs w:val="24"/>
        </w:rPr>
      </w:pPr>
      <w:hyperlink w:anchor="_Toc112513951" w:history="1">
        <w:r w:rsidR="00B549CC" w:rsidRPr="008D55CC">
          <w:rPr>
            <w:rStyle w:val="Hyperlink"/>
            <w:noProof/>
          </w:rPr>
          <w:t xml:space="preserve">Priesthood (Dlenchiepr </w:t>
        </w:r>
        <w:r w:rsidR="00B549CC" w:rsidRPr="008D55CC">
          <w:rPr>
            <w:rStyle w:val="Hyperlink"/>
            <w:rFonts w:ascii="ZhoGlyph" w:hAnsi="ZhoGlyph"/>
            <w:noProof/>
          </w:rPr>
          <w:t>ḊENĈĪṔ</w:t>
        </w:r>
        <w:r w:rsidR="00B549CC" w:rsidRPr="008D55CC">
          <w:rPr>
            <w:rStyle w:val="Hyperlink"/>
            <w:noProof/>
          </w:rPr>
          <w:t>)</w:t>
        </w:r>
        <w:r w:rsidR="00B549CC">
          <w:rPr>
            <w:noProof/>
            <w:webHidden/>
          </w:rPr>
          <w:tab/>
        </w:r>
        <w:r w:rsidR="00B549CC">
          <w:rPr>
            <w:noProof/>
            <w:webHidden/>
          </w:rPr>
          <w:fldChar w:fldCharType="begin"/>
        </w:r>
        <w:r w:rsidR="00B549CC">
          <w:rPr>
            <w:noProof/>
            <w:webHidden/>
          </w:rPr>
          <w:instrText xml:space="preserve"> PAGEREF _Toc112513951 \h </w:instrText>
        </w:r>
        <w:r w:rsidR="00B549CC">
          <w:rPr>
            <w:noProof/>
            <w:webHidden/>
          </w:rPr>
        </w:r>
        <w:r w:rsidR="00B549CC">
          <w:rPr>
            <w:noProof/>
            <w:webHidden/>
          </w:rPr>
          <w:fldChar w:fldCharType="separate"/>
        </w:r>
        <w:r w:rsidR="00B549CC">
          <w:rPr>
            <w:noProof/>
            <w:webHidden/>
          </w:rPr>
          <w:t>16</w:t>
        </w:r>
        <w:r w:rsidR="00B549CC">
          <w:rPr>
            <w:noProof/>
            <w:webHidden/>
          </w:rPr>
          <w:fldChar w:fldCharType="end"/>
        </w:r>
      </w:hyperlink>
    </w:p>
    <w:p w14:paraId="4F34C8DA" w14:textId="0452F99E" w:rsidR="00B549CC" w:rsidRDefault="00000000">
      <w:pPr>
        <w:pStyle w:val="TOC2"/>
        <w:tabs>
          <w:tab w:val="right" w:leader="underscore" w:pos="10070"/>
        </w:tabs>
        <w:rPr>
          <w:rFonts w:eastAsiaTheme="minorEastAsia" w:cstheme="minorBidi"/>
          <w:b w:val="0"/>
          <w:bCs w:val="0"/>
          <w:noProof/>
          <w:sz w:val="24"/>
          <w:szCs w:val="24"/>
        </w:rPr>
      </w:pPr>
      <w:hyperlink w:anchor="_Toc112513952" w:history="1">
        <w:r w:rsidR="00B549CC" w:rsidRPr="008D55CC">
          <w:rPr>
            <w:rStyle w:val="Hyperlink"/>
            <w:noProof/>
          </w:rPr>
          <w:t xml:space="preserve">Scholar (Shtiaqrnad, </w:t>
        </w:r>
        <w:r w:rsidR="00B549CC" w:rsidRPr="008D55CC">
          <w:rPr>
            <w:rStyle w:val="Hyperlink"/>
            <w:rFonts w:ascii="ZhoGlyph" w:hAnsi="ZhoGlyph"/>
            <w:noProof/>
          </w:rPr>
          <w:t>ŚTĨỢNAD</w:t>
        </w:r>
        <w:r w:rsidR="00B549CC" w:rsidRPr="008D55CC">
          <w:rPr>
            <w:rStyle w:val="Hyperlink"/>
            <w:noProof/>
          </w:rPr>
          <w:t>)</w:t>
        </w:r>
        <w:r w:rsidR="00B549CC">
          <w:rPr>
            <w:noProof/>
            <w:webHidden/>
          </w:rPr>
          <w:tab/>
        </w:r>
        <w:r w:rsidR="00B549CC">
          <w:rPr>
            <w:noProof/>
            <w:webHidden/>
          </w:rPr>
          <w:fldChar w:fldCharType="begin"/>
        </w:r>
        <w:r w:rsidR="00B549CC">
          <w:rPr>
            <w:noProof/>
            <w:webHidden/>
          </w:rPr>
          <w:instrText xml:space="preserve"> PAGEREF _Toc112513952 \h </w:instrText>
        </w:r>
        <w:r w:rsidR="00B549CC">
          <w:rPr>
            <w:noProof/>
            <w:webHidden/>
          </w:rPr>
        </w:r>
        <w:r w:rsidR="00B549CC">
          <w:rPr>
            <w:noProof/>
            <w:webHidden/>
          </w:rPr>
          <w:fldChar w:fldCharType="separate"/>
        </w:r>
        <w:r w:rsidR="00B549CC">
          <w:rPr>
            <w:noProof/>
            <w:webHidden/>
          </w:rPr>
          <w:t>19</w:t>
        </w:r>
        <w:r w:rsidR="00B549CC">
          <w:rPr>
            <w:noProof/>
            <w:webHidden/>
          </w:rPr>
          <w:fldChar w:fldCharType="end"/>
        </w:r>
      </w:hyperlink>
    </w:p>
    <w:p w14:paraId="370A3A13" w14:textId="0D539D19" w:rsidR="00B549CC" w:rsidRDefault="00000000">
      <w:pPr>
        <w:pStyle w:val="TOC1"/>
        <w:tabs>
          <w:tab w:val="right" w:leader="underscore" w:pos="10070"/>
        </w:tabs>
        <w:rPr>
          <w:rFonts w:eastAsiaTheme="minorEastAsia" w:cstheme="minorBidi"/>
          <w:b w:val="0"/>
          <w:bCs w:val="0"/>
          <w:i w:val="0"/>
          <w:iCs w:val="0"/>
          <w:noProof/>
        </w:rPr>
      </w:pPr>
      <w:hyperlink w:anchor="_Toc112513953" w:history="1">
        <w:r w:rsidR="00B549CC" w:rsidRPr="008D55CC">
          <w:rPr>
            <w:rStyle w:val="Hyperlink"/>
            <w:noProof/>
          </w:rPr>
          <w:t>Baz Careers</w:t>
        </w:r>
        <w:r w:rsidR="00B549CC">
          <w:rPr>
            <w:noProof/>
            <w:webHidden/>
          </w:rPr>
          <w:tab/>
        </w:r>
        <w:r w:rsidR="00B549CC">
          <w:rPr>
            <w:noProof/>
            <w:webHidden/>
          </w:rPr>
          <w:fldChar w:fldCharType="begin"/>
        </w:r>
        <w:r w:rsidR="00B549CC">
          <w:rPr>
            <w:noProof/>
            <w:webHidden/>
          </w:rPr>
          <w:instrText xml:space="preserve"> PAGEREF _Toc112513953 \h </w:instrText>
        </w:r>
        <w:r w:rsidR="00B549CC">
          <w:rPr>
            <w:noProof/>
            <w:webHidden/>
          </w:rPr>
        </w:r>
        <w:r w:rsidR="00B549CC">
          <w:rPr>
            <w:noProof/>
            <w:webHidden/>
          </w:rPr>
          <w:fldChar w:fldCharType="separate"/>
        </w:r>
        <w:r w:rsidR="00B549CC">
          <w:rPr>
            <w:noProof/>
            <w:webHidden/>
          </w:rPr>
          <w:t>21</w:t>
        </w:r>
        <w:r w:rsidR="00B549CC">
          <w:rPr>
            <w:noProof/>
            <w:webHidden/>
          </w:rPr>
          <w:fldChar w:fldCharType="end"/>
        </w:r>
      </w:hyperlink>
    </w:p>
    <w:p w14:paraId="1E62AD71" w14:textId="419DA380" w:rsidR="00B549CC" w:rsidRDefault="00000000">
      <w:pPr>
        <w:pStyle w:val="TOC2"/>
        <w:tabs>
          <w:tab w:val="right" w:leader="underscore" w:pos="10070"/>
        </w:tabs>
        <w:rPr>
          <w:rFonts w:eastAsiaTheme="minorEastAsia" w:cstheme="minorBidi"/>
          <w:b w:val="0"/>
          <w:bCs w:val="0"/>
          <w:noProof/>
          <w:sz w:val="24"/>
          <w:szCs w:val="24"/>
        </w:rPr>
      </w:pPr>
      <w:hyperlink w:anchor="_Toc112513954" w:history="1">
        <w:r w:rsidR="00B549CC" w:rsidRPr="008D55CC">
          <w:rPr>
            <w:rStyle w:val="Hyperlink"/>
            <w:noProof/>
          </w:rPr>
          <w:t xml:space="preserve">Drifter (Oyanqrnad </w:t>
        </w:r>
        <w:r w:rsidR="00B549CC" w:rsidRPr="008D55CC">
          <w:rPr>
            <w:rStyle w:val="Hyperlink"/>
            <w:rFonts w:ascii="ZhoGlyph" w:hAnsi="ZhoGlyph"/>
            <w:noProof/>
          </w:rPr>
          <w:t>OYANỢNAD</w:t>
        </w:r>
        <w:r w:rsidR="00B549CC" w:rsidRPr="008D55CC">
          <w:rPr>
            <w:rStyle w:val="Hyperlink"/>
            <w:noProof/>
          </w:rPr>
          <w:t>)</w:t>
        </w:r>
        <w:r w:rsidR="00B549CC">
          <w:rPr>
            <w:noProof/>
            <w:webHidden/>
          </w:rPr>
          <w:tab/>
        </w:r>
        <w:r w:rsidR="00B549CC">
          <w:rPr>
            <w:noProof/>
            <w:webHidden/>
          </w:rPr>
          <w:fldChar w:fldCharType="begin"/>
        </w:r>
        <w:r w:rsidR="00B549CC">
          <w:rPr>
            <w:noProof/>
            <w:webHidden/>
          </w:rPr>
          <w:instrText xml:space="preserve"> PAGEREF _Toc112513954 \h </w:instrText>
        </w:r>
        <w:r w:rsidR="00B549CC">
          <w:rPr>
            <w:noProof/>
            <w:webHidden/>
          </w:rPr>
        </w:r>
        <w:r w:rsidR="00B549CC">
          <w:rPr>
            <w:noProof/>
            <w:webHidden/>
          </w:rPr>
          <w:fldChar w:fldCharType="separate"/>
        </w:r>
        <w:r w:rsidR="00B549CC">
          <w:rPr>
            <w:noProof/>
            <w:webHidden/>
          </w:rPr>
          <w:t>23</w:t>
        </w:r>
        <w:r w:rsidR="00B549CC">
          <w:rPr>
            <w:noProof/>
            <w:webHidden/>
          </w:rPr>
          <w:fldChar w:fldCharType="end"/>
        </w:r>
      </w:hyperlink>
    </w:p>
    <w:p w14:paraId="4AA486EA" w14:textId="337372AA" w:rsidR="00B549CC" w:rsidRDefault="00000000">
      <w:pPr>
        <w:pStyle w:val="TOC2"/>
        <w:tabs>
          <w:tab w:val="right" w:leader="underscore" w:pos="10070"/>
        </w:tabs>
        <w:rPr>
          <w:rFonts w:eastAsiaTheme="minorEastAsia" w:cstheme="minorBidi"/>
          <w:b w:val="0"/>
          <w:bCs w:val="0"/>
          <w:noProof/>
          <w:sz w:val="24"/>
          <w:szCs w:val="24"/>
        </w:rPr>
      </w:pPr>
      <w:hyperlink w:anchor="_Toc112513955" w:history="1">
        <w:r w:rsidR="00B549CC" w:rsidRPr="008D55CC">
          <w:rPr>
            <w:rStyle w:val="Hyperlink"/>
            <w:noProof/>
          </w:rPr>
          <w:t>Tribesman ()</w:t>
        </w:r>
        <w:r w:rsidR="00B549CC">
          <w:rPr>
            <w:noProof/>
            <w:webHidden/>
          </w:rPr>
          <w:tab/>
        </w:r>
        <w:r w:rsidR="00B549CC">
          <w:rPr>
            <w:noProof/>
            <w:webHidden/>
          </w:rPr>
          <w:fldChar w:fldCharType="begin"/>
        </w:r>
        <w:r w:rsidR="00B549CC">
          <w:rPr>
            <w:noProof/>
            <w:webHidden/>
          </w:rPr>
          <w:instrText xml:space="preserve"> PAGEREF _Toc112513955 \h </w:instrText>
        </w:r>
        <w:r w:rsidR="00B549CC">
          <w:rPr>
            <w:noProof/>
            <w:webHidden/>
          </w:rPr>
        </w:r>
        <w:r w:rsidR="00B549CC">
          <w:rPr>
            <w:noProof/>
            <w:webHidden/>
          </w:rPr>
          <w:fldChar w:fldCharType="separate"/>
        </w:r>
        <w:r w:rsidR="00B549CC">
          <w:rPr>
            <w:noProof/>
            <w:webHidden/>
          </w:rPr>
          <w:t>25</w:t>
        </w:r>
        <w:r w:rsidR="00B549CC">
          <w:rPr>
            <w:noProof/>
            <w:webHidden/>
          </w:rPr>
          <w:fldChar w:fldCharType="end"/>
        </w:r>
      </w:hyperlink>
    </w:p>
    <w:p w14:paraId="24D8A80F" w14:textId="735A2E10" w:rsidR="00B549CC" w:rsidRDefault="00000000">
      <w:pPr>
        <w:pStyle w:val="TOC2"/>
        <w:tabs>
          <w:tab w:val="right" w:leader="underscore" w:pos="10070"/>
        </w:tabs>
        <w:rPr>
          <w:rFonts w:eastAsiaTheme="minorEastAsia" w:cstheme="minorBidi"/>
          <w:b w:val="0"/>
          <w:bCs w:val="0"/>
          <w:noProof/>
          <w:sz w:val="24"/>
          <w:szCs w:val="24"/>
        </w:rPr>
      </w:pPr>
      <w:hyperlink w:anchor="_Toc112513956" w:history="1">
        <w:r w:rsidR="00B549CC" w:rsidRPr="008D55CC">
          <w:rPr>
            <w:rStyle w:val="Hyperlink"/>
            <w:noProof/>
          </w:rPr>
          <w:t>Shaman ()</w:t>
        </w:r>
        <w:r w:rsidR="00B549CC">
          <w:rPr>
            <w:noProof/>
            <w:webHidden/>
          </w:rPr>
          <w:tab/>
        </w:r>
        <w:r w:rsidR="00B549CC">
          <w:rPr>
            <w:noProof/>
            <w:webHidden/>
          </w:rPr>
          <w:fldChar w:fldCharType="begin"/>
        </w:r>
        <w:r w:rsidR="00B549CC">
          <w:rPr>
            <w:noProof/>
            <w:webHidden/>
          </w:rPr>
          <w:instrText xml:space="preserve"> PAGEREF _Toc112513956 \h </w:instrText>
        </w:r>
        <w:r w:rsidR="00B549CC">
          <w:rPr>
            <w:noProof/>
            <w:webHidden/>
          </w:rPr>
        </w:r>
        <w:r w:rsidR="00B549CC">
          <w:rPr>
            <w:noProof/>
            <w:webHidden/>
          </w:rPr>
          <w:fldChar w:fldCharType="separate"/>
        </w:r>
        <w:r w:rsidR="00B549CC">
          <w:rPr>
            <w:noProof/>
            <w:webHidden/>
          </w:rPr>
          <w:t>27</w:t>
        </w:r>
        <w:r w:rsidR="00B549CC">
          <w:rPr>
            <w:noProof/>
            <w:webHidden/>
          </w:rPr>
          <w:fldChar w:fldCharType="end"/>
        </w:r>
      </w:hyperlink>
    </w:p>
    <w:p w14:paraId="26B41441" w14:textId="5721835D" w:rsidR="00B549CC" w:rsidRDefault="00000000">
      <w:pPr>
        <w:pStyle w:val="TOC1"/>
        <w:tabs>
          <w:tab w:val="right" w:leader="underscore" w:pos="10070"/>
        </w:tabs>
        <w:rPr>
          <w:rFonts w:eastAsiaTheme="minorEastAsia" w:cstheme="minorBidi"/>
          <w:b w:val="0"/>
          <w:bCs w:val="0"/>
          <w:i w:val="0"/>
          <w:iCs w:val="0"/>
          <w:noProof/>
        </w:rPr>
      </w:pPr>
      <w:hyperlink w:anchor="_Toc112513957" w:history="1">
        <w:r w:rsidR="00B549CC" w:rsidRPr="008D55CC">
          <w:rPr>
            <w:rStyle w:val="Hyperlink"/>
            <w:noProof/>
          </w:rPr>
          <w:t>Psionics</w:t>
        </w:r>
        <w:r w:rsidR="00B549CC">
          <w:rPr>
            <w:noProof/>
            <w:webHidden/>
          </w:rPr>
          <w:tab/>
        </w:r>
        <w:r w:rsidR="00B549CC">
          <w:rPr>
            <w:noProof/>
            <w:webHidden/>
          </w:rPr>
          <w:fldChar w:fldCharType="begin"/>
        </w:r>
        <w:r w:rsidR="00B549CC">
          <w:rPr>
            <w:noProof/>
            <w:webHidden/>
          </w:rPr>
          <w:instrText xml:space="preserve"> PAGEREF _Toc112513957 \h </w:instrText>
        </w:r>
        <w:r w:rsidR="00B549CC">
          <w:rPr>
            <w:noProof/>
            <w:webHidden/>
          </w:rPr>
        </w:r>
        <w:r w:rsidR="00B549CC">
          <w:rPr>
            <w:noProof/>
            <w:webHidden/>
          </w:rPr>
          <w:fldChar w:fldCharType="separate"/>
        </w:r>
        <w:r w:rsidR="00B549CC">
          <w:rPr>
            <w:noProof/>
            <w:webHidden/>
          </w:rPr>
          <w:t>37</w:t>
        </w:r>
        <w:r w:rsidR="00B549CC">
          <w:rPr>
            <w:noProof/>
            <w:webHidden/>
          </w:rPr>
          <w:fldChar w:fldCharType="end"/>
        </w:r>
      </w:hyperlink>
    </w:p>
    <w:p w14:paraId="6579BC0E" w14:textId="64CCA147" w:rsidR="00B549CC" w:rsidRDefault="00000000">
      <w:pPr>
        <w:pStyle w:val="TOC1"/>
        <w:tabs>
          <w:tab w:val="right" w:leader="underscore" w:pos="10070"/>
        </w:tabs>
        <w:rPr>
          <w:rFonts w:eastAsiaTheme="minorEastAsia" w:cstheme="minorBidi"/>
          <w:b w:val="0"/>
          <w:bCs w:val="0"/>
          <w:i w:val="0"/>
          <w:iCs w:val="0"/>
          <w:noProof/>
        </w:rPr>
      </w:pPr>
      <w:hyperlink w:anchor="_Toc112513958" w:history="1">
        <w:r w:rsidR="00B549CC" w:rsidRPr="008D55CC">
          <w:rPr>
            <w:rStyle w:val="Hyperlink"/>
            <w:noProof/>
          </w:rPr>
          <w:t>Names</w:t>
        </w:r>
        <w:r w:rsidR="00B549CC">
          <w:rPr>
            <w:noProof/>
            <w:webHidden/>
          </w:rPr>
          <w:tab/>
        </w:r>
        <w:r w:rsidR="00B549CC">
          <w:rPr>
            <w:noProof/>
            <w:webHidden/>
          </w:rPr>
          <w:fldChar w:fldCharType="begin"/>
        </w:r>
        <w:r w:rsidR="00B549CC">
          <w:rPr>
            <w:noProof/>
            <w:webHidden/>
          </w:rPr>
          <w:instrText xml:space="preserve"> PAGEREF _Toc112513958 \h </w:instrText>
        </w:r>
        <w:r w:rsidR="00B549CC">
          <w:rPr>
            <w:noProof/>
            <w:webHidden/>
          </w:rPr>
        </w:r>
        <w:r w:rsidR="00B549CC">
          <w:rPr>
            <w:noProof/>
            <w:webHidden/>
          </w:rPr>
          <w:fldChar w:fldCharType="separate"/>
        </w:r>
        <w:r w:rsidR="00B549CC">
          <w:rPr>
            <w:noProof/>
            <w:webHidden/>
          </w:rPr>
          <w:t>38</w:t>
        </w:r>
        <w:r w:rsidR="00B549CC">
          <w:rPr>
            <w:noProof/>
            <w:webHidden/>
          </w:rPr>
          <w:fldChar w:fldCharType="end"/>
        </w:r>
      </w:hyperlink>
    </w:p>
    <w:p w14:paraId="0A305901" w14:textId="0941A60B" w:rsidR="00B549CC" w:rsidRDefault="00000000">
      <w:pPr>
        <w:pStyle w:val="TOC1"/>
        <w:tabs>
          <w:tab w:val="right" w:leader="underscore" w:pos="10070"/>
        </w:tabs>
        <w:rPr>
          <w:rFonts w:eastAsiaTheme="minorEastAsia" w:cstheme="minorBidi"/>
          <w:b w:val="0"/>
          <w:bCs w:val="0"/>
          <w:i w:val="0"/>
          <w:iCs w:val="0"/>
          <w:noProof/>
        </w:rPr>
      </w:pPr>
      <w:hyperlink w:anchor="_Toc112513959" w:history="1">
        <w:r w:rsidR="00B549CC" w:rsidRPr="008D55CC">
          <w:rPr>
            <w:rStyle w:val="Hyperlink"/>
            <w:noProof/>
          </w:rPr>
          <w:t>Weapons</w:t>
        </w:r>
        <w:r w:rsidR="00B549CC">
          <w:rPr>
            <w:noProof/>
            <w:webHidden/>
          </w:rPr>
          <w:tab/>
        </w:r>
        <w:r w:rsidR="00B549CC">
          <w:rPr>
            <w:noProof/>
            <w:webHidden/>
          </w:rPr>
          <w:fldChar w:fldCharType="begin"/>
        </w:r>
        <w:r w:rsidR="00B549CC">
          <w:rPr>
            <w:noProof/>
            <w:webHidden/>
          </w:rPr>
          <w:instrText xml:space="preserve"> PAGEREF _Toc112513959 \h </w:instrText>
        </w:r>
        <w:r w:rsidR="00B549CC">
          <w:rPr>
            <w:noProof/>
            <w:webHidden/>
          </w:rPr>
        </w:r>
        <w:r w:rsidR="00B549CC">
          <w:rPr>
            <w:noProof/>
            <w:webHidden/>
          </w:rPr>
          <w:fldChar w:fldCharType="separate"/>
        </w:r>
        <w:r w:rsidR="00B549CC">
          <w:rPr>
            <w:noProof/>
            <w:webHidden/>
          </w:rPr>
          <w:t>39</w:t>
        </w:r>
        <w:r w:rsidR="00B549CC">
          <w:rPr>
            <w:noProof/>
            <w:webHidden/>
          </w:rPr>
          <w:fldChar w:fldCharType="end"/>
        </w:r>
      </w:hyperlink>
    </w:p>
    <w:p w14:paraId="7BD32EC3" w14:textId="480665F9" w:rsidR="00B549CC" w:rsidRDefault="00000000">
      <w:pPr>
        <w:pStyle w:val="TOC2"/>
        <w:tabs>
          <w:tab w:val="right" w:leader="underscore" w:pos="10070"/>
        </w:tabs>
        <w:rPr>
          <w:rFonts w:eastAsiaTheme="minorEastAsia" w:cstheme="minorBidi"/>
          <w:b w:val="0"/>
          <w:bCs w:val="0"/>
          <w:noProof/>
          <w:sz w:val="24"/>
          <w:szCs w:val="24"/>
        </w:rPr>
      </w:pPr>
      <w:hyperlink w:anchor="_Toc112513960" w:history="1">
        <w:r w:rsidR="00B549CC" w:rsidRPr="008D55CC">
          <w:rPr>
            <w:rStyle w:val="Hyperlink"/>
            <w:noProof/>
          </w:rPr>
          <w:t>Ranged Weapons</w:t>
        </w:r>
        <w:r w:rsidR="00B549CC">
          <w:rPr>
            <w:noProof/>
            <w:webHidden/>
          </w:rPr>
          <w:tab/>
        </w:r>
        <w:r w:rsidR="00B549CC">
          <w:rPr>
            <w:noProof/>
            <w:webHidden/>
          </w:rPr>
          <w:fldChar w:fldCharType="begin"/>
        </w:r>
        <w:r w:rsidR="00B549CC">
          <w:rPr>
            <w:noProof/>
            <w:webHidden/>
          </w:rPr>
          <w:instrText xml:space="preserve"> PAGEREF _Toc112513960 \h </w:instrText>
        </w:r>
        <w:r w:rsidR="00B549CC">
          <w:rPr>
            <w:noProof/>
            <w:webHidden/>
          </w:rPr>
        </w:r>
        <w:r w:rsidR="00B549CC">
          <w:rPr>
            <w:noProof/>
            <w:webHidden/>
          </w:rPr>
          <w:fldChar w:fldCharType="separate"/>
        </w:r>
        <w:r w:rsidR="00B549CC">
          <w:rPr>
            <w:noProof/>
            <w:webHidden/>
          </w:rPr>
          <w:t>39</w:t>
        </w:r>
        <w:r w:rsidR="00B549CC">
          <w:rPr>
            <w:noProof/>
            <w:webHidden/>
          </w:rPr>
          <w:fldChar w:fldCharType="end"/>
        </w:r>
      </w:hyperlink>
    </w:p>
    <w:p w14:paraId="6FB5DFE7" w14:textId="7B93E87E" w:rsidR="00B549CC" w:rsidRDefault="00000000">
      <w:pPr>
        <w:pStyle w:val="TOC2"/>
        <w:tabs>
          <w:tab w:val="right" w:leader="underscore" w:pos="10070"/>
        </w:tabs>
        <w:rPr>
          <w:rFonts w:eastAsiaTheme="minorEastAsia" w:cstheme="minorBidi"/>
          <w:b w:val="0"/>
          <w:bCs w:val="0"/>
          <w:noProof/>
          <w:sz w:val="24"/>
          <w:szCs w:val="24"/>
        </w:rPr>
      </w:pPr>
      <w:hyperlink w:anchor="_Toc112513961" w:history="1">
        <w:r w:rsidR="00B549CC" w:rsidRPr="008D55CC">
          <w:rPr>
            <w:rStyle w:val="Hyperlink"/>
            <w:noProof/>
          </w:rPr>
          <w:t>Melee Weapons</w:t>
        </w:r>
        <w:r w:rsidR="00B549CC">
          <w:rPr>
            <w:noProof/>
            <w:webHidden/>
          </w:rPr>
          <w:tab/>
        </w:r>
        <w:r w:rsidR="00B549CC">
          <w:rPr>
            <w:noProof/>
            <w:webHidden/>
          </w:rPr>
          <w:fldChar w:fldCharType="begin"/>
        </w:r>
        <w:r w:rsidR="00B549CC">
          <w:rPr>
            <w:noProof/>
            <w:webHidden/>
          </w:rPr>
          <w:instrText xml:space="preserve"> PAGEREF _Toc112513961 \h </w:instrText>
        </w:r>
        <w:r w:rsidR="00B549CC">
          <w:rPr>
            <w:noProof/>
            <w:webHidden/>
          </w:rPr>
        </w:r>
        <w:r w:rsidR="00B549CC">
          <w:rPr>
            <w:noProof/>
            <w:webHidden/>
          </w:rPr>
          <w:fldChar w:fldCharType="separate"/>
        </w:r>
        <w:r w:rsidR="00B549CC">
          <w:rPr>
            <w:noProof/>
            <w:webHidden/>
          </w:rPr>
          <w:t>39</w:t>
        </w:r>
        <w:r w:rsidR="00B549CC">
          <w:rPr>
            <w:noProof/>
            <w:webHidden/>
          </w:rPr>
          <w:fldChar w:fldCharType="end"/>
        </w:r>
      </w:hyperlink>
    </w:p>
    <w:p w14:paraId="2F5BA4DE" w14:textId="60F1CCF8" w:rsidR="00B549CC" w:rsidRDefault="00000000">
      <w:pPr>
        <w:pStyle w:val="TOC2"/>
        <w:tabs>
          <w:tab w:val="right" w:leader="underscore" w:pos="10070"/>
        </w:tabs>
        <w:rPr>
          <w:rFonts w:eastAsiaTheme="minorEastAsia" w:cstheme="minorBidi"/>
          <w:b w:val="0"/>
          <w:bCs w:val="0"/>
          <w:noProof/>
          <w:sz w:val="24"/>
          <w:szCs w:val="24"/>
        </w:rPr>
      </w:pPr>
      <w:hyperlink w:anchor="_Toc112513962" w:history="1">
        <w:r w:rsidR="00B549CC" w:rsidRPr="008D55CC">
          <w:rPr>
            <w:rStyle w:val="Hyperlink"/>
            <w:noProof/>
          </w:rPr>
          <w:t>Firearms</w:t>
        </w:r>
        <w:r w:rsidR="00B549CC">
          <w:rPr>
            <w:noProof/>
            <w:webHidden/>
          </w:rPr>
          <w:tab/>
        </w:r>
        <w:r w:rsidR="00B549CC">
          <w:rPr>
            <w:noProof/>
            <w:webHidden/>
          </w:rPr>
          <w:fldChar w:fldCharType="begin"/>
        </w:r>
        <w:r w:rsidR="00B549CC">
          <w:rPr>
            <w:noProof/>
            <w:webHidden/>
          </w:rPr>
          <w:instrText xml:space="preserve"> PAGEREF _Toc112513962 \h </w:instrText>
        </w:r>
        <w:r w:rsidR="00B549CC">
          <w:rPr>
            <w:noProof/>
            <w:webHidden/>
          </w:rPr>
        </w:r>
        <w:r w:rsidR="00B549CC">
          <w:rPr>
            <w:noProof/>
            <w:webHidden/>
          </w:rPr>
          <w:fldChar w:fldCharType="separate"/>
        </w:r>
        <w:r w:rsidR="00B549CC">
          <w:rPr>
            <w:noProof/>
            <w:webHidden/>
          </w:rPr>
          <w:t>39</w:t>
        </w:r>
        <w:r w:rsidR="00B549CC">
          <w:rPr>
            <w:noProof/>
            <w:webHidden/>
          </w:rPr>
          <w:fldChar w:fldCharType="end"/>
        </w:r>
      </w:hyperlink>
    </w:p>
    <w:p w14:paraId="69D0AD8A" w14:textId="1B34390E" w:rsidR="00B549CC" w:rsidRDefault="00000000">
      <w:pPr>
        <w:pStyle w:val="TOC1"/>
        <w:tabs>
          <w:tab w:val="right" w:leader="underscore" w:pos="10070"/>
        </w:tabs>
        <w:rPr>
          <w:rFonts w:eastAsiaTheme="minorEastAsia" w:cstheme="minorBidi"/>
          <w:b w:val="0"/>
          <w:bCs w:val="0"/>
          <w:i w:val="0"/>
          <w:iCs w:val="0"/>
          <w:noProof/>
        </w:rPr>
      </w:pPr>
      <w:hyperlink w:anchor="_Toc112513963" w:history="1">
        <w:r w:rsidR="00B549CC" w:rsidRPr="008D55CC">
          <w:rPr>
            <w:rStyle w:val="Hyperlink"/>
            <w:noProof/>
          </w:rPr>
          <w:t>Injuries and Psychological Trauma</w:t>
        </w:r>
        <w:r w:rsidR="00B549CC">
          <w:rPr>
            <w:noProof/>
            <w:webHidden/>
          </w:rPr>
          <w:tab/>
        </w:r>
        <w:r w:rsidR="00B549CC">
          <w:rPr>
            <w:noProof/>
            <w:webHidden/>
          </w:rPr>
          <w:fldChar w:fldCharType="begin"/>
        </w:r>
        <w:r w:rsidR="00B549CC">
          <w:rPr>
            <w:noProof/>
            <w:webHidden/>
          </w:rPr>
          <w:instrText xml:space="preserve"> PAGEREF _Toc112513963 \h </w:instrText>
        </w:r>
        <w:r w:rsidR="00B549CC">
          <w:rPr>
            <w:noProof/>
            <w:webHidden/>
          </w:rPr>
        </w:r>
        <w:r w:rsidR="00B549CC">
          <w:rPr>
            <w:noProof/>
            <w:webHidden/>
          </w:rPr>
          <w:fldChar w:fldCharType="separate"/>
        </w:r>
        <w:r w:rsidR="00B549CC">
          <w:rPr>
            <w:noProof/>
            <w:webHidden/>
          </w:rPr>
          <w:t>40</w:t>
        </w:r>
        <w:r w:rsidR="00B549CC">
          <w:rPr>
            <w:noProof/>
            <w:webHidden/>
          </w:rPr>
          <w:fldChar w:fldCharType="end"/>
        </w:r>
      </w:hyperlink>
    </w:p>
    <w:p w14:paraId="600E87E8" w14:textId="059E7F9F" w:rsidR="00B549CC" w:rsidRPr="00B549CC" w:rsidRDefault="00B549CC" w:rsidP="00511731">
      <w:pPr>
        <w:pStyle w:val="Heading1"/>
        <w:jc w:val="center"/>
        <w:rPr>
          <w:rStyle w:val="BookTitle"/>
          <w:rFonts w:ascii="ZhoGlyph" w:hAnsi="ZhoGlyph"/>
          <w:i w:val="0"/>
          <w:iCs w:val="0"/>
          <w:color w:val="auto"/>
          <w:sz w:val="56"/>
          <w:szCs w:val="56"/>
        </w:rPr>
      </w:pPr>
      <w:r>
        <w:rPr>
          <w:rStyle w:val="BookTitle"/>
          <w:rFonts w:ascii="ZhoGlyph" w:hAnsi="ZhoGlyph"/>
          <w:i w:val="0"/>
          <w:iCs w:val="0"/>
          <w:color w:val="auto"/>
          <w:sz w:val="56"/>
          <w:szCs w:val="56"/>
        </w:rPr>
        <w:fldChar w:fldCharType="end"/>
      </w:r>
    </w:p>
    <w:p w14:paraId="6A9A1F4B" w14:textId="77777777" w:rsidR="00B549CC" w:rsidRDefault="00B549CC">
      <w:pPr>
        <w:rPr>
          <w:rStyle w:val="BookTitle"/>
          <w:rFonts w:ascii="ZhoGlyph" w:eastAsiaTheme="majorEastAsia" w:hAnsi="ZhoGlyph" w:cstheme="majorBidi"/>
          <w:sz w:val="56"/>
          <w:szCs w:val="56"/>
        </w:rPr>
      </w:pPr>
      <w:r>
        <w:rPr>
          <w:rStyle w:val="BookTitle"/>
          <w:rFonts w:ascii="ZhoGlyph" w:hAnsi="ZhoGlyph"/>
          <w:sz w:val="56"/>
          <w:szCs w:val="56"/>
        </w:rPr>
        <w:br w:type="page"/>
      </w:r>
    </w:p>
    <w:p w14:paraId="55A8FBB3" w14:textId="2880A72D" w:rsidR="00A9204E" w:rsidRDefault="00C5094D" w:rsidP="00511731">
      <w:pPr>
        <w:pStyle w:val="Heading1"/>
        <w:jc w:val="center"/>
        <w:rPr>
          <w:rStyle w:val="BookTitle"/>
          <w:rFonts w:ascii="ZhoGlyph" w:hAnsi="ZhoGlyph"/>
          <w:color w:val="auto"/>
          <w:sz w:val="56"/>
          <w:szCs w:val="56"/>
        </w:rPr>
      </w:pPr>
      <w:bookmarkStart w:id="0" w:name="_Toc112513937"/>
      <w:r>
        <w:rPr>
          <w:rStyle w:val="BookTitle"/>
          <w:rFonts w:ascii="ZhoGlyph" w:hAnsi="ZhoGlyph"/>
          <w:color w:val="auto"/>
          <w:sz w:val="56"/>
          <w:szCs w:val="56"/>
        </w:rPr>
        <w:lastRenderedPageBreak/>
        <w:t>DZAQṪAS</w:t>
      </w:r>
      <w:bookmarkEnd w:id="0"/>
    </w:p>
    <w:p w14:paraId="4259239B" w14:textId="62C7702B" w:rsidR="00FA59C1" w:rsidRPr="00FA59C1" w:rsidRDefault="00FA59C1" w:rsidP="00511731">
      <w:pPr>
        <w:pStyle w:val="Heading2"/>
        <w:jc w:val="center"/>
        <w:rPr>
          <w:b/>
          <w:bCs/>
          <w:i/>
          <w:iCs/>
          <w:sz w:val="36"/>
          <w:szCs w:val="36"/>
        </w:rPr>
      </w:pPr>
      <w:bookmarkStart w:id="1" w:name="_Toc112513938"/>
      <w:r w:rsidRPr="00FA59C1">
        <w:rPr>
          <w:b/>
          <w:bCs/>
          <w:i/>
          <w:iCs/>
          <w:sz w:val="36"/>
          <w:szCs w:val="36"/>
        </w:rPr>
        <w:t>The Zhodani Adventure</w:t>
      </w:r>
      <w:bookmarkEnd w:id="1"/>
    </w:p>
    <w:p w14:paraId="74E8A95D" w14:textId="1CB65D75" w:rsidR="005E66F0" w:rsidRDefault="005E66F0" w:rsidP="00511731">
      <w:pPr>
        <w:jc w:val="both"/>
      </w:pPr>
    </w:p>
    <w:p w14:paraId="7DDBE74B" w14:textId="03734CFD" w:rsidR="00B940D8" w:rsidRDefault="00B940D8" w:rsidP="00B63738">
      <w:pPr>
        <w:spacing w:after="120"/>
        <w:ind w:firstLine="720"/>
        <w:jc w:val="both"/>
        <w:rPr>
          <w:rFonts w:cstheme="minorHAnsi"/>
        </w:rPr>
      </w:pPr>
      <w:r>
        <w:t xml:space="preserve">Of all the historical events that shaped </w:t>
      </w:r>
      <w:r w:rsidR="00D5159D">
        <w:t>Zhdantia</w:t>
      </w:r>
      <w:r>
        <w:t xml:space="preserve"> culture in its nearly 300,000 year history, few rival the plague event known as the </w:t>
      </w:r>
      <w:r>
        <w:rPr>
          <w:b/>
          <w:bCs/>
        </w:rPr>
        <w:t>Dza</w:t>
      </w:r>
      <w:r w:rsidR="00C5094D">
        <w:rPr>
          <w:b/>
          <w:bCs/>
        </w:rPr>
        <w:t>qtl</w:t>
      </w:r>
      <w:r>
        <w:rPr>
          <w:b/>
          <w:bCs/>
        </w:rPr>
        <w:t>as (</w:t>
      </w:r>
      <w:r w:rsidRPr="00722861">
        <w:rPr>
          <w:rFonts w:ascii="ZhoGlyph" w:hAnsi="ZhoGlyph"/>
          <w:sz w:val="16"/>
          <w:szCs w:val="16"/>
        </w:rPr>
        <w:t>DZA</w:t>
      </w:r>
      <w:r>
        <w:rPr>
          <w:rFonts w:ascii="ZhoGlyph" w:hAnsi="ZhoGlyph"/>
          <w:sz w:val="16"/>
          <w:szCs w:val="16"/>
        </w:rPr>
        <w:t>QṪ</w:t>
      </w:r>
      <w:r w:rsidRPr="00722861">
        <w:rPr>
          <w:rFonts w:ascii="ZhoGlyph" w:hAnsi="ZhoGlyph"/>
          <w:sz w:val="16"/>
          <w:szCs w:val="16"/>
        </w:rPr>
        <w:t>AS</w:t>
      </w:r>
      <w:r>
        <w:rPr>
          <w:rFonts w:cstheme="minorHAnsi"/>
        </w:rPr>
        <w:t>), which brought about the end of the first Industrial Age.</w:t>
      </w:r>
    </w:p>
    <w:p w14:paraId="78451484" w14:textId="0F852CF2" w:rsidR="00B940D8" w:rsidRDefault="00B940D8" w:rsidP="00B63738">
      <w:pPr>
        <w:spacing w:after="120"/>
        <w:jc w:val="both"/>
        <w:rPr>
          <w:rFonts w:cstheme="minorHAnsi"/>
        </w:rPr>
      </w:pPr>
      <w:r>
        <w:rPr>
          <w:rFonts w:cstheme="minorHAnsi"/>
        </w:rPr>
        <w:tab/>
        <w:t xml:space="preserve">Prior to the </w:t>
      </w:r>
      <w:r>
        <w:rPr>
          <w:rFonts w:cstheme="minorHAnsi"/>
          <w:b/>
          <w:bCs/>
        </w:rPr>
        <w:t>Dzaqtlas</w:t>
      </w:r>
      <w:r>
        <w:rPr>
          <w:rFonts w:cstheme="minorHAnsi"/>
        </w:rPr>
        <w:t xml:space="preserve">, Zhdant was home to not one but two sapient species, the offshoot of humaniti that would later become known as </w:t>
      </w:r>
      <w:r w:rsidR="00D064FC">
        <w:rPr>
          <w:rFonts w:cstheme="minorHAnsi"/>
          <w:i/>
          <w:iCs/>
        </w:rPr>
        <w:t>Nad</w:t>
      </w:r>
      <w:r>
        <w:rPr>
          <w:rFonts w:cstheme="minorHAnsi"/>
          <w:i/>
          <w:iCs/>
        </w:rPr>
        <w:t xml:space="preserve"> Zhdotlas</w:t>
      </w:r>
      <w:r>
        <w:rPr>
          <w:rFonts w:cstheme="minorHAnsi"/>
        </w:rPr>
        <w:t xml:space="preserve">, and a non-human species known as the </w:t>
      </w:r>
      <w:r>
        <w:rPr>
          <w:rFonts w:cstheme="minorHAnsi"/>
          <w:i/>
          <w:iCs/>
        </w:rPr>
        <w:t>Chirpers</w:t>
      </w:r>
      <w:r>
        <w:rPr>
          <w:rFonts w:cstheme="minorHAnsi"/>
        </w:rPr>
        <w:t xml:space="preserve"> or </w:t>
      </w:r>
      <w:r>
        <w:rPr>
          <w:rFonts w:cstheme="minorHAnsi"/>
          <w:b/>
          <w:bCs/>
        </w:rPr>
        <w:t>Qiknavrats</w:t>
      </w:r>
      <w:r>
        <w:rPr>
          <w:rFonts w:cstheme="minorHAnsi"/>
        </w:rPr>
        <w:t>, as the humans of Zhdant called them.</w:t>
      </w:r>
    </w:p>
    <w:p w14:paraId="0D310378" w14:textId="094CB2AF" w:rsidR="00B940D8" w:rsidRDefault="00B940D8" w:rsidP="00B63738">
      <w:pPr>
        <w:spacing w:after="120"/>
        <w:jc w:val="both"/>
        <w:rPr>
          <w:rFonts w:cstheme="minorHAnsi"/>
        </w:rPr>
      </w:pPr>
      <w:r>
        <w:rPr>
          <w:rFonts w:cstheme="minorHAnsi"/>
        </w:rPr>
        <w:tab/>
        <w:t xml:space="preserve">The </w:t>
      </w:r>
      <w:r>
        <w:rPr>
          <w:rFonts w:cstheme="minorHAnsi"/>
          <w:b/>
          <w:bCs/>
        </w:rPr>
        <w:t xml:space="preserve">Qiknavrats </w:t>
      </w:r>
      <w:r>
        <w:rPr>
          <w:rFonts w:cstheme="minorHAnsi"/>
        </w:rPr>
        <w:t>(</w:t>
      </w:r>
      <w:r>
        <w:rPr>
          <w:rFonts w:ascii="ZhoGlyph" w:hAnsi="ZhoGlyph" w:cstheme="minorHAnsi"/>
          <w:sz w:val="16"/>
          <w:szCs w:val="16"/>
        </w:rPr>
        <w:t>QIKNAṼAṮ</w:t>
      </w:r>
      <w:r>
        <w:rPr>
          <w:rFonts w:cstheme="minorHAnsi"/>
        </w:rPr>
        <w:t xml:space="preserve">), like the </w:t>
      </w:r>
      <w:r w:rsidR="00D5159D">
        <w:rPr>
          <w:rFonts w:cstheme="minorHAnsi"/>
        </w:rPr>
        <w:t>Zhdantia</w:t>
      </w:r>
      <w:r>
        <w:rPr>
          <w:rFonts w:cstheme="minorHAnsi"/>
        </w:rPr>
        <w:t xml:space="preserve"> humans, had long been known to be alien to Zhdant. While their actual history was unknown at the time, they were, in fact, a regressed offshoot of another non-human species called the </w:t>
      </w:r>
      <w:r>
        <w:rPr>
          <w:rFonts w:cstheme="minorHAnsi"/>
          <w:i/>
          <w:iCs/>
        </w:rPr>
        <w:t xml:space="preserve">Droyne, </w:t>
      </w:r>
      <w:r>
        <w:rPr>
          <w:rFonts w:cstheme="minorHAnsi"/>
        </w:rPr>
        <w:t xml:space="preserve">themselves descendents of a long-dead species of creatures known only as the </w:t>
      </w:r>
      <w:r>
        <w:rPr>
          <w:rFonts w:cstheme="minorHAnsi"/>
          <w:i/>
          <w:iCs/>
        </w:rPr>
        <w:t>Ancients.</w:t>
      </w:r>
      <w:r>
        <w:rPr>
          <w:rFonts w:cstheme="minorHAnsi"/>
        </w:rPr>
        <w:t xml:space="preserve"> The </w:t>
      </w:r>
      <w:r>
        <w:rPr>
          <w:rFonts w:cstheme="minorHAnsi"/>
          <w:b/>
          <w:bCs/>
        </w:rPr>
        <w:t xml:space="preserve">Qiknavrats </w:t>
      </w:r>
      <w:r>
        <w:rPr>
          <w:rFonts w:cstheme="minorHAnsi"/>
        </w:rPr>
        <w:t>were discovered on Zhdant’s smaller continent, Qiknavra, and in the succeeding centuries, the humans of Zhdant traded and occasionally made war with them and both species prospered.</w:t>
      </w:r>
    </w:p>
    <w:p w14:paraId="2C5EBB48" w14:textId="77777777" w:rsidR="00B940D8" w:rsidRDefault="00B940D8" w:rsidP="00B63738">
      <w:pPr>
        <w:spacing w:after="120"/>
        <w:jc w:val="both"/>
        <w:rPr>
          <w:rFonts w:cstheme="minorHAnsi"/>
        </w:rPr>
      </w:pPr>
      <w:r>
        <w:rPr>
          <w:rFonts w:cstheme="minorHAnsi"/>
        </w:rPr>
        <w:tab/>
        <w:t>The cultural and technological exchanges between the two species brought unprecedented advancement and growth. The humans had technology to trade; the Chirpers had a unique skill that fascinated and intrigued the humans – psionics. Though to the technologically-focused humans this new skill was little more than amusing parlor tricks, it would later become critical to their survival.</w:t>
      </w:r>
    </w:p>
    <w:p w14:paraId="494384D5" w14:textId="1D2739BC" w:rsidR="00B940D8" w:rsidRPr="005B73AF" w:rsidRDefault="00B940D8" w:rsidP="00B63738">
      <w:pPr>
        <w:spacing w:after="120"/>
        <w:jc w:val="both"/>
        <w:rPr>
          <w:rFonts w:cstheme="minorHAnsi"/>
        </w:rPr>
      </w:pPr>
      <w:r>
        <w:rPr>
          <w:rFonts w:cstheme="minorHAnsi"/>
          <w:noProof/>
        </w:rPr>
        <w:drawing>
          <wp:anchor distT="0" distB="0" distL="114300" distR="114300" simplePos="0" relativeHeight="251659264" behindDoc="0" locked="0" layoutInCell="1" allowOverlap="1" wp14:anchorId="05B3C9A3" wp14:editId="4BD3ACE7">
            <wp:simplePos x="0" y="0"/>
            <wp:positionH relativeFrom="margin">
              <wp:align>right</wp:align>
            </wp:positionH>
            <wp:positionV relativeFrom="paragraph">
              <wp:posOffset>9525</wp:posOffset>
            </wp:positionV>
            <wp:extent cx="2468880" cy="2468880"/>
            <wp:effectExtent l="0" t="0" r="7620" b="7620"/>
            <wp:wrapSquare wrapText="bothSides"/>
            <wp:docPr id="2" name="Picture 2"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nedraw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8880" cy="2468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ab/>
        <w:t xml:space="preserve">By c. Imperial year -7980 (-550 by the </w:t>
      </w:r>
      <w:r w:rsidR="00D5159D">
        <w:rPr>
          <w:rFonts w:cstheme="minorHAnsi"/>
        </w:rPr>
        <w:t>Zhdantia</w:t>
      </w:r>
      <w:r>
        <w:rPr>
          <w:rFonts w:cstheme="minorHAnsi"/>
        </w:rPr>
        <w:t xml:space="preserve"> calendar, about 3500 BCE), when Terran humans were still discovering bronze tools, </w:t>
      </w:r>
      <w:r w:rsidR="00D5159D">
        <w:rPr>
          <w:rFonts w:cstheme="minorHAnsi"/>
        </w:rPr>
        <w:t>Zhdantia</w:t>
      </w:r>
      <w:r>
        <w:rPr>
          <w:rFonts w:cstheme="minorHAnsi"/>
        </w:rPr>
        <w:t xml:space="preserve"> humans and their Qiknavrats friends took their first steps into space. Orbital flights soon became routine, and exploration of Zhdant’s moon </w:t>
      </w:r>
      <w:r>
        <w:rPr>
          <w:rFonts w:cstheme="minorHAnsi"/>
          <w:b/>
          <w:bCs/>
        </w:rPr>
        <w:t>Viepchakl</w:t>
      </w:r>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w:t>
      </w:r>
      <w:r>
        <w:rPr>
          <w:rFonts w:cstheme="minorHAnsi"/>
        </w:rPr>
        <w:t xml:space="preserve">) had begun. To their surprise and mutual delight, the explorers discovered another species of </w:t>
      </w:r>
      <w:r>
        <w:rPr>
          <w:rFonts w:cstheme="minorHAnsi"/>
          <w:i/>
          <w:iCs/>
        </w:rPr>
        <w:t>Chirper</w:t>
      </w:r>
      <w:r>
        <w:rPr>
          <w:rFonts w:cstheme="minorHAnsi"/>
        </w:rPr>
        <w:t xml:space="preserve"> living on Viepchakl, whom they named the </w:t>
      </w:r>
      <w:r>
        <w:rPr>
          <w:rFonts w:cstheme="minorHAnsi"/>
          <w:b/>
          <w:bCs/>
        </w:rPr>
        <w:t>Viepchaklts</w:t>
      </w:r>
      <w:r>
        <w:rPr>
          <w:rFonts w:cstheme="minorHAnsi"/>
        </w:rPr>
        <w:t xml:space="preserve"> (</w:t>
      </w:r>
      <w:r>
        <w:rPr>
          <w:rFonts w:ascii="ZhoGlyph" w:hAnsi="ZhoGlyph" w:cstheme="minorHAnsi"/>
          <w:sz w:val="16"/>
          <w:szCs w:val="16"/>
        </w:rPr>
        <w:t>V</w:t>
      </w:r>
      <w:r>
        <w:rPr>
          <w:rFonts w:ascii="ZhoGlyph" w:hAnsi="ZhoGlyph" w:cstheme="minorHAnsi" w:hint="eastAsia"/>
          <w:sz w:val="16"/>
          <w:szCs w:val="16"/>
        </w:rPr>
        <w:t>Ī</w:t>
      </w:r>
      <w:r>
        <w:rPr>
          <w:rFonts w:ascii="ZhoGlyph" w:hAnsi="ZhoGlyph" w:cstheme="minorHAnsi"/>
          <w:sz w:val="16"/>
          <w:szCs w:val="16"/>
        </w:rPr>
        <w:t>PĈAḰṮ</w:t>
      </w:r>
      <w:r>
        <w:rPr>
          <w:rFonts w:cstheme="minorHAnsi"/>
        </w:rPr>
        <w:t xml:space="preserve">), or </w:t>
      </w:r>
      <w:r w:rsidRPr="005B73AF">
        <w:rPr>
          <w:rFonts w:cstheme="minorHAnsi"/>
          <w:i/>
          <w:iCs/>
        </w:rPr>
        <w:t>People of Viepchakl</w:t>
      </w:r>
      <w:r>
        <w:rPr>
          <w:rFonts w:cstheme="minorHAnsi"/>
        </w:rPr>
        <w:t xml:space="preserve">. Intercultural exchanges began between the three species, with representatives of both </w:t>
      </w:r>
      <w:r>
        <w:rPr>
          <w:rFonts w:cstheme="minorHAnsi"/>
          <w:b/>
          <w:bCs/>
        </w:rPr>
        <w:t xml:space="preserve">Qiknavrats </w:t>
      </w:r>
      <w:r>
        <w:rPr>
          <w:rFonts w:cstheme="minorHAnsi"/>
        </w:rPr>
        <w:t xml:space="preserve">and </w:t>
      </w:r>
      <w:r>
        <w:rPr>
          <w:rFonts w:cstheme="minorHAnsi"/>
          <w:b/>
          <w:bCs/>
        </w:rPr>
        <w:t>Viepchaklts</w:t>
      </w:r>
      <w:r>
        <w:rPr>
          <w:rFonts w:cstheme="minorHAnsi"/>
        </w:rPr>
        <w:t xml:space="preserve"> visiting each other’s home planet.</w:t>
      </w:r>
    </w:p>
    <w:p w14:paraId="3E4BCAC0" w14:textId="1B72E0A0" w:rsidR="00B940D8" w:rsidRDefault="00B940D8" w:rsidP="00B63738">
      <w:pPr>
        <w:spacing w:after="120"/>
        <w:jc w:val="both"/>
        <w:rPr>
          <w:rFonts w:cstheme="minorHAnsi"/>
        </w:rPr>
      </w:pPr>
      <w:r>
        <w:rPr>
          <w:rFonts w:cstheme="minorHAnsi"/>
        </w:rPr>
        <w:tab/>
        <w:t xml:space="preserve">Unfortunately, unknown to all three peoples, the Viepchakl explorations unleashed an ancient, long-dormant biological weapon left behind thousands of years earlier. Within a few years the entire Chirper population of both worlds was extinct and nearly two-thirds of the human population was dead. </w:t>
      </w:r>
    </w:p>
    <w:p w14:paraId="7CAE0CC0" w14:textId="6A2F1F67" w:rsidR="00B940D8" w:rsidRDefault="00B940D8" w:rsidP="00B63738">
      <w:pPr>
        <w:spacing w:after="120"/>
        <w:jc w:val="both"/>
        <w:rPr>
          <w:rFonts w:cstheme="minorHAnsi"/>
        </w:rPr>
      </w:pPr>
      <w:r>
        <w:rPr>
          <w:rFonts w:cstheme="minorHAnsi"/>
        </w:rPr>
        <w:tab/>
        <w:t xml:space="preserve">The </w:t>
      </w:r>
      <w:r>
        <w:rPr>
          <w:rFonts w:cstheme="minorHAnsi"/>
          <w:b/>
          <w:bCs/>
        </w:rPr>
        <w:t>Dzaqtlas</w:t>
      </w:r>
      <w:r>
        <w:rPr>
          <w:rFonts w:cstheme="minorHAnsi"/>
        </w:rPr>
        <w:t xml:space="preserve">, as the plague would be called, erased nearly all the technological and socio-economic gains of the previous millennia. Because of their alien biology, neither the </w:t>
      </w:r>
      <w:r w:rsidR="00D5159D">
        <w:rPr>
          <w:rFonts w:cstheme="minorHAnsi"/>
        </w:rPr>
        <w:t>Zhdantia</w:t>
      </w:r>
      <w:r>
        <w:rPr>
          <w:rFonts w:cstheme="minorHAnsi"/>
        </w:rPr>
        <w:t xml:space="preserve"> nor the Chirpers had any prior experience with serious diseases. Medical technology was underdeveloped due to the lack of necessity. As a result, human civilization on Zhdant reverted to barbarism as entire cities were emptied in a futile attempt to avoid the plague’s effects. For the next thousand years Zhdant experienced a Second Dark Age during which the population slowly recovered.</w:t>
      </w:r>
    </w:p>
    <w:p w14:paraId="3C2C1C42" w14:textId="720426E9" w:rsidR="00B940D8" w:rsidRDefault="00B940D8" w:rsidP="00B63738">
      <w:pPr>
        <w:spacing w:after="120"/>
        <w:jc w:val="both"/>
        <w:rPr>
          <w:rFonts w:cstheme="minorHAnsi"/>
        </w:rPr>
      </w:pPr>
      <w:r>
        <w:rPr>
          <w:rFonts w:cstheme="minorHAnsi"/>
        </w:rPr>
        <w:tab/>
        <w:t xml:space="preserve">It is not clearly known when psionics rose to prominence, but it is likely that it played a role in the recovery. At some point during the Second Dark Age, some tribes or kingdoms discovered that certain psionically adept individuals could resist the effects of the </w:t>
      </w:r>
      <w:r w:rsidR="00550EA7">
        <w:rPr>
          <w:rFonts w:cstheme="minorHAnsi"/>
          <w:b/>
          <w:bCs/>
        </w:rPr>
        <w:t>D</w:t>
      </w:r>
      <w:r>
        <w:rPr>
          <w:rFonts w:cstheme="minorHAnsi"/>
          <w:b/>
          <w:bCs/>
        </w:rPr>
        <w:t>zaqtlas</w:t>
      </w:r>
      <w:r>
        <w:rPr>
          <w:rFonts w:cstheme="minorHAnsi"/>
        </w:rPr>
        <w:t xml:space="preserve">, which had remained dormant years later. Others could use their mysterious power to heal others. Eventually the western kingdoms of Dleqiats began embracing psionic healers and other psionic adepts and using them to expand their influence and power. A code of ethics and service </w:t>
      </w:r>
      <w:r>
        <w:rPr>
          <w:rFonts w:cstheme="minorHAnsi"/>
        </w:rPr>
        <w:lastRenderedPageBreak/>
        <w:t xml:space="preserve">like the Terran code of Chivarly was developed – the </w:t>
      </w:r>
      <w:r>
        <w:rPr>
          <w:rFonts w:cstheme="minorHAnsi"/>
          <w:b/>
          <w:bCs/>
        </w:rPr>
        <w:t xml:space="preserve">Tavrziansh </w:t>
      </w:r>
      <w:r>
        <w:rPr>
          <w:rFonts w:cstheme="minorHAnsi"/>
        </w:rPr>
        <w:t>(</w:t>
      </w:r>
      <w:r w:rsidRPr="00533705">
        <w:rPr>
          <w:rFonts w:ascii="ZhoGlyph" w:hAnsi="ZhoGlyph" w:cstheme="minorHAnsi"/>
          <w:sz w:val="16"/>
          <w:szCs w:val="16"/>
        </w:rPr>
        <w:t>TAṼZĨN</w:t>
      </w:r>
      <w:r w:rsidRPr="00533705">
        <w:rPr>
          <w:rFonts w:ascii="ZhoGlyph" w:hAnsi="ZhoGlyph" w:cstheme="minorHAnsi" w:hint="eastAsia"/>
          <w:sz w:val="16"/>
          <w:szCs w:val="16"/>
        </w:rPr>
        <w:t>Ś</w:t>
      </w:r>
      <w:r>
        <w:rPr>
          <w:rFonts w:cstheme="minorHAnsi"/>
        </w:rPr>
        <w:t xml:space="preserve">), or </w:t>
      </w:r>
      <w:r>
        <w:rPr>
          <w:rFonts w:cstheme="minorHAnsi"/>
          <w:i/>
          <w:iCs/>
        </w:rPr>
        <w:t>Morality’s Path</w:t>
      </w:r>
      <w:r>
        <w:rPr>
          <w:rFonts w:cstheme="minorHAnsi"/>
        </w:rPr>
        <w:t xml:space="preserve"> that defines </w:t>
      </w:r>
      <w:r w:rsidR="00D5159D">
        <w:rPr>
          <w:rFonts w:cstheme="minorHAnsi"/>
        </w:rPr>
        <w:t>Zhdantia</w:t>
      </w:r>
      <w:r>
        <w:rPr>
          <w:rFonts w:cstheme="minorHAnsi"/>
        </w:rPr>
        <w:t xml:space="preserve"> culture even today.</w:t>
      </w:r>
    </w:p>
    <w:p w14:paraId="029F6300" w14:textId="0525F758" w:rsidR="00245B2F" w:rsidRDefault="00B940D8" w:rsidP="00B63738">
      <w:pPr>
        <w:spacing w:after="120"/>
        <w:jc w:val="both"/>
        <w:rPr>
          <w:rFonts w:eastAsia="Times New Roman" w:cstheme="minorHAnsi"/>
          <w:color w:val="202122"/>
        </w:rPr>
      </w:pPr>
      <w:r>
        <w:rPr>
          <w:rFonts w:cstheme="minorHAnsi"/>
        </w:rPr>
        <w:tab/>
        <w:t xml:space="preserve">The empire building through psionic development and moral guidance enabled the newly-emergent </w:t>
      </w:r>
      <w:r w:rsidR="00D5159D">
        <w:rPr>
          <w:rFonts w:cstheme="minorHAnsi"/>
        </w:rPr>
        <w:t>Zhdantia</w:t>
      </w:r>
      <w:r>
        <w:rPr>
          <w:rFonts w:cstheme="minorHAnsi"/>
        </w:rPr>
        <w:t xml:space="preserve"> society to recover and prosper again, and within a few hundred years of the end of the Second Dark Age, </w:t>
      </w:r>
      <w:r w:rsidR="00D5159D">
        <w:rPr>
          <w:rFonts w:cstheme="minorHAnsi"/>
        </w:rPr>
        <w:t>Zhdantia</w:t>
      </w:r>
      <w:r>
        <w:rPr>
          <w:rFonts w:cstheme="minorHAnsi"/>
        </w:rPr>
        <w:t xml:space="preserve"> humans had once again achieved space flight and began returning to Viepchakl and beyond</w:t>
      </w:r>
      <w:r>
        <w:rPr>
          <w:rStyle w:val="FootnoteReference"/>
          <w:rFonts w:cstheme="minorHAnsi"/>
        </w:rPr>
        <w:footnoteReference w:id="1"/>
      </w:r>
      <w:r w:rsidR="00245B2F">
        <w:rPr>
          <w:rFonts w:eastAsia="Times New Roman" w:cstheme="minorHAnsi"/>
          <w:color w:val="202122"/>
        </w:rPr>
        <w:t>.</w:t>
      </w:r>
    </w:p>
    <w:p w14:paraId="7ECCF4DD" w14:textId="71B8AAB7" w:rsidR="00B940D8" w:rsidRPr="00B31099" w:rsidRDefault="00B940D8" w:rsidP="00B63738">
      <w:pPr>
        <w:spacing w:after="120"/>
        <w:jc w:val="both"/>
        <w:rPr>
          <w:rFonts w:cstheme="minorHAnsi"/>
        </w:rPr>
      </w:pPr>
      <w:r>
        <w:rPr>
          <w:rFonts w:eastAsia="Times New Roman" w:cstheme="minorHAnsi"/>
          <w:color w:val="202122"/>
        </w:rPr>
        <w:tab/>
        <w:t xml:space="preserve">This supplement will cover how to create characters for play during the time of the </w:t>
      </w:r>
      <w:r w:rsidR="00D5159D">
        <w:rPr>
          <w:rFonts w:eastAsia="Times New Roman" w:cstheme="minorHAnsi"/>
          <w:color w:val="202122"/>
        </w:rPr>
        <w:t>Zhdantia</w:t>
      </w:r>
      <w:r>
        <w:rPr>
          <w:rFonts w:eastAsia="Times New Roman" w:cstheme="minorHAnsi"/>
          <w:color w:val="202122"/>
        </w:rPr>
        <w:t xml:space="preserve"> Second Dark Age.</w:t>
      </w:r>
      <w:r w:rsidR="00C5094D">
        <w:rPr>
          <w:rFonts w:eastAsia="Times New Roman" w:cstheme="minorHAnsi"/>
          <w:color w:val="202122"/>
        </w:rPr>
        <w:t xml:space="preserve"> You will need a copy of both the </w:t>
      </w:r>
      <w:r w:rsidR="0072457D">
        <w:rPr>
          <w:rFonts w:eastAsia="Times New Roman" w:cstheme="minorHAnsi"/>
          <w:color w:val="202122"/>
        </w:rPr>
        <w:t xml:space="preserve">Mongoose </w:t>
      </w:r>
      <w:r w:rsidR="007B0AAB">
        <w:rPr>
          <w:rFonts w:eastAsia="Times New Roman" w:cstheme="minorHAnsi"/>
          <w:color w:val="202122"/>
        </w:rPr>
        <w:t xml:space="preserve">Traveller </w:t>
      </w:r>
      <w:r w:rsidR="00C5094D">
        <w:rPr>
          <w:rFonts w:eastAsia="Times New Roman" w:cstheme="minorHAnsi"/>
          <w:color w:val="202122"/>
        </w:rPr>
        <w:t xml:space="preserve">core rules and </w:t>
      </w:r>
      <w:r w:rsidR="00C5094D" w:rsidRPr="00B31099">
        <w:rPr>
          <w:rFonts w:eastAsia="Times New Roman" w:cstheme="minorHAnsi"/>
          <w:i/>
          <w:iCs/>
          <w:color w:val="202122"/>
        </w:rPr>
        <w:t>Mongoose Alien Module 4: Zhodani</w:t>
      </w:r>
      <w:r w:rsidR="00C5094D">
        <w:rPr>
          <w:rFonts w:eastAsia="Times New Roman" w:cstheme="minorHAnsi"/>
          <w:color w:val="202122"/>
        </w:rPr>
        <w:t>.</w:t>
      </w:r>
      <w:r w:rsidR="00B31099">
        <w:rPr>
          <w:rFonts w:eastAsia="Times New Roman" w:cstheme="minorHAnsi"/>
          <w:color w:val="202122"/>
        </w:rPr>
        <w:t xml:space="preserve"> A copy of </w:t>
      </w:r>
      <w:r w:rsidR="00B31099">
        <w:rPr>
          <w:rFonts w:eastAsia="Times New Roman" w:cstheme="minorHAnsi"/>
          <w:i/>
          <w:iCs/>
          <w:color w:val="202122"/>
        </w:rPr>
        <w:t>Beginning Zdetl</w:t>
      </w:r>
      <w:r w:rsidR="00B31099">
        <w:rPr>
          <w:rFonts w:eastAsia="Times New Roman" w:cstheme="minorHAnsi"/>
          <w:color w:val="202122"/>
        </w:rPr>
        <w:t xml:space="preserve"> published by the </w:t>
      </w:r>
      <w:r w:rsidR="00D5159D">
        <w:rPr>
          <w:rFonts w:eastAsia="Times New Roman" w:cstheme="minorHAnsi"/>
          <w:color w:val="202122"/>
        </w:rPr>
        <w:t>Zhdantia</w:t>
      </w:r>
      <w:r w:rsidR="00B31099">
        <w:rPr>
          <w:rFonts w:eastAsia="Times New Roman" w:cstheme="minorHAnsi"/>
          <w:color w:val="202122"/>
        </w:rPr>
        <w:t xml:space="preserve"> Language and Cultural Institute may be useful but is not necessary.</w:t>
      </w:r>
    </w:p>
    <w:p w14:paraId="0D31A957" w14:textId="453A2E38" w:rsidR="008273E5" w:rsidRDefault="008273E5" w:rsidP="00511731">
      <w:pPr>
        <w:jc w:val="both"/>
        <w:rPr>
          <w:b/>
          <w:bCs/>
        </w:rPr>
      </w:pPr>
    </w:p>
    <w:p w14:paraId="5216C672" w14:textId="77777777" w:rsidR="00DB53F7" w:rsidRDefault="00DB53F7" w:rsidP="00DB53F7">
      <w:pPr>
        <w:pStyle w:val="Heading2"/>
        <w:jc w:val="center"/>
        <w:rPr>
          <w:sz w:val="36"/>
          <w:szCs w:val="36"/>
        </w:rPr>
      </w:pPr>
      <w:bookmarkStart w:id="2" w:name="_Toc112513939"/>
      <w:r>
        <w:rPr>
          <w:sz w:val="36"/>
          <w:szCs w:val="36"/>
        </w:rPr>
        <w:t>History of the Dzaqtlas Era</w:t>
      </w:r>
      <w:bookmarkEnd w:id="2"/>
    </w:p>
    <w:tbl>
      <w:tblPr>
        <w:tblStyle w:val="PlainTable3"/>
        <w:tblW w:w="10080" w:type="dxa"/>
        <w:tblLook w:val="04A0" w:firstRow="1" w:lastRow="0" w:firstColumn="1" w:lastColumn="0" w:noHBand="0" w:noVBand="1"/>
      </w:tblPr>
      <w:tblGrid>
        <w:gridCol w:w="1340"/>
        <w:gridCol w:w="1360"/>
        <w:gridCol w:w="7380"/>
      </w:tblGrid>
      <w:tr w:rsidR="009A2115" w:rsidRPr="001C7D80" w14:paraId="4D0CF45A" w14:textId="77777777" w:rsidTr="009A2115">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340" w:type="dxa"/>
            <w:noWrap/>
            <w:hideMark/>
          </w:tcPr>
          <w:p w14:paraId="42207D97" w14:textId="77777777" w:rsidR="009A2115" w:rsidRPr="001C7D80" w:rsidRDefault="009A2115" w:rsidP="001C7D80">
            <w:pPr>
              <w:rPr>
                <w:rFonts w:ascii="Calibri" w:eastAsia="Times New Roman" w:hAnsi="Calibri" w:cs="Calibri"/>
                <w:color w:val="000000"/>
              </w:rPr>
            </w:pPr>
            <w:r w:rsidRPr="001C7D80">
              <w:rPr>
                <w:rFonts w:ascii="Calibri" w:eastAsia="Times New Roman" w:hAnsi="Calibri" w:cs="Calibri"/>
                <w:color w:val="000000"/>
              </w:rPr>
              <w:t>Imperial Year</w:t>
            </w:r>
          </w:p>
        </w:tc>
        <w:tc>
          <w:tcPr>
            <w:tcW w:w="1360" w:type="dxa"/>
            <w:noWrap/>
            <w:hideMark/>
          </w:tcPr>
          <w:p w14:paraId="737EF0F4" w14:textId="77777777" w:rsidR="009A2115" w:rsidRPr="001C7D80" w:rsidRDefault="009A2115" w:rsidP="001C7D8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Zhodani Year</w:t>
            </w:r>
          </w:p>
        </w:tc>
        <w:tc>
          <w:tcPr>
            <w:tcW w:w="7380" w:type="dxa"/>
            <w:noWrap/>
            <w:hideMark/>
          </w:tcPr>
          <w:p w14:paraId="67EEBE71" w14:textId="667FADBC" w:rsidR="009A2115" w:rsidRPr="001C7D80" w:rsidRDefault="009A2115" w:rsidP="001C7D8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Event</w:t>
            </w:r>
          </w:p>
        </w:tc>
      </w:tr>
      <w:tr w:rsidR="009A2115" w:rsidRPr="001C7D80" w14:paraId="4FAB9756"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50711D7"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-302,000</w:t>
            </w:r>
          </w:p>
        </w:tc>
        <w:tc>
          <w:tcPr>
            <w:tcW w:w="1360" w:type="dxa"/>
            <w:noWrap/>
            <w:hideMark/>
          </w:tcPr>
          <w:p w14:paraId="7B442338"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-392316</w:t>
            </w:r>
          </w:p>
        </w:tc>
        <w:tc>
          <w:tcPr>
            <w:tcW w:w="7380" w:type="dxa"/>
            <w:hideMark/>
          </w:tcPr>
          <w:p w14:paraId="00080B71" w14:textId="6510971E"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Ancients arrive on Zhdant with proto-Zhodani humans.</w:t>
            </w:r>
          </w:p>
        </w:tc>
      </w:tr>
      <w:tr w:rsidR="009A2115" w:rsidRPr="001C7D80" w14:paraId="366D5CD5"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4D99B4F"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-300,000</w:t>
            </w:r>
          </w:p>
        </w:tc>
        <w:tc>
          <w:tcPr>
            <w:tcW w:w="1360" w:type="dxa"/>
            <w:noWrap/>
            <w:hideMark/>
          </w:tcPr>
          <w:p w14:paraId="2B27D761"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-389659</w:t>
            </w:r>
          </w:p>
        </w:tc>
        <w:tc>
          <w:tcPr>
            <w:tcW w:w="7380" w:type="dxa"/>
            <w:hideMark/>
          </w:tcPr>
          <w:p w14:paraId="327E6820" w14:textId="4B5FEDC6"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Extensive development of Qiknavra by Ancients</w:t>
            </w:r>
          </w:p>
        </w:tc>
      </w:tr>
      <w:tr w:rsidR="009A2115" w:rsidRPr="001C7D80" w14:paraId="699AC9EE"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C8F1C9D"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-299,700</w:t>
            </w:r>
          </w:p>
        </w:tc>
        <w:tc>
          <w:tcPr>
            <w:tcW w:w="1360" w:type="dxa"/>
            <w:noWrap/>
            <w:hideMark/>
          </w:tcPr>
          <w:p w14:paraId="39498695"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-389260</w:t>
            </w:r>
          </w:p>
        </w:tc>
        <w:tc>
          <w:tcPr>
            <w:tcW w:w="7380" w:type="dxa"/>
            <w:hideMark/>
          </w:tcPr>
          <w:p w14:paraId="54BCC9E9" w14:textId="1BD006D0"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Final War results in devastation of Zhdant. </w:t>
            </w:r>
          </w:p>
        </w:tc>
      </w:tr>
      <w:tr w:rsidR="009A2115" w:rsidRPr="001C7D80" w14:paraId="540B9D04"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241AAF1"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-280,000</w:t>
            </w:r>
          </w:p>
        </w:tc>
        <w:tc>
          <w:tcPr>
            <w:tcW w:w="1360" w:type="dxa"/>
            <w:noWrap/>
            <w:hideMark/>
          </w:tcPr>
          <w:p w14:paraId="5C47C693"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-363085</w:t>
            </w:r>
          </w:p>
        </w:tc>
        <w:tc>
          <w:tcPr>
            <w:tcW w:w="7380" w:type="dxa"/>
            <w:hideMark/>
          </w:tcPr>
          <w:p w14:paraId="4899EC50" w14:textId="617F0E71"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Nuclear winter follows with beginning of First Ice Age.</w:t>
            </w:r>
          </w:p>
        </w:tc>
      </w:tr>
      <w:tr w:rsidR="009A2115" w:rsidRPr="001C7D80" w14:paraId="5D13C11A"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C938821"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-275,000</w:t>
            </w:r>
          </w:p>
        </w:tc>
        <w:tc>
          <w:tcPr>
            <w:tcW w:w="1360" w:type="dxa"/>
            <w:noWrap/>
            <w:hideMark/>
          </w:tcPr>
          <w:p w14:paraId="22DA467D"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-356441</w:t>
            </w:r>
          </w:p>
        </w:tc>
        <w:tc>
          <w:tcPr>
            <w:tcW w:w="7380" w:type="dxa"/>
            <w:hideMark/>
          </w:tcPr>
          <w:p w14:paraId="2ACEDD7D" w14:textId="2F3B464F"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End of First Ice Age.</w:t>
            </w:r>
          </w:p>
        </w:tc>
      </w:tr>
      <w:tr w:rsidR="009A2115" w:rsidRPr="001C7D80" w14:paraId="71913E68"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9E3E13A"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-260,000</w:t>
            </w:r>
          </w:p>
        </w:tc>
        <w:tc>
          <w:tcPr>
            <w:tcW w:w="1360" w:type="dxa"/>
            <w:noWrap/>
            <w:hideMark/>
          </w:tcPr>
          <w:p w14:paraId="164465A9"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-336511</w:t>
            </w:r>
          </w:p>
        </w:tc>
        <w:tc>
          <w:tcPr>
            <w:tcW w:w="7380" w:type="dxa"/>
            <w:hideMark/>
          </w:tcPr>
          <w:p w14:paraId="58FCB3F9" w14:textId="2CF90242"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Human nomadic hunter-gatherer </w:t>
            </w:r>
            <w:proofErr w:type="gramStart"/>
            <w:r w:rsidRPr="001C7D80">
              <w:rPr>
                <w:rFonts w:ascii="Calibri" w:eastAsia="Times New Roman" w:hAnsi="Calibri" w:cs="Calibri"/>
                <w:color w:val="000000"/>
              </w:rPr>
              <w:t>tribes</w:t>
            </w:r>
            <w:proofErr w:type="gramEnd"/>
            <w:r w:rsidRPr="001C7D80">
              <w:rPr>
                <w:rFonts w:ascii="Calibri" w:eastAsia="Times New Roman" w:hAnsi="Calibri" w:cs="Calibri"/>
                <w:color w:val="000000"/>
              </w:rPr>
              <w:t xml:space="preserve"> range across Dleqiats.</w:t>
            </w:r>
          </w:p>
        </w:tc>
      </w:tr>
      <w:tr w:rsidR="009A2115" w:rsidRPr="001C7D80" w14:paraId="286FA515"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C140BA6"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-250,000</w:t>
            </w:r>
          </w:p>
        </w:tc>
        <w:tc>
          <w:tcPr>
            <w:tcW w:w="1360" w:type="dxa"/>
            <w:noWrap/>
            <w:hideMark/>
          </w:tcPr>
          <w:p w14:paraId="580FC07C"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-323224</w:t>
            </w:r>
          </w:p>
        </w:tc>
        <w:tc>
          <w:tcPr>
            <w:tcW w:w="7380" w:type="dxa"/>
            <w:hideMark/>
          </w:tcPr>
          <w:p w14:paraId="6F584583" w14:textId="744BB7AF"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Huts, fishing developed.</w:t>
            </w:r>
          </w:p>
        </w:tc>
      </w:tr>
      <w:tr w:rsidR="009A2115" w:rsidRPr="001C7D80" w14:paraId="1E5AFEE8"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E1CDF15"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-240,000</w:t>
            </w:r>
          </w:p>
        </w:tc>
        <w:tc>
          <w:tcPr>
            <w:tcW w:w="1360" w:type="dxa"/>
            <w:noWrap/>
            <w:hideMark/>
          </w:tcPr>
          <w:p w14:paraId="14A71B46"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-309937</w:t>
            </w:r>
          </w:p>
        </w:tc>
        <w:tc>
          <w:tcPr>
            <w:tcW w:w="7380" w:type="dxa"/>
            <w:hideMark/>
          </w:tcPr>
          <w:p w14:paraId="69CDFC75" w14:textId="0871136D"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Nad zhdatl </w:t>
            </w:r>
            <w:r w:rsidRPr="001C7D80">
              <w:rPr>
                <w:rFonts w:ascii="Calibri" w:eastAsia="Times New Roman" w:hAnsi="Calibri" w:cs="Calibri"/>
                <w:color w:val="000000"/>
              </w:rPr>
              <w:t>emergent on northern Dleqiats.</w:t>
            </w:r>
          </w:p>
        </w:tc>
      </w:tr>
      <w:tr w:rsidR="009A2115" w:rsidRPr="001C7D80" w14:paraId="6E503916"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3F1BB10"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-200,000</w:t>
            </w:r>
          </w:p>
        </w:tc>
        <w:tc>
          <w:tcPr>
            <w:tcW w:w="1360" w:type="dxa"/>
            <w:noWrap/>
            <w:hideMark/>
          </w:tcPr>
          <w:p w14:paraId="0BA211CF"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-256788</w:t>
            </w:r>
          </w:p>
        </w:tc>
        <w:tc>
          <w:tcPr>
            <w:tcW w:w="7380" w:type="dxa"/>
            <w:hideMark/>
          </w:tcPr>
          <w:p w14:paraId="6391E021" w14:textId="0A96138A"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Nad vlastebr </w:t>
            </w:r>
            <w:r w:rsidRPr="001C7D80">
              <w:rPr>
                <w:rFonts w:ascii="Calibri" w:eastAsia="Times New Roman" w:hAnsi="Calibri" w:cs="Calibri"/>
                <w:color w:val="000000"/>
              </w:rPr>
              <w:t xml:space="preserve">emerges on southern Dleqiats. </w:t>
            </w:r>
            <w:r w:rsidRPr="001C7D80">
              <w:rPr>
                <w:rFonts w:ascii="Calibri" w:eastAsia="Times New Roman" w:hAnsi="Calibri" w:cs="Calibri"/>
                <w:i/>
                <w:iCs/>
                <w:color w:val="000000"/>
              </w:rPr>
              <w:t>Qiknavrats</w:t>
            </w:r>
            <w:r w:rsidRPr="001C7D80">
              <w:rPr>
                <w:rFonts w:ascii="Calibri" w:eastAsia="Times New Roman" w:hAnsi="Calibri" w:cs="Calibri"/>
                <w:color w:val="000000"/>
              </w:rPr>
              <w:t xml:space="preserve"> rediscover agriculture.</w:t>
            </w:r>
          </w:p>
        </w:tc>
      </w:tr>
      <w:tr w:rsidR="009A2115" w:rsidRPr="001C7D80" w14:paraId="3965B4FB"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6AAFECD"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-150,000</w:t>
            </w:r>
          </w:p>
        </w:tc>
        <w:tc>
          <w:tcPr>
            <w:tcW w:w="1360" w:type="dxa"/>
            <w:noWrap/>
            <w:hideMark/>
          </w:tcPr>
          <w:p w14:paraId="38FDB10D"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-190353</w:t>
            </w:r>
          </w:p>
        </w:tc>
        <w:tc>
          <w:tcPr>
            <w:tcW w:w="7380" w:type="dxa"/>
            <w:hideMark/>
          </w:tcPr>
          <w:p w14:paraId="777E0A7F" w14:textId="31EE2CB6"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Human races clash: interbreeding creates </w:t>
            </w:r>
            <w:r w:rsidRPr="001C7D80">
              <w:rPr>
                <w:rFonts w:ascii="Calibri" w:eastAsia="Times New Roman" w:hAnsi="Calibri" w:cs="Calibri"/>
                <w:i/>
                <w:iCs/>
                <w:color w:val="000000"/>
              </w:rPr>
              <w:t>Nad zhdotlas.</w:t>
            </w:r>
          </w:p>
        </w:tc>
      </w:tr>
      <w:tr w:rsidR="009A2115" w:rsidRPr="001C7D80" w14:paraId="32C12754"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DDCCAFE"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-100,000</w:t>
            </w:r>
          </w:p>
        </w:tc>
        <w:tc>
          <w:tcPr>
            <w:tcW w:w="1360" w:type="dxa"/>
            <w:noWrap/>
            <w:hideMark/>
          </w:tcPr>
          <w:p w14:paraId="6A642286"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-123918</w:t>
            </w:r>
          </w:p>
        </w:tc>
        <w:tc>
          <w:tcPr>
            <w:tcW w:w="7380" w:type="dxa"/>
            <w:hideMark/>
          </w:tcPr>
          <w:p w14:paraId="1E8D6DFC" w14:textId="478009DB"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Qiknavrats establish two large, static empires on Qiknavra.</w:t>
            </w:r>
          </w:p>
        </w:tc>
      </w:tr>
      <w:tr w:rsidR="009A2115" w:rsidRPr="001C7D80" w14:paraId="5E8A715A"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70E7FA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-80,000</w:t>
            </w:r>
          </w:p>
        </w:tc>
        <w:tc>
          <w:tcPr>
            <w:tcW w:w="1360" w:type="dxa"/>
            <w:noWrap/>
            <w:hideMark/>
          </w:tcPr>
          <w:p w14:paraId="42433395"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-97344</w:t>
            </w:r>
          </w:p>
        </w:tc>
        <w:tc>
          <w:tcPr>
            <w:tcW w:w="7380" w:type="dxa"/>
            <w:hideMark/>
          </w:tcPr>
          <w:p w14:paraId="271EAAC8" w14:textId="2158A0B7"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Ice Age begins.</w:t>
            </w:r>
          </w:p>
        </w:tc>
      </w:tr>
      <w:tr w:rsidR="009A2115" w:rsidRPr="001C7D80" w14:paraId="23EC21B6"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02B7A77"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-40,000</w:t>
            </w:r>
          </w:p>
        </w:tc>
        <w:tc>
          <w:tcPr>
            <w:tcW w:w="1360" w:type="dxa"/>
            <w:noWrap/>
            <w:hideMark/>
          </w:tcPr>
          <w:p w14:paraId="1F05E8DF"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-44195</w:t>
            </w:r>
          </w:p>
        </w:tc>
        <w:tc>
          <w:tcPr>
            <w:tcW w:w="7380" w:type="dxa"/>
            <w:hideMark/>
          </w:tcPr>
          <w:p w14:paraId="40C36AFC" w14:textId="6B845B1F"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Ice Age ends.</w:t>
            </w:r>
          </w:p>
        </w:tc>
      </w:tr>
      <w:tr w:rsidR="009A2115" w:rsidRPr="001C7D80" w14:paraId="2814D7F6"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4D606A1"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-30,000</w:t>
            </w:r>
          </w:p>
        </w:tc>
        <w:tc>
          <w:tcPr>
            <w:tcW w:w="1360" w:type="dxa"/>
            <w:noWrap/>
            <w:hideMark/>
          </w:tcPr>
          <w:p w14:paraId="11C91B38"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-30908</w:t>
            </w:r>
          </w:p>
        </w:tc>
        <w:tc>
          <w:tcPr>
            <w:tcW w:w="7380" w:type="dxa"/>
            <w:hideMark/>
          </w:tcPr>
          <w:p w14:paraId="6B25E6D1" w14:textId="11BEFD6B"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Animal herding and breeding.</w:t>
            </w:r>
          </w:p>
        </w:tc>
      </w:tr>
      <w:tr w:rsidR="009A2115" w:rsidRPr="001C7D80" w14:paraId="20497DD4"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42ADD1E8"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-24,000</w:t>
            </w:r>
          </w:p>
        </w:tc>
        <w:tc>
          <w:tcPr>
            <w:tcW w:w="1360" w:type="dxa"/>
            <w:noWrap/>
            <w:hideMark/>
          </w:tcPr>
          <w:p w14:paraId="215A8D72"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-22936</w:t>
            </w:r>
          </w:p>
        </w:tc>
        <w:tc>
          <w:tcPr>
            <w:tcW w:w="7380" w:type="dxa"/>
            <w:hideMark/>
          </w:tcPr>
          <w:p w14:paraId="29F111ED" w14:textId="6B8EF4BC"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Special domesticated breeds emerge.</w:t>
            </w:r>
          </w:p>
        </w:tc>
      </w:tr>
      <w:tr w:rsidR="009A2115" w:rsidRPr="001C7D80" w14:paraId="61521322"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E6CE17E"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-18,000</w:t>
            </w:r>
          </w:p>
        </w:tc>
        <w:tc>
          <w:tcPr>
            <w:tcW w:w="1360" w:type="dxa"/>
            <w:noWrap/>
            <w:hideMark/>
          </w:tcPr>
          <w:p w14:paraId="72137071"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-14964</w:t>
            </w:r>
          </w:p>
        </w:tc>
        <w:tc>
          <w:tcPr>
            <w:tcW w:w="7380" w:type="dxa"/>
            <w:hideMark/>
          </w:tcPr>
          <w:p w14:paraId="6ECD9ECD" w14:textId="1BCB552F"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Nad zhdotlas </w:t>
            </w:r>
            <w:r w:rsidRPr="001C7D80">
              <w:rPr>
                <w:rFonts w:ascii="Calibri" w:eastAsia="Times New Roman" w:hAnsi="Calibri" w:cs="Calibri"/>
                <w:color w:val="000000"/>
              </w:rPr>
              <w:t>develops agriculture and domesticated grains.</w:t>
            </w:r>
          </w:p>
        </w:tc>
      </w:tr>
      <w:tr w:rsidR="009A2115" w:rsidRPr="001C7D80" w14:paraId="0961B651"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4B4F883"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-17,000</w:t>
            </w:r>
          </w:p>
        </w:tc>
        <w:tc>
          <w:tcPr>
            <w:tcW w:w="1360" w:type="dxa"/>
            <w:noWrap/>
            <w:hideMark/>
          </w:tcPr>
          <w:p w14:paraId="4DAE886A"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-13635</w:t>
            </w:r>
          </w:p>
        </w:tc>
        <w:tc>
          <w:tcPr>
            <w:tcW w:w="7380" w:type="dxa"/>
            <w:hideMark/>
          </w:tcPr>
          <w:p w14:paraId="3BB427A5" w14:textId="3AB7D818"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Zhodani Iron Age. </w:t>
            </w:r>
            <w:r w:rsidRPr="001C7D80">
              <w:rPr>
                <w:rFonts w:ascii="Calibri" w:eastAsia="Times New Roman" w:hAnsi="Calibri" w:cs="Calibri"/>
                <w:i/>
                <w:iCs/>
                <w:color w:val="000000"/>
              </w:rPr>
              <w:t>Viepchaklashtie</w:t>
            </w:r>
            <w:r w:rsidRPr="001C7D80">
              <w:rPr>
                <w:rFonts w:ascii="Calibri" w:eastAsia="Times New Roman" w:hAnsi="Calibri" w:cs="Calibri"/>
                <w:color w:val="000000"/>
              </w:rPr>
              <w:t xml:space="preserve"> Empire founded.</w:t>
            </w:r>
          </w:p>
        </w:tc>
      </w:tr>
      <w:tr w:rsidR="009A2115" w:rsidRPr="001C7D80" w14:paraId="2CE4775C"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49BFEF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-15,000</w:t>
            </w:r>
          </w:p>
        </w:tc>
        <w:tc>
          <w:tcPr>
            <w:tcW w:w="1360" w:type="dxa"/>
            <w:noWrap/>
            <w:hideMark/>
          </w:tcPr>
          <w:p w14:paraId="6F904242"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-10978</w:t>
            </w:r>
          </w:p>
        </w:tc>
        <w:tc>
          <w:tcPr>
            <w:tcW w:w="7380" w:type="dxa"/>
            <w:hideMark/>
          </w:tcPr>
          <w:p w14:paraId="0C4ACE99" w14:textId="5CC72DE8"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Viepchaklashtie </w:t>
            </w:r>
            <w:r w:rsidRPr="001C7D80">
              <w:rPr>
                <w:rFonts w:ascii="Calibri" w:eastAsia="Times New Roman" w:hAnsi="Calibri" w:cs="Calibri"/>
                <w:color w:val="000000"/>
              </w:rPr>
              <w:t>Empire at its peak.</w:t>
            </w:r>
          </w:p>
        </w:tc>
      </w:tr>
      <w:tr w:rsidR="009A2115" w:rsidRPr="001C7D80" w14:paraId="1EA3E86C"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3C3CB9A"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-13,000</w:t>
            </w:r>
          </w:p>
        </w:tc>
        <w:tc>
          <w:tcPr>
            <w:tcW w:w="1360" w:type="dxa"/>
            <w:noWrap/>
            <w:hideMark/>
          </w:tcPr>
          <w:p w14:paraId="1966C237"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-8320</w:t>
            </w:r>
          </w:p>
        </w:tc>
        <w:tc>
          <w:tcPr>
            <w:tcW w:w="7380" w:type="dxa"/>
            <w:hideMark/>
          </w:tcPr>
          <w:p w14:paraId="163587B5" w14:textId="0589C522"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i/>
                <w:iCs/>
                <w:color w:val="000000"/>
              </w:rPr>
            </w:pPr>
            <w:r w:rsidRPr="001C7D80">
              <w:rPr>
                <w:rFonts w:ascii="Calibri" w:eastAsia="Times New Roman" w:hAnsi="Calibri" w:cs="Calibri"/>
                <w:i/>
                <w:iCs/>
                <w:color w:val="000000"/>
              </w:rPr>
              <w:t xml:space="preserve">Viepchaklashtie </w:t>
            </w:r>
            <w:r w:rsidRPr="001C7D80">
              <w:rPr>
                <w:rFonts w:ascii="Calibri" w:eastAsia="Times New Roman" w:hAnsi="Calibri" w:cs="Calibri"/>
                <w:color w:val="000000"/>
              </w:rPr>
              <w:t>Empire collapses. Beginning of First Dark Age.</w:t>
            </w:r>
          </w:p>
        </w:tc>
      </w:tr>
      <w:tr w:rsidR="009A2115" w:rsidRPr="001C7D80" w14:paraId="04D8E40E"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1183D85"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-9000</w:t>
            </w:r>
          </w:p>
        </w:tc>
        <w:tc>
          <w:tcPr>
            <w:tcW w:w="1360" w:type="dxa"/>
            <w:noWrap/>
            <w:hideMark/>
          </w:tcPr>
          <w:p w14:paraId="69FCD953"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-3006</w:t>
            </w:r>
          </w:p>
        </w:tc>
        <w:tc>
          <w:tcPr>
            <w:tcW w:w="7380" w:type="dxa"/>
            <w:hideMark/>
          </w:tcPr>
          <w:p w14:paraId="242A4655" w14:textId="216A4B48"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Rise of noble classes and feudalism.</w:t>
            </w:r>
          </w:p>
        </w:tc>
      </w:tr>
      <w:tr w:rsidR="009A2115" w:rsidRPr="001C7D80" w14:paraId="4F786409"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FB190E8"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-8590</w:t>
            </w:r>
          </w:p>
        </w:tc>
        <w:tc>
          <w:tcPr>
            <w:tcW w:w="1360" w:type="dxa"/>
            <w:noWrap/>
            <w:hideMark/>
          </w:tcPr>
          <w:p w14:paraId="2A10C104"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-2461</w:t>
            </w:r>
          </w:p>
        </w:tc>
        <w:tc>
          <w:tcPr>
            <w:tcW w:w="7380" w:type="dxa"/>
            <w:hideMark/>
          </w:tcPr>
          <w:p w14:paraId="5FC97AC9" w14:textId="1D316072"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End of First Dark Age. Beginning of first Age of Enlightenment.</w:t>
            </w:r>
          </w:p>
        </w:tc>
      </w:tr>
      <w:tr w:rsidR="009A2115" w:rsidRPr="001C7D80" w14:paraId="04429C4B"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8A28024"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-8550</w:t>
            </w:r>
          </w:p>
        </w:tc>
        <w:tc>
          <w:tcPr>
            <w:tcW w:w="1360" w:type="dxa"/>
            <w:noWrap/>
            <w:hideMark/>
          </w:tcPr>
          <w:p w14:paraId="6D1ABADE"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-2408</w:t>
            </w:r>
          </w:p>
        </w:tc>
        <w:tc>
          <w:tcPr>
            <w:tcW w:w="7380" w:type="dxa"/>
            <w:hideMark/>
          </w:tcPr>
          <w:p w14:paraId="357FD607" w14:textId="606EE356"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Invention of the printing press.</w:t>
            </w:r>
          </w:p>
        </w:tc>
      </w:tr>
      <w:tr w:rsidR="009A2115" w:rsidRPr="001C7D80" w14:paraId="0C4514DC"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A72A33F"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-8540</w:t>
            </w:r>
          </w:p>
        </w:tc>
        <w:tc>
          <w:tcPr>
            <w:tcW w:w="1360" w:type="dxa"/>
            <w:noWrap/>
            <w:hideMark/>
          </w:tcPr>
          <w:p w14:paraId="6AED4BA0"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-2394</w:t>
            </w:r>
          </w:p>
        </w:tc>
        <w:tc>
          <w:tcPr>
            <w:tcW w:w="7380" w:type="dxa"/>
            <w:hideMark/>
          </w:tcPr>
          <w:p w14:paraId="2C7B2B9E" w14:textId="373E79E1"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Ocean trade. Discovery of Qiknavra.</w:t>
            </w:r>
          </w:p>
        </w:tc>
      </w:tr>
      <w:tr w:rsidR="009A2115" w:rsidRPr="001C7D80" w14:paraId="1387E3E5"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13DE1D6"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-8530</w:t>
            </w:r>
          </w:p>
        </w:tc>
        <w:tc>
          <w:tcPr>
            <w:tcW w:w="1360" w:type="dxa"/>
            <w:noWrap/>
            <w:hideMark/>
          </w:tcPr>
          <w:p w14:paraId="4E0DA522"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-2381</w:t>
            </w:r>
          </w:p>
        </w:tc>
        <w:tc>
          <w:tcPr>
            <w:tcW w:w="7380" w:type="dxa"/>
            <w:hideMark/>
          </w:tcPr>
          <w:p w14:paraId="7C84F3BF" w14:textId="29D91A3E"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Zhodani contact with </w:t>
            </w:r>
            <w:r w:rsidRPr="001C7D80">
              <w:rPr>
                <w:rFonts w:ascii="Calibri" w:eastAsia="Times New Roman" w:hAnsi="Calibri" w:cs="Calibri"/>
                <w:i/>
                <w:iCs/>
                <w:color w:val="000000"/>
              </w:rPr>
              <w:t>Qiknavrats.</w:t>
            </w:r>
          </w:p>
        </w:tc>
      </w:tr>
      <w:tr w:rsidR="009A2115" w:rsidRPr="001C7D80" w14:paraId="1B1C57F9"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F3E854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-8500</w:t>
            </w:r>
          </w:p>
        </w:tc>
        <w:tc>
          <w:tcPr>
            <w:tcW w:w="1360" w:type="dxa"/>
            <w:noWrap/>
            <w:hideMark/>
          </w:tcPr>
          <w:p w14:paraId="7C8B103C"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-2341</w:t>
            </w:r>
          </w:p>
        </w:tc>
        <w:tc>
          <w:tcPr>
            <w:tcW w:w="7380" w:type="dxa"/>
            <w:hideMark/>
          </w:tcPr>
          <w:p w14:paraId="7DFAD723" w14:textId="42FD584A"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Invention of movable type</w:t>
            </w:r>
          </w:p>
        </w:tc>
      </w:tr>
      <w:tr w:rsidR="009A2115" w:rsidRPr="001C7D80" w14:paraId="3C7DB52A"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967A17B"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-8300</w:t>
            </w:r>
          </w:p>
        </w:tc>
        <w:tc>
          <w:tcPr>
            <w:tcW w:w="1360" w:type="dxa"/>
            <w:noWrap/>
            <w:hideMark/>
          </w:tcPr>
          <w:p w14:paraId="07AAC41A"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-2075</w:t>
            </w:r>
          </w:p>
        </w:tc>
        <w:tc>
          <w:tcPr>
            <w:tcW w:w="7380" w:type="dxa"/>
            <w:hideMark/>
          </w:tcPr>
          <w:p w14:paraId="3D31D9CF" w14:textId="4923AC7C"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Development of elementary psionic powers.</w:t>
            </w:r>
          </w:p>
        </w:tc>
      </w:tr>
      <w:tr w:rsidR="009A2115" w:rsidRPr="001C7D80" w14:paraId="7010EF65"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D9BD35E"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-8200</w:t>
            </w:r>
          </w:p>
        </w:tc>
        <w:tc>
          <w:tcPr>
            <w:tcW w:w="1360" w:type="dxa"/>
            <w:noWrap/>
            <w:hideMark/>
          </w:tcPr>
          <w:p w14:paraId="1E087F16"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-1943</w:t>
            </w:r>
          </w:p>
        </w:tc>
        <w:tc>
          <w:tcPr>
            <w:tcW w:w="7380" w:type="dxa"/>
            <w:hideMark/>
          </w:tcPr>
          <w:p w14:paraId="470042D6" w14:textId="38674711"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Industrial Revolution.</w:t>
            </w:r>
          </w:p>
        </w:tc>
      </w:tr>
      <w:tr w:rsidR="009A2115" w:rsidRPr="001C7D80" w14:paraId="32334F93"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4BCE5DC"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-8000</w:t>
            </w:r>
          </w:p>
        </w:tc>
        <w:tc>
          <w:tcPr>
            <w:tcW w:w="1360" w:type="dxa"/>
            <w:noWrap/>
            <w:hideMark/>
          </w:tcPr>
          <w:p w14:paraId="6DCAFF9D"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-1677</w:t>
            </w:r>
          </w:p>
        </w:tc>
        <w:tc>
          <w:tcPr>
            <w:tcW w:w="7380" w:type="dxa"/>
            <w:hideMark/>
          </w:tcPr>
          <w:p w14:paraId="1FBD09F2" w14:textId="3937448A"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Warfare between Dleqiats and Qiknavra.</w:t>
            </w:r>
          </w:p>
        </w:tc>
      </w:tr>
      <w:tr w:rsidR="009A2115" w:rsidRPr="001C7D80" w14:paraId="78CF16AB"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58078E4"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-7980</w:t>
            </w:r>
          </w:p>
        </w:tc>
        <w:tc>
          <w:tcPr>
            <w:tcW w:w="1360" w:type="dxa"/>
            <w:noWrap/>
            <w:hideMark/>
          </w:tcPr>
          <w:p w14:paraId="5CAAAF66"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-1650</w:t>
            </w:r>
          </w:p>
        </w:tc>
        <w:tc>
          <w:tcPr>
            <w:tcW w:w="7380" w:type="dxa"/>
            <w:hideMark/>
          </w:tcPr>
          <w:p w14:paraId="1B17BD8A" w14:textId="67C2FCF4"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Uneasy peace between the continents.</w:t>
            </w:r>
          </w:p>
        </w:tc>
      </w:tr>
      <w:tr w:rsidR="009A2115" w:rsidRPr="001C7D80" w14:paraId="698E985B"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BA59F86"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-7959</w:t>
            </w:r>
          </w:p>
        </w:tc>
        <w:tc>
          <w:tcPr>
            <w:tcW w:w="1360" w:type="dxa"/>
            <w:noWrap/>
            <w:hideMark/>
          </w:tcPr>
          <w:p w14:paraId="5BE5A5D4"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-1622</w:t>
            </w:r>
          </w:p>
        </w:tc>
        <w:tc>
          <w:tcPr>
            <w:tcW w:w="7380" w:type="dxa"/>
            <w:hideMark/>
          </w:tcPr>
          <w:p w14:paraId="1417A12B" w14:textId="4345CF18"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space exploration. Orbital flights and satellites.</w:t>
            </w:r>
          </w:p>
        </w:tc>
      </w:tr>
      <w:tr w:rsidR="009A2115" w:rsidRPr="001C7D80" w14:paraId="7AF15649"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E77BB9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-7,950</w:t>
            </w:r>
          </w:p>
        </w:tc>
        <w:tc>
          <w:tcPr>
            <w:tcW w:w="1360" w:type="dxa"/>
            <w:noWrap/>
            <w:hideMark/>
          </w:tcPr>
          <w:p w14:paraId="726381B7"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-1610</w:t>
            </w:r>
          </w:p>
        </w:tc>
        <w:tc>
          <w:tcPr>
            <w:tcW w:w="7380" w:type="dxa"/>
            <w:hideMark/>
          </w:tcPr>
          <w:p w14:paraId="6E7433BA" w14:textId="2F761BEE"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expedition to Viepchakl.</w:t>
            </w:r>
          </w:p>
        </w:tc>
      </w:tr>
      <w:tr w:rsidR="009A2115" w:rsidRPr="001C7D80" w14:paraId="2ADC8543"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7882822"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lastRenderedPageBreak/>
              <w:t>-7,949</w:t>
            </w:r>
          </w:p>
        </w:tc>
        <w:tc>
          <w:tcPr>
            <w:tcW w:w="1360" w:type="dxa"/>
            <w:noWrap/>
            <w:hideMark/>
          </w:tcPr>
          <w:p w14:paraId="5D784C55"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-1609</w:t>
            </w:r>
          </w:p>
        </w:tc>
        <w:tc>
          <w:tcPr>
            <w:tcW w:w="7380" w:type="dxa"/>
            <w:hideMark/>
          </w:tcPr>
          <w:p w14:paraId="6B154A9E" w14:textId="48D54FD6"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Viepchakl base. First contact with Viepchaklts.</w:t>
            </w:r>
          </w:p>
        </w:tc>
      </w:tr>
      <w:tr w:rsidR="009A2115" w:rsidRPr="001C7D80" w14:paraId="7D04B8B4"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8F12A89"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-7,948</w:t>
            </w:r>
          </w:p>
        </w:tc>
        <w:tc>
          <w:tcPr>
            <w:tcW w:w="1360" w:type="dxa"/>
            <w:noWrap/>
            <w:hideMark/>
          </w:tcPr>
          <w:p w14:paraId="06F9C9C0"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-1608</w:t>
            </w:r>
          </w:p>
        </w:tc>
        <w:tc>
          <w:tcPr>
            <w:tcW w:w="7380" w:type="dxa"/>
            <w:hideMark/>
          </w:tcPr>
          <w:p w14:paraId="37BD8785" w14:textId="40D40F6C"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First meeting between </w:t>
            </w:r>
            <w:r w:rsidRPr="001C7D80">
              <w:rPr>
                <w:rFonts w:ascii="Calibri" w:eastAsia="Times New Roman" w:hAnsi="Calibri" w:cs="Calibri"/>
                <w:i/>
                <w:iCs/>
                <w:color w:val="000000"/>
              </w:rPr>
              <w:t xml:space="preserve">Qiknavrats </w:t>
            </w:r>
            <w:r w:rsidRPr="001C7D80">
              <w:rPr>
                <w:rFonts w:ascii="Calibri" w:eastAsia="Times New Roman" w:hAnsi="Calibri" w:cs="Calibri"/>
                <w:color w:val="000000"/>
              </w:rPr>
              <w:t xml:space="preserve">and </w:t>
            </w:r>
            <w:r w:rsidRPr="001C7D80">
              <w:rPr>
                <w:rFonts w:ascii="Calibri" w:eastAsia="Times New Roman" w:hAnsi="Calibri" w:cs="Calibri"/>
                <w:i/>
                <w:iCs/>
                <w:color w:val="000000"/>
              </w:rPr>
              <w:t>Viepchaklts.</w:t>
            </w:r>
            <w:r w:rsidRPr="001C7D80">
              <w:rPr>
                <w:rFonts w:ascii="Calibri" w:eastAsia="Times New Roman" w:hAnsi="Calibri" w:cs="Calibri"/>
                <w:color w:val="000000"/>
              </w:rPr>
              <w:t xml:space="preserve"> </w:t>
            </w:r>
          </w:p>
        </w:tc>
      </w:tr>
      <w:tr w:rsidR="009A2115" w:rsidRPr="001C7D80" w14:paraId="25B73AFE"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92EC4DB"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-7,945</w:t>
            </w:r>
          </w:p>
        </w:tc>
        <w:tc>
          <w:tcPr>
            <w:tcW w:w="1360" w:type="dxa"/>
            <w:noWrap/>
            <w:hideMark/>
          </w:tcPr>
          <w:p w14:paraId="5242DBF3"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-1604</w:t>
            </w:r>
          </w:p>
        </w:tc>
        <w:tc>
          <w:tcPr>
            <w:tcW w:w="7380" w:type="dxa"/>
            <w:hideMark/>
          </w:tcPr>
          <w:p w14:paraId="69FCE3AC" w14:textId="6A7EF6D5"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Beginning of the </w:t>
            </w:r>
            <w:r w:rsidRPr="001C7D80">
              <w:rPr>
                <w:rFonts w:ascii="Calibri" w:eastAsia="Times New Roman" w:hAnsi="Calibri" w:cs="Calibri"/>
                <w:i/>
                <w:iCs/>
                <w:color w:val="000000"/>
              </w:rPr>
              <w:t>Dzaqtlas</w:t>
            </w:r>
            <w:r w:rsidRPr="001C7D80">
              <w:rPr>
                <w:rFonts w:ascii="Calibri" w:eastAsia="Times New Roman" w:hAnsi="Calibri" w:cs="Calibri"/>
                <w:color w:val="000000"/>
              </w:rPr>
              <w:t>.</w:t>
            </w:r>
          </w:p>
        </w:tc>
      </w:tr>
      <w:tr w:rsidR="009A2115" w:rsidRPr="001C7D80" w14:paraId="44213D9A"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15EDF45"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-7,940</w:t>
            </w:r>
          </w:p>
        </w:tc>
        <w:tc>
          <w:tcPr>
            <w:tcW w:w="1360" w:type="dxa"/>
            <w:noWrap/>
            <w:hideMark/>
          </w:tcPr>
          <w:p w14:paraId="2FA80800"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-1597</w:t>
            </w:r>
          </w:p>
        </w:tc>
        <w:tc>
          <w:tcPr>
            <w:tcW w:w="7380" w:type="dxa"/>
            <w:noWrap/>
            <w:hideMark/>
          </w:tcPr>
          <w:p w14:paraId="5C47A8BD" w14:textId="040EDF92"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Second Dark Age begins</w:t>
            </w:r>
          </w:p>
        </w:tc>
      </w:tr>
      <w:tr w:rsidR="009A2115" w:rsidRPr="001C7D80" w14:paraId="528C0AA2" w14:textId="77777777" w:rsidTr="009A2115">
        <w:trPr>
          <w:trHeight w:val="477"/>
        </w:trPr>
        <w:tc>
          <w:tcPr>
            <w:cnfStyle w:val="001000000000" w:firstRow="0" w:lastRow="0" w:firstColumn="1" w:lastColumn="0" w:oddVBand="0" w:evenVBand="0" w:oddHBand="0" w:evenHBand="0" w:firstRowFirstColumn="0" w:firstRowLastColumn="0" w:lastRowFirstColumn="0" w:lastRowLastColumn="0"/>
            <w:tcW w:w="1340" w:type="dxa"/>
            <w:noWrap/>
            <w:hideMark/>
          </w:tcPr>
          <w:p w14:paraId="4A45247F"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-7,920</w:t>
            </w:r>
          </w:p>
        </w:tc>
        <w:tc>
          <w:tcPr>
            <w:tcW w:w="1360" w:type="dxa"/>
            <w:noWrap/>
            <w:hideMark/>
          </w:tcPr>
          <w:p w14:paraId="5995F706"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-1571</w:t>
            </w:r>
          </w:p>
        </w:tc>
        <w:tc>
          <w:tcPr>
            <w:tcW w:w="7380" w:type="dxa"/>
            <w:hideMark/>
          </w:tcPr>
          <w:p w14:paraId="693287AE" w14:textId="22EA40C9"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 xml:space="preserve">Rise of the </w:t>
            </w:r>
            <w:r w:rsidRPr="001C7D80">
              <w:rPr>
                <w:rFonts w:ascii="Calibri" w:eastAsia="Times New Roman" w:hAnsi="Calibri" w:cs="Calibri"/>
                <w:i/>
                <w:iCs/>
                <w:color w:val="000000"/>
              </w:rPr>
              <w:t>Dlenchiepr</w:t>
            </w:r>
            <w:r w:rsidRPr="001C7D80">
              <w:rPr>
                <w:rFonts w:ascii="Calibri" w:eastAsia="Times New Roman" w:hAnsi="Calibri" w:cs="Calibri"/>
                <w:color w:val="000000"/>
              </w:rPr>
              <w:t xml:space="preserve"> empire on Western Dleqiats.</w:t>
            </w:r>
            <w:r w:rsidRPr="001C7D80">
              <w:rPr>
                <w:rFonts w:ascii="Calibri" w:eastAsia="Times New Roman" w:hAnsi="Calibri" w:cs="Calibri"/>
                <w:color w:val="000000"/>
              </w:rPr>
              <w:br/>
              <w:t>Noble houses begin incorporating psionicists as part of their retinue.</w:t>
            </w:r>
          </w:p>
        </w:tc>
      </w:tr>
      <w:tr w:rsidR="009A2115" w:rsidRPr="001C7D80" w14:paraId="0157AFD4"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180BC52" w14:textId="77777777" w:rsidR="009A2115" w:rsidRPr="001C7D80" w:rsidRDefault="009A2115" w:rsidP="001C7D80">
            <w:pPr>
              <w:jc w:val="right"/>
              <w:rPr>
                <w:rFonts w:ascii="Calibri" w:eastAsia="Times New Roman" w:hAnsi="Calibri" w:cs="Calibri"/>
                <w:i/>
                <w:iCs/>
                <w:color w:val="000000"/>
              </w:rPr>
            </w:pPr>
            <w:r w:rsidRPr="001C7D80">
              <w:rPr>
                <w:rFonts w:ascii="Calibri" w:eastAsia="Times New Roman" w:hAnsi="Calibri" w:cs="Calibri"/>
                <w:i/>
                <w:iCs/>
                <w:color w:val="000000"/>
              </w:rPr>
              <w:t>-7,800</w:t>
            </w:r>
          </w:p>
        </w:tc>
        <w:tc>
          <w:tcPr>
            <w:tcW w:w="1360" w:type="dxa"/>
            <w:noWrap/>
            <w:hideMark/>
          </w:tcPr>
          <w:p w14:paraId="22C57CF8"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r w:rsidRPr="001C7D80">
              <w:rPr>
                <w:rFonts w:ascii="Calibri" w:eastAsia="Times New Roman" w:hAnsi="Calibri" w:cs="Calibri"/>
                <w:b/>
                <w:bCs/>
                <w:i/>
                <w:iCs/>
                <w:color w:val="000000"/>
              </w:rPr>
              <w:t>-1411</w:t>
            </w:r>
          </w:p>
        </w:tc>
        <w:tc>
          <w:tcPr>
            <w:tcW w:w="7380" w:type="dxa"/>
            <w:noWrap/>
            <w:hideMark/>
          </w:tcPr>
          <w:p w14:paraId="0D57EE25" w14:textId="7084DE1E"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i/>
                <w:iCs/>
                <w:color w:val="000000"/>
              </w:rPr>
            </w:pPr>
            <w:r w:rsidRPr="001C7D80">
              <w:rPr>
                <w:rFonts w:ascii="Calibri" w:eastAsia="Times New Roman" w:hAnsi="Calibri" w:cs="Calibri"/>
                <w:b/>
                <w:bCs/>
                <w:i/>
                <w:iCs/>
                <w:color w:val="000000"/>
              </w:rPr>
              <w:t>Present Day.</w:t>
            </w:r>
          </w:p>
        </w:tc>
      </w:tr>
      <w:tr w:rsidR="009A2115" w:rsidRPr="001C7D80" w14:paraId="5C9996A5" w14:textId="77777777" w:rsidTr="009A2115">
        <w:trPr>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C00F5D7"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-6,800</w:t>
            </w:r>
          </w:p>
        </w:tc>
        <w:tc>
          <w:tcPr>
            <w:tcW w:w="1360" w:type="dxa"/>
            <w:noWrap/>
            <w:hideMark/>
          </w:tcPr>
          <w:p w14:paraId="6BE3F7D2" w14:textId="77777777" w:rsidR="009A2115" w:rsidRPr="001C7D80" w:rsidRDefault="009A2115" w:rsidP="001C7D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-82</w:t>
            </w:r>
          </w:p>
        </w:tc>
        <w:tc>
          <w:tcPr>
            <w:tcW w:w="7380" w:type="dxa"/>
            <w:noWrap/>
            <w:hideMark/>
          </w:tcPr>
          <w:p w14:paraId="23A719E8" w14:textId="173F9914" w:rsidR="009A2115" w:rsidRPr="001C7D80" w:rsidRDefault="009A2115" w:rsidP="001C7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Recovery. Rise of psionics.</w:t>
            </w:r>
          </w:p>
        </w:tc>
      </w:tr>
      <w:tr w:rsidR="009A2115" w:rsidRPr="001C7D80" w14:paraId="158153CA" w14:textId="77777777" w:rsidTr="009A211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B352F15" w14:textId="77777777" w:rsidR="009A2115" w:rsidRPr="001C7D80" w:rsidRDefault="009A2115" w:rsidP="001C7D80">
            <w:pPr>
              <w:jc w:val="right"/>
              <w:rPr>
                <w:rFonts w:ascii="Calibri" w:eastAsia="Times New Roman" w:hAnsi="Calibri" w:cs="Calibri"/>
                <w:color w:val="000000"/>
              </w:rPr>
            </w:pPr>
            <w:r w:rsidRPr="001C7D80">
              <w:rPr>
                <w:rFonts w:ascii="Calibri" w:eastAsia="Times New Roman" w:hAnsi="Calibri" w:cs="Calibri"/>
                <w:color w:val="000000"/>
              </w:rPr>
              <w:t>-6,738</w:t>
            </w:r>
          </w:p>
        </w:tc>
        <w:tc>
          <w:tcPr>
            <w:tcW w:w="1360" w:type="dxa"/>
            <w:noWrap/>
            <w:hideMark/>
          </w:tcPr>
          <w:p w14:paraId="125BE4C4" w14:textId="77777777" w:rsidR="009A2115" w:rsidRPr="001C7D80" w:rsidRDefault="009A2115" w:rsidP="001C7D8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1</w:t>
            </w:r>
          </w:p>
        </w:tc>
        <w:tc>
          <w:tcPr>
            <w:tcW w:w="7380" w:type="dxa"/>
            <w:noWrap/>
            <w:hideMark/>
          </w:tcPr>
          <w:p w14:paraId="6A63E627" w14:textId="24A2425B" w:rsidR="009A2115" w:rsidRPr="001C7D80" w:rsidRDefault="009A2115" w:rsidP="001C7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C7D80">
              <w:rPr>
                <w:rFonts w:ascii="Calibri" w:eastAsia="Times New Roman" w:hAnsi="Calibri" w:cs="Calibri"/>
                <w:color w:val="000000"/>
              </w:rPr>
              <w:t>First Teqozdievl.</w:t>
            </w:r>
          </w:p>
        </w:tc>
      </w:tr>
    </w:tbl>
    <w:p w14:paraId="02524C30" w14:textId="77777777" w:rsidR="00DB53F7" w:rsidRDefault="00DB53F7" w:rsidP="00DB53F7"/>
    <w:p w14:paraId="2FA7AF6A" w14:textId="3BFC5460" w:rsidR="00DB53F7" w:rsidRDefault="00E67372" w:rsidP="00E67372">
      <w:pPr>
        <w:pStyle w:val="Heading2"/>
        <w:jc w:val="center"/>
        <w:rPr>
          <w:sz w:val="36"/>
          <w:szCs w:val="36"/>
        </w:rPr>
      </w:pPr>
      <w:bookmarkStart w:id="3" w:name="_Toc112513940"/>
      <w:r w:rsidRPr="00E67372">
        <w:rPr>
          <w:sz w:val="36"/>
          <w:szCs w:val="36"/>
        </w:rPr>
        <w:t>The Dzaqtlas</w:t>
      </w:r>
      <w:bookmarkEnd w:id="3"/>
      <w:r w:rsidR="00166988">
        <w:rPr>
          <w:sz w:val="36"/>
          <w:szCs w:val="36"/>
        </w:rPr>
        <w:t xml:space="preserve"> (</w:t>
      </w:r>
      <w:r w:rsidR="00166988" w:rsidRPr="00166988">
        <w:rPr>
          <w:rFonts w:ascii="ZhoGlyph" w:hAnsi="ZhoGlyph"/>
          <w:sz w:val="28"/>
          <w:szCs w:val="28"/>
        </w:rPr>
        <w:t>DZAQṪAS</w:t>
      </w:r>
      <w:r w:rsidR="00166988">
        <w:rPr>
          <w:sz w:val="36"/>
          <w:szCs w:val="36"/>
        </w:rPr>
        <w:t>)</w:t>
      </w:r>
    </w:p>
    <w:p w14:paraId="3E53B141" w14:textId="2BC3D59E" w:rsidR="00E67372" w:rsidRDefault="00E67372" w:rsidP="00E67372"/>
    <w:p w14:paraId="585922E9" w14:textId="641552A3" w:rsidR="006B7D54" w:rsidRDefault="006B7D54" w:rsidP="00E67372">
      <w:r>
        <w:t>Origins</w:t>
      </w:r>
    </w:p>
    <w:p w14:paraId="21103492" w14:textId="3F728ECC" w:rsidR="006B7D54" w:rsidRDefault="006B7D54" w:rsidP="00E67372">
      <w:r>
        <w:t>Propagation</w:t>
      </w:r>
    </w:p>
    <w:p w14:paraId="28DD0FE3" w14:textId="77777777" w:rsidR="002A5B79" w:rsidRDefault="002A5B79" w:rsidP="00E67372"/>
    <w:p w14:paraId="3346936A" w14:textId="7D8A6A43" w:rsidR="006B7D54" w:rsidRDefault="006B7D54" w:rsidP="00E67372">
      <w:r>
        <w:t>Symptoms</w:t>
      </w:r>
    </w:p>
    <w:p w14:paraId="421B7D55" w14:textId="5A284C9A" w:rsidR="006B7D54" w:rsidRDefault="006B7D54" w:rsidP="00E67372">
      <w:r>
        <w:t>Long-term</w:t>
      </w:r>
    </w:p>
    <w:p w14:paraId="4B77CFD7" w14:textId="0C873210" w:rsidR="006B7D54" w:rsidRDefault="006B7D54" w:rsidP="00E67372">
      <w:r>
        <w:t>Treatments</w:t>
      </w:r>
    </w:p>
    <w:p w14:paraId="39983BA5" w14:textId="5038C5AD" w:rsidR="006B7D54" w:rsidRDefault="006B7D54" w:rsidP="00E67372"/>
    <w:p w14:paraId="6A1149B7" w14:textId="77777777" w:rsidR="00E67372" w:rsidRPr="00E67372" w:rsidRDefault="00E67372" w:rsidP="00E67372"/>
    <w:p w14:paraId="07C7939B" w14:textId="0B725AD6" w:rsidR="00DB53F7" w:rsidRDefault="00DB53F7" w:rsidP="004C3993">
      <w:pPr>
        <w:pStyle w:val="Heading2"/>
        <w:spacing w:after="120"/>
        <w:jc w:val="center"/>
        <w:rPr>
          <w:sz w:val="36"/>
          <w:szCs w:val="36"/>
        </w:rPr>
      </w:pPr>
      <w:bookmarkStart w:id="4" w:name="_Toc112513941"/>
      <w:r>
        <w:rPr>
          <w:sz w:val="36"/>
          <w:szCs w:val="36"/>
        </w:rPr>
        <w:t>Dlenchiepr Noble Houses</w:t>
      </w:r>
      <w:bookmarkEnd w:id="4"/>
    </w:p>
    <w:p w14:paraId="3D137C77" w14:textId="43B740E5" w:rsidR="004C3993" w:rsidRDefault="004C3993" w:rsidP="004C3993">
      <w:pPr>
        <w:spacing w:after="120"/>
        <w:jc w:val="center"/>
        <w:rPr>
          <w:b/>
          <w:bCs/>
        </w:rPr>
      </w:pPr>
      <w:r>
        <w:rPr>
          <w:b/>
          <w:bCs/>
        </w:rPr>
        <w:t>Dlenchiepr</w:t>
      </w:r>
      <w:r w:rsidR="00B0307D">
        <w:rPr>
          <w:b/>
          <w:bCs/>
        </w:rPr>
        <w:t>a Kenkalitzi</w:t>
      </w:r>
      <w:r w:rsidR="002A5B79">
        <w:rPr>
          <w:b/>
          <w:bCs/>
        </w:rPr>
        <w:t>o</w:t>
      </w:r>
    </w:p>
    <w:p w14:paraId="44961D4C" w14:textId="68416B54" w:rsidR="004C3993" w:rsidRPr="004C3993" w:rsidRDefault="004C3993" w:rsidP="004C3993">
      <w:pPr>
        <w:spacing w:after="120"/>
        <w:jc w:val="center"/>
        <w:rPr>
          <w:rFonts w:ascii="ZhoGlyph" w:hAnsi="ZhoGlyph"/>
        </w:rPr>
      </w:pPr>
      <w:r>
        <w:rPr>
          <w:rFonts w:ascii="ZhoGlyph" w:hAnsi="ZhoGlyph"/>
        </w:rPr>
        <w:t>ḊENĈ</w:t>
      </w:r>
      <w:r>
        <w:rPr>
          <w:rFonts w:ascii="ZhoGlyph" w:hAnsi="ZhoGlyph" w:hint="eastAsia"/>
        </w:rPr>
        <w:t>Ī</w:t>
      </w:r>
      <w:r>
        <w:rPr>
          <w:rFonts w:ascii="ZhoGlyph" w:hAnsi="ZhoGlyph"/>
        </w:rPr>
        <w:t>Ṕ</w:t>
      </w:r>
      <w:r w:rsidR="00B0307D">
        <w:rPr>
          <w:rFonts w:ascii="ZhoGlyph" w:hAnsi="ZhoGlyph"/>
        </w:rPr>
        <w:t xml:space="preserve">A </w:t>
      </w:r>
      <w:r w:rsidR="00B0307D" w:rsidRPr="004C3993">
        <w:rPr>
          <w:rFonts w:ascii="ZhoGlyph" w:hAnsi="ZhoGlyph"/>
        </w:rPr>
        <w:t>KENKALITZI</w:t>
      </w:r>
      <w:r w:rsidR="002A5B79">
        <w:rPr>
          <w:rFonts w:ascii="ZhoGlyph" w:hAnsi="ZhoGlyph"/>
        </w:rPr>
        <w:t>O</w:t>
      </w:r>
    </w:p>
    <w:p w14:paraId="4547C8C0" w14:textId="53553B0F" w:rsidR="00FA59C1" w:rsidRDefault="00FA59C1" w:rsidP="004C3993">
      <w:pPr>
        <w:spacing w:after="120"/>
      </w:pPr>
      <w:r>
        <w:br w:type="page"/>
      </w:r>
    </w:p>
    <w:p w14:paraId="41E2EB3F" w14:textId="077B8D3F" w:rsidR="000C5E12" w:rsidRPr="000C5E12" w:rsidRDefault="000C5E12" w:rsidP="000C5E12">
      <w:pPr>
        <w:pStyle w:val="Heading1"/>
        <w:jc w:val="center"/>
        <w:rPr>
          <w:sz w:val="36"/>
          <w:szCs w:val="36"/>
        </w:rPr>
      </w:pPr>
      <w:bookmarkStart w:id="5" w:name="_Toc112513942"/>
      <w:r w:rsidRPr="000C5E12">
        <w:rPr>
          <w:sz w:val="36"/>
          <w:szCs w:val="36"/>
        </w:rPr>
        <w:lastRenderedPageBreak/>
        <w:t>Creating A Survivor Character</w:t>
      </w:r>
      <w:bookmarkEnd w:id="5"/>
    </w:p>
    <w:p w14:paraId="7E22E0F0" w14:textId="77777777" w:rsidR="009757B6" w:rsidRDefault="009757B6" w:rsidP="000C5E12">
      <w:pPr>
        <w:jc w:val="both"/>
        <w:rPr>
          <w:b/>
          <w:bCs/>
        </w:rPr>
      </w:pPr>
    </w:p>
    <w:p w14:paraId="6494F896" w14:textId="6591FC39" w:rsidR="009757B6" w:rsidRDefault="009757B6" w:rsidP="009757B6">
      <w:pPr>
        <w:jc w:val="both"/>
      </w:pPr>
      <w:r>
        <w:rPr>
          <w:b/>
          <w:bCs/>
        </w:rPr>
        <w:t>Homeworld and Background:</w:t>
      </w:r>
      <w:r>
        <w:t xml:space="preserve"> All characters are from the </w:t>
      </w:r>
      <w:r w:rsidR="00D5159D">
        <w:t>Zhdantia</w:t>
      </w:r>
      <w:r>
        <w:t xml:space="preserve"> homeworld, </w:t>
      </w:r>
      <w:r>
        <w:rPr>
          <w:i/>
          <w:iCs/>
        </w:rPr>
        <w:t>Zhdant</w:t>
      </w:r>
      <w:r>
        <w:t>.</w:t>
      </w:r>
    </w:p>
    <w:p w14:paraId="2879D2B3" w14:textId="0AA38B61" w:rsidR="009757B6" w:rsidRDefault="009757B6" w:rsidP="009757B6">
      <w:pPr>
        <w:jc w:val="center"/>
        <w:rPr>
          <w:b/>
          <w:bCs/>
        </w:rPr>
      </w:pPr>
      <w:r>
        <w:rPr>
          <w:noProof/>
        </w:rPr>
        <w:drawing>
          <wp:inline distT="0" distB="0" distL="0" distR="0" wp14:anchorId="3F26C77A" wp14:editId="4DBF78D9">
            <wp:extent cx="5932805" cy="3338830"/>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14:paraId="3C582FB8" w14:textId="77777777" w:rsidR="009757B6" w:rsidRDefault="009757B6" w:rsidP="009757B6">
      <w:pPr>
        <w:ind w:firstLine="720"/>
        <w:jc w:val="both"/>
      </w:pPr>
      <w:r>
        <w:t>Zhdant of the Dzaqtlas era is very different from the world of the Third Imperium period. Remnants of the old and lost technology can still be found in the howling wasteland, but such items are rare and often in states of extreme disrepair.</w:t>
      </w:r>
    </w:p>
    <w:p w14:paraId="1E2B82FB" w14:textId="77777777" w:rsidR="009757B6" w:rsidRDefault="009757B6" w:rsidP="009757B6">
      <w:pPr>
        <w:ind w:firstLine="720"/>
        <w:jc w:val="both"/>
      </w:pPr>
    </w:p>
    <w:tbl>
      <w:tblPr>
        <w:tblStyle w:val="PlainTable4"/>
        <w:tblW w:w="9450" w:type="dxa"/>
        <w:tblLook w:val="04A0" w:firstRow="1" w:lastRow="0" w:firstColumn="1" w:lastColumn="0" w:noHBand="0" w:noVBand="1"/>
      </w:tblPr>
      <w:tblGrid>
        <w:gridCol w:w="2245"/>
        <w:gridCol w:w="1350"/>
        <w:gridCol w:w="1085"/>
        <w:gridCol w:w="4770"/>
      </w:tblGrid>
      <w:tr w:rsidR="009757B6" w14:paraId="66EB2DF9" w14:textId="77777777" w:rsidTr="002B1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64CA88F" w14:textId="77777777" w:rsidR="009757B6" w:rsidRPr="005E69FF" w:rsidRDefault="009757B6" w:rsidP="002B172C">
            <w:pPr>
              <w:jc w:val="both"/>
            </w:pPr>
            <w:r w:rsidRPr="005E69FF">
              <w:t>Pre-Dzaqtlas Zhdant</w:t>
            </w:r>
          </w:p>
        </w:tc>
        <w:tc>
          <w:tcPr>
            <w:tcW w:w="1350" w:type="dxa"/>
          </w:tcPr>
          <w:p w14:paraId="45EB3377" w14:textId="77777777" w:rsidR="009757B6" w:rsidRPr="005E69FF"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sidRPr="005E69FF">
              <w:rPr>
                <w:b w:val="0"/>
                <w:bCs w:val="0"/>
              </w:rPr>
              <w:t>C654878-7</w:t>
            </w:r>
          </w:p>
        </w:tc>
        <w:tc>
          <w:tcPr>
            <w:tcW w:w="1085" w:type="dxa"/>
          </w:tcPr>
          <w:p w14:paraId="6B223AF0" w14:textId="77777777" w:rsidR="009757B6" w:rsidRPr="005E69FF"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sidRPr="005E69FF">
              <w:rPr>
                <w:b w:val="0"/>
                <w:bCs w:val="0"/>
              </w:rPr>
              <w:t>Ag, An</w:t>
            </w:r>
          </w:p>
        </w:tc>
        <w:tc>
          <w:tcPr>
            <w:tcW w:w="4770" w:type="dxa"/>
          </w:tcPr>
          <w:p w14:paraId="1B3BF9CF" w14:textId="77777777" w:rsidR="009757B6" w:rsidRPr="00900527" w:rsidRDefault="009757B6" w:rsidP="002B172C">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Population: appx. 2x10</w:t>
            </w:r>
            <w:r>
              <w:rPr>
                <w:b w:val="0"/>
                <w:bCs w:val="0"/>
                <w:vertAlign w:val="superscript"/>
              </w:rPr>
              <w:t>8</w:t>
            </w:r>
            <w:r>
              <w:rPr>
                <w:b w:val="0"/>
                <w:bCs w:val="0"/>
              </w:rPr>
              <w:t xml:space="preserve"> human, 1x10</w:t>
            </w:r>
            <w:r>
              <w:rPr>
                <w:b w:val="0"/>
                <w:bCs w:val="0"/>
                <w:vertAlign w:val="superscript"/>
              </w:rPr>
              <w:t>7</w:t>
            </w:r>
            <w:r>
              <w:rPr>
                <w:b w:val="0"/>
                <w:bCs w:val="0"/>
              </w:rPr>
              <w:t xml:space="preserve"> chirper</w:t>
            </w:r>
          </w:p>
        </w:tc>
      </w:tr>
      <w:tr w:rsidR="009757B6" w14:paraId="74CF55CA" w14:textId="77777777" w:rsidTr="002B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74F9700" w14:textId="77777777" w:rsidR="009757B6" w:rsidRPr="005E69FF" w:rsidRDefault="009757B6" w:rsidP="002B172C">
            <w:pPr>
              <w:jc w:val="both"/>
            </w:pPr>
            <w:r w:rsidRPr="005E69FF">
              <w:t>Post-Dzaqtlas Zhdant</w:t>
            </w:r>
          </w:p>
        </w:tc>
        <w:tc>
          <w:tcPr>
            <w:tcW w:w="1350" w:type="dxa"/>
          </w:tcPr>
          <w:p w14:paraId="7360CA44" w14:textId="614B67EA" w:rsidR="009757B6" w:rsidRDefault="009757B6" w:rsidP="002B172C">
            <w:pPr>
              <w:jc w:val="both"/>
              <w:cnfStyle w:val="000000100000" w:firstRow="0" w:lastRow="0" w:firstColumn="0" w:lastColumn="0" w:oddVBand="0" w:evenVBand="0" w:oddHBand="1" w:evenHBand="0" w:firstRowFirstColumn="0" w:firstRowLastColumn="0" w:lastRowFirstColumn="0" w:lastRowLastColumn="0"/>
            </w:pPr>
            <w:r>
              <w:t>X654778-</w:t>
            </w:r>
            <w:r w:rsidR="00713C34">
              <w:t>3</w:t>
            </w:r>
          </w:p>
        </w:tc>
        <w:tc>
          <w:tcPr>
            <w:tcW w:w="1085" w:type="dxa"/>
          </w:tcPr>
          <w:p w14:paraId="633C88CA" w14:textId="77777777" w:rsidR="009757B6" w:rsidRDefault="009757B6" w:rsidP="002B172C">
            <w:pPr>
              <w:jc w:val="both"/>
              <w:cnfStyle w:val="000000100000" w:firstRow="0" w:lastRow="0" w:firstColumn="0" w:lastColumn="0" w:oddVBand="0" w:evenVBand="0" w:oddHBand="1" w:evenHBand="0" w:firstRowFirstColumn="0" w:firstRowLastColumn="0" w:lastRowFirstColumn="0" w:lastRowLastColumn="0"/>
            </w:pPr>
            <w:r>
              <w:t>An</w:t>
            </w:r>
          </w:p>
        </w:tc>
        <w:tc>
          <w:tcPr>
            <w:tcW w:w="4770" w:type="dxa"/>
          </w:tcPr>
          <w:p w14:paraId="2458916A" w14:textId="77777777" w:rsidR="009757B6" w:rsidRPr="00900527" w:rsidRDefault="009757B6" w:rsidP="002B172C">
            <w:pPr>
              <w:jc w:val="both"/>
              <w:cnfStyle w:val="000000100000" w:firstRow="0" w:lastRow="0" w:firstColumn="0" w:lastColumn="0" w:oddVBand="0" w:evenVBand="0" w:oddHBand="1" w:evenHBand="0" w:firstRowFirstColumn="0" w:firstRowLastColumn="0" w:lastRowFirstColumn="0" w:lastRowLastColumn="0"/>
            </w:pPr>
            <w:r>
              <w:t>Population: appx. 4x10</w:t>
            </w:r>
            <w:r>
              <w:rPr>
                <w:vertAlign w:val="superscript"/>
              </w:rPr>
              <w:t>7</w:t>
            </w:r>
            <w:r>
              <w:t xml:space="preserve"> human, chirpers extinct</w:t>
            </w:r>
          </w:p>
        </w:tc>
      </w:tr>
    </w:tbl>
    <w:p w14:paraId="511B0EC2" w14:textId="77777777" w:rsidR="009757B6" w:rsidRDefault="009757B6" w:rsidP="009757B6">
      <w:pPr>
        <w:jc w:val="both"/>
      </w:pPr>
    </w:p>
    <w:p w14:paraId="3967B411" w14:textId="6973D708" w:rsidR="000C5E12" w:rsidRDefault="000C5E12" w:rsidP="000C5E12">
      <w:pPr>
        <w:jc w:val="both"/>
      </w:pPr>
      <w:r>
        <w:rPr>
          <w:b/>
          <w:bCs/>
        </w:rPr>
        <w:t xml:space="preserve">Stats: </w:t>
      </w:r>
      <w:r>
        <w:t xml:space="preserve">Generate the basic statistics (Strength, Dexterity, Endurance, Intelligence, Education, Social Status) as per Alien Module 4, 2D each. </w:t>
      </w:r>
      <w:r w:rsidR="00584556">
        <w:t>Education is determined by 2D-2.</w:t>
      </w:r>
    </w:p>
    <w:p w14:paraId="6D9FAEAE" w14:textId="21FD44EB" w:rsidR="00FC6724" w:rsidRDefault="00FC6724" w:rsidP="000C5E12">
      <w:pPr>
        <w:jc w:val="both"/>
      </w:pPr>
    </w:p>
    <w:p w14:paraId="0C49C105" w14:textId="62BDFFEB" w:rsidR="00FC6724" w:rsidRDefault="00FC6724" w:rsidP="000C5E12">
      <w:pPr>
        <w:jc w:val="both"/>
      </w:pPr>
      <w:r>
        <w:tab/>
        <w:t xml:space="preserve">Characteristics confer </w:t>
      </w:r>
      <w:r>
        <w:rPr>
          <w:i/>
          <w:iCs/>
        </w:rPr>
        <w:t>dice modifiers</w:t>
      </w:r>
      <w:r>
        <w:t xml:space="preserve"> (DMs) based on their value, as shown below</w:t>
      </w:r>
      <w:r w:rsidR="00602C64">
        <w:t>. These should be recorded on the characters sheet along with the characteristic value.</w:t>
      </w:r>
    </w:p>
    <w:p w14:paraId="2E0FB94F" w14:textId="77777777" w:rsidR="00602C64" w:rsidRDefault="00602C64" w:rsidP="000C5E12">
      <w:pPr>
        <w:jc w:val="both"/>
      </w:pPr>
    </w:p>
    <w:tbl>
      <w:tblPr>
        <w:tblStyle w:val="PlainTable4"/>
        <w:tblW w:w="0" w:type="auto"/>
        <w:jc w:val="center"/>
        <w:tblLook w:val="04A0" w:firstRow="1" w:lastRow="0" w:firstColumn="1" w:lastColumn="0" w:noHBand="0" w:noVBand="1"/>
      </w:tblPr>
      <w:tblGrid>
        <w:gridCol w:w="2340"/>
        <w:gridCol w:w="2520"/>
      </w:tblGrid>
      <w:tr w:rsidR="00FC6724" w14:paraId="309A91F9" w14:textId="77777777" w:rsidTr="00602C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5A6425D7" w14:textId="249F6F36" w:rsidR="00FC6724" w:rsidRDefault="00FC6724" w:rsidP="00FC6724">
            <w:pPr>
              <w:jc w:val="center"/>
            </w:pPr>
            <w:r>
              <w:t>Value</w:t>
            </w:r>
          </w:p>
        </w:tc>
        <w:tc>
          <w:tcPr>
            <w:tcW w:w="2520" w:type="dxa"/>
          </w:tcPr>
          <w:p w14:paraId="4F0C941A" w14:textId="5D2CDB9D" w:rsidR="00FC6724" w:rsidRDefault="00FC6724" w:rsidP="00FC6724">
            <w:pPr>
              <w:jc w:val="center"/>
              <w:cnfStyle w:val="100000000000" w:firstRow="1" w:lastRow="0" w:firstColumn="0" w:lastColumn="0" w:oddVBand="0" w:evenVBand="0" w:oddHBand="0" w:evenHBand="0" w:firstRowFirstColumn="0" w:firstRowLastColumn="0" w:lastRowFirstColumn="0" w:lastRowLastColumn="0"/>
            </w:pPr>
            <w:r>
              <w:t>Dice Modifier</w:t>
            </w:r>
          </w:p>
        </w:tc>
      </w:tr>
      <w:tr w:rsidR="00FC6724" w14:paraId="275B3BC5"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34DEBFD8" w14:textId="3458041A" w:rsidR="00FC6724" w:rsidRPr="00602C64" w:rsidRDefault="00FC6724" w:rsidP="00FC6724">
            <w:pPr>
              <w:jc w:val="center"/>
              <w:rPr>
                <w:b w:val="0"/>
                <w:bCs w:val="0"/>
              </w:rPr>
            </w:pPr>
            <w:r w:rsidRPr="00602C64">
              <w:rPr>
                <w:b w:val="0"/>
                <w:bCs w:val="0"/>
              </w:rPr>
              <w:t>0</w:t>
            </w:r>
          </w:p>
        </w:tc>
        <w:tc>
          <w:tcPr>
            <w:tcW w:w="2520" w:type="dxa"/>
          </w:tcPr>
          <w:p w14:paraId="607298C2" w14:textId="4752E29D"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-3</w:t>
            </w:r>
          </w:p>
        </w:tc>
      </w:tr>
      <w:tr w:rsidR="00FC6724" w14:paraId="126548CD"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7210C09E" w14:textId="35F73CB4" w:rsidR="00FC6724" w:rsidRPr="00602C64" w:rsidRDefault="00FC6724" w:rsidP="00FC6724">
            <w:pPr>
              <w:jc w:val="center"/>
              <w:rPr>
                <w:b w:val="0"/>
                <w:bCs w:val="0"/>
              </w:rPr>
            </w:pPr>
            <w:r w:rsidRPr="00602C64">
              <w:rPr>
                <w:b w:val="0"/>
                <w:bCs w:val="0"/>
              </w:rPr>
              <w:t>1 – 2</w:t>
            </w:r>
          </w:p>
        </w:tc>
        <w:tc>
          <w:tcPr>
            <w:tcW w:w="2520" w:type="dxa"/>
          </w:tcPr>
          <w:p w14:paraId="07BA5541" w14:textId="2EFF991D"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-2</w:t>
            </w:r>
          </w:p>
        </w:tc>
      </w:tr>
      <w:tr w:rsidR="00FC6724" w14:paraId="7E47F4E7"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52A69E10" w14:textId="766A5A60" w:rsidR="00FC6724" w:rsidRPr="00602C64" w:rsidRDefault="00FC6724" w:rsidP="00FC6724">
            <w:pPr>
              <w:jc w:val="center"/>
              <w:rPr>
                <w:b w:val="0"/>
                <w:bCs w:val="0"/>
              </w:rPr>
            </w:pPr>
            <w:r w:rsidRPr="00602C64">
              <w:rPr>
                <w:b w:val="0"/>
                <w:bCs w:val="0"/>
              </w:rPr>
              <w:t>3 – 5</w:t>
            </w:r>
          </w:p>
        </w:tc>
        <w:tc>
          <w:tcPr>
            <w:tcW w:w="2520" w:type="dxa"/>
          </w:tcPr>
          <w:p w14:paraId="5D0AB17D" w14:textId="3E2E4DC6"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-1</w:t>
            </w:r>
          </w:p>
        </w:tc>
      </w:tr>
      <w:tr w:rsidR="00FC6724" w14:paraId="26538936"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298B42B9" w14:textId="09FE7E10" w:rsidR="00FC6724" w:rsidRPr="00602C64" w:rsidRDefault="00FC6724" w:rsidP="00FC6724">
            <w:pPr>
              <w:jc w:val="center"/>
              <w:rPr>
                <w:b w:val="0"/>
                <w:bCs w:val="0"/>
              </w:rPr>
            </w:pPr>
            <w:r w:rsidRPr="00602C64">
              <w:rPr>
                <w:b w:val="0"/>
                <w:bCs w:val="0"/>
              </w:rPr>
              <w:t>6 – 8</w:t>
            </w:r>
          </w:p>
        </w:tc>
        <w:tc>
          <w:tcPr>
            <w:tcW w:w="2520" w:type="dxa"/>
          </w:tcPr>
          <w:p w14:paraId="5E8B6FF9" w14:textId="18FFDABE"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+0</w:t>
            </w:r>
          </w:p>
        </w:tc>
      </w:tr>
      <w:tr w:rsidR="00FC6724" w14:paraId="31BBDE53"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6DC3A9B7" w14:textId="71937710" w:rsidR="00FC6724" w:rsidRPr="00602C64" w:rsidRDefault="00FC6724" w:rsidP="00FC6724">
            <w:pPr>
              <w:jc w:val="center"/>
              <w:rPr>
                <w:b w:val="0"/>
                <w:bCs w:val="0"/>
              </w:rPr>
            </w:pPr>
            <w:r w:rsidRPr="00602C64">
              <w:rPr>
                <w:b w:val="0"/>
                <w:bCs w:val="0"/>
              </w:rPr>
              <w:t>9 – 11</w:t>
            </w:r>
          </w:p>
        </w:tc>
        <w:tc>
          <w:tcPr>
            <w:tcW w:w="2520" w:type="dxa"/>
          </w:tcPr>
          <w:p w14:paraId="0652CE2A" w14:textId="4D92EFA1"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+1</w:t>
            </w:r>
          </w:p>
        </w:tc>
      </w:tr>
      <w:tr w:rsidR="00FC6724" w14:paraId="5A275D3A" w14:textId="77777777" w:rsidTr="00602C64">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0F4CF16B" w14:textId="4F3F2E36" w:rsidR="00FC6724" w:rsidRPr="00602C64" w:rsidRDefault="00FC6724" w:rsidP="00FC6724">
            <w:pPr>
              <w:jc w:val="center"/>
              <w:rPr>
                <w:b w:val="0"/>
                <w:bCs w:val="0"/>
              </w:rPr>
            </w:pPr>
            <w:r w:rsidRPr="00602C64">
              <w:rPr>
                <w:b w:val="0"/>
                <w:bCs w:val="0"/>
              </w:rPr>
              <w:t>12 - 14</w:t>
            </w:r>
          </w:p>
        </w:tc>
        <w:tc>
          <w:tcPr>
            <w:tcW w:w="2520" w:type="dxa"/>
          </w:tcPr>
          <w:p w14:paraId="15D6527E" w14:textId="2A776A0A" w:rsidR="00FC6724" w:rsidRDefault="00FC6724" w:rsidP="00FC6724">
            <w:pPr>
              <w:jc w:val="center"/>
              <w:cnfStyle w:val="000000000000" w:firstRow="0" w:lastRow="0" w:firstColumn="0" w:lastColumn="0" w:oddVBand="0" w:evenVBand="0" w:oddHBand="0" w:evenHBand="0" w:firstRowFirstColumn="0" w:firstRowLastColumn="0" w:lastRowFirstColumn="0" w:lastRowLastColumn="0"/>
            </w:pPr>
            <w:r>
              <w:t>+2</w:t>
            </w:r>
          </w:p>
        </w:tc>
      </w:tr>
      <w:tr w:rsidR="00FC6724" w14:paraId="040FA261" w14:textId="77777777" w:rsidTr="00602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33304F6A" w14:textId="40302139" w:rsidR="00FC6724" w:rsidRPr="00602C64" w:rsidRDefault="00FC6724" w:rsidP="00FC6724">
            <w:pPr>
              <w:jc w:val="center"/>
              <w:rPr>
                <w:b w:val="0"/>
                <w:bCs w:val="0"/>
              </w:rPr>
            </w:pPr>
            <w:r w:rsidRPr="00602C64">
              <w:rPr>
                <w:b w:val="0"/>
                <w:bCs w:val="0"/>
              </w:rPr>
              <w:t>15</w:t>
            </w:r>
          </w:p>
        </w:tc>
        <w:tc>
          <w:tcPr>
            <w:tcW w:w="2520" w:type="dxa"/>
          </w:tcPr>
          <w:p w14:paraId="5F636B13" w14:textId="422BD241" w:rsidR="00FC6724" w:rsidRDefault="00FC6724" w:rsidP="00FC6724">
            <w:pPr>
              <w:jc w:val="center"/>
              <w:cnfStyle w:val="000000100000" w:firstRow="0" w:lastRow="0" w:firstColumn="0" w:lastColumn="0" w:oddVBand="0" w:evenVBand="0" w:oddHBand="1" w:evenHBand="0" w:firstRowFirstColumn="0" w:firstRowLastColumn="0" w:lastRowFirstColumn="0" w:lastRowLastColumn="0"/>
            </w:pPr>
            <w:r>
              <w:t>+3</w:t>
            </w:r>
          </w:p>
        </w:tc>
      </w:tr>
    </w:tbl>
    <w:p w14:paraId="75CBF4FC" w14:textId="77777777" w:rsidR="00FC6724" w:rsidRPr="00FC6724" w:rsidRDefault="00FC6724" w:rsidP="000C5E12">
      <w:pPr>
        <w:jc w:val="both"/>
      </w:pPr>
    </w:p>
    <w:p w14:paraId="5A73C465" w14:textId="5BC6EB7B" w:rsidR="000C5E12" w:rsidRDefault="00602C64" w:rsidP="000C5E12">
      <w:pPr>
        <w:jc w:val="both"/>
      </w:pPr>
      <w:r>
        <w:tab/>
        <w:t xml:space="preserve">The maximum stat value allowed for any </w:t>
      </w:r>
      <w:r w:rsidR="00D5159D">
        <w:t>Zhdantia</w:t>
      </w:r>
      <w:r>
        <w:t xml:space="preserve"> character is 15.</w:t>
      </w:r>
    </w:p>
    <w:p w14:paraId="0942D11F" w14:textId="77777777" w:rsidR="00602C64" w:rsidRDefault="00602C64" w:rsidP="000C5E12">
      <w:pPr>
        <w:jc w:val="both"/>
      </w:pPr>
    </w:p>
    <w:p w14:paraId="264236D4" w14:textId="1FDBD392" w:rsidR="000C5E12" w:rsidRDefault="000C5E12" w:rsidP="000C5E12">
      <w:pPr>
        <w:jc w:val="both"/>
      </w:pPr>
      <w:r>
        <w:rPr>
          <w:b/>
          <w:bCs/>
        </w:rPr>
        <w:t>Social Status:</w:t>
      </w:r>
      <w:r>
        <w:t xml:space="preserve"> At the time of the Second Dark Age, the social structure of the modern Consulate has not been established. However, among some communities, notably, the western feudal kingdoms, the beginnings of a society based on psionic talent are emerging. </w:t>
      </w:r>
      <w:r w:rsidR="005834DD">
        <w:t xml:space="preserve">Characters with high Social Standing are considered part of the </w:t>
      </w:r>
      <w:r w:rsidR="005834DD">
        <w:rPr>
          <w:i/>
          <w:iCs/>
        </w:rPr>
        <w:lastRenderedPageBreak/>
        <w:t>Nobility.</w:t>
      </w:r>
      <w:r w:rsidR="002A5B79">
        <w:rPr>
          <w:i/>
          <w:iCs/>
        </w:rPr>
        <w:t xml:space="preserve"> </w:t>
      </w:r>
      <w:r w:rsidR="005834DD">
        <w:t xml:space="preserve">At this point in </w:t>
      </w:r>
      <w:r w:rsidR="00D5159D">
        <w:t>Zhdantia</w:t>
      </w:r>
      <w:r w:rsidR="005834DD">
        <w:t xml:space="preserve"> history, psionic ability and social status are not yet connected; a character may have high Psi but be from low background, and a noble character may have little or no psionic talent. In any case, high Social Standing confers a title of nobility:</w:t>
      </w:r>
    </w:p>
    <w:p w14:paraId="23394E58" w14:textId="77777777" w:rsidR="00B825A8" w:rsidRDefault="00B825A8" w:rsidP="000C5E12">
      <w:pPr>
        <w:jc w:val="both"/>
      </w:pPr>
    </w:p>
    <w:tbl>
      <w:tblPr>
        <w:tblStyle w:val="PlainTable5"/>
        <w:tblW w:w="0" w:type="auto"/>
        <w:tblLook w:val="04A0" w:firstRow="1" w:lastRow="0" w:firstColumn="1" w:lastColumn="0" w:noHBand="0" w:noVBand="1"/>
      </w:tblPr>
      <w:tblGrid>
        <w:gridCol w:w="1617"/>
        <w:gridCol w:w="1891"/>
        <w:gridCol w:w="2697"/>
        <w:gridCol w:w="3145"/>
      </w:tblGrid>
      <w:tr w:rsidR="00136E9D" w:rsidRPr="00B825A8" w14:paraId="4B66408A" w14:textId="77777777" w:rsidTr="00B825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7" w:type="dxa"/>
          </w:tcPr>
          <w:p w14:paraId="52F7CC2D" w14:textId="51568AE1" w:rsidR="00136E9D" w:rsidRPr="00B825A8" w:rsidRDefault="00136E9D" w:rsidP="000C5E12">
            <w:pPr>
              <w:jc w:val="both"/>
              <w:rPr>
                <w:sz w:val="22"/>
                <w:szCs w:val="18"/>
              </w:rPr>
            </w:pPr>
            <w:r w:rsidRPr="00B825A8">
              <w:rPr>
                <w:sz w:val="22"/>
                <w:szCs w:val="18"/>
              </w:rPr>
              <w:t>Social Standing</w:t>
            </w:r>
          </w:p>
        </w:tc>
        <w:tc>
          <w:tcPr>
            <w:tcW w:w="1891" w:type="dxa"/>
          </w:tcPr>
          <w:p w14:paraId="0760B431" w14:textId="733A3A6F" w:rsidR="00136E9D" w:rsidRPr="00B825A8" w:rsidRDefault="00136E9D" w:rsidP="000C5E12">
            <w:pPr>
              <w:jc w:val="both"/>
              <w:cnfStyle w:val="100000000000" w:firstRow="1" w:lastRow="0" w:firstColumn="0" w:lastColumn="0" w:oddVBand="0" w:evenVBand="0" w:oddHBand="0" w:evenHBand="0" w:firstRowFirstColumn="0" w:firstRowLastColumn="0" w:lastRowFirstColumn="0" w:lastRowLastColumn="0"/>
              <w:rPr>
                <w:sz w:val="22"/>
                <w:szCs w:val="18"/>
              </w:rPr>
            </w:pPr>
            <w:r w:rsidRPr="00B825A8">
              <w:rPr>
                <w:sz w:val="22"/>
                <w:szCs w:val="18"/>
              </w:rPr>
              <w:t>Title</w:t>
            </w:r>
          </w:p>
        </w:tc>
        <w:tc>
          <w:tcPr>
            <w:tcW w:w="5842" w:type="dxa"/>
            <w:gridSpan w:val="2"/>
          </w:tcPr>
          <w:p w14:paraId="23ED671D" w14:textId="75C2A6F1" w:rsidR="00136E9D" w:rsidRPr="00B825A8" w:rsidRDefault="00136E9D" w:rsidP="00136E9D">
            <w:pPr>
              <w:jc w:val="center"/>
              <w:cnfStyle w:val="100000000000" w:firstRow="1" w:lastRow="0" w:firstColumn="0" w:lastColumn="0" w:oddVBand="0" w:evenVBand="0" w:oddHBand="0" w:evenHBand="0" w:firstRowFirstColumn="0" w:firstRowLastColumn="0" w:lastRowFirstColumn="0" w:lastRowLastColumn="0"/>
              <w:rPr>
                <w:sz w:val="22"/>
                <w:szCs w:val="18"/>
              </w:rPr>
            </w:pPr>
            <w:r w:rsidRPr="00B825A8">
              <w:rPr>
                <w:sz w:val="22"/>
                <w:szCs w:val="18"/>
              </w:rPr>
              <w:t>Zdetl</w:t>
            </w:r>
          </w:p>
        </w:tc>
      </w:tr>
      <w:tr w:rsidR="00136E9D" w14:paraId="1E94969D"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2CC6B9E3" w14:textId="43AF9314" w:rsidR="00136E9D" w:rsidRDefault="00136E9D" w:rsidP="00B825A8">
            <w:pPr>
              <w:jc w:val="center"/>
            </w:pPr>
            <w:r>
              <w:t>11</w:t>
            </w:r>
          </w:p>
        </w:tc>
        <w:tc>
          <w:tcPr>
            <w:tcW w:w="1891" w:type="dxa"/>
          </w:tcPr>
          <w:p w14:paraId="5ED60571" w14:textId="575D716A"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Aspirant</w:t>
            </w:r>
          </w:p>
        </w:tc>
        <w:tc>
          <w:tcPr>
            <w:tcW w:w="2697" w:type="dxa"/>
          </w:tcPr>
          <w:p w14:paraId="2E9B1B90" w14:textId="4023FF77"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Pranatl</w:t>
            </w:r>
          </w:p>
        </w:tc>
        <w:tc>
          <w:tcPr>
            <w:tcW w:w="3145" w:type="dxa"/>
          </w:tcPr>
          <w:p w14:paraId="539BA0EF" w14:textId="3A41DF6D"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ZhoGlyph" w:hAnsi="ZhoGlyph"/>
                <w:sz w:val="18"/>
                <w:szCs w:val="18"/>
              </w:rPr>
            </w:pPr>
            <w:r w:rsidRPr="00B825A8">
              <w:rPr>
                <w:rFonts w:ascii="ZhoGlyph" w:hAnsi="ZhoGlyph"/>
                <w:sz w:val="18"/>
                <w:szCs w:val="18"/>
              </w:rPr>
              <w:t>ṔANAṪ</w:t>
            </w:r>
          </w:p>
        </w:tc>
      </w:tr>
      <w:tr w:rsidR="00136E9D" w14:paraId="3FF2A7E2" w14:textId="77777777" w:rsidTr="00B825A8">
        <w:tc>
          <w:tcPr>
            <w:cnfStyle w:val="001000000000" w:firstRow="0" w:lastRow="0" w:firstColumn="1" w:lastColumn="0" w:oddVBand="0" w:evenVBand="0" w:oddHBand="0" w:evenHBand="0" w:firstRowFirstColumn="0" w:firstRowLastColumn="0" w:lastRowFirstColumn="0" w:lastRowLastColumn="0"/>
            <w:tcW w:w="1617" w:type="dxa"/>
          </w:tcPr>
          <w:p w14:paraId="4562D01D" w14:textId="389B7DD0" w:rsidR="00136E9D" w:rsidRDefault="00136E9D" w:rsidP="00B825A8">
            <w:pPr>
              <w:jc w:val="center"/>
            </w:pPr>
            <w:r>
              <w:t>12</w:t>
            </w:r>
          </w:p>
        </w:tc>
        <w:tc>
          <w:tcPr>
            <w:tcW w:w="1891" w:type="dxa"/>
          </w:tcPr>
          <w:p w14:paraId="7AD6C285" w14:textId="0FE6368A"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Wellborn</w:t>
            </w:r>
          </w:p>
        </w:tc>
        <w:tc>
          <w:tcPr>
            <w:tcW w:w="2697" w:type="dxa"/>
          </w:tcPr>
          <w:p w14:paraId="4E950166" w14:textId="15662A82"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Jdistebr</w:t>
            </w:r>
          </w:p>
        </w:tc>
        <w:tc>
          <w:tcPr>
            <w:tcW w:w="3145" w:type="dxa"/>
          </w:tcPr>
          <w:p w14:paraId="1BF16E4A" w14:textId="0B7972F4" w:rsidR="00136E9D" w:rsidRPr="00B825A8" w:rsidRDefault="00136E9D" w:rsidP="000C5E12">
            <w:pPr>
              <w:jc w:val="both"/>
              <w:cnfStyle w:val="000000000000" w:firstRow="0" w:lastRow="0" w:firstColumn="0" w:lastColumn="0" w:oddVBand="0" w:evenVBand="0" w:oddHBand="0" w:evenHBand="0" w:firstRowFirstColumn="0" w:firstRowLastColumn="0" w:lastRowFirstColumn="0" w:lastRowLastColumn="0"/>
              <w:rPr>
                <w:rFonts w:ascii="ZhoGlyph" w:hAnsi="ZhoGlyph"/>
                <w:sz w:val="18"/>
                <w:szCs w:val="18"/>
              </w:rPr>
            </w:pPr>
            <w:r w:rsidRPr="00B825A8">
              <w:rPr>
                <w:rFonts w:ascii="ZhoGlyph" w:hAnsi="ZhoGlyph"/>
                <w:sz w:val="18"/>
                <w:szCs w:val="18"/>
              </w:rPr>
              <w:t>JDISTEḄ</w:t>
            </w:r>
          </w:p>
        </w:tc>
      </w:tr>
      <w:tr w:rsidR="00136E9D" w14:paraId="4735CE65"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5B1F4DCF" w14:textId="02504171" w:rsidR="00136E9D" w:rsidRDefault="00136E9D" w:rsidP="00B825A8">
            <w:pPr>
              <w:jc w:val="center"/>
            </w:pPr>
            <w:r>
              <w:t>13</w:t>
            </w:r>
          </w:p>
        </w:tc>
        <w:tc>
          <w:tcPr>
            <w:tcW w:w="1891" w:type="dxa"/>
          </w:tcPr>
          <w:p w14:paraId="5AF8EDB1" w14:textId="71FC536E"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Highborn</w:t>
            </w:r>
          </w:p>
        </w:tc>
        <w:tc>
          <w:tcPr>
            <w:tcW w:w="2697" w:type="dxa"/>
          </w:tcPr>
          <w:p w14:paraId="133A1C5E" w14:textId="3C81DD09"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Viestlas</w:t>
            </w:r>
          </w:p>
        </w:tc>
        <w:tc>
          <w:tcPr>
            <w:tcW w:w="3145" w:type="dxa"/>
          </w:tcPr>
          <w:p w14:paraId="1AC383EF" w14:textId="26129951"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ZhoGlyph" w:hAnsi="ZhoGlyph"/>
                <w:sz w:val="18"/>
                <w:szCs w:val="18"/>
              </w:rPr>
            </w:pPr>
            <w:r w:rsidRPr="00B825A8">
              <w:rPr>
                <w:rFonts w:ascii="ZhoGlyph" w:hAnsi="ZhoGlyph"/>
                <w:sz w:val="18"/>
                <w:szCs w:val="18"/>
              </w:rPr>
              <w:t>V</w:t>
            </w:r>
            <w:r w:rsidRPr="00B825A8">
              <w:rPr>
                <w:rFonts w:ascii="ZhoGlyph" w:hAnsi="ZhoGlyph" w:hint="eastAsia"/>
                <w:sz w:val="18"/>
                <w:szCs w:val="18"/>
              </w:rPr>
              <w:t>Ī</w:t>
            </w:r>
            <w:r w:rsidRPr="00B825A8">
              <w:rPr>
                <w:rFonts w:ascii="ZhoGlyph" w:hAnsi="ZhoGlyph"/>
                <w:sz w:val="18"/>
                <w:szCs w:val="18"/>
              </w:rPr>
              <w:t>SṪAS</w:t>
            </w:r>
          </w:p>
        </w:tc>
      </w:tr>
      <w:tr w:rsidR="00136E9D" w14:paraId="5B75C80C" w14:textId="77777777" w:rsidTr="00B825A8">
        <w:tc>
          <w:tcPr>
            <w:cnfStyle w:val="001000000000" w:firstRow="0" w:lastRow="0" w:firstColumn="1" w:lastColumn="0" w:oddVBand="0" w:evenVBand="0" w:oddHBand="0" w:evenHBand="0" w:firstRowFirstColumn="0" w:firstRowLastColumn="0" w:lastRowFirstColumn="0" w:lastRowLastColumn="0"/>
            <w:tcW w:w="1617" w:type="dxa"/>
          </w:tcPr>
          <w:p w14:paraId="763BD680" w14:textId="6889CB64" w:rsidR="00136E9D" w:rsidRDefault="00136E9D" w:rsidP="00B825A8">
            <w:pPr>
              <w:jc w:val="center"/>
            </w:pPr>
            <w:r>
              <w:t>14</w:t>
            </w:r>
          </w:p>
        </w:tc>
        <w:tc>
          <w:tcPr>
            <w:tcW w:w="1891" w:type="dxa"/>
          </w:tcPr>
          <w:p w14:paraId="70A0D639" w14:textId="260B8943"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Noble Born</w:t>
            </w:r>
          </w:p>
        </w:tc>
        <w:tc>
          <w:tcPr>
            <w:tcW w:w="2697" w:type="dxa"/>
          </w:tcPr>
          <w:p w14:paraId="54EA1FCA" w14:textId="28DF8505" w:rsidR="00136E9D" w:rsidRDefault="00136E9D" w:rsidP="000C5E12">
            <w:pPr>
              <w:jc w:val="both"/>
              <w:cnfStyle w:val="000000000000" w:firstRow="0" w:lastRow="0" w:firstColumn="0" w:lastColumn="0" w:oddVBand="0" w:evenVBand="0" w:oddHBand="0" w:evenHBand="0" w:firstRowFirstColumn="0" w:firstRowLastColumn="0" w:lastRowFirstColumn="0" w:lastRowLastColumn="0"/>
            </w:pPr>
            <w:r>
              <w:t>Zhobrtlasche</w:t>
            </w:r>
          </w:p>
        </w:tc>
        <w:tc>
          <w:tcPr>
            <w:tcW w:w="3145" w:type="dxa"/>
          </w:tcPr>
          <w:p w14:paraId="65472DEF" w14:textId="035C8AB8" w:rsidR="00136E9D" w:rsidRPr="00B825A8" w:rsidRDefault="00136E9D" w:rsidP="000C5E12">
            <w:pPr>
              <w:jc w:val="both"/>
              <w:cnfStyle w:val="000000000000" w:firstRow="0" w:lastRow="0" w:firstColumn="0" w:lastColumn="0" w:oddVBand="0" w:evenVBand="0" w:oddHBand="0" w:evenHBand="0" w:firstRowFirstColumn="0" w:firstRowLastColumn="0" w:lastRowFirstColumn="0" w:lastRowLastColumn="0"/>
              <w:rPr>
                <w:rFonts w:ascii="ZhoGlyph" w:hAnsi="ZhoGlyph"/>
                <w:sz w:val="18"/>
                <w:szCs w:val="18"/>
              </w:rPr>
            </w:pPr>
            <w:r w:rsidRPr="00B825A8">
              <w:rPr>
                <w:rFonts w:ascii="ZhoGlyph" w:hAnsi="ZhoGlyph" w:hint="eastAsia"/>
                <w:sz w:val="18"/>
                <w:szCs w:val="18"/>
              </w:rPr>
              <w:t>Ź</w:t>
            </w:r>
            <w:r w:rsidRPr="00B825A8">
              <w:rPr>
                <w:rFonts w:ascii="ZhoGlyph" w:hAnsi="ZhoGlyph"/>
                <w:sz w:val="18"/>
                <w:szCs w:val="18"/>
              </w:rPr>
              <w:t>OḄṪASĈE</w:t>
            </w:r>
          </w:p>
        </w:tc>
      </w:tr>
      <w:tr w:rsidR="00136E9D" w14:paraId="65C0F715" w14:textId="77777777" w:rsidTr="00B825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14:paraId="1C972942" w14:textId="7759F496" w:rsidR="00136E9D" w:rsidRDefault="00136E9D" w:rsidP="00B825A8">
            <w:pPr>
              <w:jc w:val="center"/>
            </w:pPr>
            <w:r>
              <w:t>15</w:t>
            </w:r>
          </w:p>
        </w:tc>
        <w:tc>
          <w:tcPr>
            <w:tcW w:w="1891" w:type="dxa"/>
          </w:tcPr>
          <w:p w14:paraId="6E1691A8" w14:textId="7CBB3A0A"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Princely Born</w:t>
            </w:r>
          </w:p>
        </w:tc>
        <w:tc>
          <w:tcPr>
            <w:tcW w:w="2697" w:type="dxa"/>
          </w:tcPr>
          <w:p w14:paraId="098A0E4B" w14:textId="076DA715" w:rsidR="00136E9D" w:rsidRDefault="00136E9D" w:rsidP="000C5E12">
            <w:pPr>
              <w:jc w:val="both"/>
              <w:cnfStyle w:val="000000100000" w:firstRow="0" w:lastRow="0" w:firstColumn="0" w:lastColumn="0" w:oddVBand="0" w:evenVBand="0" w:oddHBand="1" w:evenHBand="0" w:firstRowFirstColumn="0" w:firstRowLastColumn="0" w:lastRowFirstColumn="0" w:lastRowLastColumn="0"/>
            </w:pPr>
            <w:r>
              <w:t>Preblshienchiashav</w:t>
            </w:r>
          </w:p>
        </w:tc>
        <w:tc>
          <w:tcPr>
            <w:tcW w:w="3145" w:type="dxa"/>
          </w:tcPr>
          <w:p w14:paraId="72DEBB36" w14:textId="127CC7F1" w:rsidR="00136E9D" w:rsidRPr="00B825A8" w:rsidRDefault="00136E9D" w:rsidP="000C5E12">
            <w:pPr>
              <w:jc w:val="both"/>
              <w:cnfStyle w:val="000000100000" w:firstRow="0" w:lastRow="0" w:firstColumn="0" w:lastColumn="0" w:oddVBand="0" w:evenVBand="0" w:oddHBand="1" w:evenHBand="0" w:firstRowFirstColumn="0" w:firstRowLastColumn="0" w:lastRowFirstColumn="0" w:lastRowLastColumn="0"/>
              <w:rPr>
                <w:rFonts w:ascii="Cambria" w:hAnsi="Cambria"/>
                <w:sz w:val="18"/>
                <w:szCs w:val="18"/>
              </w:rPr>
            </w:pPr>
            <w:r w:rsidRPr="00B825A8">
              <w:rPr>
                <w:rFonts w:ascii="ZhoGlyph" w:hAnsi="ZhoGlyph"/>
                <w:sz w:val="18"/>
                <w:szCs w:val="18"/>
              </w:rPr>
              <w:t>ṔEḂ</w:t>
            </w:r>
            <w:r w:rsidRPr="00B825A8">
              <w:rPr>
                <w:rFonts w:ascii="ZhoGlyph" w:hAnsi="ZhoGlyph" w:hint="eastAsia"/>
                <w:sz w:val="18"/>
                <w:szCs w:val="18"/>
              </w:rPr>
              <w:t>Ś</w:t>
            </w:r>
            <w:r w:rsidRPr="00B825A8">
              <w:rPr>
                <w:rFonts w:ascii="ZhoGlyph" w:hAnsi="ZhoGlyph"/>
                <w:sz w:val="18"/>
                <w:szCs w:val="18"/>
              </w:rPr>
              <w:t>ĪNĈĨ</w:t>
            </w:r>
            <w:r w:rsidRPr="00B825A8">
              <w:rPr>
                <w:rFonts w:ascii="ZhoGlyph" w:hAnsi="ZhoGlyph" w:hint="eastAsia"/>
                <w:sz w:val="18"/>
                <w:szCs w:val="18"/>
              </w:rPr>
              <w:t>Ś</w:t>
            </w:r>
            <w:r w:rsidRPr="00B825A8">
              <w:rPr>
                <w:rFonts w:ascii="ZhoGlyph" w:hAnsi="ZhoGlyph"/>
                <w:sz w:val="18"/>
                <w:szCs w:val="18"/>
              </w:rPr>
              <w:t>AV</w:t>
            </w:r>
          </w:p>
        </w:tc>
      </w:tr>
    </w:tbl>
    <w:p w14:paraId="131CE6C3" w14:textId="77777777" w:rsidR="00B825A8" w:rsidRDefault="00B825A8" w:rsidP="000C5E12">
      <w:pPr>
        <w:jc w:val="both"/>
        <w:rPr>
          <w:b/>
          <w:bCs/>
        </w:rPr>
      </w:pPr>
    </w:p>
    <w:p w14:paraId="4084BF4A" w14:textId="587957DD" w:rsidR="000C5E12" w:rsidRDefault="000C5E12" w:rsidP="00B63738">
      <w:pPr>
        <w:spacing w:after="120"/>
        <w:jc w:val="both"/>
      </w:pPr>
      <w:r>
        <w:rPr>
          <w:b/>
          <w:bCs/>
        </w:rPr>
        <w:t>Birthplace:</w:t>
      </w:r>
      <w:r>
        <w:t xml:space="preserve"> Characters are either from one of the kingdoms of Western </w:t>
      </w:r>
      <w:r w:rsidRPr="00B60E49">
        <w:rPr>
          <w:i/>
          <w:iCs/>
        </w:rPr>
        <w:t>Dleqiats</w:t>
      </w:r>
      <w:r>
        <w:t xml:space="preserve"> (Kaznad, </w:t>
      </w:r>
      <w:r>
        <w:rPr>
          <w:rFonts w:ascii="ZhoGlyph" w:hAnsi="ZhoGlyph"/>
          <w:sz w:val="16"/>
          <w:szCs w:val="16"/>
        </w:rPr>
        <w:t>KAZNAD</w:t>
      </w:r>
      <w:r>
        <w:t xml:space="preserve">) or Drifters (Baz, </w:t>
      </w:r>
      <w:r>
        <w:rPr>
          <w:rFonts w:ascii="ZhoGlyph" w:hAnsi="ZhoGlyph"/>
          <w:sz w:val="16"/>
          <w:szCs w:val="16"/>
        </w:rPr>
        <w:t>BAZ</w:t>
      </w:r>
      <w:r>
        <w:t xml:space="preserve">). </w:t>
      </w:r>
      <w:r w:rsidR="00A63593">
        <w:t xml:space="preserve">Players may choose their </w:t>
      </w:r>
      <w:proofErr w:type="gramStart"/>
      <w:r w:rsidR="00A63593">
        <w:t>background</w:t>
      </w:r>
      <w:proofErr w:type="gramEnd"/>
      <w:r w:rsidR="00A63593">
        <w:t xml:space="preserve"> or it may be assigned, depending on the campaign style.</w:t>
      </w:r>
    </w:p>
    <w:p w14:paraId="3FAB50BA" w14:textId="558EF709" w:rsidR="000C5E12" w:rsidRDefault="000C5E12" w:rsidP="00B63738">
      <w:pPr>
        <w:spacing w:after="120"/>
        <w:jc w:val="both"/>
      </w:pPr>
      <w:r>
        <w:rPr>
          <w:b/>
          <w:bCs/>
        </w:rPr>
        <w:t xml:space="preserve">Psionics: </w:t>
      </w:r>
      <w:r>
        <w:t xml:space="preserve">Nearly everyone who survived the </w:t>
      </w:r>
      <w:r w:rsidR="002A5B79">
        <w:t xml:space="preserve">Dzaqtlas </w:t>
      </w:r>
      <w:r>
        <w:t>has some measure of psionic ability, but not all to the same level. All characters roll 2D for Psionic strength (optionally, 6+1D for higher powered games). Then, roll 8+ on 2D + DMs based on Psi talent and the learning DMs below for each talent known.</w:t>
      </w:r>
    </w:p>
    <w:p w14:paraId="2A44B70E" w14:textId="6A51C1B7" w:rsidR="000C5E12" w:rsidRDefault="000C5E12" w:rsidP="00B63738">
      <w:pPr>
        <w:spacing w:after="120"/>
        <w:jc w:val="both"/>
      </w:pPr>
      <w:r>
        <w:tab/>
        <w:t>For example, a character with Psi-10 gets a +1 for natural talent plus the Learning DM for the Discipline desired. The first talents to check for should always be Awareness, Healing, and Telepathy. All talents begin at skill level 0.</w:t>
      </w:r>
    </w:p>
    <w:p w14:paraId="5D8180C4" w14:textId="29112B99" w:rsidR="00E228F4" w:rsidRDefault="00E228F4" w:rsidP="00B63738">
      <w:pPr>
        <w:spacing w:after="120"/>
        <w:jc w:val="both"/>
      </w:pPr>
      <w:r>
        <w:tab/>
        <w:t xml:space="preserve">Any of the talents listed below can be learned except for Machine Symbiosis, which requires actual working machines and computers to be useful. This should be learned only </w:t>
      </w:r>
      <w:r w:rsidR="00B63738">
        <w:t>because of</w:t>
      </w:r>
      <w:r>
        <w:t xml:space="preserve"> some unusual life event or luck.</w:t>
      </w:r>
    </w:p>
    <w:p w14:paraId="69819853" w14:textId="0AAC0CE8" w:rsidR="0025634D" w:rsidRDefault="00713C34" w:rsidP="00713C34">
      <w:pPr>
        <w:pStyle w:val="Heading2"/>
        <w:jc w:val="center"/>
      </w:pPr>
      <w:bookmarkStart w:id="6" w:name="_Toc112513943"/>
      <w:r>
        <w:t>Psionic Power Acquisition</w:t>
      </w:r>
      <w:bookmarkEnd w:id="6"/>
    </w:p>
    <w:tbl>
      <w:tblPr>
        <w:tblStyle w:val="PlainTable5"/>
        <w:tblW w:w="0" w:type="auto"/>
        <w:jc w:val="center"/>
        <w:tblLook w:val="04A0" w:firstRow="1" w:lastRow="0" w:firstColumn="1" w:lastColumn="0" w:noHBand="0" w:noVBand="1"/>
      </w:tblPr>
      <w:tblGrid>
        <w:gridCol w:w="3075"/>
        <w:gridCol w:w="1605"/>
      </w:tblGrid>
      <w:tr w:rsidR="000C5E12" w:rsidRPr="00C5094D" w14:paraId="2C6170FA" w14:textId="77777777" w:rsidTr="00181CE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75" w:type="dxa"/>
          </w:tcPr>
          <w:p w14:paraId="292F5281" w14:textId="77777777" w:rsidR="000C5E12" w:rsidRPr="00C5094D" w:rsidRDefault="000C5E12" w:rsidP="002B172C">
            <w:pPr>
              <w:jc w:val="both"/>
              <w:rPr>
                <w:b/>
                <w:bCs/>
              </w:rPr>
            </w:pPr>
            <w:r w:rsidRPr="00C5094D">
              <w:rPr>
                <w:b/>
                <w:bCs/>
              </w:rPr>
              <w:t>Talent</w:t>
            </w:r>
          </w:p>
        </w:tc>
        <w:tc>
          <w:tcPr>
            <w:tcW w:w="1605" w:type="dxa"/>
          </w:tcPr>
          <w:p w14:paraId="177CDE1B" w14:textId="77777777" w:rsidR="000C5E12" w:rsidRPr="00C5094D" w:rsidRDefault="000C5E12" w:rsidP="002B172C">
            <w:pPr>
              <w:jc w:val="both"/>
              <w:cnfStyle w:val="100000000000" w:firstRow="1" w:lastRow="0" w:firstColumn="0" w:lastColumn="0" w:oddVBand="0" w:evenVBand="0" w:oddHBand="0" w:evenHBand="0" w:firstRowFirstColumn="0" w:firstRowLastColumn="0" w:lastRowFirstColumn="0" w:lastRowLastColumn="0"/>
              <w:rPr>
                <w:b/>
                <w:bCs/>
              </w:rPr>
            </w:pPr>
            <w:r w:rsidRPr="00C5094D">
              <w:rPr>
                <w:b/>
                <w:bCs/>
              </w:rPr>
              <w:t>Learning DM</w:t>
            </w:r>
          </w:p>
        </w:tc>
      </w:tr>
      <w:tr w:rsidR="000C5E12" w:rsidRPr="00C77DFF" w14:paraId="34E11DA9"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3137DF05" w14:textId="77777777" w:rsidR="000C5E12" w:rsidRPr="00C77DFF" w:rsidRDefault="000C5E12" w:rsidP="002B172C">
            <w:pPr>
              <w:jc w:val="both"/>
              <w:rPr>
                <w:b/>
                <w:bCs/>
              </w:rPr>
            </w:pPr>
            <w:r w:rsidRPr="00C77DFF">
              <w:rPr>
                <w:b/>
                <w:bCs/>
              </w:rPr>
              <w:t>Telepathy</w:t>
            </w:r>
          </w:p>
        </w:tc>
        <w:tc>
          <w:tcPr>
            <w:tcW w:w="1605" w:type="dxa"/>
          </w:tcPr>
          <w:p w14:paraId="47737F22" w14:textId="77777777" w:rsidR="000C5E12" w:rsidRPr="00C77DFF" w:rsidRDefault="000C5E12" w:rsidP="00181CEF">
            <w:pPr>
              <w:jc w:val="center"/>
              <w:cnfStyle w:val="000000100000" w:firstRow="0" w:lastRow="0" w:firstColumn="0" w:lastColumn="0" w:oddVBand="0" w:evenVBand="0" w:oddHBand="1" w:evenHBand="0" w:firstRowFirstColumn="0" w:firstRowLastColumn="0" w:lastRowFirstColumn="0" w:lastRowLastColumn="0"/>
              <w:rPr>
                <w:b/>
                <w:bCs/>
              </w:rPr>
            </w:pPr>
            <w:r w:rsidRPr="00C77DFF">
              <w:rPr>
                <w:b/>
                <w:bCs/>
              </w:rPr>
              <w:t>+4</w:t>
            </w:r>
          </w:p>
        </w:tc>
      </w:tr>
      <w:tr w:rsidR="000C5E12" w14:paraId="6F335478"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3B3B9BDC" w14:textId="77777777" w:rsidR="000C5E12" w:rsidRDefault="000C5E12" w:rsidP="002B172C">
            <w:pPr>
              <w:jc w:val="both"/>
            </w:pPr>
            <w:r>
              <w:t>Clairvoyance</w:t>
            </w:r>
          </w:p>
        </w:tc>
        <w:tc>
          <w:tcPr>
            <w:tcW w:w="1605" w:type="dxa"/>
          </w:tcPr>
          <w:p w14:paraId="78D71AFD"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+3</w:t>
            </w:r>
          </w:p>
        </w:tc>
      </w:tr>
      <w:tr w:rsidR="000C5E12" w14:paraId="07ED0540"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1F3C637A" w14:textId="77777777" w:rsidR="000C5E12" w:rsidRDefault="000C5E12" w:rsidP="002B172C">
            <w:pPr>
              <w:jc w:val="both"/>
            </w:pPr>
            <w:r>
              <w:t>Telekinesis</w:t>
            </w:r>
          </w:p>
        </w:tc>
        <w:tc>
          <w:tcPr>
            <w:tcW w:w="1605" w:type="dxa"/>
          </w:tcPr>
          <w:p w14:paraId="6AC0F7BD"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+2</w:t>
            </w:r>
          </w:p>
        </w:tc>
      </w:tr>
      <w:tr w:rsidR="000C5E12" w:rsidRPr="00C77DFF" w14:paraId="7E822198"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2AEF17D5" w14:textId="77777777" w:rsidR="000C5E12" w:rsidRPr="00C77DFF" w:rsidRDefault="000C5E12" w:rsidP="002B172C">
            <w:pPr>
              <w:jc w:val="both"/>
              <w:rPr>
                <w:b/>
                <w:bCs/>
              </w:rPr>
            </w:pPr>
            <w:r w:rsidRPr="00C77DFF">
              <w:rPr>
                <w:b/>
                <w:bCs/>
              </w:rPr>
              <w:t>Awareness</w:t>
            </w:r>
          </w:p>
        </w:tc>
        <w:tc>
          <w:tcPr>
            <w:tcW w:w="1605" w:type="dxa"/>
          </w:tcPr>
          <w:p w14:paraId="317206F8" w14:textId="77777777" w:rsidR="000C5E12" w:rsidRPr="00C77DFF" w:rsidRDefault="000C5E12" w:rsidP="00181CEF">
            <w:pPr>
              <w:jc w:val="center"/>
              <w:cnfStyle w:val="000000000000" w:firstRow="0" w:lastRow="0" w:firstColumn="0" w:lastColumn="0" w:oddVBand="0" w:evenVBand="0" w:oddHBand="0" w:evenHBand="0" w:firstRowFirstColumn="0" w:firstRowLastColumn="0" w:lastRowFirstColumn="0" w:lastRowLastColumn="0"/>
              <w:rPr>
                <w:b/>
                <w:bCs/>
              </w:rPr>
            </w:pPr>
            <w:r w:rsidRPr="00C77DFF">
              <w:rPr>
                <w:b/>
                <w:bCs/>
              </w:rPr>
              <w:t>+1</w:t>
            </w:r>
          </w:p>
        </w:tc>
      </w:tr>
      <w:tr w:rsidR="000C5E12" w14:paraId="12BBA111"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614FCBB0" w14:textId="77777777" w:rsidR="000C5E12" w:rsidRDefault="000C5E12" w:rsidP="002B172C">
            <w:pPr>
              <w:jc w:val="both"/>
            </w:pPr>
            <w:r>
              <w:t>Teleportation</w:t>
            </w:r>
          </w:p>
        </w:tc>
        <w:tc>
          <w:tcPr>
            <w:tcW w:w="1605" w:type="dxa"/>
          </w:tcPr>
          <w:p w14:paraId="4D46085C"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+0</w:t>
            </w:r>
          </w:p>
        </w:tc>
      </w:tr>
      <w:tr w:rsidR="000C5E12" w14:paraId="649B76E9"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431ED561" w14:textId="77777777" w:rsidR="000C5E12" w:rsidRPr="008E2789" w:rsidRDefault="000C5E12" w:rsidP="002B172C">
            <w:pPr>
              <w:jc w:val="both"/>
              <w:rPr>
                <w:i w:val="0"/>
                <w:iCs w:val="0"/>
              </w:rPr>
            </w:pPr>
            <w:r w:rsidRPr="008E2789">
              <w:t>Psychic Transfer</w:t>
            </w:r>
          </w:p>
        </w:tc>
        <w:tc>
          <w:tcPr>
            <w:tcW w:w="1605" w:type="dxa"/>
          </w:tcPr>
          <w:p w14:paraId="10ECB9AA"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-1</w:t>
            </w:r>
          </w:p>
        </w:tc>
      </w:tr>
      <w:tr w:rsidR="000C5E12" w14:paraId="07AF7EBD"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3B2DC5C7" w14:textId="77777777" w:rsidR="000C5E12" w:rsidRPr="008E2789" w:rsidRDefault="000C5E12" w:rsidP="002B172C">
            <w:pPr>
              <w:jc w:val="both"/>
              <w:rPr>
                <w:i w:val="0"/>
                <w:iCs w:val="0"/>
              </w:rPr>
            </w:pPr>
            <w:r w:rsidRPr="008E2789">
              <w:t>Empathic Healing</w:t>
            </w:r>
          </w:p>
        </w:tc>
        <w:tc>
          <w:tcPr>
            <w:tcW w:w="1605" w:type="dxa"/>
          </w:tcPr>
          <w:p w14:paraId="660923CE"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-1</w:t>
            </w:r>
          </w:p>
        </w:tc>
      </w:tr>
      <w:tr w:rsidR="000C5E12" w14:paraId="4A5B8AE2"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729DD786" w14:textId="77777777" w:rsidR="000C5E12" w:rsidRPr="008E2789" w:rsidRDefault="000C5E12" w:rsidP="002B172C">
            <w:pPr>
              <w:jc w:val="both"/>
              <w:rPr>
                <w:i w:val="0"/>
                <w:iCs w:val="0"/>
              </w:rPr>
            </w:pPr>
            <w:r w:rsidRPr="00D47BD9">
              <w:rPr>
                <w:color w:val="FF0000"/>
              </w:rPr>
              <w:t>Machine Symbiosis</w:t>
            </w:r>
          </w:p>
        </w:tc>
        <w:tc>
          <w:tcPr>
            <w:tcW w:w="1605" w:type="dxa"/>
          </w:tcPr>
          <w:p w14:paraId="2C6218BB"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-1</w:t>
            </w:r>
          </w:p>
        </w:tc>
      </w:tr>
      <w:tr w:rsidR="000C5E12" w14:paraId="0175FF98"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34EBEED9" w14:textId="77777777" w:rsidR="000C5E12" w:rsidRPr="008E2789" w:rsidRDefault="000C5E12" w:rsidP="002B172C">
            <w:pPr>
              <w:jc w:val="both"/>
              <w:rPr>
                <w:i w:val="0"/>
                <w:iCs w:val="0"/>
              </w:rPr>
            </w:pPr>
            <w:r w:rsidRPr="008E2789">
              <w:t>Blocking</w:t>
            </w:r>
          </w:p>
        </w:tc>
        <w:tc>
          <w:tcPr>
            <w:tcW w:w="1605" w:type="dxa"/>
          </w:tcPr>
          <w:p w14:paraId="5A36C024"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-2</w:t>
            </w:r>
          </w:p>
        </w:tc>
      </w:tr>
      <w:tr w:rsidR="000C5E12" w:rsidRPr="00C77DFF" w14:paraId="4A02AB84"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26DB2DE2" w14:textId="77777777" w:rsidR="000C5E12" w:rsidRPr="00C77DFF" w:rsidRDefault="000C5E12" w:rsidP="002B172C">
            <w:pPr>
              <w:jc w:val="both"/>
              <w:rPr>
                <w:b/>
                <w:bCs/>
                <w:i w:val="0"/>
                <w:iCs w:val="0"/>
              </w:rPr>
            </w:pPr>
            <w:r w:rsidRPr="00C77DFF">
              <w:rPr>
                <w:b/>
                <w:bCs/>
              </w:rPr>
              <w:t>Healing</w:t>
            </w:r>
          </w:p>
        </w:tc>
        <w:tc>
          <w:tcPr>
            <w:tcW w:w="1605" w:type="dxa"/>
          </w:tcPr>
          <w:p w14:paraId="417BEB67" w14:textId="77777777" w:rsidR="000C5E12" w:rsidRPr="00C77DFF" w:rsidRDefault="000C5E12" w:rsidP="00181CEF">
            <w:pPr>
              <w:jc w:val="center"/>
              <w:cnfStyle w:val="000000000000" w:firstRow="0" w:lastRow="0" w:firstColumn="0" w:lastColumn="0" w:oddVBand="0" w:evenVBand="0" w:oddHBand="0" w:evenHBand="0" w:firstRowFirstColumn="0" w:firstRowLastColumn="0" w:lastRowFirstColumn="0" w:lastRowLastColumn="0"/>
              <w:rPr>
                <w:b/>
                <w:bCs/>
              </w:rPr>
            </w:pPr>
            <w:r w:rsidRPr="00C77DFF">
              <w:rPr>
                <w:b/>
                <w:bCs/>
              </w:rPr>
              <w:t>-2</w:t>
            </w:r>
          </w:p>
        </w:tc>
      </w:tr>
      <w:tr w:rsidR="000C5E12" w14:paraId="28AEEAA8"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637AC80F" w14:textId="77777777" w:rsidR="000C5E12" w:rsidRPr="008E2789" w:rsidRDefault="000C5E12" w:rsidP="002B172C">
            <w:pPr>
              <w:jc w:val="both"/>
              <w:rPr>
                <w:i w:val="0"/>
                <w:iCs w:val="0"/>
              </w:rPr>
            </w:pPr>
            <w:r w:rsidRPr="008E2789">
              <w:t>Mimic</w:t>
            </w:r>
          </w:p>
        </w:tc>
        <w:tc>
          <w:tcPr>
            <w:tcW w:w="1605" w:type="dxa"/>
          </w:tcPr>
          <w:p w14:paraId="7859D0DF" w14:textId="77777777" w:rsidR="000C5E12" w:rsidRDefault="000C5E12" w:rsidP="00181CEF">
            <w:pPr>
              <w:jc w:val="center"/>
              <w:cnfStyle w:val="000000100000" w:firstRow="0" w:lastRow="0" w:firstColumn="0" w:lastColumn="0" w:oddVBand="0" w:evenVBand="0" w:oddHBand="1" w:evenHBand="0" w:firstRowFirstColumn="0" w:firstRowLastColumn="0" w:lastRowFirstColumn="0" w:lastRowLastColumn="0"/>
            </w:pPr>
            <w:r>
              <w:t>-2</w:t>
            </w:r>
          </w:p>
        </w:tc>
      </w:tr>
      <w:tr w:rsidR="000C5E12" w14:paraId="7BDBB2A4"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596CFB62" w14:textId="77777777" w:rsidR="000C5E12" w:rsidRPr="008E2789" w:rsidRDefault="000C5E12" w:rsidP="002B172C">
            <w:pPr>
              <w:jc w:val="both"/>
              <w:rPr>
                <w:i w:val="0"/>
                <w:iCs w:val="0"/>
              </w:rPr>
            </w:pPr>
            <w:r w:rsidRPr="008E2789">
              <w:t>Teleprojection</w:t>
            </w:r>
          </w:p>
        </w:tc>
        <w:tc>
          <w:tcPr>
            <w:tcW w:w="1605" w:type="dxa"/>
          </w:tcPr>
          <w:p w14:paraId="44F4BBF6"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-3</w:t>
            </w:r>
          </w:p>
        </w:tc>
      </w:tr>
      <w:tr w:rsidR="001D17C7" w14:paraId="7D6D7A80" w14:textId="77777777" w:rsidTr="00181C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75" w:type="dxa"/>
          </w:tcPr>
          <w:p w14:paraId="41239E94" w14:textId="594A75ED" w:rsidR="001D17C7" w:rsidRPr="008E2789" w:rsidRDefault="001D17C7" w:rsidP="002B172C">
            <w:pPr>
              <w:jc w:val="both"/>
              <w:rPr>
                <w:i w:val="0"/>
                <w:iCs w:val="0"/>
              </w:rPr>
            </w:pPr>
            <w:r>
              <w:t>Precognition</w:t>
            </w:r>
          </w:p>
        </w:tc>
        <w:tc>
          <w:tcPr>
            <w:tcW w:w="1605" w:type="dxa"/>
          </w:tcPr>
          <w:p w14:paraId="0E8773AD" w14:textId="08C64A98" w:rsidR="001D17C7" w:rsidRDefault="001D17C7" w:rsidP="00181CEF">
            <w:pPr>
              <w:jc w:val="center"/>
              <w:cnfStyle w:val="000000100000" w:firstRow="0" w:lastRow="0" w:firstColumn="0" w:lastColumn="0" w:oddVBand="0" w:evenVBand="0" w:oddHBand="1" w:evenHBand="0" w:firstRowFirstColumn="0" w:firstRowLastColumn="0" w:lastRowFirstColumn="0" w:lastRowLastColumn="0"/>
            </w:pPr>
            <w:r>
              <w:t>-6</w:t>
            </w:r>
          </w:p>
        </w:tc>
      </w:tr>
      <w:tr w:rsidR="000C5E12" w14:paraId="787BE44B" w14:textId="77777777" w:rsidTr="00181CEF">
        <w:trPr>
          <w:jc w:val="center"/>
        </w:trPr>
        <w:tc>
          <w:tcPr>
            <w:cnfStyle w:val="001000000000" w:firstRow="0" w:lastRow="0" w:firstColumn="1" w:lastColumn="0" w:oddVBand="0" w:evenVBand="0" w:oddHBand="0" w:evenHBand="0" w:firstRowFirstColumn="0" w:firstRowLastColumn="0" w:lastRowFirstColumn="0" w:lastRowLastColumn="0"/>
            <w:tcW w:w="3075" w:type="dxa"/>
          </w:tcPr>
          <w:p w14:paraId="36613B75" w14:textId="77777777" w:rsidR="000C5E12" w:rsidRPr="009F5316" w:rsidRDefault="000C5E12" w:rsidP="00181CEF">
            <w:pPr>
              <w:jc w:val="left"/>
            </w:pPr>
            <w:r>
              <w:t>Per talent already learned</w:t>
            </w:r>
          </w:p>
        </w:tc>
        <w:tc>
          <w:tcPr>
            <w:tcW w:w="1605" w:type="dxa"/>
          </w:tcPr>
          <w:p w14:paraId="4B32D756" w14:textId="77777777" w:rsidR="000C5E12" w:rsidRDefault="000C5E12" w:rsidP="00181CEF">
            <w:pPr>
              <w:jc w:val="center"/>
              <w:cnfStyle w:val="000000000000" w:firstRow="0" w:lastRow="0" w:firstColumn="0" w:lastColumn="0" w:oddVBand="0" w:evenVBand="0" w:oddHBand="0" w:evenHBand="0" w:firstRowFirstColumn="0" w:firstRowLastColumn="0" w:lastRowFirstColumn="0" w:lastRowLastColumn="0"/>
            </w:pPr>
            <w:r>
              <w:t>-1</w:t>
            </w:r>
          </w:p>
        </w:tc>
      </w:tr>
    </w:tbl>
    <w:p w14:paraId="34D95B45" w14:textId="77777777" w:rsidR="009757B6" w:rsidRDefault="009757B6" w:rsidP="000C5E12">
      <w:pPr>
        <w:ind w:firstLine="720"/>
        <w:jc w:val="both"/>
      </w:pPr>
    </w:p>
    <w:p w14:paraId="62AAA94B" w14:textId="2A382907" w:rsidR="00B31099" w:rsidRDefault="000C5E12" w:rsidP="00B63738">
      <w:pPr>
        <w:spacing w:after="120"/>
        <w:ind w:firstLine="720"/>
        <w:jc w:val="both"/>
      </w:pPr>
      <w:r>
        <w:t xml:space="preserve">Characters with Psi-9 or higher automatically become </w:t>
      </w:r>
      <w:r w:rsidRPr="0025634D">
        <w:rPr>
          <w:i/>
          <w:iCs/>
        </w:rPr>
        <w:t>Dlenchiepr</w:t>
      </w:r>
      <w:r>
        <w:t xml:space="preserve"> (</w:t>
      </w:r>
      <w:r>
        <w:rPr>
          <w:rFonts w:ascii="ZhoGlyph" w:hAnsi="ZhoGlyph"/>
          <w:sz w:val="16"/>
          <w:szCs w:val="16"/>
        </w:rPr>
        <w:t>ḊENĈ</w:t>
      </w:r>
      <w:r>
        <w:rPr>
          <w:rFonts w:ascii="ZhoGlyph" w:hAnsi="ZhoGlyph" w:hint="eastAsia"/>
          <w:sz w:val="16"/>
          <w:szCs w:val="16"/>
        </w:rPr>
        <w:t>Ī</w:t>
      </w:r>
      <w:r>
        <w:rPr>
          <w:rFonts w:ascii="ZhoGlyph" w:hAnsi="ZhoGlyph"/>
          <w:sz w:val="16"/>
          <w:szCs w:val="16"/>
        </w:rPr>
        <w:t>Ṗ</w:t>
      </w:r>
      <w:r>
        <w:t xml:space="preserve">), The Chosen, and become part of a noble’s retinue as Priests, Healers, or Agents. Agents are either Bringers of the Word – the </w:t>
      </w:r>
      <w:r w:rsidRPr="0025634D">
        <w:rPr>
          <w:i/>
          <w:iCs/>
        </w:rPr>
        <w:t>Tozjabr</w:t>
      </w:r>
      <w:r>
        <w:t xml:space="preserve"> (</w:t>
      </w:r>
      <w:r>
        <w:rPr>
          <w:rFonts w:ascii="ZhoGlyph" w:hAnsi="ZhoGlyph"/>
          <w:sz w:val="16"/>
          <w:szCs w:val="16"/>
        </w:rPr>
        <w:t>TOZJAḄ</w:t>
      </w:r>
      <w:r>
        <w:t xml:space="preserve">) - or Guardians of the Word – </w:t>
      </w:r>
      <w:r w:rsidRPr="0025634D">
        <w:rPr>
          <w:i/>
          <w:iCs/>
        </w:rPr>
        <w:t>Tavrchedl</w:t>
      </w:r>
      <w:r>
        <w:t xml:space="preserve"> (</w:t>
      </w:r>
      <w:r>
        <w:rPr>
          <w:rFonts w:ascii="ZhoGlyph" w:hAnsi="ZhoGlyph"/>
          <w:sz w:val="16"/>
          <w:szCs w:val="16"/>
        </w:rPr>
        <w:t>TAṼĈEḊ</w:t>
      </w:r>
      <w:r>
        <w:t xml:space="preserve">). </w:t>
      </w:r>
      <w:r w:rsidR="0025634D">
        <w:t xml:space="preserve">Drifters with high Psi talent can become shamans, holy men and women, </w:t>
      </w:r>
      <w:r w:rsidR="00B60E49">
        <w:t>seers,</w:t>
      </w:r>
      <w:r w:rsidR="0025634D">
        <w:t xml:space="preserve"> </w:t>
      </w:r>
      <w:r w:rsidR="00B60E49">
        <w:t xml:space="preserve">fortune tellers, </w:t>
      </w:r>
      <w:r w:rsidR="0025634D">
        <w:t>or charlatans.</w:t>
      </w:r>
    </w:p>
    <w:p w14:paraId="5F9D5D1C" w14:textId="77777777" w:rsidR="00933C8B" w:rsidRDefault="00933C8B" w:rsidP="00B63738">
      <w:pPr>
        <w:spacing w:after="120"/>
        <w:jc w:val="both"/>
      </w:pPr>
    </w:p>
    <w:p w14:paraId="487A2E47" w14:textId="77777777" w:rsidR="00933C8B" w:rsidRPr="007627CA" w:rsidRDefault="00933C8B" w:rsidP="00933C8B">
      <w:pPr>
        <w:pStyle w:val="Heading1"/>
        <w:jc w:val="center"/>
        <w:rPr>
          <w:sz w:val="36"/>
          <w:szCs w:val="36"/>
        </w:rPr>
      </w:pPr>
      <w:bookmarkStart w:id="7" w:name="_Toc112513944"/>
      <w:r w:rsidRPr="007627CA">
        <w:rPr>
          <w:sz w:val="36"/>
          <w:szCs w:val="36"/>
        </w:rPr>
        <w:lastRenderedPageBreak/>
        <w:t>Kaznad Careers</w:t>
      </w:r>
      <w:bookmarkEnd w:id="7"/>
    </w:p>
    <w:p w14:paraId="1B8B4246" w14:textId="6DF77B00" w:rsidR="00933C8B" w:rsidRDefault="00933C8B" w:rsidP="004C424E">
      <w:pPr>
        <w:spacing w:after="120"/>
        <w:ind w:firstLine="720"/>
        <w:jc w:val="both"/>
      </w:pPr>
      <w:r>
        <w:t xml:space="preserve">Several careers are open to Dzaqtlas-era Zhdantia characters, depending on the character’s origin. Characters from one of the civilized </w:t>
      </w:r>
      <w:r w:rsidRPr="00746414">
        <w:rPr>
          <w:i/>
          <w:iCs/>
        </w:rPr>
        <w:t>Dlenchiepr</w:t>
      </w:r>
      <w:r>
        <w:t xml:space="preserve"> houses of Western Dleqiats have many options depending on their level of psionic ability. One with high psionic skill is likely to be a shaman, healer, seer, or a member of the priesthood as either </w:t>
      </w:r>
      <w:r>
        <w:rPr>
          <w:i/>
          <w:iCs/>
        </w:rPr>
        <w:t>Tozjabr</w:t>
      </w:r>
      <w:r>
        <w:t xml:space="preserve"> (Bringer of the Word) or </w:t>
      </w:r>
      <w:r>
        <w:rPr>
          <w:i/>
          <w:iCs/>
        </w:rPr>
        <w:t>Tavrchedl</w:t>
      </w:r>
      <w:r>
        <w:t xml:space="preserve"> (Guardian of the Word). Others with less talent may follow any of the “standard” career paths, as outlined in this supplement.</w:t>
      </w:r>
    </w:p>
    <w:p w14:paraId="338FFB53" w14:textId="3309D709" w:rsidR="00823A63" w:rsidRDefault="008F0DC4" w:rsidP="004C424E">
      <w:pPr>
        <w:spacing w:after="120"/>
        <w:jc w:val="both"/>
      </w:pPr>
      <w:r>
        <w:tab/>
      </w:r>
      <w:r w:rsidR="005834DD">
        <w:t xml:space="preserve">Careers </w:t>
      </w:r>
      <w:r w:rsidR="00D47BD9">
        <w:t>follow the same format as outlined in the Core Rules.The full details of each career track are outlined in the next section.</w:t>
      </w:r>
      <w:r w:rsidR="00E228F4">
        <w:t xml:space="preserve"> The major difference is that </w:t>
      </w:r>
      <w:r w:rsidR="00D5159D">
        <w:t>Zhdantia</w:t>
      </w:r>
      <w:r w:rsidR="00E228F4">
        <w:t xml:space="preserve"> characters’ career terms are one </w:t>
      </w:r>
      <w:r w:rsidR="00E228F4" w:rsidRPr="00E228F4">
        <w:rPr>
          <w:i/>
          <w:iCs/>
        </w:rPr>
        <w:t>Teqozdij</w:t>
      </w:r>
      <w:r w:rsidR="00E228F4">
        <w:t xml:space="preserve"> (Olympiad) of three </w:t>
      </w:r>
      <w:r w:rsidR="00E228F4">
        <w:rPr>
          <w:i/>
          <w:iCs/>
        </w:rPr>
        <w:t>chten</w:t>
      </w:r>
      <w:r w:rsidR="00E228F4">
        <w:t xml:space="preserve"> or years each.</w:t>
      </w:r>
      <w:r w:rsidR="00FE279F">
        <w:t xml:space="preserve"> Advanced age affects characters as follows:</w:t>
      </w:r>
    </w:p>
    <w:p w14:paraId="783B3126" w14:textId="6AB5F0A2" w:rsidR="00B63738" w:rsidRDefault="00713C34" w:rsidP="00713C34">
      <w:pPr>
        <w:pStyle w:val="Heading2"/>
        <w:jc w:val="center"/>
      </w:pPr>
      <w:bookmarkStart w:id="8" w:name="_Toc112513945"/>
      <w:r>
        <w:t>Aging Effects</w:t>
      </w:r>
      <w:bookmarkEnd w:id="8"/>
    </w:p>
    <w:tbl>
      <w:tblPr>
        <w:tblStyle w:val="PlainTable5"/>
        <w:tblW w:w="0" w:type="auto"/>
        <w:jc w:val="center"/>
        <w:tblLook w:val="04A0" w:firstRow="1" w:lastRow="0" w:firstColumn="1" w:lastColumn="0" w:noHBand="0" w:noVBand="1"/>
      </w:tblPr>
      <w:tblGrid>
        <w:gridCol w:w="829"/>
        <w:gridCol w:w="724"/>
        <w:gridCol w:w="724"/>
        <w:gridCol w:w="724"/>
        <w:gridCol w:w="725"/>
        <w:gridCol w:w="725"/>
        <w:gridCol w:w="725"/>
        <w:gridCol w:w="725"/>
        <w:gridCol w:w="725"/>
        <w:gridCol w:w="659"/>
        <w:gridCol w:w="630"/>
        <w:gridCol w:w="630"/>
        <w:gridCol w:w="805"/>
      </w:tblGrid>
      <w:tr w:rsidR="008F5044" w:rsidRPr="00181CEF" w14:paraId="4D7E93BE" w14:textId="66066605" w:rsidTr="00713C3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29" w:type="dxa"/>
            <w:tcBorders>
              <w:top w:val="single" w:sz="4" w:space="0" w:color="auto"/>
              <w:left w:val="single" w:sz="4" w:space="0" w:color="auto"/>
              <w:right w:val="single" w:sz="4" w:space="0" w:color="auto"/>
            </w:tcBorders>
          </w:tcPr>
          <w:p w14:paraId="11AF8AAD" w14:textId="5A46C30B" w:rsidR="008F5044" w:rsidRPr="00181CEF" w:rsidRDefault="008F5044" w:rsidP="00823A63">
            <w:pPr>
              <w:jc w:val="both"/>
              <w:rPr>
                <w:b/>
                <w:bCs/>
              </w:rPr>
            </w:pPr>
            <w:r w:rsidRPr="00181CEF">
              <w:rPr>
                <w:b/>
                <w:bCs/>
              </w:rPr>
              <w:t>Term</w:t>
            </w:r>
          </w:p>
        </w:tc>
        <w:tc>
          <w:tcPr>
            <w:tcW w:w="724" w:type="dxa"/>
            <w:tcBorders>
              <w:top w:val="single" w:sz="4" w:space="0" w:color="auto"/>
              <w:left w:val="single" w:sz="4" w:space="0" w:color="auto"/>
            </w:tcBorders>
          </w:tcPr>
          <w:p w14:paraId="1667C819" w14:textId="35A103CB"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5</w:t>
            </w:r>
          </w:p>
        </w:tc>
        <w:tc>
          <w:tcPr>
            <w:tcW w:w="724" w:type="dxa"/>
            <w:tcBorders>
              <w:top w:val="single" w:sz="4" w:space="0" w:color="auto"/>
            </w:tcBorders>
          </w:tcPr>
          <w:p w14:paraId="267428DF" w14:textId="7D1B4727"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6</w:t>
            </w:r>
          </w:p>
        </w:tc>
        <w:tc>
          <w:tcPr>
            <w:tcW w:w="724" w:type="dxa"/>
            <w:tcBorders>
              <w:top w:val="single" w:sz="4" w:space="0" w:color="auto"/>
            </w:tcBorders>
          </w:tcPr>
          <w:p w14:paraId="5150B8EB" w14:textId="1A859D27"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7</w:t>
            </w:r>
          </w:p>
        </w:tc>
        <w:tc>
          <w:tcPr>
            <w:tcW w:w="725" w:type="dxa"/>
            <w:tcBorders>
              <w:top w:val="single" w:sz="4" w:space="0" w:color="auto"/>
            </w:tcBorders>
          </w:tcPr>
          <w:p w14:paraId="20D2FB45" w14:textId="12EAAFEC"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8</w:t>
            </w:r>
          </w:p>
        </w:tc>
        <w:tc>
          <w:tcPr>
            <w:tcW w:w="725" w:type="dxa"/>
            <w:tcBorders>
              <w:top w:val="single" w:sz="4" w:space="0" w:color="auto"/>
              <w:right w:val="single" w:sz="4" w:space="0" w:color="auto"/>
            </w:tcBorders>
          </w:tcPr>
          <w:p w14:paraId="58FE4F1F" w14:textId="506BA08A"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9</w:t>
            </w:r>
          </w:p>
        </w:tc>
        <w:tc>
          <w:tcPr>
            <w:tcW w:w="725" w:type="dxa"/>
            <w:tcBorders>
              <w:top w:val="single" w:sz="4" w:space="0" w:color="auto"/>
              <w:left w:val="single" w:sz="4" w:space="0" w:color="auto"/>
            </w:tcBorders>
          </w:tcPr>
          <w:p w14:paraId="2F2E35EC" w14:textId="696414A1"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10</w:t>
            </w:r>
          </w:p>
        </w:tc>
        <w:tc>
          <w:tcPr>
            <w:tcW w:w="725" w:type="dxa"/>
            <w:tcBorders>
              <w:top w:val="single" w:sz="4" w:space="0" w:color="auto"/>
            </w:tcBorders>
          </w:tcPr>
          <w:p w14:paraId="1AD77A86" w14:textId="043DDFB5"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11</w:t>
            </w:r>
          </w:p>
        </w:tc>
        <w:tc>
          <w:tcPr>
            <w:tcW w:w="725" w:type="dxa"/>
            <w:tcBorders>
              <w:top w:val="single" w:sz="4" w:space="0" w:color="auto"/>
            </w:tcBorders>
          </w:tcPr>
          <w:p w14:paraId="57842DB6" w14:textId="44D729F3"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12</w:t>
            </w:r>
          </w:p>
        </w:tc>
        <w:tc>
          <w:tcPr>
            <w:tcW w:w="659" w:type="dxa"/>
            <w:tcBorders>
              <w:top w:val="single" w:sz="4" w:space="0" w:color="auto"/>
            </w:tcBorders>
          </w:tcPr>
          <w:p w14:paraId="04DA8074" w14:textId="4B489E4B"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13</w:t>
            </w:r>
          </w:p>
        </w:tc>
        <w:tc>
          <w:tcPr>
            <w:tcW w:w="630" w:type="dxa"/>
            <w:tcBorders>
              <w:top w:val="single" w:sz="4" w:space="0" w:color="auto"/>
            </w:tcBorders>
          </w:tcPr>
          <w:p w14:paraId="320D0E46" w14:textId="519854C3"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14</w:t>
            </w:r>
          </w:p>
        </w:tc>
        <w:tc>
          <w:tcPr>
            <w:tcW w:w="630" w:type="dxa"/>
            <w:tcBorders>
              <w:top w:val="single" w:sz="4" w:space="0" w:color="auto"/>
              <w:right w:val="single" w:sz="4" w:space="0" w:color="auto"/>
            </w:tcBorders>
          </w:tcPr>
          <w:p w14:paraId="4F8A0A6F" w14:textId="392E3AA4"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15</w:t>
            </w:r>
          </w:p>
        </w:tc>
        <w:tc>
          <w:tcPr>
            <w:tcW w:w="805" w:type="dxa"/>
            <w:tcBorders>
              <w:top w:val="single" w:sz="4" w:space="0" w:color="auto"/>
              <w:left w:val="single" w:sz="4" w:space="0" w:color="auto"/>
              <w:right w:val="single" w:sz="4" w:space="0" w:color="auto"/>
            </w:tcBorders>
          </w:tcPr>
          <w:p w14:paraId="1E84B213" w14:textId="3A7A6A13" w:rsidR="008F5044" w:rsidRPr="00181CEF" w:rsidRDefault="008F5044" w:rsidP="00117196">
            <w:pPr>
              <w:jc w:val="center"/>
              <w:cnfStyle w:val="100000000000" w:firstRow="1" w:lastRow="0" w:firstColumn="0" w:lastColumn="0" w:oddVBand="0" w:evenVBand="0" w:oddHBand="0" w:evenHBand="0" w:firstRowFirstColumn="0" w:firstRowLastColumn="0" w:lastRowFirstColumn="0" w:lastRowLastColumn="0"/>
              <w:rPr>
                <w:b/>
                <w:bCs/>
              </w:rPr>
            </w:pPr>
            <w:r w:rsidRPr="00181CEF">
              <w:rPr>
                <w:b/>
                <w:bCs/>
              </w:rPr>
              <w:t>16</w:t>
            </w:r>
          </w:p>
        </w:tc>
      </w:tr>
      <w:tr w:rsidR="008F5044" w14:paraId="61265F29" w14:textId="63B037BA" w:rsidTr="00713C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Borders>
              <w:top w:val="single" w:sz="4" w:space="0" w:color="7F7F7F" w:themeColor="text1" w:themeTint="80"/>
              <w:left w:val="single" w:sz="4" w:space="0" w:color="auto"/>
              <w:bottom w:val="single" w:sz="4" w:space="0" w:color="auto"/>
            </w:tcBorders>
          </w:tcPr>
          <w:p w14:paraId="0BF6C34F" w14:textId="2D9631E7" w:rsidR="008F5044" w:rsidRPr="00181CEF" w:rsidRDefault="008F5044" w:rsidP="00823A63">
            <w:pPr>
              <w:jc w:val="both"/>
              <w:rPr>
                <w:b/>
                <w:bCs/>
              </w:rPr>
            </w:pPr>
            <w:r w:rsidRPr="00181CEF">
              <w:rPr>
                <w:b/>
                <w:bCs/>
              </w:rPr>
              <w:t>Age</w:t>
            </w:r>
          </w:p>
        </w:tc>
        <w:tc>
          <w:tcPr>
            <w:tcW w:w="724" w:type="dxa"/>
            <w:tcBorders>
              <w:top w:val="single" w:sz="4" w:space="0" w:color="7F7F7F" w:themeColor="text1" w:themeTint="80"/>
              <w:bottom w:val="single" w:sz="4" w:space="0" w:color="auto"/>
            </w:tcBorders>
          </w:tcPr>
          <w:p w14:paraId="14AF54AA" w14:textId="0378354A"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33</w:t>
            </w:r>
          </w:p>
        </w:tc>
        <w:tc>
          <w:tcPr>
            <w:tcW w:w="724" w:type="dxa"/>
            <w:tcBorders>
              <w:top w:val="single" w:sz="4" w:space="0" w:color="7F7F7F" w:themeColor="text1" w:themeTint="80"/>
              <w:bottom w:val="single" w:sz="4" w:space="0" w:color="auto"/>
            </w:tcBorders>
          </w:tcPr>
          <w:p w14:paraId="254FC29E" w14:textId="1EE4DDB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36</w:t>
            </w:r>
          </w:p>
        </w:tc>
        <w:tc>
          <w:tcPr>
            <w:tcW w:w="724" w:type="dxa"/>
            <w:tcBorders>
              <w:top w:val="single" w:sz="4" w:space="0" w:color="7F7F7F" w:themeColor="text1" w:themeTint="80"/>
              <w:bottom w:val="single" w:sz="4" w:space="0" w:color="auto"/>
            </w:tcBorders>
          </w:tcPr>
          <w:p w14:paraId="7FE9FE76" w14:textId="619C18F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39</w:t>
            </w:r>
          </w:p>
        </w:tc>
        <w:tc>
          <w:tcPr>
            <w:tcW w:w="725" w:type="dxa"/>
            <w:tcBorders>
              <w:top w:val="single" w:sz="4" w:space="0" w:color="7F7F7F" w:themeColor="text1" w:themeTint="80"/>
              <w:bottom w:val="single" w:sz="4" w:space="0" w:color="auto"/>
            </w:tcBorders>
          </w:tcPr>
          <w:p w14:paraId="4ED3F79E" w14:textId="03EE6508"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42</w:t>
            </w:r>
          </w:p>
        </w:tc>
        <w:tc>
          <w:tcPr>
            <w:tcW w:w="725" w:type="dxa"/>
            <w:tcBorders>
              <w:top w:val="single" w:sz="4" w:space="0" w:color="7F7F7F" w:themeColor="text1" w:themeTint="80"/>
              <w:bottom w:val="single" w:sz="4" w:space="0" w:color="auto"/>
              <w:right w:val="single" w:sz="4" w:space="0" w:color="auto"/>
            </w:tcBorders>
          </w:tcPr>
          <w:p w14:paraId="34CF40E4" w14:textId="6E1EFDE5"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45</w:t>
            </w:r>
          </w:p>
        </w:tc>
        <w:tc>
          <w:tcPr>
            <w:tcW w:w="725" w:type="dxa"/>
            <w:tcBorders>
              <w:top w:val="single" w:sz="4" w:space="0" w:color="7F7F7F" w:themeColor="text1" w:themeTint="80"/>
              <w:left w:val="single" w:sz="4" w:space="0" w:color="auto"/>
              <w:bottom w:val="single" w:sz="4" w:space="0" w:color="auto"/>
            </w:tcBorders>
          </w:tcPr>
          <w:p w14:paraId="0DF9322A" w14:textId="1AFD0B9D"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48</w:t>
            </w:r>
          </w:p>
        </w:tc>
        <w:tc>
          <w:tcPr>
            <w:tcW w:w="725" w:type="dxa"/>
            <w:tcBorders>
              <w:top w:val="single" w:sz="4" w:space="0" w:color="7F7F7F" w:themeColor="text1" w:themeTint="80"/>
              <w:bottom w:val="single" w:sz="4" w:space="0" w:color="auto"/>
            </w:tcBorders>
          </w:tcPr>
          <w:p w14:paraId="2C0625BD" w14:textId="1161295B"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51</w:t>
            </w:r>
          </w:p>
        </w:tc>
        <w:tc>
          <w:tcPr>
            <w:tcW w:w="725" w:type="dxa"/>
            <w:tcBorders>
              <w:top w:val="single" w:sz="4" w:space="0" w:color="7F7F7F" w:themeColor="text1" w:themeTint="80"/>
              <w:bottom w:val="single" w:sz="4" w:space="0" w:color="auto"/>
            </w:tcBorders>
          </w:tcPr>
          <w:p w14:paraId="02E28B25" w14:textId="55D6737D"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54</w:t>
            </w:r>
          </w:p>
        </w:tc>
        <w:tc>
          <w:tcPr>
            <w:tcW w:w="659" w:type="dxa"/>
            <w:tcBorders>
              <w:top w:val="single" w:sz="4" w:space="0" w:color="7F7F7F" w:themeColor="text1" w:themeTint="80"/>
              <w:bottom w:val="single" w:sz="4" w:space="0" w:color="auto"/>
            </w:tcBorders>
          </w:tcPr>
          <w:p w14:paraId="4800C8DB" w14:textId="2E532E20"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57</w:t>
            </w:r>
          </w:p>
        </w:tc>
        <w:tc>
          <w:tcPr>
            <w:tcW w:w="630" w:type="dxa"/>
            <w:tcBorders>
              <w:top w:val="single" w:sz="4" w:space="0" w:color="7F7F7F" w:themeColor="text1" w:themeTint="80"/>
              <w:bottom w:val="single" w:sz="4" w:space="0" w:color="auto"/>
            </w:tcBorders>
          </w:tcPr>
          <w:p w14:paraId="4AD56474" w14:textId="6B1B1E7C"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60</w:t>
            </w:r>
          </w:p>
        </w:tc>
        <w:tc>
          <w:tcPr>
            <w:tcW w:w="630" w:type="dxa"/>
            <w:tcBorders>
              <w:top w:val="single" w:sz="4" w:space="0" w:color="7F7F7F" w:themeColor="text1" w:themeTint="80"/>
              <w:bottom w:val="single" w:sz="4" w:space="0" w:color="auto"/>
              <w:right w:val="single" w:sz="4" w:space="0" w:color="auto"/>
            </w:tcBorders>
          </w:tcPr>
          <w:p w14:paraId="2839FFD4" w14:textId="4EB103B2"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63</w:t>
            </w:r>
          </w:p>
        </w:tc>
        <w:tc>
          <w:tcPr>
            <w:tcW w:w="805" w:type="dxa"/>
            <w:tcBorders>
              <w:top w:val="single" w:sz="4" w:space="0" w:color="7F7F7F" w:themeColor="text1" w:themeTint="80"/>
              <w:left w:val="single" w:sz="4" w:space="0" w:color="auto"/>
              <w:bottom w:val="single" w:sz="4" w:space="0" w:color="auto"/>
              <w:right w:val="single" w:sz="4" w:space="0" w:color="auto"/>
            </w:tcBorders>
          </w:tcPr>
          <w:p w14:paraId="7A56B694" w14:textId="20E25A27" w:rsidR="008F5044" w:rsidRDefault="008F5044" w:rsidP="00117196">
            <w:pPr>
              <w:jc w:val="center"/>
              <w:cnfStyle w:val="000000100000" w:firstRow="0" w:lastRow="0" w:firstColumn="0" w:lastColumn="0" w:oddVBand="0" w:evenVBand="0" w:oddHBand="1" w:evenHBand="0" w:firstRowFirstColumn="0" w:firstRowLastColumn="0" w:lastRowFirstColumn="0" w:lastRowLastColumn="0"/>
            </w:pPr>
            <w:r>
              <w:t>66</w:t>
            </w:r>
          </w:p>
        </w:tc>
      </w:tr>
      <w:tr w:rsidR="008F5044" w14:paraId="0F75AF19" w14:textId="6BA74E10" w:rsidTr="00713C34">
        <w:trPr>
          <w:jc w:val="center"/>
        </w:trPr>
        <w:tc>
          <w:tcPr>
            <w:cnfStyle w:val="001000000000" w:firstRow="0" w:lastRow="0" w:firstColumn="1" w:lastColumn="0" w:oddVBand="0" w:evenVBand="0" w:oddHBand="0" w:evenHBand="0" w:firstRowFirstColumn="0" w:firstRowLastColumn="0" w:lastRowFirstColumn="0" w:lastRowLastColumn="0"/>
            <w:tcW w:w="829" w:type="dxa"/>
            <w:tcBorders>
              <w:top w:val="single" w:sz="4" w:space="0" w:color="auto"/>
              <w:left w:val="single" w:sz="4" w:space="0" w:color="auto"/>
            </w:tcBorders>
          </w:tcPr>
          <w:p w14:paraId="181DA46E" w14:textId="46A0C2EA" w:rsidR="008F5044" w:rsidRPr="00181CEF" w:rsidRDefault="008F5044" w:rsidP="00823A63">
            <w:pPr>
              <w:jc w:val="both"/>
              <w:rPr>
                <w:b/>
                <w:bCs/>
              </w:rPr>
            </w:pPr>
            <w:r w:rsidRPr="00181CEF">
              <w:rPr>
                <w:b/>
                <w:bCs/>
              </w:rPr>
              <w:t>Str</w:t>
            </w:r>
          </w:p>
        </w:tc>
        <w:tc>
          <w:tcPr>
            <w:tcW w:w="3622" w:type="dxa"/>
            <w:gridSpan w:val="5"/>
            <w:tcBorders>
              <w:top w:val="single" w:sz="4" w:space="0" w:color="auto"/>
              <w:right w:val="single" w:sz="4" w:space="0" w:color="auto"/>
            </w:tcBorders>
          </w:tcPr>
          <w:p w14:paraId="36B1019B" w14:textId="20E4E801"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(7+)</w:t>
            </w:r>
          </w:p>
        </w:tc>
        <w:tc>
          <w:tcPr>
            <w:tcW w:w="4094" w:type="dxa"/>
            <w:gridSpan w:val="6"/>
            <w:tcBorders>
              <w:top w:val="single" w:sz="4" w:space="0" w:color="auto"/>
              <w:left w:val="single" w:sz="4" w:space="0" w:color="auto"/>
              <w:right w:val="single" w:sz="4" w:space="0" w:color="auto"/>
            </w:tcBorders>
          </w:tcPr>
          <w:p w14:paraId="3E44E707" w14:textId="259DC4BC"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(8+)</w:t>
            </w:r>
          </w:p>
        </w:tc>
        <w:tc>
          <w:tcPr>
            <w:tcW w:w="805" w:type="dxa"/>
            <w:tcBorders>
              <w:top w:val="single" w:sz="4" w:space="0" w:color="auto"/>
              <w:left w:val="single" w:sz="4" w:space="0" w:color="auto"/>
              <w:right w:val="single" w:sz="4" w:space="0" w:color="auto"/>
            </w:tcBorders>
          </w:tcPr>
          <w:p w14:paraId="0C6AB739" w14:textId="7494EB6C" w:rsidR="008F5044" w:rsidRDefault="008F5044" w:rsidP="00823A63">
            <w:pPr>
              <w:jc w:val="both"/>
              <w:cnfStyle w:val="000000000000" w:firstRow="0" w:lastRow="0" w:firstColumn="0" w:lastColumn="0" w:oddVBand="0" w:evenVBand="0" w:oddHBand="0" w:evenHBand="0" w:firstRowFirstColumn="0" w:firstRowLastColumn="0" w:lastRowFirstColumn="0" w:lastRowLastColumn="0"/>
            </w:pPr>
            <w:r>
              <w:t>-2 (9+)</w:t>
            </w:r>
          </w:p>
        </w:tc>
      </w:tr>
      <w:tr w:rsidR="008F5044" w14:paraId="29937EB0" w14:textId="7503BF79" w:rsidTr="00713C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30CB0615" w14:textId="66FB2B50" w:rsidR="008F5044" w:rsidRPr="00181CEF" w:rsidRDefault="008F5044" w:rsidP="00823A63">
            <w:pPr>
              <w:jc w:val="both"/>
              <w:rPr>
                <w:b/>
                <w:bCs/>
              </w:rPr>
            </w:pPr>
            <w:r w:rsidRPr="00181CEF">
              <w:rPr>
                <w:b/>
                <w:bCs/>
              </w:rPr>
              <w:t>Dex</w:t>
            </w:r>
          </w:p>
        </w:tc>
        <w:tc>
          <w:tcPr>
            <w:tcW w:w="3622" w:type="dxa"/>
            <w:gridSpan w:val="5"/>
            <w:tcBorders>
              <w:right w:val="single" w:sz="4" w:space="0" w:color="auto"/>
            </w:tcBorders>
          </w:tcPr>
          <w:p w14:paraId="3265D29C" w14:textId="273F1192" w:rsidR="008F5044" w:rsidRDefault="008F5044" w:rsidP="008F5044">
            <w:pPr>
              <w:jc w:val="center"/>
              <w:cnfStyle w:val="000000100000" w:firstRow="0" w:lastRow="0" w:firstColumn="0" w:lastColumn="0" w:oddVBand="0" w:evenVBand="0" w:oddHBand="1" w:evenHBand="0" w:firstRowFirstColumn="0" w:firstRowLastColumn="0" w:lastRowFirstColumn="0" w:lastRowLastColumn="0"/>
            </w:pPr>
            <w:r>
              <w:t>-1 (6+)</w:t>
            </w:r>
          </w:p>
        </w:tc>
        <w:tc>
          <w:tcPr>
            <w:tcW w:w="4094" w:type="dxa"/>
            <w:gridSpan w:val="6"/>
            <w:tcBorders>
              <w:left w:val="single" w:sz="4" w:space="0" w:color="auto"/>
              <w:right w:val="single" w:sz="4" w:space="0" w:color="auto"/>
            </w:tcBorders>
          </w:tcPr>
          <w:p w14:paraId="1C2CA00D" w14:textId="05CED182" w:rsidR="008F5044" w:rsidRDefault="008F5044" w:rsidP="008F5044">
            <w:pPr>
              <w:jc w:val="center"/>
              <w:cnfStyle w:val="000000100000" w:firstRow="0" w:lastRow="0" w:firstColumn="0" w:lastColumn="0" w:oddVBand="0" w:evenVBand="0" w:oddHBand="1" w:evenHBand="0" w:firstRowFirstColumn="0" w:firstRowLastColumn="0" w:lastRowFirstColumn="0" w:lastRowLastColumn="0"/>
            </w:pPr>
            <w:r>
              <w:t>-1 (7+)</w:t>
            </w:r>
          </w:p>
        </w:tc>
        <w:tc>
          <w:tcPr>
            <w:tcW w:w="805" w:type="dxa"/>
            <w:tcBorders>
              <w:left w:val="single" w:sz="4" w:space="0" w:color="auto"/>
              <w:right w:val="single" w:sz="4" w:space="0" w:color="auto"/>
            </w:tcBorders>
          </w:tcPr>
          <w:p w14:paraId="2BD586E2" w14:textId="2EC23422" w:rsidR="008F5044" w:rsidRDefault="00117196" w:rsidP="00823A63">
            <w:pPr>
              <w:jc w:val="both"/>
              <w:cnfStyle w:val="000000100000" w:firstRow="0" w:lastRow="0" w:firstColumn="0" w:lastColumn="0" w:oddVBand="0" w:evenVBand="0" w:oddHBand="1" w:evenHBand="0" w:firstRowFirstColumn="0" w:firstRowLastColumn="0" w:lastRowFirstColumn="0" w:lastRowLastColumn="0"/>
            </w:pPr>
            <w:r>
              <w:t>-2 (8+)</w:t>
            </w:r>
          </w:p>
        </w:tc>
      </w:tr>
      <w:tr w:rsidR="008F5044" w14:paraId="31A9D7C5" w14:textId="39A464BE" w:rsidTr="00713C34">
        <w:trPr>
          <w:jc w:val="center"/>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1A6FF42A" w14:textId="6FFF66E9" w:rsidR="008F5044" w:rsidRPr="00181CEF" w:rsidRDefault="008F5044" w:rsidP="00823A63">
            <w:pPr>
              <w:jc w:val="both"/>
              <w:rPr>
                <w:b/>
                <w:bCs/>
              </w:rPr>
            </w:pPr>
            <w:r w:rsidRPr="00181CEF">
              <w:rPr>
                <w:b/>
                <w:bCs/>
              </w:rPr>
              <w:t>End</w:t>
            </w:r>
          </w:p>
        </w:tc>
        <w:tc>
          <w:tcPr>
            <w:tcW w:w="3622" w:type="dxa"/>
            <w:gridSpan w:val="5"/>
            <w:tcBorders>
              <w:bottom w:val="single" w:sz="4" w:space="0" w:color="auto"/>
              <w:right w:val="single" w:sz="4" w:space="0" w:color="auto"/>
            </w:tcBorders>
          </w:tcPr>
          <w:p w14:paraId="213961BE" w14:textId="3745400E"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(7+)</w:t>
            </w:r>
          </w:p>
        </w:tc>
        <w:tc>
          <w:tcPr>
            <w:tcW w:w="4094" w:type="dxa"/>
            <w:gridSpan w:val="6"/>
            <w:tcBorders>
              <w:left w:val="single" w:sz="4" w:space="0" w:color="auto"/>
              <w:bottom w:val="single" w:sz="4" w:space="0" w:color="auto"/>
              <w:right w:val="single" w:sz="4" w:space="0" w:color="auto"/>
            </w:tcBorders>
          </w:tcPr>
          <w:p w14:paraId="0E3158D2" w14:textId="4BF14A43" w:rsidR="008F5044" w:rsidRDefault="008F5044" w:rsidP="008F5044">
            <w:pPr>
              <w:jc w:val="center"/>
              <w:cnfStyle w:val="000000000000" w:firstRow="0" w:lastRow="0" w:firstColumn="0" w:lastColumn="0" w:oddVBand="0" w:evenVBand="0" w:oddHBand="0" w:evenHBand="0" w:firstRowFirstColumn="0" w:firstRowLastColumn="0" w:lastRowFirstColumn="0" w:lastRowLastColumn="0"/>
            </w:pPr>
            <w:r>
              <w:t>-1 (8+)</w:t>
            </w:r>
          </w:p>
        </w:tc>
        <w:tc>
          <w:tcPr>
            <w:tcW w:w="805" w:type="dxa"/>
            <w:tcBorders>
              <w:left w:val="single" w:sz="4" w:space="0" w:color="auto"/>
              <w:right w:val="single" w:sz="4" w:space="0" w:color="auto"/>
            </w:tcBorders>
          </w:tcPr>
          <w:p w14:paraId="72B9A24A" w14:textId="0E9167DC" w:rsidR="008F5044" w:rsidRDefault="00117196" w:rsidP="00823A63">
            <w:pPr>
              <w:jc w:val="both"/>
              <w:cnfStyle w:val="000000000000" w:firstRow="0" w:lastRow="0" w:firstColumn="0" w:lastColumn="0" w:oddVBand="0" w:evenVBand="0" w:oddHBand="0" w:evenHBand="0" w:firstRowFirstColumn="0" w:firstRowLastColumn="0" w:lastRowFirstColumn="0" w:lastRowLastColumn="0"/>
            </w:pPr>
            <w:r>
              <w:t>-2 (9+)</w:t>
            </w:r>
          </w:p>
        </w:tc>
      </w:tr>
      <w:tr w:rsidR="008F5044" w14:paraId="7E578F31" w14:textId="5693E5D8" w:rsidTr="00713C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tcBorders>
          </w:tcPr>
          <w:p w14:paraId="39CAAAF9" w14:textId="5AC232C7" w:rsidR="008F5044" w:rsidRPr="00181CEF" w:rsidRDefault="008F5044" w:rsidP="00823A63">
            <w:pPr>
              <w:jc w:val="both"/>
              <w:rPr>
                <w:b/>
                <w:bCs/>
              </w:rPr>
            </w:pPr>
            <w:r w:rsidRPr="00181CEF">
              <w:rPr>
                <w:b/>
                <w:bCs/>
              </w:rPr>
              <w:t>Int</w:t>
            </w:r>
          </w:p>
        </w:tc>
        <w:tc>
          <w:tcPr>
            <w:tcW w:w="7716" w:type="dxa"/>
            <w:gridSpan w:val="11"/>
            <w:tcBorders>
              <w:top w:val="single" w:sz="4" w:space="0" w:color="auto"/>
              <w:right w:val="single" w:sz="4" w:space="0" w:color="auto"/>
            </w:tcBorders>
          </w:tcPr>
          <w:p w14:paraId="4667442E" w14:textId="55F38F49" w:rsidR="008F5044" w:rsidRDefault="00117196" w:rsidP="008F5044">
            <w:pPr>
              <w:jc w:val="center"/>
              <w:cnfStyle w:val="000000100000" w:firstRow="0" w:lastRow="0" w:firstColumn="0" w:lastColumn="0" w:oddVBand="0" w:evenVBand="0" w:oddHBand="1" w:evenHBand="0" w:firstRowFirstColumn="0" w:firstRowLastColumn="0" w:lastRowFirstColumn="0" w:lastRowLastColumn="0"/>
            </w:pPr>
            <w:r>
              <w:t>Unaffected by aging before age 66</w:t>
            </w:r>
          </w:p>
        </w:tc>
        <w:tc>
          <w:tcPr>
            <w:tcW w:w="805" w:type="dxa"/>
            <w:tcBorders>
              <w:left w:val="single" w:sz="4" w:space="0" w:color="auto"/>
              <w:right w:val="single" w:sz="4" w:space="0" w:color="auto"/>
            </w:tcBorders>
          </w:tcPr>
          <w:p w14:paraId="02E57E24" w14:textId="724226C5" w:rsidR="008F5044" w:rsidRDefault="00117196" w:rsidP="00823A63">
            <w:pPr>
              <w:jc w:val="both"/>
              <w:cnfStyle w:val="000000100000" w:firstRow="0" w:lastRow="0" w:firstColumn="0" w:lastColumn="0" w:oddVBand="0" w:evenVBand="0" w:oddHBand="1" w:evenHBand="0" w:firstRowFirstColumn="0" w:firstRowLastColumn="0" w:lastRowFirstColumn="0" w:lastRowLastColumn="0"/>
            </w:pPr>
            <w:r>
              <w:t>-1 (9+)</w:t>
            </w:r>
          </w:p>
        </w:tc>
      </w:tr>
      <w:tr w:rsidR="008F5044" w14:paraId="77D6D070" w14:textId="3924E96B" w:rsidTr="00713C34">
        <w:trPr>
          <w:jc w:val="center"/>
        </w:trPr>
        <w:tc>
          <w:tcPr>
            <w:cnfStyle w:val="001000000000" w:firstRow="0" w:lastRow="0" w:firstColumn="1" w:lastColumn="0" w:oddVBand="0" w:evenVBand="0" w:oddHBand="0" w:evenHBand="0" w:firstRowFirstColumn="0" w:firstRowLastColumn="0" w:lastRowFirstColumn="0" w:lastRowLastColumn="0"/>
            <w:tcW w:w="829" w:type="dxa"/>
            <w:tcBorders>
              <w:left w:val="single" w:sz="4" w:space="0" w:color="auto"/>
              <w:bottom w:val="single" w:sz="4" w:space="0" w:color="auto"/>
            </w:tcBorders>
          </w:tcPr>
          <w:p w14:paraId="681A76FC" w14:textId="2266483F" w:rsidR="008F5044" w:rsidRPr="00181CEF" w:rsidRDefault="008F5044" w:rsidP="00823A63">
            <w:pPr>
              <w:jc w:val="both"/>
              <w:rPr>
                <w:b/>
                <w:bCs/>
              </w:rPr>
            </w:pPr>
            <w:r w:rsidRPr="00181CEF">
              <w:rPr>
                <w:b/>
                <w:bCs/>
              </w:rPr>
              <w:t>Psi</w:t>
            </w:r>
          </w:p>
        </w:tc>
        <w:tc>
          <w:tcPr>
            <w:tcW w:w="7716" w:type="dxa"/>
            <w:gridSpan w:val="11"/>
            <w:tcBorders>
              <w:bottom w:val="single" w:sz="4" w:space="0" w:color="auto"/>
              <w:right w:val="single" w:sz="4" w:space="0" w:color="auto"/>
            </w:tcBorders>
          </w:tcPr>
          <w:p w14:paraId="21BE8665" w14:textId="1A1C93DF" w:rsidR="008F5044" w:rsidRDefault="00117196" w:rsidP="008F5044">
            <w:pPr>
              <w:jc w:val="center"/>
              <w:cnfStyle w:val="000000000000" w:firstRow="0" w:lastRow="0" w:firstColumn="0" w:lastColumn="0" w:oddVBand="0" w:evenVBand="0" w:oddHBand="0" w:evenHBand="0" w:firstRowFirstColumn="0" w:firstRowLastColumn="0" w:lastRowFirstColumn="0" w:lastRowLastColumn="0"/>
            </w:pPr>
            <w:r>
              <w:t>Unaffected by aging before age 66</w:t>
            </w:r>
          </w:p>
        </w:tc>
        <w:tc>
          <w:tcPr>
            <w:tcW w:w="805" w:type="dxa"/>
            <w:tcBorders>
              <w:left w:val="single" w:sz="4" w:space="0" w:color="auto"/>
              <w:bottom w:val="single" w:sz="4" w:space="0" w:color="auto"/>
              <w:right w:val="single" w:sz="4" w:space="0" w:color="auto"/>
            </w:tcBorders>
          </w:tcPr>
          <w:p w14:paraId="581B8C82" w14:textId="7BF4B84A" w:rsidR="008F5044" w:rsidRDefault="00117196" w:rsidP="00823A63">
            <w:pPr>
              <w:jc w:val="both"/>
              <w:cnfStyle w:val="000000000000" w:firstRow="0" w:lastRow="0" w:firstColumn="0" w:lastColumn="0" w:oddVBand="0" w:evenVBand="0" w:oddHBand="0" w:evenHBand="0" w:firstRowFirstColumn="0" w:firstRowLastColumn="0" w:lastRowFirstColumn="0" w:lastRowLastColumn="0"/>
            </w:pPr>
            <w:r>
              <w:t>-1 (9+)</w:t>
            </w:r>
          </w:p>
        </w:tc>
      </w:tr>
    </w:tbl>
    <w:p w14:paraId="156B7319" w14:textId="6E605946" w:rsidR="00B63738" w:rsidRPr="00E228F4" w:rsidRDefault="00B63738" w:rsidP="00823A63">
      <w:pPr>
        <w:jc w:val="both"/>
      </w:pPr>
    </w:p>
    <w:p w14:paraId="19B54B31" w14:textId="6215A4F9" w:rsidR="00575202" w:rsidRDefault="00713C34" w:rsidP="00713C34">
      <w:pPr>
        <w:pStyle w:val="Heading2"/>
        <w:jc w:val="center"/>
      </w:pPr>
      <w:bookmarkStart w:id="9" w:name="_Toc112513946"/>
      <w:r>
        <w:t>Life Events</w:t>
      </w:r>
      <w:bookmarkEnd w:id="9"/>
    </w:p>
    <w:p w14:paraId="7366CD21" w14:textId="14E3C92B" w:rsidR="00CA4CF4" w:rsidRDefault="00CA4CF4" w:rsidP="004C424E">
      <w:pPr>
        <w:spacing w:after="120"/>
      </w:pPr>
      <w:r>
        <w:tab/>
        <w:t xml:space="preserve">Life events for Zhdantia in the Dzaqtlas era are like those of other Traveller characters, but certain types of events will be unavailable. Since the setting is limited in scope to a single world, Zhdant, off world events and alien encounters </w:t>
      </w:r>
      <w:r w:rsidR="004C424E">
        <w:t xml:space="preserve">can’t happen. Space flight has been lost, and the only alien species encountered so far have been wiped out by the Dzaqtlas. </w:t>
      </w:r>
    </w:p>
    <w:p w14:paraId="01A931E5" w14:textId="4B004075" w:rsidR="004C424E" w:rsidRDefault="004C424E" w:rsidP="004C424E">
      <w:pPr>
        <w:spacing w:after="120"/>
      </w:pPr>
      <w:r>
        <w:tab/>
        <w:t xml:space="preserve">When a Life Event is called for, roll once on the table below to find out what happens. </w:t>
      </w:r>
    </w:p>
    <w:p w14:paraId="3B0DD1E3" w14:textId="1C39BC3F" w:rsidR="004C424E" w:rsidRPr="00CA4CF4" w:rsidRDefault="004C424E" w:rsidP="00CA4CF4">
      <w:r>
        <w:tab/>
      </w:r>
    </w:p>
    <w:tbl>
      <w:tblPr>
        <w:tblStyle w:val="PlainTable5"/>
        <w:tblW w:w="10075" w:type="dxa"/>
        <w:tblLook w:val="04A0" w:firstRow="1" w:lastRow="0" w:firstColumn="1" w:lastColumn="0" w:noHBand="0" w:noVBand="1"/>
      </w:tblPr>
      <w:tblGrid>
        <w:gridCol w:w="720"/>
        <w:gridCol w:w="9355"/>
      </w:tblGrid>
      <w:tr w:rsidR="00E67372" w:rsidRPr="00E46D3E" w14:paraId="01B3527E" w14:textId="77777777" w:rsidTr="00A81C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64288641" w14:textId="7E2262E5" w:rsidR="00E67372" w:rsidRPr="00E46D3E" w:rsidRDefault="00E67372" w:rsidP="00A81C1E">
            <w:pPr>
              <w:rPr>
                <w:b/>
                <w:bCs/>
              </w:rPr>
            </w:pPr>
            <w:r>
              <w:rPr>
                <w:b/>
                <w:bCs/>
              </w:rPr>
              <w:t>LIFE EVENTS</w:t>
            </w:r>
          </w:p>
        </w:tc>
      </w:tr>
      <w:tr w:rsidR="00E67372" w:rsidRPr="00E46D3E" w14:paraId="596AD126"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7706E4F" w14:textId="0F00AB40" w:rsidR="00E67372" w:rsidRPr="00E46D3E" w:rsidRDefault="00E67372" w:rsidP="00A81C1E">
            <w:pPr>
              <w:rPr>
                <w:b/>
                <w:bCs/>
              </w:rPr>
            </w:pPr>
            <w:r>
              <w:rPr>
                <w:b/>
                <w:bCs/>
              </w:rPr>
              <w:t>2</w:t>
            </w:r>
            <w:r w:rsidRPr="00E46D3E">
              <w:rPr>
                <w:b/>
                <w:bCs/>
              </w:rPr>
              <w:t>D</w:t>
            </w:r>
          </w:p>
        </w:tc>
        <w:tc>
          <w:tcPr>
            <w:tcW w:w="9355" w:type="dxa"/>
          </w:tcPr>
          <w:p w14:paraId="0F44B1EF" w14:textId="45FF95F0" w:rsidR="00E67372" w:rsidRPr="00E46D3E" w:rsidRDefault="00E67372" w:rsidP="00A81C1E">
            <w:pPr>
              <w:cnfStyle w:val="000000100000" w:firstRow="0" w:lastRow="0" w:firstColumn="0" w:lastColumn="0" w:oddVBand="0" w:evenVBand="0" w:oddHBand="1" w:evenHBand="0" w:firstRowFirstColumn="0" w:firstRowLastColumn="0" w:lastRowFirstColumn="0" w:lastRowLastColumn="0"/>
              <w:rPr>
                <w:b/>
                <w:bCs/>
              </w:rPr>
            </w:pPr>
            <w:r>
              <w:rPr>
                <w:b/>
                <w:bCs/>
              </w:rPr>
              <w:t>Event</w:t>
            </w:r>
          </w:p>
        </w:tc>
      </w:tr>
      <w:tr w:rsidR="00E67372" w14:paraId="5773D8A8"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15A05AB2" w14:textId="77777777" w:rsidR="00E67372" w:rsidRDefault="00E67372" w:rsidP="00A81C1E">
            <w:r>
              <w:t>2</w:t>
            </w:r>
          </w:p>
        </w:tc>
        <w:tc>
          <w:tcPr>
            <w:tcW w:w="9355" w:type="dxa"/>
          </w:tcPr>
          <w:p w14:paraId="398BED44" w14:textId="77777777" w:rsidR="004C424E" w:rsidRDefault="00160104" w:rsidP="00A81C1E">
            <w:pPr>
              <w:cnfStyle w:val="000000000000" w:firstRow="0" w:lastRow="0" w:firstColumn="0" w:lastColumn="0" w:oddVBand="0" w:evenVBand="0" w:oddHBand="0" w:evenHBand="0" w:firstRowFirstColumn="0" w:firstRowLastColumn="0" w:lastRowFirstColumn="0" w:lastRowLastColumn="0"/>
            </w:pPr>
            <w:r>
              <w:t xml:space="preserve">Sickness or Injury (non-Dzaqtlas). </w:t>
            </w:r>
            <w:r w:rsidR="004C424E">
              <w:t>Roll 1D.</w:t>
            </w:r>
          </w:p>
          <w:p w14:paraId="6A1ED7AA" w14:textId="77777777" w:rsidR="00E67372" w:rsidRDefault="008C3032" w:rsidP="004C424E">
            <w:pPr>
              <w:ind w:left="720"/>
              <w:cnfStyle w:val="000000000000" w:firstRow="0" w:lastRow="0" w:firstColumn="0" w:lastColumn="0" w:oddVBand="0" w:evenVBand="0" w:oddHBand="0" w:evenHBand="0" w:firstRowFirstColumn="0" w:firstRowLastColumn="0" w:lastRowFirstColumn="0" w:lastRowLastColumn="0"/>
            </w:pPr>
            <w:r>
              <w:t xml:space="preserve">1-3: </w:t>
            </w:r>
            <w:r w:rsidR="00160104">
              <w:t xml:space="preserve">Roll once on the Injury table (p. xx). </w:t>
            </w:r>
          </w:p>
          <w:p w14:paraId="43C4295E" w14:textId="30E6C8E6" w:rsidR="008C3032" w:rsidRPr="00C80682" w:rsidRDefault="008C3032" w:rsidP="004C424E">
            <w:pPr>
              <w:ind w:left="720"/>
              <w:cnfStyle w:val="000000000000" w:firstRow="0" w:lastRow="0" w:firstColumn="0" w:lastColumn="0" w:oddVBand="0" w:evenVBand="0" w:oddHBand="0" w:evenHBand="0" w:firstRowFirstColumn="0" w:firstRowLastColumn="0" w:lastRowFirstColumn="0" w:lastRowLastColumn="0"/>
            </w:pPr>
            <w:r>
              <w:t>4-6: Roll once on the Illness table (p. xx).</w:t>
            </w:r>
          </w:p>
        </w:tc>
      </w:tr>
      <w:tr w:rsidR="00E67372" w14:paraId="13F8667B"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24B9940" w14:textId="77777777" w:rsidR="00E67372" w:rsidRDefault="00E67372" w:rsidP="00A81C1E">
            <w:r>
              <w:t>3</w:t>
            </w:r>
          </w:p>
        </w:tc>
        <w:tc>
          <w:tcPr>
            <w:tcW w:w="9355" w:type="dxa"/>
          </w:tcPr>
          <w:p w14:paraId="4C63377D" w14:textId="77777777" w:rsidR="00884929" w:rsidRDefault="00160104" w:rsidP="00A81C1E">
            <w:pPr>
              <w:cnfStyle w:val="000000100000" w:firstRow="0" w:lastRow="0" w:firstColumn="0" w:lastColumn="0" w:oddVBand="0" w:evenVBand="0" w:oddHBand="1" w:evenHBand="0" w:firstRowFirstColumn="0" w:firstRowLastColumn="0" w:lastRowFirstColumn="0" w:lastRowLastColumn="0"/>
            </w:pPr>
            <w:r>
              <w:t xml:space="preserve">Birth or Death. </w:t>
            </w:r>
            <w:r w:rsidR="00884929">
              <w:t xml:space="preserve">Roll 1D. </w:t>
            </w:r>
          </w:p>
          <w:p w14:paraId="48491657" w14:textId="77777777" w:rsidR="00E67372" w:rsidRDefault="00884929" w:rsidP="00884929">
            <w:pPr>
              <w:ind w:left="720"/>
              <w:cnfStyle w:val="000000100000" w:firstRow="0" w:lastRow="0" w:firstColumn="0" w:lastColumn="0" w:oddVBand="0" w:evenVBand="0" w:oddHBand="1" w:evenHBand="0" w:firstRowFirstColumn="0" w:firstRowLastColumn="0" w:lastRowFirstColumn="0" w:lastRowLastColumn="0"/>
            </w:pPr>
            <w:r>
              <w:t xml:space="preserve">1-3: </w:t>
            </w:r>
            <w:r w:rsidR="00160104">
              <w:t>Someone close to you dies, such as a friend or family member</w:t>
            </w:r>
            <w:r>
              <w:t xml:space="preserve">. </w:t>
            </w:r>
          </w:p>
          <w:p w14:paraId="18BFD03D" w14:textId="77777777" w:rsidR="00884929" w:rsidRDefault="00884929" w:rsidP="00884929">
            <w:pPr>
              <w:ind w:left="720"/>
              <w:cnfStyle w:val="000000100000" w:firstRow="0" w:lastRow="0" w:firstColumn="0" w:lastColumn="0" w:oddVBand="0" w:evenVBand="0" w:oddHBand="1" w:evenHBand="0" w:firstRowFirstColumn="0" w:firstRowLastColumn="0" w:lastRowFirstColumn="0" w:lastRowLastColumn="0"/>
            </w:pPr>
            <w:r>
              <w:t xml:space="preserve">4-6: Someone close to you gives birth or is born. </w:t>
            </w:r>
          </w:p>
          <w:p w14:paraId="7942D528" w14:textId="48049800" w:rsidR="00884929" w:rsidRPr="00C80682" w:rsidRDefault="00884929" w:rsidP="00884929">
            <w:pPr>
              <w:ind w:left="720"/>
              <w:cnfStyle w:val="000000100000" w:firstRow="0" w:lastRow="0" w:firstColumn="0" w:lastColumn="0" w:oddVBand="0" w:evenVBand="0" w:oddHBand="1" w:evenHBand="0" w:firstRowFirstColumn="0" w:firstRowLastColumn="0" w:lastRowFirstColumn="0" w:lastRowLastColumn="0"/>
            </w:pPr>
            <w:r>
              <w:t>In either case, you are involved in some way.</w:t>
            </w:r>
          </w:p>
        </w:tc>
      </w:tr>
      <w:tr w:rsidR="00E67372" w14:paraId="13E0966A"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3B803568" w14:textId="77777777" w:rsidR="00E67372" w:rsidRDefault="00E67372" w:rsidP="00A81C1E">
            <w:r>
              <w:t>4</w:t>
            </w:r>
          </w:p>
        </w:tc>
        <w:tc>
          <w:tcPr>
            <w:tcW w:w="9355" w:type="dxa"/>
          </w:tcPr>
          <w:p w14:paraId="3AE14011" w14:textId="77777777" w:rsidR="00E67372" w:rsidRDefault="00884929" w:rsidP="00A81C1E">
            <w:pPr>
              <w:cnfStyle w:val="000000000000" w:firstRow="0" w:lastRow="0" w:firstColumn="0" w:lastColumn="0" w:oddVBand="0" w:evenVBand="0" w:oddHBand="0" w:evenHBand="0" w:firstRowFirstColumn="0" w:firstRowLastColumn="0" w:lastRowFirstColumn="0" w:lastRowLastColumn="0"/>
            </w:pPr>
            <w:r>
              <w:t>End of a relationship: A romantic relationship you were involved in comes to an end. Roll 1D.</w:t>
            </w:r>
          </w:p>
          <w:p w14:paraId="27C20760" w14:textId="77777777" w:rsidR="00884929" w:rsidRDefault="00884929" w:rsidP="00884929">
            <w:pPr>
              <w:ind w:left="720"/>
              <w:cnfStyle w:val="000000000000" w:firstRow="0" w:lastRow="0" w:firstColumn="0" w:lastColumn="0" w:oddVBand="0" w:evenVBand="0" w:oddHBand="0" w:evenHBand="0" w:firstRowFirstColumn="0" w:firstRowLastColumn="0" w:lastRowFirstColumn="0" w:lastRowLastColumn="0"/>
            </w:pPr>
            <w:r>
              <w:t>1-2: Your partner was killed.</w:t>
            </w:r>
          </w:p>
          <w:p w14:paraId="62B954C2" w14:textId="041AC54B" w:rsidR="00884929" w:rsidRDefault="00884929" w:rsidP="00884929">
            <w:pPr>
              <w:ind w:left="720"/>
              <w:cnfStyle w:val="000000000000" w:firstRow="0" w:lastRow="0" w:firstColumn="0" w:lastColumn="0" w:oddVBand="0" w:evenVBand="0" w:oddHBand="0" w:evenHBand="0" w:firstRowFirstColumn="0" w:firstRowLastColumn="0" w:lastRowFirstColumn="0" w:lastRowLastColumn="0"/>
            </w:pPr>
            <w:r>
              <w:t xml:space="preserve">3-4: Your partner </w:t>
            </w:r>
            <w:r w:rsidR="00CA4CF4">
              <w:t>left you</w:t>
            </w:r>
            <w:r>
              <w:t>.</w:t>
            </w:r>
          </w:p>
          <w:p w14:paraId="408D9D84" w14:textId="26041FA8" w:rsidR="00884929" w:rsidRPr="00C80682" w:rsidRDefault="00884929" w:rsidP="00884929">
            <w:pPr>
              <w:ind w:left="720"/>
              <w:cnfStyle w:val="000000000000" w:firstRow="0" w:lastRow="0" w:firstColumn="0" w:lastColumn="0" w:oddVBand="0" w:evenVBand="0" w:oddHBand="0" w:evenHBand="0" w:firstRowFirstColumn="0" w:firstRowLastColumn="0" w:lastRowFirstColumn="0" w:lastRowLastColumn="0"/>
            </w:pPr>
            <w:r>
              <w:t xml:space="preserve">5-6: You </w:t>
            </w:r>
            <w:r w:rsidR="00CA4CF4">
              <w:t>left</w:t>
            </w:r>
            <w:r>
              <w:t xml:space="preserve"> your partner.</w:t>
            </w:r>
          </w:p>
        </w:tc>
      </w:tr>
      <w:tr w:rsidR="00E67372" w14:paraId="073AF26B"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9F72299" w14:textId="77777777" w:rsidR="00E67372" w:rsidRDefault="00E67372" w:rsidP="00A81C1E">
            <w:r>
              <w:t>5</w:t>
            </w:r>
          </w:p>
        </w:tc>
        <w:tc>
          <w:tcPr>
            <w:tcW w:w="9355" w:type="dxa"/>
          </w:tcPr>
          <w:p w14:paraId="08F70301" w14:textId="3B4593D8" w:rsidR="00E67372" w:rsidRPr="00321506" w:rsidRDefault="00884929" w:rsidP="00A81C1E">
            <w:pPr>
              <w:cnfStyle w:val="000000100000" w:firstRow="0" w:lastRow="0" w:firstColumn="0" w:lastColumn="0" w:oddVBand="0" w:evenVBand="0" w:oddHBand="1" w:evenHBand="0" w:firstRowFirstColumn="0" w:firstRowLastColumn="0" w:lastRowFirstColumn="0" w:lastRowLastColumn="0"/>
            </w:pPr>
            <w:r>
              <w:t>Improved relationship: A romantic relationship you were involved in has deepened, possibly leading to long term emotional commitment.</w:t>
            </w:r>
          </w:p>
        </w:tc>
      </w:tr>
      <w:tr w:rsidR="00E67372" w14:paraId="60F37C35"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7B72970F" w14:textId="77777777" w:rsidR="00E67372" w:rsidRDefault="00E67372" w:rsidP="00A81C1E">
            <w:r>
              <w:t>6</w:t>
            </w:r>
          </w:p>
        </w:tc>
        <w:tc>
          <w:tcPr>
            <w:tcW w:w="9355" w:type="dxa"/>
          </w:tcPr>
          <w:p w14:paraId="761A1062" w14:textId="26A10699" w:rsidR="00E67372" w:rsidRPr="00321506" w:rsidRDefault="00884929" w:rsidP="00A81C1E">
            <w:pPr>
              <w:cnfStyle w:val="000000000000" w:firstRow="0" w:lastRow="0" w:firstColumn="0" w:lastColumn="0" w:oddVBand="0" w:evenVBand="0" w:oddHBand="0" w:evenHBand="0" w:firstRowFirstColumn="0" w:firstRowLastColumn="0" w:lastRowFirstColumn="0" w:lastRowLastColumn="0"/>
            </w:pPr>
            <w:r>
              <w:t xml:space="preserve">New relationship: You become romantically involved with a Contact or Ally. If you have none, gain a Contact or Ally. </w:t>
            </w:r>
            <w:r w:rsidR="008A3C17">
              <w:t>If the relationship is with a Contact, they become an Ally.</w:t>
            </w:r>
          </w:p>
        </w:tc>
      </w:tr>
      <w:tr w:rsidR="006B7D54" w14:paraId="264C9945"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0CB8F51" w14:textId="63A0BDF6" w:rsidR="006B7D54" w:rsidRDefault="006B7D54" w:rsidP="00A81C1E">
            <w:r>
              <w:t>7</w:t>
            </w:r>
          </w:p>
        </w:tc>
        <w:tc>
          <w:tcPr>
            <w:tcW w:w="9355" w:type="dxa"/>
          </w:tcPr>
          <w:p w14:paraId="7C460C23" w14:textId="0FABE6E7" w:rsidR="006B7D54" w:rsidRPr="00321506" w:rsidRDefault="008A3C17" w:rsidP="00A81C1E">
            <w:pPr>
              <w:cnfStyle w:val="000000100000" w:firstRow="0" w:lastRow="0" w:firstColumn="0" w:lastColumn="0" w:oddVBand="0" w:evenVBand="0" w:oddHBand="1" w:evenHBand="0" w:firstRowFirstColumn="0" w:firstRowLastColumn="0" w:lastRowFirstColumn="0" w:lastRowLastColumn="0"/>
            </w:pPr>
            <w:r>
              <w:t>New contact: Gain a Contact.</w:t>
            </w:r>
          </w:p>
        </w:tc>
      </w:tr>
      <w:tr w:rsidR="006B7D54" w14:paraId="1BE1D8B5"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038D23A4" w14:textId="42434B88" w:rsidR="006B7D54" w:rsidRDefault="006B7D54" w:rsidP="00A81C1E">
            <w:r>
              <w:t>8</w:t>
            </w:r>
          </w:p>
        </w:tc>
        <w:tc>
          <w:tcPr>
            <w:tcW w:w="9355" w:type="dxa"/>
          </w:tcPr>
          <w:p w14:paraId="589D0BFD" w14:textId="0ED56353" w:rsidR="006B7D54" w:rsidRPr="00321506" w:rsidRDefault="008A3C17" w:rsidP="00A81C1E">
            <w:pPr>
              <w:cnfStyle w:val="000000000000" w:firstRow="0" w:lastRow="0" w:firstColumn="0" w:lastColumn="0" w:oddVBand="0" w:evenVBand="0" w:oddHBand="0" w:evenHBand="0" w:firstRowFirstColumn="0" w:firstRowLastColumn="0" w:lastRowFirstColumn="0" w:lastRowLastColumn="0"/>
            </w:pPr>
            <w:r>
              <w:t>Betrayal! You are betrayed in some fashion by someone you trusted. Convert a Contact or Ally into an Enemy or Rival. If you have none, gain an Enemy.</w:t>
            </w:r>
          </w:p>
        </w:tc>
      </w:tr>
      <w:tr w:rsidR="006B7D54" w14:paraId="5F9AFA40"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7160C91" w14:textId="577F51C6" w:rsidR="006B7D54" w:rsidRDefault="006B7D54" w:rsidP="00A81C1E">
            <w:r>
              <w:lastRenderedPageBreak/>
              <w:t>9</w:t>
            </w:r>
          </w:p>
        </w:tc>
        <w:tc>
          <w:tcPr>
            <w:tcW w:w="9355" w:type="dxa"/>
          </w:tcPr>
          <w:p w14:paraId="73ECD457" w14:textId="27DC347A" w:rsidR="006B7D54" w:rsidRPr="00321506" w:rsidRDefault="008A3C17" w:rsidP="00A81C1E">
            <w:pPr>
              <w:cnfStyle w:val="000000100000" w:firstRow="0" w:lastRow="0" w:firstColumn="0" w:lastColumn="0" w:oddVBand="0" w:evenVBand="0" w:oddHBand="1" w:evenHBand="0" w:firstRowFirstColumn="0" w:firstRowLastColumn="0" w:lastRowFirstColumn="0" w:lastRowLastColumn="0"/>
            </w:pPr>
            <w:r>
              <w:t>Travel: You travel to another city, state, or region and gain +2 to your next Qualification roll.</w:t>
            </w:r>
          </w:p>
        </w:tc>
      </w:tr>
      <w:tr w:rsidR="006B7D54" w14:paraId="325F2EF6"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5E75EACA" w14:textId="7F9AEBF5" w:rsidR="006B7D54" w:rsidRDefault="006B7D54" w:rsidP="00A81C1E">
            <w:r>
              <w:t>10</w:t>
            </w:r>
          </w:p>
        </w:tc>
        <w:tc>
          <w:tcPr>
            <w:tcW w:w="9355" w:type="dxa"/>
          </w:tcPr>
          <w:p w14:paraId="6CBD39CC" w14:textId="29B99ACC" w:rsidR="006B7D54" w:rsidRPr="00321506" w:rsidRDefault="008A3C17" w:rsidP="00A81C1E">
            <w:pPr>
              <w:cnfStyle w:val="000000000000" w:firstRow="0" w:lastRow="0" w:firstColumn="0" w:lastColumn="0" w:oddVBand="0" w:evenVBand="0" w:oddHBand="0" w:evenHBand="0" w:firstRowFirstColumn="0" w:firstRowLastColumn="0" w:lastRowFirstColumn="0" w:lastRowLastColumn="0"/>
            </w:pPr>
            <w:r>
              <w:t>Good fortune! Something good happens to you, like coming into money, getting recognized in your field, getting published, etc. Gain a Benefit at the end of the current career.</w:t>
            </w:r>
          </w:p>
        </w:tc>
      </w:tr>
      <w:tr w:rsidR="006B7D54" w14:paraId="7798695C"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3C15828" w14:textId="2F21F641" w:rsidR="006B7D54" w:rsidRDefault="006B7D54" w:rsidP="00A81C1E">
            <w:r>
              <w:t>11</w:t>
            </w:r>
          </w:p>
        </w:tc>
        <w:tc>
          <w:tcPr>
            <w:tcW w:w="9355" w:type="dxa"/>
          </w:tcPr>
          <w:p w14:paraId="0B5FDC70" w14:textId="28CDC686" w:rsidR="006B7D54" w:rsidRPr="00321506" w:rsidRDefault="008A3C17" w:rsidP="00A81C1E">
            <w:pPr>
              <w:cnfStyle w:val="000000100000" w:firstRow="0" w:lastRow="0" w:firstColumn="0" w:lastColumn="0" w:oddVBand="0" w:evenVBand="0" w:oddHBand="1" w:evenHBand="0" w:firstRowFirstColumn="0" w:firstRowLastColumn="0" w:lastRowFirstColumn="0" w:lastRowLastColumn="0"/>
            </w:pPr>
            <w:r>
              <w:t>Crime: You are accused of a crime. Roll Soc 8+. If you fail, lose a Benefit at the end of your current career. If you fail Catastrophically, you are Banished and become Baz.</w:t>
            </w:r>
          </w:p>
        </w:tc>
      </w:tr>
      <w:tr w:rsidR="006B7D54" w14:paraId="425D036F" w14:textId="77777777" w:rsidTr="00A81C1E">
        <w:tc>
          <w:tcPr>
            <w:cnfStyle w:val="001000000000" w:firstRow="0" w:lastRow="0" w:firstColumn="1" w:lastColumn="0" w:oddVBand="0" w:evenVBand="0" w:oddHBand="0" w:evenHBand="0" w:firstRowFirstColumn="0" w:firstRowLastColumn="0" w:lastRowFirstColumn="0" w:lastRowLastColumn="0"/>
            <w:tcW w:w="720" w:type="dxa"/>
          </w:tcPr>
          <w:p w14:paraId="057C0ACD" w14:textId="588C59A3" w:rsidR="006B7D54" w:rsidRDefault="006B7D54" w:rsidP="00A81C1E">
            <w:r>
              <w:t>12</w:t>
            </w:r>
          </w:p>
        </w:tc>
        <w:tc>
          <w:tcPr>
            <w:tcW w:w="9355" w:type="dxa"/>
          </w:tcPr>
          <w:p w14:paraId="31E9C0B7" w14:textId="77777777" w:rsidR="006B7D54" w:rsidRDefault="006B7D54" w:rsidP="00A81C1E">
            <w:pPr>
              <w:cnfStyle w:val="000000000000" w:firstRow="0" w:lastRow="0" w:firstColumn="0" w:lastColumn="0" w:oddVBand="0" w:evenVBand="0" w:oddHBand="0" w:evenHBand="0" w:firstRowFirstColumn="0" w:firstRowLastColumn="0" w:lastRowFirstColumn="0" w:lastRowLastColumn="0"/>
            </w:pPr>
            <w:r>
              <w:t>Unusual Event. Roll 1D: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8432"/>
            </w:tblGrid>
            <w:tr w:rsidR="006B7D54" w14:paraId="779EB450" w14:textId="77777777" w:rsidTr="00884929">
              <w:tc>
                <w:tcPr>
                  <w:tcW w:w="697" w:type="dxa"/>
                </w:tcPr>
                <w:p w14:paraId="080DC413" w14:textId="681779BF" w:rsidR="006B7D54" w:rsidRPr="00884929" w:rsidRDefault="006B7D54" w:rsidP="00884929">
                  <w:pPr>
                    <w:jc w:val="right"/>
                    <w:rPr>
                      <w:i/>
                      <w:iCs/>
                    </w:rPr>
                  </w:pPr>
                  <w:r w:rsidRPr="00884929">
                    <w:rPr>
                      <w:i/>
                      <w:iCs/>
                    </w:rPr>
                    <w:t>1</w:t>
                  </w:r>
                </w:p>
              </w:tc>
              <w:tc>
                <w:tcPr>
                  <w:tcW w:w="8432" w:type="dxa"/>
                </w:tcPr>
                <w:p w14:paraId="1327C434" w14:textId="6A4C6CDA" w:rsidR="006B7D54" w:rsidRDefault="002A5B79" w:rsidP="00A81C1E">
                  <w:r>
                    <w:t xml:space="preserve">Psionic Event: An event affects you, causing a gain of +2 Psi (Max 12). If as a result your Psi rises above 9, you are immediately offered a position in the </w:t>
                  </w:r>
                  <w:r w:rsidRPr="002A5B79">
                    <w:rPr>
                      <w:b/>
                      <w:bCs/>
                    </w:rPr>
                    <w:t>Dlenchiepr</w:t>
                  </w:r>
                  <w:r>
                    <w:t xml:space="preserve"> priesthood.</w:t>
                  </w:r>
                </w:p>
              </w:tc>
            </w:tr>
            <w:tr w:rsidR="006B7D54" w14:paraId="68DA4CB5" w14:textId="77777777" w:rsidTr="00884929">
              <w:tc>
                <w:tcPr>
                  <w:tcW w:w="697" w:type="dxa"/>
                </w:tcPr>
                <w:p w14:paraId="1E784E76" w14:textId="67A68261" w:rsidR="006B7D54" w:rsidRPr="00884929" w:rsidRDefault="006B7D54" w:rsidP="00884929">
                  <w:pPr>
                    <w:jc w:val="right"/>
                    <w:rPr>
                      <w:i/>
                      <w:iCs/>
                    </w:rPr>
                  </w:pPr>
                  <w:r w:rsidRPr="00884929">
                    <w:rPr>
                      <w:i/>
                      <w:iCs/>
                    </w:rPr>
                    <w:t>2</w:t>
                  </w:r>
                </w:p>
              </w:tc>
              <w:tc>
                <w:tcPr>
                  <w:tcW w:w="8432" w:type="dxa"/>
                </w:tcPr>
                <w:p w14:paraId="0866BFD7" w14:textId="670A9C1A" w:rsidR="006B7D54" w:rsidRDefault="00933C8B" w:rsidP="00A81C1E">
                  <w:r>
                    <w:t>Visitor: You spend some time among a different tribe or state. Gain a Contact.</w:t>
                  </w:r>
                </w:p>
              </w:tc>
            </w:tr>
            <w:tr w:rsidR="006B7D54" w14:paraId="5E305771" w14:textId="77777777" w:rsidTr="00884929">
              <w:tc>
                <w:tcPr>
                  <w:tcW w:w="697" w:type="dxa"/>
                </w:tcPr>
                <w:p w14:paraId="19BD9F09" w14:textId="79E4B5F3" w:rsidR="006B7D54" w:rsidRPr="00884929" w:rsidRDefault="006B7D54" w:rsidP="00884929">
                  <w:pPr>
                    <w:jc w:val="right"/>
                    <w:rPr>
                      <w:i/>
                      <w:iCs/>
                    </w:rPr>
                  </w:pPr>
                  <w:r w:rsidRPr="00884929">
                    <w:rPr>
                      <w:i/>
                      <w:iCs/>
                    </w:rPr>
                    <w:t>3</w:t>
                  </w:r>
                </w:p>
              </w:tc>
              <w:tc>
                <w:tcPr>
                  <w:tcW w:w="8432" w:type="dxa"/>
                </w:tcPr>
                <w:p w14:paraId="1A8AE999" w14:textId="6AB544C8" w:rsidR="006B7D54" w:rsidRDefault="002A5B79" w:rsidP="00A81C1E">
                  <w:r>
                    <w:t xml:space="preserve">Artifact: You come into possession of an ancient artifact, possibly of non-human creation. </w:t>
                  </w:r>
                </w:p>
              </w:tc>
            </w:tr>
            <w:tr w:rsidR="006B7D54" w14:paraId="53600102" w14:textId="77777777" w:rsidTr="00884929">
              <w:tc>
                <w:tcPr>
                  <w:tcW w:w="697" w:type="dxa"/>
                </w:tcPr>
                <w:p w14:paraId="7F97611D" w14:textId="56252F00" w:rsidR="006B7D54" w:rsidRPr="00884929" w:rsidRDefault="006B7D54" w:rsidP="00884929">
                  <w:pPr>
                    <w:jc w:val="right"/>
                    <w:rPr>
                      <w:i/>
                      <w:iCs/>
                    </w:rPr>
                  </w:pPr>
                  <w:r w:rsidRPr="00884929">
                    <w:rPr>
                      <w:i/>
                      <w:iCs/>
                    </w:rPr>
                    <w:t>4</w:t>
                  </w:r>
                </w:p>
              </w:tc>
              <w:tc>
                <w:tcPr>
                  <w:tcW w:w="8432" w:type="dxa"/>
                </w:tcPr>
                <w:p w14:paraId="48F5FD19" w14:textId="77777777" w:rsidR="00160104" w:rsidRDefault="00160104" w:rsidP="00A81C1E">
                  <w:r>
                    <w:t xml:space="preserve">Amnesia: Something happens to you, but you don’t remember what it is. </w:t>
                  </w:r>
                </w:p>
                <w:p w14:paraId="6D759848" w14:textId="1FFB8E83" w:rsidR="006B7D54" w:rsidRPr="00160104" w:rsidRDefault="00160104" w:rsidP="00A81C1E">
                  <w:r>
                    <w:rPr>
                      <w:b/>
                      <w:bCs/>
                    </w:rPr>
                    <w:t xml:space="preserve">Referee: </w:t>
                  </w:r>
                  <w:r>
                    <w:t>roll again on the Life Events table to find out what the character has forgotten.</w:t>
                  </w:r>
                </w:p>
              </w:tc>
            </w:tr>
            <w:tr w:rsidR="006B7D54" w14:paraId="6DA1EDA3" w14:textId="77777777" w:rsidTr="00884929">
              <w:tc>
                <w:tcPr>
                  <w:tcW w:w="697" w:type="dxa"/>
                </w:tcPr>
                <w:p w14:paraId="25139780" w14:textId="6B88F96D" w:rsidR="006B7D54" w:rsidRPr="00884929" w:rsidRDefault="006B7D54" w:rsidP="00884929">
                  <w:pPr>
                    <w:jc w:val="right"/>
                    <w:rPr>
                      <w:i/>
                      <w:iCs/>
                    </w:rPr>
                  </w:pPr>
                  <w:r w:rsidRPr="00884929">
                    <w:rPr>
                      <w:i/>
                      <w:iCs/>
                    </w:rPr>
                    <w:t>5</w:t>
                  </w:r>
                </w:p>
              </w:tc>
              <w:tc>
                <w:tcPr>
                  <w:tcW w:w="8432" w:type="dxa"/>
                </w:tcPr>
                <w:p w14:paraId="7BA7C0F2" w14:textId="66F01E25" w:rsidR="006B7D54" w:rsidRDefault="00160104" w:rsidP="00A81C1E">
                  <w:r>
                    <w:t xml:space="preserve">Government contact: You have a brief encounter with a high-level official of the </w:t>
                  </w:r>
                  <w:r w:rsidRPr="00160104">
                    <w:rPr>
                      <w:b/>
                      <w:bCs/>
                    </w:rPr>
                    <w:t>Driantia</w:t>
                  </w:r>
                  <w:r>
                    <w:t>. Gain an additional benefit roll for this career.</w:t>
                  </w:r>
                </w:p>
              </w:tc>
            </w:tr>
            <w:tr w:rsidR="006B7D54" w14:paraId="6B240D31" w14:textId="77777777" w:rsidTr="00884929">
              <w:tc>
                <w:tcPr>
                  <w:tcW w:w="697" w:type="dxa"/>
                </w:tcPr>
                <w:p w14:paraId="78266B71" w14:textId="00D5B00E" w:rsidR="006B7D54" w:rsidRPr="00884929" w:rsidRDefault="006B7D54" w:rsidP="00884929">
                  <w:pPr>
                    <w:jc w:val="right"/>
                    <w:rPr>
                      <w:i/>
                      <w:iCs/>
                    </w:rPr>
                  </w:pPr>
                  <w:r w:rsidRPr="00884929">
                    <w:rPr>
                      <w:i/>
                      <w:iCs/>
                    </w:rPr>
                    <w:t>6</w:t>
                  </w:r>
                </w:p>
              </w:tc>
              <w:tc>
                <w:tcPr>
                  <w:tcW w:w="8432" w:type="dxa"/>
                </w:tcPr>
                <w:p w14:paraId="51D85749" w14:textId="77777777" w:rsidR="00160104" w:rsidRDefault="00160104" w:rsidP="00A81C1E">
                  <w:r>
                    <w:t xml:space="preserve">Ancient technology: You come into possession of an item believed to be of non-human make. It interacts with you in a strange fashion and the </w:t>
                  </w:r>
                  <w:r w:rsidRPr="00160104">
                    <w:rPr>
                      <w:b/>
                      <w:bCs/>
                    </w:rPr>
                    <w:t>Dlenchiepr</w:t>
                  </w:r>
                  <w:r>
                    <w:t xml:space="preserve"> allow you to keep it. </w:t>
                  </w:r>
                </w:p>
                <w:p w14:paraId="74F4B72C" w14:textId="5AA5DD5C" w:rsidR="00160104" w:rsidRPr="00160104" w:rsidRDefault="00160104" w:rsidP="00A81C1E">
                  <w:r>
                    <w:rPr>
                      <w:b/>
                      <w:bCs/>
                    </w:rPr>
                    <w:t xml:space="preserve">Referee: </w:t>
                  </w:r>
                  <w:r>
                    <w:t>assign a special function or bonus conferred by the item.</w:t>
                  </w:r>
                </w:p>
              </w:tc>
            </w:tr>
          </w:tbl>
          <w:p w14:paraId="02B7058F" w14:textId="3EC8A188" w:rsidR="006B7D54" w:rsidRPr="00321506" w:rsidRDefault="006B7D54" w:rsidP="00A81C1E">
            <w:pPr>
              <w:cnfStyle w:val="000000000000" w:firstRow="0" w:lastRow="0" w:firstColumn="0" w:lastColumn="0" w:oddVBand="0" w:evenVBand="0" w:oddHBand="0" w:evenHBand="0" w:firstRowFirstColumn="0" w:firstRowLastColumn="0" w:lastRowFirstColumn="0" w:lastRowLastColumn="0"/>
            </w:pPr>
          </w:p>
        </w:tc>
      </w:tr>
    </w:tbl>
    <w:p w14:paraId="752D5B1E" w14:textId="77777777" w:rsidR="00E67372" w:rsidRPr="00E67372" w:rsidRDefault="00E67372" w:rsidP="00E67372"/>
    <w:p w14:paraId="2E5FBAF3" w14:textId="2993DAB0" w:rsidR="00867281" w:rsidRDefault="00867281" w:rsidP="007130D4">
      <w:pPr>
        <w:ind w:firstLine="720"/>
        <w:jc w:val="both"/>
      </w:pPr>
    </w:p>
    <w:p w14:paraId="40C2D3A9" w14:textId="4675E7F8" w:rsidR="008C3032" w:rsidRDefault="008C3032" w:rsidP="00743353">
      <w:pPr>
        <w:pStyle w:val="Heading2"/>
        <w:jc w:val="center"/>
      </w:pPr>
      <w:r>
        <w:t>Injuries</w:t>
      </w:r>
    </w:p>
    <w:p w14:paraId="3450E8DD" w14:textId="77777777" w:rsidR="00743353" w:rsidRPr="00743353" w:rsidRDefault="00743353" w:rsidP="00743353"/>
    <w:tbl>
      <w:tblPr>
        <w:tblStyle w:val="PlainTable5"/>
        <w:tblW w:w="10075" w:type="dxa"/>
        <w:tblLook w:val="04A0" w:firstRow="1" w:lastRow="0" w:firstColumn="1" w:lastColumn="0" w:noHBand="0" w:noVBand="1"/>
      </w:tblPr>
      <w:tblGrid>
        <w:gridCol w:w="720"/>
        <w:gridCol w:w="9355"/>
      </w:tblGrid>
      <w:tr w:rsidR="008C3032" w:rsidRPr="00E46D3E" w14:paraId="654CE0D8" w14:textId="77777777" w:rsidTr="00F740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29B02374" w14:textId="737B7D5F" w:rsidR="008C3032" w:rsidRPr="00E46D3E" w:rsidRDefault="008C3032" w:rsidP="00F74073">
            <w:pPr>
              <w:rPr>
                <w:b/>
                <w:bCs/>
              </w:rPr>
            </w:pPr>
            <w:r>
              <w:rPr>
                <w:b/>
                <w:bCs/>
              </w:rPr>
              <w:t>INJURIES</w:t>
            </w:r>
          </w:p>
        </w:tc>
      </w:tr>
      <w:tr w:rsidR="008C3032" w:rsidRPr="00E46D3E" w14:paraId="593F416F"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15AB827" w14:textId="77777777" w:rsidR="008C3032" w:rsidRPr="00E46D3E" w:rsidRDefault="008C3032" w:rsidP="00F74073">
            <w:pPr>
              <w:rPr>
                <w:b/>
                <w:bCs/>
              </w:rPr>
            </w:pPr>
            <w:r w:rsidRPr="00E46D3E">
              <w:rPr>
                <w:b/>
                <w:bCs/>
              </w:rPr>
              <w:t>1D</w:t>
            </w:r>
          </w:p>
        </w:tc>
        <w:tc>
          <w:tcPr>
            <w:tcW w:w="9355" w:type="dxa"/>
          </w:tcPr>
          <w:p w14:paraId="20578969" w14:textId="477952E7" w:rsidR="008C3032" w:rsidRPr="00E46D3E" w:rsidRDefault="008C3032" w:rsidP="00F74073">
            <w:pPr>
              <w:cnfStyle w:val="000000100000" w:firstRow="0" w:lastRow="0" w:firstColumn="0" w:lastColumn="0" w:oddVBand="0" w:evenVBand="0" w:oddHBand="1" w:evenHBand="0" w:firstRowFirstColumn="0" w:firstRowLastColumn="0" w:lastRowFirstColumn="0" w:lastRowLastColumn="0"/>
              <w:rPr>
                <w:b/>
                <w:bCs/>
              </w:rPr>
            </w:pPr>
            <w:r>
              <w:rPr>
                <w:b/>
                <w:bCs/>
              </w:rPr>
              <w:t>Injury</w:t>
            </w:r>
          </w:p>
        </w:tc>
      </w:tr>
      <w:tr w:rsidR="008C3032" w14:paraId="7C8C0D60" w14:textId="77777777" w:rsidTr="00F74073">
        <w:tc>
          <w:tcPr>
            <w:cnfStyle w:val="001000000000" w:firstRow="0" w:lastRow="0" w:firstColumn="1" w:lastColumn="0" w:oddVBand="0" w:evenVBand="0" w:oddHBand="0" w:evenHBand="0" w:firstRowFirstColumn="0" w:firstRowLastColumn="0" w:lastRowFirstColumn="0" w:lastRowLastColumn="0"/>
            <w:tcW w:w="720" w:type="dxa"/>
          </w:tcPr>
          <w:p w14:paraId="6ABE1351" w14:textId="77777777" w:rsidR="008C3032" w:rsidRDefault="008C3032" w:rsidP="00F74073">
            <w:r>
              <w:t>1</w:t>
            </w:r>
          </w:p>
        </w:tc>
        <w:tc>
          <w:tcPr>
            <w:tcW w:w="9355" w:type="dxa"/>
          </w:tcPr>
          <w:p w14:paraId="18F7FC05" w14:textId="4EABF128" w:rsidR="008C3032" w:rsidRPr="0079264F" w:rsidRDefault="008C3032" w:rsidP="00F74073">
            <w:pPr>
              <w:cnfStyle w:val="000000000000" w:firstRow="0" w:lastRow="0" w:firstColumn="0" w:lastColumn="0" w:oddVBand="0" w:evenVBand="0" w:oddHBand="0" w:evenHBand="0" w:firstRowFirstColumn="0" w:firstRowLastColumn="0" w:lastRowFirstColumn="0" w:lastRowLastColumn="0"/>
            </w:pPr>
          </w:p>
        </w:tc>
      </w:tr>
      <w:tr w:rsidR="008C3032" w14:paraId="7F3D75EC"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3EA199B" w14:textId="77777777" w:rsidR="008C3032" w:rsidRDefault="008C3032" w:rsidP="00F74073">
            <w:r>
              <w:t>2</w:t>
            </w:r>
          </w:p>
        </w:tc>
        <w:tc>
          <w:tcPr>
            <w:tcW w:w="9355" w:type="dxa"/>
          </w:tcPr>
          <w:p w14:paraId="66E5215A" w14:textId="7FB95681" w:rsidR="008C3032" w:rsidRPr="00C80682" w:rsidRDefault="008C3032" w:rsidP="00F74073">
            <w:pPr>
              <w:cnfStyle w:val="000000100000" w:firstRow="0" w:lastRow="0" w:firstColumn="0" w:lastColumn="0" w:oddVBand="0" w:evenVBand="0" w:oddHBand="1" w:evenHBand="0" w:firstRowFirstColumn="0" w:firstRowLastColumn="0" w:lastRowFirstColumn="0" w:lastRowLastColumn="0"/>
            </w:pPr>
          </w:p>
        </w:tc>
      </w:tr>
      <w:tr w:rsidR="008C3032" w14:paraId="6B64924A" w14:textId="77777777" w:rsidTr="00F74073">
        <w:tc>
          <w:tcPr>
            <w:cnfStyle w:val="001000000000" w:firstRow="0" w:lastRow="0" w:firstColumn="1" w:lastColumn="0" w:oddVBand="0" w:evenVBand="0" w:oddHBand="0" w:evenHBand="0" w:firstRowFirstColumn="0" w:firstRowLastColumn="0" w:lastRowFirstColumn="0" w:lastRowLastColumn="0"/>
            <w:tcW w:w="720" w:type="dxa"/>
          </w:tcPr>
          <w:p w14:paraId="73E1E514" w14:textId="77777777" w:rsidR="008C3032" w:rsidRDefault="008C3032" w:rsidP="00F74073">
            <w:r>
              <w:t>3</w:t>
            </w:r>
          </w:p>
        </w:tc>
        <w:tc>
          <w:tcPr>
            <w:tcW w:w="9355" w:type="dxa"/>
          </w:tcPr>
          <w:p w14:paraId="3C1E2455" w14:textId="043887E8" w:rsidR="008C3032" w:rsidRPr="00C80682" w:rsidRDefault="008C3032" w:rsidP="00F74073">
            <w:pPr>
              <w:cnfStyle w:val="000000000000" w:firstRow="0" w:lastRow="0" w:firstColumn="0" w:lastColumn="0" w:oddVBand="0" w:evenVBand="0" w:oddHBand="0" w:evenHBand="0" w:firstRowFirstColumn="0" w:firstRowLastColumn="0" w:lastRowFirstColumn="0" w:lastRowLastColumn="0"/>
            </w:pPr>
          </w:p>
        </w:tc>
      </w:tr>
      <w:tr w:rsidR="008C3032" w14:paraId="36FE2F18"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C4D10AE" w14:textId="77777777" w:rsidR="008C3032" w:rsidRDefault="008C3032" w:rsidP="00F74073">
            <w:r>
              <w:t>4</w:t>
            </w:r>
          </w:p>
        </w:tc>
        <w:tc>
          <w:tcPr>
            <w:tcW w:w="9355" w:type="dxa"/>
          </w:tcPr>
          <w:p w14:paraId="038596FE" w14:textId="07C27845" w:rsidR="008C3032" w:rsidRPr="00C80682" w:rsidRDefault="008C3032" w:rsidP="00F74073">
            <w:pPr>
              <w:cnfStyle w:val="000000100000" w:firstRow="0" w:lastRow="0" w:firstColumn="0" w:lastColumn="0" w:oddVBand="0" w:evenVBand="0" w:oddHBand="1" w:evenHBand="0" w:firstRowFirstColumn="0" w:firstRowLastColumn="0" w:lastRowFirstColumn="0" w:lastRowLastColumn="0"/>
            </w:pPr>
          </w:p>
        </w:tc>
      </w:tr>
      <w:tr w:rsidR="008C3032" w14:paraId="088881DD" w14:textId="77777777" w:rsidTr="00F74073">
        <w:tc>
          <w:tcPr>
            <w:cnfStyle w:val="001000000000" w:firstRow="0" w:lastRow="0" w:firstColumn="1" w:lastColumn="0" w:oddVBand="0" w:evenVBand="0" w:oddHBand="0" w:evenHBand="0" w:firstRowFirstColumn="0" w:firstRowLastColumn="0" w:lastRowFirstColumn="0" w:lastRowLastColumn="0"/>
            <w:tcW w:w="720" w:type="dxa"/>
          </w:tcPr>
          <w:p w14:paraId="506174A0" w14:textId="77777777" w:rsidR="008C3032" w:rsidRDefault="008C3032" w:rsidP="00F74073">
            <w:r>
              <w:t>5</w:t>
            </w:r>
          </w:p>
        </w:tc>
        <w:tc>
          <w:tcPr>
            <w:tcW w:w="9355" w:type="dxa"/>
          </w:tcPr>
          <w:p w14:paraId="45C3EDD9" w14:textId="4A8CB041" w:rsidR="008C3032" w:rsidRPr="00321506" w:rsidRDefault="008C3032" w:rsidP="00F74073">
            <w:pPr>
              <w:cnfStyle w:val="000000000000" w:firstRow="0" w:lastRow="0" w:firstColumn="0" w:lastColumn="0" w:oddVBand="0" w:evenVBand="0" w:oddHBand="0" w:evenHBand="0" w:firstRowFirstColumn="0" w:firstRowLastColumn="0" w:lastRowFirstColumn="0" w:lastRowLastColumn="0"/>
            </w:pPr>
          </w:p>
        </w:tc>
      </w:tr>
      <w:tr w:rsidR="008C3032" w14:paraId="11A48D9D"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7EAC191" w14:textId="77777777" w:rsidR="008C3032" w:rsidRDefault="008C3032" w:rsidP="00F74073">
            <w:r>
              <w:t>6</w:t>
            </w:r>
          </w:p>
        </w:tc>
        <w:tc>
          <w:tcPr>
            <w:tcW w:w="9355" w:type="dxa"/>
          </w:tcPr>
          <w:p w14:paraId="0410C00E" w14:textId="12528881" w:rsidR="008C3032" w:rsidRPr="00321506" w:rsidRDefault="008C3032" w:rsidP="00F74073">
            <w:pPr>
              <w:cnfStyle w:val="000000100000" w:firstRow="0" w:lastRow="0" w:firstColumn="0" w:lastColumn="0" w:oddVBand="0" w:evenVBand="0" w:oddHBand="1" w:evenHBand="0" w:firstRowFirstColumn="0" w:firstRowLastColumn="0" w:lastRowFirstColumn="0" w:lastRowLastColumn="0"/>
            </w:pPr>
          </w:p>
        </w:tc>
      </w:tr>
    </w:tbl>
    <w:p w14:paraId="4085DAC5" w14:textId="32EA9E01" w:rsidR="008C3032" w:rsidRDefault="008C3032" w:rsidP="008C3032"/>
    <w:p w14:paraId="6DBC5E69" w14:textId="6E7EC665" w:rsidR="008C3032" w:rsidRDefault="008C3032" w:rsidP="008C3032"/>
    <w:p w14:paraId="108E1265" w14:textId="77777777" w:rsidR="008C3032" w:rsidRDefault="008C3032" w:rsidP="008C3032"/>
    <w:p w14:paraId="1A882775" w14:textId="1F0242F9" w:rsidR="008C3032" w:rsidRDefault="008C3032" w:rsidP="00743353">
      <w:pPr>
        <w:pStyle w:val="Heading2"/>
        <w:jc w:val="center"/>
      </w:pPr>
      <w:r>
        <w:t>Illness</w:t>
      </w:r>
    </w:p>
    <w:p w14:paraId="34D01862" w14:textId="77777777" w:rsidR="00743353" w:rsidRPr="00743353" w:rsidRDefault="00743353" w:rsidP="00743353"/>
    <w:tbl>
      <w:tblPr>
        <w:tblStyle w:val="PlainTable5"/>
        <w:tblW w:w="10075" w:type="dxa"/>
        <w:tblLook w:val="04A0" w:firstRow="1" w:lastRow="0" w:firstColumn="1" w:lastColumn="0" w:noHBand="0" w:noVBand="1"/>
      </w:tblPr>
      <w:tblGrid>
        <w:gridCol w:w="720"/>
        <w:gridCol w:w="9355"/>
      </w:tblGrid>
      <w:tr w:rsidR="008C3032" w:rsidRPr="00E46D3E" w14:paraId="695E91C7" w14:textId="77777777" w:rsidTr="00F740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745E8699" w14:textId="7738A060" w:rsidR="008C3032" w:rsidRPr="00E46D3E" w:rsidRDefault="008C3032" w:rsidP="00F74073">
            <w:pPr>
              <w:rPr>
                <w:b/>
                <w:bCs/>
              </w:rPr>
            </w:pPr>
            <w:r>
              <w:rPr>
                <w:b/>
                <w:bCs/>
              </w:rPr>
              <w:t>ILLNESSES</w:t>
            </w:r>
          </w:p>
        </w:tc>
      </w:tr>
      <w:tr w:rsidR="008C3032" w:rsidRPr="00E46D3E" w14:paraId="603DB08D"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C0B80FE" w14:textId="77777777" w:rsidR="008C3032" w:rsidRPr="00E46D3E" w:rsidRDefault="008C3032" w:rsidP="00F74073">
            <w:pPr>
              <w:rPr>
                <w:b/>
                <w:bCs/>
              </w:rPr>
            </w:pPr>
            <w:r w:rsidRPr="00E46D3E">
              <w:rPr>
                <w:b/>
                <w:bCs/>
              </w:rPr>
              <w:t>1D</w:t>
            </w:r>
          </w:p>
        </w:tc>
        <w:tc>
          <w:tcPr>
            <w:tcW w:w="9355" w:type="dxa"/>
          </w:tcPr>
          <w:p w14:paraId="10607A3A" w14:textId="15D704A8" w:rsidR="008C3032" w:rsidRPr="00E46D3E" w:rsidRDefault="008C3032" w:rsidP="00F74073">
            <w:pPr>
              <w:cnfStyle w:val="000000100000" w:firstRow="0" w:lastRow="0" w:firstColumn="0" w:lastColumn="0" w:oddVBand="0" w:evenVBand="0" w:oddHBand="1" w:evenHBand="0" w:firstRowFirstColumn="0" w:firstRowLastColumn="0" w:lastRowFirstColumn="0" w:lastRowLastColumn="0"/>
              <w:rPr>
                <w:b/>
                <w:bCs/>
              </w:rPr>
            </w:pPr>
            <w:r>
              <w:rPr>
                <w:b/>
                <w:bCs/>
              </w:rPr>
              <w:t>Illness</w:t>
            </w:r>
          </w:p>
        </w:tc>
      </w:tr>
      <w:tr w:rsidR="008C3032" w14:paraId="6B8A1C1C" w14:textId="77777777" w:rsidTr="00F74073">
        <w:tc>
          <w:tcPr>
            <w:cnfStyle w:val="001000000000" w:firstRow="0" w:lastRow="0" w:firstColumn="1" w:lastColumn="0" w:oddVBand="0" w:evenVBand="0" w:oddHBand="0" w:evenHBand="0" w:firstRowFirstColumn="0" w:firstRowLastColumn="0" w:lastRowFirstColumn="0" w:lastRowLastColumn="0"/>
            <w:tcW w:w="720" w:type="dxa"/>
          </w:tcPr>
          <w:p w14:paraId="39AAF4E1" w14:textId="77777777" w:rsidR="008C3032" w:rsidRDefault="008C3032" w:rsidP="00F74073">
            <w:r>
              <w:t>1</w:t>
            </w:r>
          </w:p>
        </w:tc>
        <w:tc>
          <w:tcPr>
            <w:tcW w:w="9355" w:type="dxa"/>
          </w:tcPr>
          <w:p w14:paraId="6E81258A" w14:textId="77777777" w:rsidR="008C3032" w:rsidRPr="0079264F" w:rsidRDefault="008C3032" w:rsidP="00F74073">
            <w:pPr>
              <w:cnfStyle w:val="000000000000" w:firstRow="0" w:lastRow="0" w:firstColumn="0" w:lastColumn="0" w:oddVBand="0" w:evenVBand="0" w:oddHBand="0" w:evenHBand="0" w:firstRowFirstColumn="0" w:firstRowLastColumn="0" w:lastRowFirstColumn="0" w:lastRowLastColumn="0"/>
            </w:pPr>
          </w:p>
        </w:tc>
      </w:tr>
      <w:tr w:rsidR="008C3032" w14:paraId="266E6F6F"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C655D7A" w14:textId="77777777" w:rsidR="008C3032" w:rsidRDefault="008C3032" w:rsidP="00F74073">
            <w:r>
              <w:t>2</w:t>
            </w:r>
          </w:p>
        </w:tc>
        <w:tc>
          <w:tcPr>
            <w:tcW w:w="9355" w:type="dxa"/>
          </w:tcPr>
          <w:p w14:paraId="47BFDC2C" w14:textId="77777777" w:rsidR="008C3032" w:rsidRPr="00C80682" w:rsidRDefault="008C3032" w:rsidP="00F74073">
            <w:pPr>
              <w:cnfStyle w:val="000000100000" w:firstRow="0" w:lastRow="0" w:firstColumn="0" w:lastColumn="0" w:oddVBand="0" w:evenVBand="0" w:oddHBand="1" w:evenHBand="0" w:firstRowFirstColumn="0" w:firstRowLastColumn="0" w:lastRowFirstColumn="0" w:lastRowLastColumn="0"/>
            </w:pPr>
          </w:p>
        </w:tc>
      </w:tr>
      <w:tr w:rsidR="008C3032" w14:paraId="0F988860" w14:textId="77777777" w:rsidTr="00F74073">
        <w:tc>
          <w:tcPr>
            <w:cnfStyle w:val="001000000000" w:firstRow="0" w:lastRow="0" w:firstColumn="1" w:lastColumn="0" w:oddVBand="0" w:evenVBand="0" w:oddHBand="0" w:evenHBand="0" w:firstRowFirstColumn="0" w:firstRowLastColumn="0" w:lastRowFirstColumn="0" w:lastRowLastColumn="0"/>
            <w:tcW w:w="720" w:type="dxa"/>
          </w:tcPr>
          <w:p w14:paraId="75B5BAEE" w14:textId="77777777" w:rsidR="008C3032" w:rsidRDefault="008C3032" w:rsidP="00F74073">
            <w:r>
              <w:t>3</w:t>
            </w:r>
          </w:p>
        </w:tc>
        <w:tc>
          <w:tcPr>
            <w:tcW w:w="9355" w:type="dxa"/>
          </w:tcPr>
          <w:p w14:paraId="57D132D9" w14:textId="77777777" w:rsidR="008C3032" w:rsidRPr="00C80682" w:rsidRDefault="008C3032" w:rsidP="00F74073">
            <w:pPr>
              <w:cnfStyle w:val="000000000000" w:firstRow="0" w:lastRow="0" w:firstColumn="0" w:lastColumn="0" w:oddVBand="0" w:evenVBand="0" w:oddHBand="0" w:evenHBand="0" w:firstRowFirstColumn="0" w:firstRowLastColumn="0" w:lastRowFirstColumn="0" w:lastRowLastColumn="0"/>
            </w:pPr>
          </w:p>
        </w:tc>
      </w:tr>
      <w:tr w:rsidR="008C3032" w14:paraId="77810625"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9B480AC" w14:textId="77777777" w:rsidR="008C3032" w:rsidRDefault="008C3032" w:rsidP="00F74073">
            <w:r>
              <w:t>4</w:t>
            </w:r>
          </w:p>
        </w:tc>
        <w:tc>
          <w:tcPr>
            <w:tcW w:w="9355" w:type="dxa"/>
          </w:tcPr>
          <w:p w14:paraId="4CB9305C" w14:textId="77777777" w:rsidR="008C3032" w:rsidRPr="00C80682" w:rsidRDefault="008C3032" w:rsidP="00F74073">
            <w:pPr>
              <w:cnfStyle w:val="000000100000" w:firstRow="0" w:lastRow="0" w:firstColumn="0" w:lastColumn="0" w:oddVBand="0" w:evenVBand="0" w:oddHBand="1" w:evenHBand="0" w:firstRowFirstColumn="0" w:firstRowLastColumn="0" w:lastRowFirstColumn="0" w:lastRowLastColumn="0"/>
            </w:pPr>
          </w:p>
        </w:tc>
      </w:tr>
      <w:tr w:rsidR="008C3032" w14:paraId="45D0004C" w14:textId="77777777" w:rsidTr="00F74073">
        <w:tc>
          <w:tcPr>
            <w:cnfStyle w:val="001000000000" w:firstRow="0" w:lastRow="0" w:firstColumn="1" w:lastColumn="0" w:oddVBand="0" w:evenVBand="0" w:oddHBand="0" w:evenHBand="0" w:firstRowFirstColumn="0" w:firstRowLastColumn="0" w:lastRowFirstColumn="0" w:lastRowLastColumn="0"/>
            <w:tcW w:w="720" w:type="dxa"/>
          </w:tcPr>
          <w:p w14:paraId="2BD5B9A5" w14:textId="77777777" w:rsidR="008C3032" w:rsidRDefault="008C3032" w:rsidP="00F74073">
            <w:r>
              <w:t>5</w:t>
            </w:r>
          </w:p>
        </w:tc>
        <w:tc>
          <w:tcPr>
            <w:tcW w:w="9355" w:type="dxa"/>
          </w:tcPr>
          <w:p w14:paraId="413FC0B0" w14:textId="77777777" w:rsidR="008C3032" w:rsidRPr="00321506" w:rsidRDefault="008C3032" w:rsidP="00F74073">
            <w:pPr>
              <w:cnfStyle w:val="000000000000" w:firstRow="0" w:lastRow="0" w:firstColumn="0" w:lastColumn="0" w:oddVBand="0" w:evenVBand="0" w:oddHBand="0" w:evenHBand="0" w:firstRowFirstColumn="0" w:firstRowLastColumn="0" w:lastRowFirstColumn="0" w:lastRowLastColumn="0"/>
            </w:pPr>
          </w:p>
        </w:tc>
      </w:tr>
      <w:tr w:rsidR="008C3032" w14:paraId="0054D622" w14:textId="77777777" w:rsidTr="00F740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7A82DB6" w14:textId="77777777" w:rsidR="008C3032" w:rsidRDefault="008C3032" w:rsidP="00F74073">
            <w:r>
              <w:t>6</w:t>
            </w:r>
          </w:p>
        </w:tc>
        <w:tc>
          <w:tcPr>
            <w:tcW w:w="9355" w:type="dxa"/>
          </w:tcPr>
          <w:p w14:paraId="69EE919B" w14:textId="77777777" w:rsidR="008C3032" w:rsidRPr="00321506" w:rsidRDefault="008C3032" w:rsidP="00F74073">
            <w:pPr>
              <w:cnfStyle w:val="000000100000" w:firstRow="0" w:lastRow="0" w:firstColumn="0" w:lastColumn="0" w:oddVBand="0" w:evenVBand="0" w:oddHBand="1" w:evenHBand="0" w:firstRowFirstColumn="0" w:firstRowLastColumn="0" w:lastRowFirstColumn="0" w:lastRowLastColumn="0"/>
            </w:pPr>
          </w:p>
        </w:tc>
      </w:tr>
    </w:tbl>
    <w:p w14:paraId="3977EE8A" w14:textId="00FD8FF4" w:rsidR="00050E76" w:rsidRDefault="00050E76" w:rsidP="008C3032">
      <w:pPr>
        <w:pStyle w:val="Heading2"/>
      </w:pPr>
      <w:r>
        <w:br w:type="page"/>
      </w:r>
    </w:p>
    <w:p w14:paraId="07EEF505" w14:textId="40022726" w:rsidR="00AD15F2" w:rsidRDefault="00AD15F2" w:rsidP="00AD15F2">
      <w:pPr>
        <w:pStyle w:val="Heading2"/>
        <w:jc w:val="center"/>
      </w:pPr>
      <w:bookmarkStart w:id="10" w:name="_Toc112513947"/>
      <w:r>
        <w:lastRenderedPageBreak/>
        <w:t>Army (</w:t>
      </w:r>
      <w:r w:rsidR="00757E32">
        <w:t xml:space="preserve">Iaqotzedl </w:t>
      </w:r>
      <w:r w:rsidR="00757E32" w:rsidRPr="00757E32">
        <w:rPr>
          <w:rFonts w:ascii="ZhoGlyph" w:hAnsi="ZhoGlyph"/>
          <w:sz w:val="22"/>
          <w:szCs w:val="22"/>
        </w:rPr>
        <w:t>ĨQOTZEḊ</w:t>
      </w:r>
      <w:r>
        <w:t>)</w:t>
      </w:r>
      <w:bookmarkEnd w:id="10"/>
    </w:p>
    <w:p w14:paraId="753A7A6F" w14:textId="188D30FA" w:rsidR="00AD15F2" w:rsidRDefault="00B04000" w:rsidP="00AD15F2">
      <w:pPr>
        <w:jc w:val="both"/>
      </w:pPr>
      <w:r>
        <w:t xml:space="preserve">Members of a Noble House’s armed forces are </w:t>
      </w:r>
      <w:r>
        <w:rPr>
          <w:b/>
          <w:bCs/>
          <w:i/>
          <w:iCs/>
        </w:rPr>
        <w:t>Iaqotzedlnad</w:t>
      </w:r>
      <w:r w:rsidR="00AD15F2">
        <w:t xml:space="preserve">. They </w:t>
      </w:r>
      <w:r>
        <w:t xml:space="preserve">perform the major functions of maintaining internal security and defending the growing </w:t>
      </w:r>
      <w:r>
        <w:rPr>
          <w:b/>
          <w:bCs/>
        </w:rPr>
        <w:t>Dlenchiepr</w:t>
      </w:r>
      <w:r>
        <w:t xml:space="preserve"> empire during the Second Dark Age</w:t>
      </w:r>
      <w:r w:rsidR="00AD15F2">
        <w:t>.</w:t>
      </w:r>
    </w:p>
    <w:p w14:paraId="5F77E850" w14:textId="1933A96A" w:rsidR="00AD15F2" w:rsidRDefault="00AD15F2" w:rsidP="00AD15F2">
      <w:r>
        <w:rPr>
          <w:b/>
          <w:bCs/>
        </w:rPr>
        <w:t xml:space="preserve">Qualification: </w:t>
      </w:r>
      <w:r w:rsidR="00B04000">
        <w:t>End</w:t>
      </w:r>
      <w:r>
        <w:t xml:space="preserve"> </w:t>
      </w:r>
      <w:r w:rsidR="00B04000">
        <w:t>5</w:t>
      </w:r>
      <w:r>
        <w:t>+</w:t>
      </w:r>
    </w:p>
    <w:p w14:paraId="161825CC" w14:textId="77777777" w:rsidR="00AD15F2" w:rsidRDefault="00AD15F2" w:rsidP="00AD15F2"/>
    <w:tbl>
      <w:tblPr>
        <w:tblStyle w:val="PlainTable5"/>
        <w:tblW w:w="0" w:type="auto"/>
        <w:jc w:val="center"/>
        <w:tblLook w:val="04A0" w:firstRow="1" w:lastRow="0" w:firstColumn="1" w:lastColumn="0" w:noHBand="0" w:noVBand="1"/>
      </w:tblPr>
      <w:tblGrid>
        <w:gridCol w:w="1946"/>
        <w:gridCol w:w="1654"/>
        <w:gridCol w:w="1350"/>
      </w:tblGrid>
      <w:tr w:rsidR="00AD15F2" w:rsidRPr="00B2689C" w14:paraId="303C6930"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376EC9B1" w14:textId="77777777" w:rsidR="00AD15F2" w:rsidRPr="00B2689C" w:rsidRDefault="00AD15F2" w:rsidP="00DB1CAF">
            <w:pPr>
              <w:rPr>
                <w:b/>
                <w:bCs/>
              </w:rPr>
            </w:pPr>
            <w:r w:rsidRPr="00B2689C">
              <w:rPr>
                <w:b/>
                <w:bCs/>
              </w:rPr>
              <w:t>CAREER PROGRESSION</w:t>
            </w:r>
          </w:p>
        </w:tc>
      </w:tr>
      <w:tr w:rsidR="00AD15F2" w14:paraId="4AC1CB0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189C20C5" w14:textId="77777777" w:rsidR="00AD15F2" w:rsidRDefault="00AD15F2" w:rsidP="00DB1CAF"/>
        </w:tc>
        <w:tc>
          <w:tcPr>
            <w:tcW w:w="1654" w:type="dxa"/>
          </w:tcPr>
          <w:p w14:paraId="38A1E03C"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35244041"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AD15F2" w14:paraId="62793925"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7962449" w14:textId="1E87DA78" w:rsidR="00AD15F2" w:rsidRPr="00B2689C" w:rsidRDefault="00AD15F2" w:rsidP="00DB1CAF">
            <w:pPr>
              <w:rPr>
                <w:b/>
                <w:bCs/>
              </w:rPr>
            </w:pPr>
            <w:r>
              <w:rPr>
                <w:b/>
                <w:bCs/>
              </w:rPr>
              <w:t>Infantry</w:t>
            </w:r>
          </w:p>
        </w:tc>
        <w:tc>
          <w:tcPr>
            <w:tcW w:w="1654" w:type="dxa"/>
          </w:tcPr>
          <w:p w14:paraId="25FAB11B" w14:textId="3D9EC041" w:rsidR="00AD15F2" w:rsidRDefault="00AD15F2" w:rsidP="00DB1CAF">
            <w:pPr>
              <w:cnfStyle w:val="000000000000" w:firstRow="0" w:lastRow="0" w:firstColumn="0" w:lastColumn="0" w:oddVBand="0" w:evenVBand="0" w:oddHBand="0" w:evenHBand="0" w:firstRowFirstColumn="0" w:firstRowLastColumn="0" w:lastRowFirstColumn="0" w:lastRowLastColumn="0"/>
            </w:pPr>
            <w:r>
              <w:t xml:space="preserve">Edu </w:t>
            </w:r>
            <w:r w:rsidR="00E91AD7">
              <w:t>7</w:t>
            </w:r>
            <w:r>
              <w:t>+</w:t>
            </w:r>
          </w:p>
        </w:tc>
        <w:tc>
          <w:tcPr>
            <w:tcW w:w="1350" w:type="dxa"/>
          </w:tcPr>
          <w:p w14:paraId="1D690F3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7+</w:t>
            </w:r>
          </w:p>
        </w:tc>
      </w:tr>
      <w:tr w:rsidR="00AD15F2" w14:paraId="26D421F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F9238ED" w14:textId="601FF509" w:rsidR="00AD15F2" w:rsidRPr="00B2689C" w:rsidRDefault="00874E83" w:rsidP="00DB1CAF">
            <w:pPr>
              <w:rPr>
                <w:b/>
                <w:bCs/>
              </w:rPr>
            </w:pPr>
            <w:r>
              <w:rPr>
                <w:b/>
                <w:bCs/>
              </w:rPr>
              <w:t>Royal Guard</w:t>
            </w:r>
          </w:p>
        </w:tc>
        <w:tc>
          <w:tcPr>
            <w:tcW w:w="1654" w:type="dxa"/>
          </w:tcPr>
          <w:p w14:paraId="079EB8F0" w14:textId="2055E382" w:rsidR="00AD15F2" w:rsidRDefault="00AD15F2" w:rsidP="00DB1CAF">
            <w:pPr>
              <w:cnfStyle w:val="000000100000" w:firstRow="0" w:lastRow="0" w:firstColumn="0" w:lastColumn="0" w:oddVBand="0" w:evenVBand="0" w:oddHBand="1" w:evenHBand="0" w:firstRowFirstColumn="0" w:firstRowLastColumn="0" w:lastRowFirstColumn="0" w:lastRowLastColumn="0"/>
            </w:pPr>
            <w:r>
              <w:t xml:space="preserve">Edu </w:t>
            </w:r>
            <w:r w:rsidR="00E91AD7">
              <w:t>6</w:t>
            </w:r>
            <w:r>
              <w:t>+</w:t>
            </w:r>
          </w:p>
        </w:tc>
        <w:tc>
          <w:tcPr>
            <w:tcW w:w="1350" w:type="dxa"/>
          </w:tcPr>
          <w:p w14:paraId="6F2984A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Int 7+</w:t>
            </w:r>
          </w:p>
        </w:tc>
      </w:tr>
      <w:tr w:rsidR="00AD15F2" w14:paraId="62602323"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3326D179" w14:textId="386302DC" w:rsidR="00AD15F2" w:rsidRPr="00B2689C" w:rsidRDefault="00874E83" w:rsidP="00DB1CAF">
            <w:pPr>
              <w:rPr>
                <w:b/>
                <w:bCs/>
              </w:rPr>
            </w:pPr>
            <w:r>
              <w:rPr>
                <w:b/>
                <w:bCs/>
              </w:rPr>
              <w:t>Support</w:t>
            </w:r>
          </w:p>
        </w:tc>
        <w:tc>
          <w:tcPr>
            <w:tcW w:w="1654" w:type="dxa"/>
          </w:tcPr>
          <w:p w14:paraId="733EEE4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5047825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6+</w:t>
            </w:r>
          </w:p>
        </w:tc>
      </w:tr>
      <w:tr w:rsidR="00AD15F2" w14:paraId="77FE4512"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1D30E642" w14:textId="77777777" w:rsidR="00AD15F2" w:rsidRDefault="00AD15F2" w:rsidP="00DB1CAF">
            <w:pPr>
              <w:jc w:val="left"/>
            </w:pPr>
            <w:r>
              <w:t>Nobles gain DM +1 to Promotion checks.</w:t>
            </w:r>
          </w:p>
        </w:tc>
      </w:tr>
    </w:tbl>
    <w:p w14:paraId="70ACAE3C" w14:textId="77777777" w:rsidR="00AD15F2" w:rsidRDefault="00AD15F2" w:rsidP="00AD15F2"/>
    <w:tbl>
      <w:tblPr>
        <w:tblStyle w:val="PlainTable5"/>
        <w:tblW w:w="0" w:type="auto"/>
        <w:tblLook w:val="04A0" w:firstRow="1" w:lastRow="0" w:firstColumn="1" w:lastColumn="0" w:noHBand="0" w:noVBand="1"/>
      </w:tblPr>
      <w:tblGrid>
        <w:gridCol w:w="715"/>
        <w:gridCol w:w="2340"/>
        <w:gridCol w:w="2525"/>
        <w:gridCol w:w="4500"/>
      </w:tblGrid>
      <w:tr w:rsidR="00AD15F2" w:rsidRPr="000C020B" w14:paraId="79CECC8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2BA526D0" w14:textId="77777777" w:rsidR="00AD15F2" w:rsidRPr="000C020B" w:rsidRDefault="00AD15F2" w:rsidP="00DB1CAF">
            <w:pPr>
              <w:rPr>
                <w:b/>
                <w:bCs/>
              </w:rPr>
            </w:pPr>
            <w:r w:rsidRPr="000C020B">
              <w:rPr>
                <w:b/>
                <w:bCs/>
              </w:rPr>
              <w:t>SKILLS AND TRAINING</w:t>
            </w:r>
          </w:p>
        </w:tc>
      </w:tr>
      <w:tr w:rsidR="00AD15F2" w:rsidRPr="000C020B" w14:paraId="5DEFE45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D8873FE" w14:textId="77777777" w:rsidR="00AD15F2" w:rsidRPr="000C020B" w:rsidRDefault="00AD15F2" w:rsidP="00DB1CAF">
            <w:pPr>
              <w:rPr>
                <w:b/>
                <w:bCs/>
              </w:rPr>
            </w:pPr>
            <w:r w:rsidRPr="000C020B">
              <w:rPr>
                <w:b/>
                <w:bCs/>
              </w:rPr>
              <w:t>1D</w:t>
            </w:r>
          </w:p>
        </w:tc>
        <w:tc>
          <w:tcPr>
            <w:tcW w:w="2340" w:type="dxa"/>
          </w:tcPr>
          <w:p w14:paraId="46D685F4"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2EDDC1B3"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0C5CC4A0"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AD15F2" w14:paraId="659373FB"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5718FDD5" w14:textId="77777777" w:rsidR="00AD15F2" w:rsidRDefault="00AD15F2" w:rsidP="00DB1CAF">
            <w:r>
              <w:t>1</w:t>
            </w:r>
          </w:p>
        </w:tc>
        <w:tc>
          <w:tcPr>
            <w:tcW w:w="2340" w:type="dxa"/>
          </w:tcPr>
          <w:p w14:paraId="74CEAEBD" w14:textId="76EC6ECB" w:rsidR="00AD15F2" w:rsidRDefault="00E91AD7" w:rsidP="00DB1CAF">
            <w:pPr>
              <w:cnfStyle w:val="000000000000" w:firstRow="0" w:lastRow="0" w:firstColumn="0" w:lastColumn="0" w:oddVBand="0" w:evenVBand="0" w:oddHBand="0" w:evenHBand="0" w:firstRowFirstColumn="0" w:firstRowLastColumn="0" w:lastRowFirstColumn="0" w:lastRowLastColumn="0"/>
            </w:pPr>
            <w:r>
              <w:t>+1 Str</w:t>
            </w:r>
          </w:p>
        </w:tc>
        <w:tc>
          <w:tcPr>
            <w:tcW w:w="2525" w:type="dxa"/>
          </w:tcPr>
          <w:p w14:paraId="38128B1C" w14:textId="6DF062D7" w:rsidR="00AD15F2" w:rsidRDefault="00331AC3" w:rsidP="00DB1CAF">
            <w:pPr>
              <w:cnfStyle w:val="000000000000" w:firstRow="0" w:lastRow="0" w:firstColumn="0" w:lastColumn="0" w:oddVBand="0" w:evenVBand="0" w:oddHBand="0" w:evenHBand="0" w:firstRowFirstColumn="0" w:firstRowLastColumn="0" w:lastRowFirstColumn="0" w:lastRowLastColumn="0"/>
            </w:pPr>
            <w:r>
              <w:t>Brawling</w:t>
            </w:r>
          </w:p>
        </w:tc>
        <w:tc>
          <w:tcPr>
            <w:tcW w:w="4500" w:type="dxa"/>
          </w:tcPr>
          <w:p w14:paraId="3A6F9427" w14:textId="598A661C" w:rsidR="00AD15F2" w:rsidRDefault="00E91AD7" w:rsidP="00DB1CAF">
            <w:pPr>
              <w:cnfStyle w:val="000000000000" w:firstRow="0" w:lastRow="0" w:firstColumn="0" w:lastColumn="0" w:oddVBand="0" w:evenVBand="0" w:oddHBand="0" w:evenHBand="0" w:firstRowFirstColumn="0" w:firstRowLastColumn="0" w:lastRowFirstColumn="0" w:lastRowLastColumn="0"/>
            </w:pPr>
            <w:r>
              <w:t>Admin</w:t>
            </w:r>
          </w:p>
        </w:tc>
      </w:tr>
      <w:tr w:rsidR="00AD15F2" w14:paraId="461C9E6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4D55FE3" w14:textId="77777777" w:rsidR="00AD15F2" w:rsidRDefault="00AD15F2" w:rsidP="00DB1CAF">
            <w:r>
              <w:t>2</w:t>
            </w:r>
          </w:p>
        </w:tc>
        <w:tc>
          <w:tcPr>
            <w:tcW w:w="2340" w:type="dxa"/>
          </w:tcPr>
          <w:p w14:paraId="68CC8365" w14:textId="76D6E628" w:rsidR="00AD15F2" w:rsidRDefault="00E91AD7" w:rsidP="00DB1CAF">
            <w:pPr>
              <w:cnfStyle w:val="000000100000" w:firstRow="0" w:lastRow="0" w:firstColumn="0" w:lastColumn="0" w:oddVBand="0" w:evenVBand="0" w:oddHBand="1" w:evenHBand="0" w:firstRowFirstColumn="0" w:firstRowLastColumn="0" w:lastRowFirstColumn="0" w:lastRowLastColumn="0"/>
            </w:pPr>
            <w:r>
              <w:t>+1 Dex</w:t>
            </w:r>
          </w:p>
        </w:tc>
        <w:tc>
          <w:tcPr>
            <w:tcW w:w="2525" w:type="dxa"/>
          </w:tcPr>
          <w:p w14:paraId="08D9A42B" w14:textId="57824FCE" w:rsidR="00AD15F2" w:rsidRDefault="00331AC3" w:rsidP="00DB1CAF">
            <w:pPr>
              <w:cnfStyle w:val="000000100000" w:firstRow="0" w:lastRow="0" w:firstColumn="0" w:lastColumn="0" w:oddVBand="0" w:evenVBand="0" w:oddHBand="1" w:evenHBand="0" w:firstRowFirstColumn="0" w:firstRowLastColumn="0" w:lastRowFirstColumn="0" w:lastRowLastColumn="0"/>
            </w:pPr>
            <w:r>
              <w:t>Melee</w:t>
            </w:r>
          </w:p>
        </w:tc>
        <w:tc>
          <w:tcPr>
            <w:tcW w:w="4500" w:type="dxa"/>
          </w:tcPr>
          <w:p w14:paraId="207BBD5F" w14:textId="63A18AFD" w:rsidR="00AD15F2" w:rsidRDefault="00331AC3" w:rsidP="00DB1CAF">
            <w:pPr>
              <w:cnfStyle w:val="000000100000" w:firstRow="0" w:lastRow="0" w:firstColumn="0" w:lastColumn="0" w:oddVBand="0" w:evenVBand="0" w:oddHBand="1" w:evenHBand="0" w:firstRowFirstColumn="0" w:firstRowLastColumn="0" w:lastRowFirstColumn="0" w:lastRowLastColumn="0"/>
            </w:pPr>
            <w:r>
              <w:t>Tactics</w:t>
            </w:r>
          </w:p>
        </w:tc>
      </w:tr>
      <w:tr w:rsidR="00AD15F2" w14:paraId="5BE83491"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52F4EA45" w14:textId="77777777" w:rsidR="00AD15F2" w:rsidRDefault="00AD15F2" w:rsidP="00DB1CAF">
            <w:r>
              <w:t>3</w:t>
            </w:r>
          </w:p>
        </w:tc>
        <w:tc>
          <w:tcPr>
            <w:tcW w:w="2340" w:type="dxa"/>
          </w:tcPr>
          <w:p w14:paraId="18CC3CA6" w14:textId="2346608D" w:rsidR="00AD15F2" w:rsidRDefault="00E91AD7" w:rsidP="00DB1CAF">
            <w:pPr>
              <w:cnfStyle w:val="000000000000" w:firstRow="0" w:lastRow="0" w:firstColumn="0" w:lastColumn="0" w:oddVBand="0" w:evenVBand="0" w:oddHBand="0" w:evenHBand="0" w:firstRowFirstColumn="0" w:firstRowLastColumn="0" w:lastRowFirstColumn="0" w:lastRowLastColumn="0"/>
            </w:pPr>
            <w:r>
              <w:t>+1 End</w:t>
            </w:r>
          </w:p>
        </w:tc>
        <w:tc>
          <w:tcPr>
            <w:tcW w:w="2525" w:type="dxa"/>
          </w:tcPr>
          <w:p w14:paraId="6E3F6F23" w14:textId="2F15EB7F" w:rsidR="00AD15F2" w:rsidRDefault="00331AC3" w:rsidP="00DB1CAF">
            <w:pPr>
              <w:cnfStyle w:val="000000000000" w:firstRow="0" w:lastRow="0" w:firstColumn="0" w:lastColumn="0" w:oddVBand="0" w:evenVBand="0" w:oddHBand="0" w:evenHBand="0" w:firstRowFirstColumn="0" w:firstRowLastColumn="0" w:lastRowFirstColumn="0" w:lastRowLastColumn="0"/>
            </w:pPr>
            <w:r>
              <w:t>First Aid</w:t>
            </w:r>
          </w:p>
        </w:tc>
        <w:tc>
          <w:tcPr>
            <w:tcW w:w="4500" w:type="dxa"/>
          </w:tcPr>
          <w:p w14:paraId="129792D2" w14:textId="795DDE98" w:rsidR="00AD15F2" w:rsidRDefault="00331AC3" w:rsidP="00DB1CAF">
            <w:pPr>
              <w:cnfStyle w:val="000000000000" w:firstRow="0" w:lastRow="0" w:firstColumn="0" w:lastColumn="0" w:oddVBand="0" w:evenVBand="0" w:oddHBand="0" w:evenHBand="0" w:firstRowFirstColumn="0" w:firstRowLastColumn="0" w:lastRowFirstColumn="0" w:lastRowLastColumn="0"/>
            </w:pPr>
            <w:r>
              <w:t>Survival</w:t>
            </w:r>
          </w:p>
        </w:tc>
      </w:tr>
      <w:tr w:rsidR="00AD15F2" w14:paraId="31EEC6B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3573F1" w14:textId="77777777" w:rsidR="00AD15F2" w:rsidRDefault="00AD15F2" w:rsidP="00DB1CAF">
            <w:r>
              <w:t>4</w:t>
            </w:r>
          </w:p>
        </w:tc>
        <w:tc>
          <w:tcPr>
            <w:tcW w:w="2340" w:type="dxa"/>
          </w:tcPr>
          <w:p w14:paraId="7BADD983" w14:textId="0C4A7CBD" w:rsidR="00AD15F2" w:rsidRDefault="00E91AD7" w:rsidP="00DB1CAF">
            <w:pPr>
              <w:cnfStyle w:val="000000100000" w:firstRow="0" w:lastRow="0" w:firstColumn="0" w:lastColumn="0" w:oddVBand="0" w:evenVBand="0" w:oddHBand="1" w:evenHBand="0" w:firstRowFirstColumn="0" w:firstRowLastColumn="0" w:lastRowFirstColumn="0" w:lastRowLastColumn="0"/>
            </w:pPr>
            <w:r>
              <w:t>Athlet</w:t>
            </w:r>
            <w:r w:rsidR="00331AC3">
              <w:t>ic</w:t>
            </w:r>
            <w:r>
              <w:t>s</w:t>
            </w:r>
          </w:p>
        </w:tc>
        <w:tc>
          <w:tcPr>
            <w:tcW w:w="2525" w:type="dxa"/>
          </w:tcPr>
          <w:p w14:paraId="577E6542" w14:textId="09B75D5E" w:rsidR="00AD15F2" w:rsidRDefault="00A96153" w:rsidP="00DB1CAF">
            <w:pPr>
              <w:cnfStyle w:val="000000100000" w:firstRow="0" w:lastRow="0" w:firstColumn="0" w:lastColumn="0" w:oddVBand="0" w:evenVBand="0" w:oddHBand="1" w:evenHBand="0" w:firstRowFirstColumn="0" w:firstRowLastColumn="0" w:lastRowFirstColumn="0" w:lastRowLastColumn="0"/>
            </w:pPr>
            <w:r>
              <w:t>Primitive</w:t>
            </w:r>
            <w:r w:rsidR="00331AC3">
              <w:t xml:space="preserve"> Comms</w:t>
            </w:r>
          </w:p>
        </w:tc>
        <w:tc>
          <w:tcPr>
            <w:tcW w:w="4500" w:type="dxa"/>
          </w:tcPr>
          <w:p w14:paraId="26FF79C2" w14:textId="47B0AD07" w:rsidR="00AD15F2" w:rsidRDefault="00331AC3" w:rsidP="00DB1CAF">
            <w:pPr>
              <w:cnfStyle w:val="000000100000" w:firstRow="0" w:lastRow="0" w:firstColumn="0" w:lastColumn="0" w:oddVBand="0" w:evenVBand="0" w:oddHBand="1" w:evenHBand="0" w:firstRowFirstColumn="0" w:firstRowLastColumn="0" w:lastRowFirstColumn="0" w:lastRowLastColumn="0"/>
            </w:pPr>
            <w:r>
              <w:t>Literacy</w:t>
            </w:r>
          </w:p>
        </w:tc>
      </w:tr>
      <w:tr w:rsidR="00AD15F2" w14:paraId="55394135"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04A4002" w14:textId="77777777" w:rsidR="00AD15F2" w:rsidRDefault="00AD15F2" w:rsidP="00DB1CAF">
            <w:r>
              <w:t>5</w:t>
            </w:r>
          </w:p>
        </w:tc>
        <w:tc>
          <w:tcPr>
            <w:tcW w:w="2340" w:type="dxa"/>
          </w:tcPr>
          <w:p w14:paraId="2B866B4A" w14:textId="5B8BDF07" w:rsidR="00AD15F2" w:rsidRDefault="00E91AD7" w:rsidP="00DB1CAF">
            <w:pPr>
              <w:cnfStyle w:val="000000000000" w:firstRow="0" w:lastRow="0" w:firstColumn="0" w:lastColumn="0" w:oddVBand="0" w:evenVBand="0" w:oddHBand="0" w:evenHBand="0" w:firstRowFirstColumn="0" w:firstRowLastColumn="0" w:lastRowFirstColumn="0" w:lastRowLastColumn="0"/>
            </w:pPr>
            <w:r>
              <w:t>Carouse</w:t>
            </w:r>
          </w:p>
        </w:tc>
        <w:tc>
          <w:tcPr>
            <w:tcW w:w="2525" w:type="dxa"/>
          </w:tcPr>
          <w:p w14:paraId="5ECEB233" w14:textId="4BACC02A" w:rsidR="00AD15F2" w:rsidRDefault="00331AC3" w:rsidP="00DB1CAF">
            <w:pPr>
              <w:cnfStyle w:val="000000000000" w:firstRow="0" w:lastRow="0" w:firstColumn="0" w:lastColumn="0" w:oddVBand="0" w:evenVBand="0" w:oddHBand="0" w:evenHBand="0" w:firstRowFirstColumn="0" w:firstRowLastColumn="0" w:lastRowFirstColumn="0" w:lastRowLastColumn="0"/>
            </w:pPr>
            <w:r>
              <w:t>Bow Combat</w:t>
            </w:r>
          </w:p>
        </w:tc>
        <w:tc>
          <w:tcPr>
            <w:tcW w:w="4500" w:type="dxa"/>
          </w:tcPr>
          <w:p w14:paraId="3A9730D5" w14:textId="247A1C5C" w:rsidR="00AD15F2" w:rsidRDefault="00331AC3" w:rsidP="00DB1CAF">
            <w:pPr>
              <w:cnfStyle w:val="000000000000" w:firstRow="0" w:lastRow="0" w:firstColumn="0" w:lastColumn="0" w:oddVBand="0" w:evenVBand="0" w:oddHBand="0" w:evenHBand="0" w:firstRowFirstColumn="0" w:firstRowLastColumn="0" w:lastRowFirstColumn="0" w:lastRowLastColumn="0"/>
            </w:pPr>
            <w:r>
              <w:t>Recon</w:t>
            </w:r>
          </w:p>
        </w:tc>
      </w:tr>
      <w:tr w:rsidR="00AD15F2" w14:paraId="6A612AE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0876254" w14:textId="77777777" w:rsidR="00AD15F2" w:rsidRDefault="00AD15F2" w:rsidP="00DB1CAF">
            <w:r>
              <w:t>6</w:t>
            </w:r>
          </w:p>
        </w:tc>
        <w:tc>
          <w:tcPr>
            <w:tcW w:w="2340" w:type="dxa"/>
          </w:tcPr>
          <w:p w14:paraId="34D3DC5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3EB92623" w14:textId="7790F60A" w:rsidR="00AD15F2" w:rsidRDefault="00E91AD7" w:rsidP="00DB1CAF">
            <w:pPr>
              <w:cnfStyle w:val="000000100000" w:firstRow="0" w:lastRow="0" w:firstColumn="0" w:lastColumn="0" w:oddVBand="0" w:evenVBand="0" w:oddHBand="1" w:evenHBand="0" w:firstRowFirstColumn="0" w:firstRowLastColumn="0" w:lastRowFirstColumn="0" w:lastRowLastColumn="0"/>
            </w:pPr>
            <w:r>
              <w:t>Literacy</w:t>
            </w:r>
          </w:p>
        </w:tc>
        <w:tc>
          <w:tcPr>
            <w:tcW w:w="4500" w:type="dxa"/>
          </w:tcPr>
          <w:p w14:paraId="5FF8E474" w14:textId="68CA4DAA" w:rsidR="00AD15F2" w:rsidRDefault="00331AC3" w:rsidP="00DB1CAF">
            <w:pPr>
              <w:cnfStyle w:val="000000100000" w:firstRow="0" w:lastRow="0" w:firstColumn="0" w:lastColumn="0" w:oddVBand="0" w:evenVBand="0" w:oddHBand="1" w:evenHBand="0" w:firstRowFirstColumn="0" w:firstRowLastColumn="0" w:lastRowFirstColumn="0" w:lastRowLastColumn="0"/>
            </w:pPr>
            <w:r>
              <w:t>Leader</w:t>
            </w:r>
          </w:p>
        </w:tc>
      </w:tr>
    </w:tbl>
    <w:p w14:paraId="2CB6D36E" w14:textId="77777777" w:rsidR="00AD15F2" w:rsidRDefault="00AD15F2" w:rsidP="00AD15F2"/>
    <w:tbl>
      <w:tblPr>
        <w:tblStyle w:val="PlainTable5"/>
        <w:tblW w:w="0" w:type="auto"/>
        <w:tblLook w:val="04A0" w:firstRow="1" w:lastRow="0" w:firstColumn="1" w:lastColumn="0" w:noHBand="0" w:noVBand="1"/>
      </w:tblPr>
      <w:tblGrid>
        <w:gridCol w:w="720"/>
        <w:gridCol w:w="1795"/>
        <w:gridCol w:w="1809"/>
        <w:gridCol w:w="1785"/>
        <w:gridCol w:w="3971"/>
      </w:tblGrid>
      <w:tr w:rsidR="00AD15F2" w:rsidRPr="000C020B" w14:paraId="4E741C4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7CD9E6B1" w14:textId="77777777" w:rsidR="00AD15F2" w:rsidRPr="000C020B" w:rsidRDefault="00AD15F2" w:rsidP="00DB1CAF">
            <w:pPr>
              <w:rPr>
                <w:b/>
                <w:bCs/>
              </w:rPr>
            </w:pPr>
            <w:r w:rsidRPr="000C020B">
              <w:rPr>
                <w:b/>
                <w:bCs/>
              </w:rPr>
              <w:t>SPECIALIST SKILLS AND TRAINING</w:t>
            </w:r>
          </w:p>
        </w:tc>
      </w:tr>
      <w:tr w:rsidR="00AD15F2" w:rsidRPr="000C020B" w14:paraId="61AB2BE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76E5D29" w14:textId="77777777" w:rsidR="00AD15F2" w:rsidRPr="000C020B" w:rsidRDefault="00AD15F2" w:rsidP="00DB1CAF">
            <w:pPr>
              <w:rPr>
                <w:b/>
                <w:bCs/>
              </w:rPr>
            </w:pPr>
            <w:r w:rsidRPr="000C020B">
              <w:rPr>
                <w:b/>
                <w:bCs/>
              </w:rPr>
              <w:t>1D</w:t>
            </w:r>
          </w:p>
        </w:tc>
        <w:tc>
          <w:tcPr>
            <w:tcW w:w="1795" w:type="dxa"/>
          </w:tcPr>
          <w:p w14:paraId="3FF8C7A9" w14:textId="3FD6405C" w:rsidR="00AD15F2" w:rsidRPr="000C020B" w:rsidRDefault="00E91AD7" w:rsidP="00DB1CAF">
            <w:pPr>
              <w:cnfStyle w:val="000000100000" w:firstRow="0" w:lastRow="0" w:firstColumn="0" w:lastColumn="0" w:oddVBand="0" w:evenVBand="0" w:oddHBand="1" w:evenHBand="0" w:firstRowFirstColumn="0" w:firstRowLastColumn="0" w:lastRowFirstColumn="0" w:lastRowLastColumn="0"/>
              <w:rPr>
                <w:b/>
                <w:bCs/>
              </w:rPr>
            </w:pPr>
            <w:r>
              <w:rPr>
                <w:b/>
                <w:bCs/>
              </w:rPr>
              <w:t>Infantry</w:t>
            </w:r>
          </w:p>
        </w:tc>
        <w:tc>
          <w:tcPr>
            <w:tcW w:w="1809" w:type="dxa"/>
          </w:tcPr>
          <w:p w14:paraId="46106919" w14:textId="76E68297" w:rsidR="00AD15F2" w:rsidRPr="000C020B" w:rsidRDefault="00E91AD7" w:rsidP="00DB1CAF">
            <w:pPr>
              <w:cnfStyle w:val="000000100000" w:firstRow="0" w:lastRow="0" w:firstColumn="0" w:lastColumn="0" w:oddVBand="0" w:evenVBand="0" w:oddHBand="1" w:evenHBand="0" w:firstRowFirstColumn="0" w:firstRowLastColumn="0" w:lastRowFirstColumn="0" w:lastRowLastColumn="0"/>
              <w:rPr>
                <w:b/>
                <w:bCs/>
              </w:rPr>
            </w:pPr>
            <w:r>
              <w:rPr>
                <w:b/>
                <w:bCs/>
              </w:rPr>
              <w:t>Royal Guard</w:t>
            </w:r>
          </w:p>
        </w:tc>
        <w:tc>
          <w:tcPr>
            <w:tcW w:w="1785" w:type="dxa"/>
          </w:tcPr>
          <w:p w14:paraId="7E9CC197" w14:textId="7E9B519B" w:rsidR="00AD15F2" w:rsidRPr="000C020B" w:rsidRDefault="00E91AD7" w:rsidP="00DB1CAF">
            <w:pPr>
              <w:cnfStyle w:val="000000100000" w:firstRow="0" w:lastRow="0" w:firstColumn="0" w:lastColumn="0" w:oddVBand="0" w:evenVBand="0" w:oddHBand="1" w:evenHBand="0" w:firstRowFirstColumn="0" w:firstRowLastColumn="0" w:lastRowFirstColumn="0" w:lastRowLastColumn="0"/>
              <w:rPr>
                <w:b/>
                <w:bCs/>
              </w:rPr>
            </w:pPr>
            <w:r>
              <w:rPr>
                <w:b/>
                <w:bCs/>
              </w:rPr>
              <w:t>Support</w:t>
            </w:r>
          </w:p>
        </w:tc>
        <w:tc>
          <w:tcPr>
            <w:tcW w:w="3971" w:type="dxa"/>
          </w:tcPr>
          <w:p w14:paraId="5EBBB211"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AD15F2" w14:paraId="1212624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EBF8B03" w14:textId="77777777" w:rsidR="00AD15F2" w:rsidRDefault="00AD15F2" w:rsidP="00DB1CAF">
            <w:r>
              <w:t>1</w:t>
            </w:r>
          </w:p>
        </w:tc>
        <w:tc>
          <w:tcPr>
            <w:tcW w:w="1795" w:type="dxa"/>
          </w:tcPr>
          <w:p w14:paraId="1544F358" w14:textId="4ACFF97A" w:rsidR="00AD15F2" w:rsidRDefault="00E91AD7" w:rsidP="00DB1CAF">
            <w:pPr>
              <w:cnfStyle w:val="000000000000" w:firstRow="0" w:lastRow="0" w:firstColumn="0" w:lastColumn="0" w:oddVBand="0" w:evenVBand="0" w:oddHBand="0" w:evenHBand="0" w:firstRowFirstColumn="0" w:firstRowLastColumn="0" w:lastRowFirstColumn="0" w:lastRowLastColumn="0"/>
            </w:pPr>
            <w:r>
              <w:t>Athletics</w:t>
            </w:r>
          </w:p>
        </w:tc>
        <w:tc>
          <w:tcPr>
            <w:tcW w:w="1809" w:type="dxa"/>
          </w:tcPr>
          <w:p w14:paraId="1138372F" w14:textId="035A062F" w:rsidR="00AD15F2" w:rsidRDefault="00331AC3" w:rsidP="00DB1CAF">
            <w:pPr>
              <w:cnfStyle w:val="000000000000" w:firstRow="0" w:lastRow="0" w:firstColumn="0" w:lastColumn="0" w:oddVBand="0" w:evenVBand="0" w:oddHBand="0" w:evenHBand="0" w:firstRowFirstColumn="0" w:firstRowLastColumn="0" w:lastRowFirstColumn="0" w:lastRowLastColumn="0"/>
            </w:pPr>
            <w:r>
              <w:t>Melee</w:t>
            </w:r>
          </w:p>
        </w:tc>
        <w:tc>
          <w:tcPr>
            <w:tcW w:w="1785" w:type="dxa"/>
          </w:tcPr>
          <w:p w14:paraId="34A9D31A" w14:textId="707C308D" w:rsidR="00AD15F2" w:rsidRDefault="00A96153" w:rsidP="00DB1CAF">
            <w:pPr>
              <w:cnfStyle w:val="000000000000" w:firstRow="0" w:lastRow="0" w:firstColumn="0" w:lastColumn="0" w:oddVBand="0" w:evenVBand="0" w:oddHBand="0" w:evenHBand="0" w:firstRowFirstColumn="0" w:firstRowLastColumn="0" w:lastRowFirstColumn="0" w:lastRowLastColumn="0"/>
            </w:pPr>
            <w:r>
              <w:t>Primitive</w:t>
            </w:r>
            <w:r w:rsidR="00B04000">
              <w:t xml:space="preserve"> Comms</w:t>
            </w:r>
          </w:p>
        </w:tc>
        <w:tc>
          <w:tcPr>
            <w:tcW w:w="3971" w:type="dxa"/>
          </w:tcPr>
          <w:p w14:paraId="72145BCB" w14:textId="487077E5" w:rsidR="00AD15F2" w:rsidRDefault="00B04000" w:rsidP="00DB1CAF">
            <w:pPr>
              <w:cnfStyle w:val="000000000000" w:firstRow="0" w:lastRow="0" w:firstColumn="0" w:lastColumn="0" w:oddVBand="0" w:evenVBand="0" w:oddHBand="0" w:evenHBand="0" w:firstRowFirstColumn="0" w:firstRowLastColumn="0" w:lastRowFirstColumn="0" w:lastRowLastColumn="0"/>
            </w:pPr>
            <w:r>
              <w:t>+1 Psi</w:t>
            </w:r>
          </w:p>
        </w:tc>
      </w:tr>
      <w:tr w:rsidR="00AD15F2" w14:paraId="493056C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651D8A5" w14:textId="77777777" w:rsidR="00AD15F2" w:rsidRDefault="00AD15F2" w:rsidP="00DB1CAF">
            <w:r>
              <w:t>2</w:t>
            </w:r>
          </w:p>
        </w:tc>
        <w:tc>
          <w:tcPr>
            <w:tcW w:w="1795" w:type="dxa"/>
          </w:tcPr>
          <w:p w14:paraId="6CF12661" w14:textId="29B0F350" w:rsidR="00AD15F2" w:rsidRDefault="00E91AD7" w:rsidP="00DB1CAF">
            <w:pPr>
              <w:cnfStyle w:val="000000100000" w:firstRow="0" w:lastRow="0" w:firstColumn="0" w:lastColumn="0" w:oddVBand="0" w:evenVBand="0" w:oddHBand="1" w:evenHBand="0" w:firstRowFirstColumn="0" w:firstRowLastColumn="0" w:lastRowFirstColumn="0" w:lastRowLastColumn="0"/>
            </w:pPr>
            <w:r>
              <w:t>Bow Combat</w:t>
            </w:r>
          </w:p>
        </w:tc>
        <w:tc>
          <w:tcPr>
            <w:tcW w:w="1809" w:type="dxa"/>
          </w:tcPr>
          <w:p w14:paraId="7A5A3B6A" w14:textId="20562353" w:rsidR="00AD15F2" w:rsidRDefault="003E0359" w:rsidP="00DB1CAF">
            <w:pPr>
              <w:cnfStyle w:val="000000100000" w:firstRow="0" w:lastRow="0" w:firstColumn="0" w:lastColumn="0" w:oddVBand="0" w:evenVBand="0" w:oddHBand="1" w:evenHBand="0" w:firstRowFirstColumn="0" w:firstRowLastColumn="0" w:lastRowFirstColumn="0" w:lastRowLastColumn="0"/>
            </w:pPr>
            <w:r>
              <w:t>Gun</w:t>
            </w:r>
            <w:r w:rsidR="00331AC3">
              <w:t xml:space="preserve"> Combat</w:t>
            </w:r>
          </w:p>
        </w:tc>
        <w:tc>
          <w:tcPr>
            <w:tcW w:w="1785" w:type="dxa"/>
          </w:tcPr>
          <w:p w14:paraId="72A64C2A" w14:textId="47826F2E" w:rsidR="00AD15F2" w:rsidRDefault="00B04000" w:rsidP="00DB1CAF">
            <w:pPr>
              <w:cnfStyle w:val="000000100000" w:firstRow="0" w:lastRow="0" w:firstColumn="0" w:lastColumn="0" w:oddVBand="0" w:evenVBand="0" w:oddHBand="1" w:evenHBand="0" w:firstRowFirstColumn="0" w:firstRowLastColumn="0" w:lastRowFirstColumn="0" w:lastRowLastColumn="0"/>
            </w:pPr>
            <w:r>
              <w:t>Explosives</w:t>
            </w:r>
          </w:p>
        </w:tc>
        <w:tc>
          <w:tcPr>
            <w:tcW w:w="3971" w:type="dxa"/>
          </w:tcPr>
          <w:p w14:paraId="70C4CE6E" w14:textId="2F708C99" w:rsidR="00AD15F2" w:rsidRDefault="00B04000" w:rsidP="00DB1CAF">
            <w:pPr>
              <w:cnfStyle w:val="000000100000" w:firstRow="0" w:lastRow="0" w:firstColumn="0" w:lastColumn="0" w:oddVBand="0" w:evenVBand="0" w:oddHBand="1" w:evenHBand="0" w:firstRowFirstColumn="0" w:firstRowLastColumn="0" w:lastRowFirstColumn="0" w:lastRowLastColumn="0"/>
            </w:pPr>
            <w:r>
              <w:t>Awareness</w:t>
            </w:r>
          </w:p>
        </w:tc>
      </w:tr>
      <w:tr w:rsidR="00AD15F2" w14:paraId="5391BA9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E7F1EFC" w14:textId="77777777" w:rsidR="00AD15F2" w:rsidRDefault="00AD15F2" w:rsidP="00DB1CAF">
            <w:r>
              <w:t>3</w:t>
            </w:r>
          </w:p>
        </w:tc>
        <w:tc>
          <w:tcPr>
            <w:tcW w:w="1795" w:type="dxa"/>
          </w:tcPr>
          <w:p w14:paraId="4DD496F1" w14:textId="3E80330A" w:rsidR="00AD15F2" w:rsidRDefault="00E91AD7" w:rsidP="00DB1CAF">
            <w:pPr>
              <w:cnfStyle w:val="000000000000" w:firstRow="0" w:lastRow="0" w:firstColumn="0" w:lastColumn="0" w:oddVBand="0" w:evenVBand="0" w:oddHBand="0" w:evenHBand="0" w:firstRowFirstColumn="0" w:firstRowLastColumn="0" w:lastRowFirstColumn="0" w:lastRowLastColumn="0"/>
            </w:pPr>
            <w:r>
              <w:t>Melee</w:t>
            </w:r>
          </w:p>
        </w:tc>
        <w:tc>
          <w:tcPr>
            <w:tcW w:w="1809" w:type="dxa"/>
          </w:tcPr>
          <w:p w14:paraId="6FAF7CE1" w14:textId="648BF900" w:rsidR="00AD15F2" w:rsidRDefault="00331AC3" w:rsidP="00DB1CAF">
            <w:pPr>
              <w:cnfStyle w:val="000000000000" w:firstRow="0" w:lastRow="0" w:firstColumn="0" w:lastColumn="0" w:oddVBand="0" w:evenVBand="0" w:oddHBand="0" w:evenHBand="0" w:firstRowFirstColumn="0" w:firstRowLastColumn="0" w:lastRowFirstColumn="0" w:lastRowLastColumn="0"/>
            </w:pPr>
            <w:r>
              <w:t>Athlet</w:t>
            </w:r>
            <w:r w:rsidR="006701A5">
              <w:t>ic</w:t>
            </w:r>
            <w:r>
              <w:t>s</w:t>
            </w:r>
          </w:p>
        </w:tc>
        <w:tc>
          <w:tcPr>
            <w:tcW w:w="1785" w:type="dxa"/>
          </w:tcPr>
          <w:p w14:paraId="3A56C211" w14:textId="1BE2C435" w:rsidR="00AD15F2" w:rsidRDefault="00B04000" w:rsidP="00DB1CAF">
            <w:pPr>
              <w:cnfStyle w:val="000000000000" w:firstRow="0" w:lastRow="0" w:firstColumn="0" w:lastColumn="0" w:oddVBand="0" w:evenVBand="0" w:oddHBand="0" w:evenHBand="0" w:firstRowFirstColumn="0" w:firstRowLastColumn="0" w:lastRowFirstColumn="0" w:lastRowLastColumn="0"/>
            </w:pPr>
            <w:r>
              <w:t>Medic</w:t>
            </w:r>
          </w:p>
        </w:tc>
        <w:tc>
          <w:tcPr>
            <w:tcW w:w="3971" w:type="dxa"/>
          </w:tcPr>
          <w:p w14:paraId="2D5FE99B" w14:textId="679F28A8" w:rsidR="00AD15F2" w:rsidRDefault="00B04000" w:rsidP="00DB1CAF">
            <w:pPr>
              <w:cnfStyle w:val="000000000000" w:firstRow="0" w:lastRow="0" w:firstColumn="0" w:lastColumn="0" w:oddVBand="0" w:evenVBand="0" w:oddHBand="0" w:evenHBand="0" w:firstRowFirstColumn="0" w:firstRowLastColumn="0" w:lastRowFirstColumn="0" w:lastRowLastColumn="0"/>
            </w:pPr>
            <w:r>
              <w:t>Persuade</w:t>
            </w:r>
          </w:p>
        </w:tc>
      </w:tr>
      <w:tr w:rsidR="00AD15F2" w14:paraId="56CAFFA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AF5606" w14:textId="77777777" w:rsidR="00AD15F2" w:rsidRDefault="00AD15F2" w:rsidP="00DB1CAF">
            <w:r>
              <w:t>4</w:t>
            </w:r>
          </w:p>
        </w:tc>
        <w:tc>
          <w:tcPr>
            <w:tcW w:w="1795" w:type="dxa"/>
          </w:tcPr>
          <w:p w14:paraId="1983D5A3" w14:textId="7EBF1FCB" w:rsidR="00AD15F2" w:rsidRDefault="00E91AD7" w:rsidP="00DB1CAF">
            <w:pPr>
              <w:cnfStyle w:val="000000100000" w:firstRow="0" w:lastRow="0" w:firstColumn="0" w:lastColumn="0" w:oddVBand="0" w:evenVBand="0" w:oddHBand="1" w:evenHBand="0" w:firstRowFirstColumn="0" w:firstRowLastColumn="0" w:lastRowFirstColumn="0" w:lastRowLastColumn="0"/>
            </w:pPr>
            <w:r>
              <w:t>Recon</w:t>
            </w:r>
          </w:p>
        </w:tc>
        <w:tc>
          <w:tcPr>
            <w:tcW w:w="1809" w:type="dxa"/>
          </w:tcPr>
          <w:p w14:paraId="71A77D31" w14:textId="59E835C9" w:rsidR="00AD15F2" w:rsidRDefault="00331AC3" w:rsidP="00DB1CAF">
            <w:pPr>
              <w:cnfStyle w:val="000000100000" w:firstRow="0" w:lastRow="0" w:firstColumn="0" w:lastColumn="0" w:oddVBand="0" w:evenVBand="0" w:oddHBand="1" w:evenHBand="0" w:firstRowFirstColumn="0" w:firstRowLastColumn="0" w:lastRowFirstColumn="0" w:lastRowLastColumn="0"/>
            </w:pPr>
            <w:r>
              <w:t>Leader</w:t>
            </w:r>
          </w:p>
        </w:tc>
        <w:tc>
          <w:tcPr>
            <w:tcW w:w="1785" w:type="dxa"/>
          </w:tcPr>
          <w:p w14:paraId="417ABCBC" w14:textId="035170CF" w:rsidR="00AD15F2" w:rsidRDefault="00B04000" w:rsidP="00DB1CAF">
            <w:pPr>
              <w:cnfStyle w:val="000000100000" w:firstRow="0" w:lastRow="0" w:firstColumn="0" w:lastColumn="0" w:oddVBand="0" w:evenVBand="0" w:oddHBand="1" w:evenHBand="0" w:firstRowFirstColumn="0" w:firstRowLastColumn="0" w:lastRowFirstColumn="0" w:lastRowLastColumn="0"/>
            </w:pPr>
            <w:r>
              <w:t>Survival</w:t>
            </w:r>
          </w:p>
        </w:tc>
        <w:tc>
          <w:tcPr>
            <w:tcW w:w="3971" w:type="dxa"/>
          </w:tcPr>
          <w:p w14:paraId="1CA73C8F" w14:textId="6F3CA25C" w:rsidR="00AD15F2" w:rsidRDefault="00B04000" w:rsidP="00DB1CAF">
            <w:pPr>
              <w:cnfStyle w:val="000000100000" w:firstRow="0" w:lastRow="0" w:firstColumn="0" w:lastColumn="0" w:oddVBand="0" w:evenVBand="0" w:oddHBand="1" w:evenHBand="0" w:firstRowFirstColumn="0" w:firstRowLastColumn="0" w:lastRowFirstColumn="0" w:lastRowLastColumn="0"/>
            </w:pPr>
            <w:r>
              <w:t>Talent</w:t>
            </w:r>
          </w:p>
        </w:tc>
      </w:tr>
      <w:tr w:rsidR="00AD15F2" w14:paraId="10E5ED2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4BDC0D8" w14:textId="77777777" w:rsidR="00AD15F2" w:rsidRDefault="00AD15F2" w:rsidP="00DB1CAF">
            <w:r>
              <w:t>5</w:t>
            </w:r>
          </w:p>
        </w:tc>
        <w:tc>
          <w:tcPr>
            <w:tcW w:w="1795" w:type="dxa"/>
          </w:tcPr>
          <w:p w14:paraId="3E9BF3E3" w14:textId="7722F908" w:rsidR="00AD15F2" w:rsidRDefault="00331AC3" w:rsidP="00DB1CAF">
            <w:pPr>
              <w:cnfStyle w:val="000000000000" w:firstRow="0" w:lastRow="0" w:firstColumn="0" w:lastColumn="0" w:oddVBand="0" w:evenVBand="0" w:oddHBand="0" w:evenHBand="0" w:firstRowFirstColumn="0" w:firstRowLastColumn="0" w:lastRowFirstColumn="0" w:lastRowLastColumn="0"/>
            </w:pPr>
            <w:r>
              <w:t>Tactics</w:t>
            </w:r>
          </w:p>
        </w:tc>
        <w:tc>
          <w:tcPr>
            <w:tcW w:w="1809" w:type="dxa"/>
          </w:tcPr>
          <w:p w14:paraId="7FE827FF" w14:textId="0E3A617D" w:rsidR="00AD15F2" w:rsidRDefault="00B04000" w:rsidP="00DB1CAF">
            <w:pPr>
              <w:cnfStyle w:val="000000000000" w:firstRow="0" w:lastRow="0" w:firstColumn="0" w:lastColumn="0" w:oddVBand="0" w:evenVBand="0" w:oddHBand="0" w:evenHBand="0" w:firstRowFirstColumn="0" w:firstRowLastColumn="0" w:lastRowFirstColumn="0" w:lastRowLastColumn="0"/>
            </w:pPr>
            <w:r>
              <w:t>Admin</w:t>
            </w:r>
          </w:p>
        </w:tc>
        <w:tc>
          <w:tcPr>
            <w:tcW w:w="1785" w:type="dxa"/>
          </w:tcPr>
          <w:p w14:paraId="08536E5B" w14:textId="50BBD73A" w:rsidR="00AD15F2" w:rsidRDefault="00B04000" w:rsidP="00DB1CAF">
            <w:pPr>
              <w:cnfStyle w:val="000000000000" w:firstRow="0" w:lastRow="0" w:firstColumn="0" w:lastColumn="0" w:oddVBand="0" w:evenVBand="0" w:oddHBand="0" w:evenHBand="0" w:firstRowFirstColumn="0" w:firstRowLastColumn="0" w:lastRowFirstColumn="0" w:lastRowLastColumn="0"/>
            </w:pPr>
            <w:r>
              <w:t>Melee</w:t>
            </w:r>
          </w:p>
        </w:tc>
        <w:tc>
          <w:tcPr>
            <w:tcW w:w="3971" w:type="dxa"/>
          </w:tcPr>
          <w:p w14:paraId="03BD5155" w14:textId="54221F4E" w:rsidR="00AD15F2" w:rsidRDefault="00B04000" w:rsidP="00DB1CAF">
            <w:pPr>
              <w:cnfStyle w:val="000000000000" w:firstRow="0" w:lastRow="0" w:firstColumn="0" w:lastColumn="0" w:oddVBand="0" w:evenVBand="0" w:oddHBand="0" w:evenHBand="0" w:firstRowFirstColumn="0" w:firstRowLastColumn="0" w:lastRowFirstColumn="0" w:lastRowLastColumn="0"/>
            </w:pPr>
            <w:r>
              <w:t>Telekinesis</w:t>
            </w:r>
          </w:p>
        </w:tc>
      </w:tr>
      <w:tr w:rsidR="00AD15F2" w14:paraId="0C80F6B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FC84271" w14:textId="77777777" w:rsidR="00AD15F2" w:rsidRDefault="00AD15F2" w:rsidP="00DB1CAF">
            <w:r>
              <w:t>6</w:t>
            </w:r>
          </w:p>
        </w:tc>
        <w:tc>
          <w:tcPr>
            <w:tcW w:w="1795" w:type="dxa"/>
          </w:tcPr>
          <w:p w14:paraId="20A9CF41" w14:textId="70B2064D" w:rsidR="00AD15F2" w:rsidRDefault="00331AC3" w:rsidP="00DB1CAF">
            <w:pPr>
              <w:cnfStyle w:val="000000100000" w:firstRow="0" w:lastRow="0" w:firstColumn="0" w:lastColumn="0" w:oddVBand="0" w:evenVBand="0" w:oddHBand="1" w:evenHBand="0" w:firstRowFirstColumn="0" w:firstRowLastColumn="0" w:lastRowFirstColumn="0" w:lastRowLastColumn="0"/>
            </w:pPr>
            <w:r>
              <w:t>Jack-o-T</w:t>
            </w:r>
          </w:p>
        </w:tc>
        <w:tc>
          <w:tcPr>
            <w:tcW w:w="1809" w:type="dxa"/>
          </w:tcPr>
          <w:p w14:paraId="2D80C12A" w14:textId="14025EEC" w:rsidR="00AD15F2" w:rsidRDefault="00B04000" w:rsidP="00DB1CAF">
            <w:pPr>
              <w:cnfStyle w:val="000000100000" w:firstRow="0" w:lastRow="0" w:firstColumn="0" w:lastColumn="0" w:oddVBand="0" w:evenVBand="0" w:oddHBand="1" w:evenHBand="0" w:firstRowFirstColumn="0" w:firstRowLastColumn="0" w:lastRowFirstColumn="0" w:lastRowLastColumn="0"/>
            </w:pPr>
            <w:r>
              <w:t>Jack-o-T</w:t>
            </w:r>
          </w:p>
        </w:tc>
        <w:tc>
          <w:tcPr>
            <w:tcW w:w="1785" w:type="dxa"/>
          </w:tcPr>
          <w:p w14:paraId="3F7F25D9" w14:textId="4C474323" w:rsidR="00AD15F2" w:rsidRDefault="00B04000" w:rsidP="00DB1CAF">
            <w:pPr>
              <w:cnfStyle w:val="000000100000" w:firstRow="0" w:lastRow="0" w:firstColumn="0" w:lastColumn="0" w:oddVBand="0" w:evenVBand="0" w:oddHBand="1" w:evenHBand="0" w:firstRowFirstColumn="0" w:firstRowLastColumn="0" w:lastRowFirstColumn="0" w:lastRowLastColumn="0"/>
            </w:pPr>
            <w:r>
              <w:t>Jack-o-T</w:t>
            </w:r>
          </w:p>
        </w:tc>
        <w:tc>
          <w:tcPr>
            <w:tcW w:w="3971" w:type="dxa"/>
          </w:tcPr>
          <w:p w14:paraId="0BDBDB83" w14:textId="5A092A10" w:rsidR="00AD15F2" w:rsidRDefault="00B04000" w:rsidP="00DB1CAF">
            <w:pPr>
              <w:cnfStyle w:val="000000100000" w:firstRow="0" w:lastRow="0" w:firstColumn="0" w:lastColumn="0" w:oddVBand="0" w:evenVBand="0" w:oddHBand="1" w:evenHBand="0" w:firstRowFirstColumn="0" w:firstRowLastColumn="0" w:lastRowFirstColumn="0" w:lastRowLastColumn="0"/>
            </w:pPr>
            <w:r>
              <w:t>Healing</w:t>
            </w:r>
          </w:p>
        </w:tc>
      </w:tr>
    </w:tbl>
    <w:p w14:paraId="4A85F1A5" w14:textId="77777777" w:rsidR="00AD15F2" w:rsidRDefault="00AD15F2" w:rsidP="00AD15F2"/>
    <w:tbl>
      <w:tblPr>
        <w:tblStyle w:val="PlainTable5"/>
        <w:tblW w:w="10075" w:type="dxa"/>
        <w:tblLook w:val="04A0" w:firstRow="1" w:lastRow="0" w:firstColumn="1" w:lastColumn="0" w:noHBand="0" w:noVBand="1"/>
      </w:tblPr>
      <w:tblGrid>
        <w:gridCol w:w="720"/>
        <w:gridCol w:w="9355"/>
      </w:tblGrid>
      <w:tr w:rsidR="00AD15F2" w:rsidRPr="00E46D3E" w14:paraId="421BFA6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0F942A00" w14:textId="77777777" w:rsidR="00AD15F2" w:rsidRPr="00E46D3E" w:rsidRDefault="00AD15F2" w:rsidP="00DB1CAF">
            <w:pPr>
              <w:rPr>
                <w:b/>
                <w:bCs/>
              </w:rPr>
            </w:pPr>
            <w:r w:rsidRPr="00E46D3E">
              <w:rPr>
                <w:b/>
                <w:bCs/>
              </w:rPr>
              <w:t>MISHAPS</w:t>
            </w:r>
          </w:p>
        </w:tc>
      </w:tr>
      <w:tr w:rsidR="00AD15F2" w:rsidRPr="00E46D3E" w14:paraId="5DBB045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662D275" w14:textId="77777777" w:rsidR="00AD15F2" w:rsidRPr="00E46D3E" w:rsidRDefault="00AD15F2" w:rsidP="00DB1CAF">
            <w:pPr>
              <w:rPr>
                <w:b/>
                <w:bCs/>
              </w:rPr>
            </w:pPr>
            <w:r w:rsidRPr="00E46D3E">
              <w:rPr>
                <w:b/>
                <w:bCs/>
              </w:rPr>
              <w:t>1D</w:t>
            </w:r>
          </w:p>
        </w:tc>
        <w:tc>
          <w:tcPr>
            <w:tcW w:w="9355" w:type="dxa"/>
          </w:tcPr>
          <w:p w14:paraId="5830A872"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AD15F2" w14:paraId="53BCAB5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AA353A7" w14:textId="77777777" w:rsidR="00AD15F2" w:rsidRDefault="00AD15F2" w:rsidP="00DB1CAF">
            <w:r>
              <w:t>1</w:t>
            </w:r>
          </w:p>
        </w:tc>
        <w:tc>
          <w:tcPr>
            <w:tcW w:w="9355" w:type="dxa"/>
          </w:tcPr>
          <w:p w14:paraId="16CD0EC7" w14:textId="5E7A4319" w:rsidR="00AD15F2" w:rsidRPr="0079264F" w:rsidRDefault="001A32AA" w:rsidP="00DB1CAF">
            <w:pPr>
              <w:cnfStyle w:val="000000000000" w:firstRow="0" w:lastRow="0" w:firstColumn="0" w:lastColumn="0" w:oddVBand="0" w:evenVBand="0" w:oddHBand="0" w:evenHBand="0" w:firstRowFirstColumn="0" w:firstRowLastColumn="0" w:lastRowFirstColumn="0" w:lastRowLastColumn="0"/>
            </w:pPr>
            <w:r>
              <w:t>You are severely injured in acti</w:t>
            </w:r>
            <w:r w:rsidR="00DF0CE5">
              <w:t>o</w:t>
            </w:r>
            <w:r>
              <w:t xml:space="preserve">n. Roll twice on the </w:t>
            </w:r>
            <w:r w:rsidRPr="00321506">
              <w:rPr>
                <w:b/>
                <w:bCs/>
              </w:rPr>
              <w:t>Injury</w:t>
            </w:r>
            <w:r>
              <w:t xml:space="preserve"> table (</w:t>
            </w:r>
            <w:r w:rsidR="00321506">
              <w:t>p. XX</w:t>
            </w:r>
            <w:r>
              <w:t>) and take the lower result.</w:t>
            </w:r>
          </w:p>
        </w:tc>
      </w:tr>
      <w:tr w:rsidR="00AD15F2" w14:paraId="1FEE58A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8068B58" w14:textId="77777777" w:rsidR="00AD15F2" w:rsidRDefault="00AD15F2" w:rsidP="00DB1CAF">
            <w:r>
              <w:t>2</w:t>
            </w:r>
          </w:p>
        </w:tc>
        <w:tc>
          <w:tcPr>
            <w:tcW w:w="9355" w:type="dxa"/>
          </w:tcPr>
          <w:p w14:paraId="7E1C54CE" w14:textId="02CFE810" w:rsidR="00AD15F2" w:rsidRPr="00C80682" w:rsidRDefault="001A32AA" w:rsidP="00DB1CAF">
            <w:pPr>
              <w:cnfStyle w:val="000000100000" w:firstRow="0" w:lastRow="0" w:firstColumn="0" w:lastColumn="0" w:oddVBand="0" w:evenVBand="0" w:oddHBand="1" w:evenHBand="0" w:firstRowFirstColumn="0" w:firstRowLastColumn="0" w:lastRowFirstColumn="0" w:lastRowLastColumn="0"/>
            </w:pPr>
            <w:r>
              <w:t xml:space="preserve">You are involved in a disastrous campaign and barely escapes in a frantic, badly organized retreat that leaves you far from friendly lines. Make 1D3 </w:t>
            </w:r>
            <w:r w:rsidR="00321506" w:rsidRPr="00321506">
              <w:rPr>
                <w:b/>
                <w:bCs/>
              </w:rPr>
              <w:t>Contacts</w:t>
            </w:r>
            <w:r w:rsidR="00321506">
              <w:t xml:space="preserve"> </w:t>
            </w:r>
            <w:r>
              <w:t>as you make your way home.</w:t>
            </w:r>
          </w:p>
        </w:tc>
      </w:tr>
      <w:tr w:rsidR="00AD15F2" w14:paraId="02036E9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5CABA49" w14:textId="77777777" w:rsidR="00AD15F2" w:rsidRDefault="00AD15F2" w:rsidP="00DB1CAF">
            <w:r>
              <w:t>3</w:t>
            </w:r>
          </w:p>
        </w:tc>
        <w:tc>
          <w:tcPr>
            <w:tcW w:w="9355" w:type="dxa"/>
          </w:tcPr>
          <w:p w14:paraId="1D5932ED" w14:textId="68538F84" w:rsidR="00AD15F2" w:rsidRPr="00C80682" w:rsidRDefault="001A32AA" w:rsidP="00DB1CAF">
            <w:pPr>
              <w:cnfStyle w:val="000000000000" w:firstRow="0" w:lastRow="0" w:firstColumn="0" w:lastColumn="0" w:oddVBand="0" w:evenVBand="0" w:oddHBand="0" w:evenHBand="0" w:firstRowFirstColumn="0" w:firstRowLastColumn="0" w:lastRowFirstColumn="0" w:lastRowLastColumn="0"/>
            </w:pPr>
            <w:r>
              <w:t xml:space="preserve">You’ve been sent to hostile territory to fight barbaric tribes in a particularly violent and bloody action. Afterward, you are discharged due to battle stress or injury. Gain +1 to Recon or Survival. If Noble, gain an Enemy as the Noble House tries to cover it up. Roll once on either the </w:t>
            </w:r>
            <w:r w:rsidRPr="00321506">
              <w:rPr>
                <w:b/>
                <w:bCs/>
              </w:rPr>
              <w:t>Psychological Trauma</w:t>
            </w:r>
            <w:r>
              <w:t xml:space="preserve"> table or the </w:t>
            </w:r>
            <w:r w:rsidRPr="00321506">
              <w:rPr>
                <w:b/>
                <w:bCs/>
              </w:rPr>
              <w:t>Injury</w:t>
            </w:r>
            <w:r>
              <w:t xml:space="preserve"> table</w:t>
            </w:r>
            <w:r w:rsidR="003F2E8E">
              <w:t xml:space="preserve"> (player choice</w:t>
            </w:r>
            <w:r w:rsidR="00321506">
              <w:t>, p. XX</w:t>
            </w:r>
            <w:r w:rsidR="003F2E8E">
              <w:t>).</w:t>
            </w:r>
          </w:p>
        </w:tc>
      </w:tr>
      <w:tr w:rsidR="00AD15F2" w14:paraId="128095C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8B73F92" w14:textId="77777777" w:rsidR="00AD15F2" w:rsidRDefault="00AD15F2" w:rsidP="00DB1CAF">
            <w:r>
              <w:t>4</w:t>
            </w:r>
          </w:p>
        </w:tc>
        <w:tc>
          <w:tcPr>
            <w:tcW w:w="9355" w:type="dxa"/>
          </w:tcPr>
          <w:p w14:paraId="090EA946" w14:textId="43E9C900" w:rsidR="00AD15F2" w:rsidRPr="00C80682" w:rsidRDefault="003F2E8E" w:rsidP="00DB1CAF">
            <w:pPr>
              <w:cnfStyle w:val="000000100000" w:firstRow="0" w:lastRow="0" w:firstColumn="0" w:lastColumn="0" w:oddVBand="0" w:evenVBand="0" w:oddHBand="1" w:evenHBand="0" w:firstRowFirstColumn="0" w:firstRowLastColumn="0" w:lastRowFirstColumn="0" w:lastRowLastColumn="0"/>
            </w:pPr>
            <w:r>
              <w:t xml:space="preserve">You discover that your unit commander is involved in illegal activity. You can join them, in which case you gain an Ally (Corrupt Officer) before being discharged and banished, losing all benefits for this term, or cooperate with the </w:t>
            </w:r>
            <w:r w:rsidRPr="003F2E8E">
              <w:rPr>
                <w:b/>
                <w:bCs/>
              </w:rPr>
              <w:t>Tavrchedl</w:t>
            </w:r>
            <w:r>
              <w:t xml:space="preserve"> and be discharged but not banished.</w:t>
            </w:r>
          </w:p>
        </w:tc>
      </w:tr>
      <w:tr w:rsidR="00AD15F2" w14:paraId="0F6CC8B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9FDF736" w14:textId="77777777" w:rsidR="00AD15F2" w:rsidRDefault="00AD15F2" w:rsidP="00DB1CAF">
            <w:r>
              <w:t>5</w:t>
            </w:r>
          </w:p>
        </w:tc>
        <w:tc>
          <w:tcPr>
            <w:tcW w:w="9355" w:type="dxa"/>
          </w:tcPr>
          <w:p w14:paraId="4F01B440" w14:textId="639A906A" w:rsidR="00AD15F2" w:rsidRPr="00321506" w:rsidRDefault="003F2E8E" w:rsidP="00DB1CAF">
            <w:pPr>
              <w:cnfStyle w:val="000000000000" w:firstRow="0" w:lastRow="0" w:firstColumn="0" w:lastColumn="0" w:oddVBand="0" w:evenVBand="0" w:oddHBand="0" w:evenHBand="0" w:firstRowFirstColumn="0" w:firstRowLastColumn="0" w:lastRowFirstColumn="0" w:lastRowLastColumn="0"/>
            </w:pPr>
            <w:r>
              <w:t xml:space="preserve">You have problems working with a fellow officer or soldier. </w:t>
            </w:r>
            <w:r w:rsidR="00321506">
              <w:t>You gain</w:t>
            </w:r>
            <w:r>
              <w:t xml:space="preserve"> a Rival and </w:t>
            </w:r>
            <w:r w:rsidR="00321506">
              <w:t>are</w:t>
            </w:r>
            <w:r>
              <w:t xml:space="preserve"> </w:t>
            </w:r>
            <w:r w:rsidR="00321506">
              <w:t>discharged</w:t>
            </w:r>
            <w:r>
              <w:t xml:space="preserve">. </w:t>
            </w:r>
          </w:p>
        </w:tc>
      </w:tr>
      <w:tr w:rsidR="00AD15F2" w14:paraId="3F8CAB9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B5D5A5D" w14:textId="77777777" w:rsidR="00AD15F2" w:rsidRDefault="00AD15F2" w:rsidP="00DB1CAF">
            <w:r>
              <w:t>6</w:t>
            </w:r>
          </w:p>
        </w:tc>
        <w:tc>
          <w:tcPr>
            <w:tcW w:w="9355" w:type="dxa"/>
          </w:tcPr>
          <w:p w14:paraId="276096FA" w14:textId="580F14AC" w:rsidR="00AD15F2" w:rsidRPr="00321506" w:rsidRDefault="00321506" w:rsidP="00DB1CAF">
            <w:pPr>
              <w:cnfStyle w:val="000000100000" w:firstRow="0" w:lastRow="0" w:firstColumn="0" w:lastColumn="0" w:oddVBand="0" w:evenVBand="0" w:oddHBand="1" w:evenHBand="0" w:firstRowFirstColumn="0" w:firstRowLastColumn="0" w:lastRowFirstColumn="0" w:lastRowLastColumn="0"/>
            </w:pPr>
            <w:r>
              <w:t xml:space="preserve">Injured. Roll on the </w:t>
            </w:r>
            <w:r>
              <w:rPr>
                <w:b/>
                <w:bCs/>
              </w:rPr>
              <w:t>Injury</w:t>
            </w:r>
            <w:r>
              <w:t xml:space="preserve"> table (p. XX)</w:t>
            </w:r>
          </w:p>
        </w:tc>
      </w:tr>
    </w:tbl>
    <w:p w14:paraId="129FB798" w14:textId="77777777" w:rsidR="00AD15F2" w:rsidRPr="00867281" w:rsidRDefault="00AD15F2" w:rsidP="00AD15F2"/>
    <w:tbl>
      <w:tblPr>
        <w:tblStyle w:val="PlainTable5"/>
        <w:tblW w:w="0" w:type="auto"/>
        <w:tblLook w:val="04A0" w:firstRow="1" w:lastRow="0" w:firstColumn="1" w:lastColumn="0" w:noHBand="0" w:noVBand="1"/>
      </w:tblPr>
      <w:tblGrid>
        <w:gridCol w:w="720"/>
        <w:gridCol w:w="9350"/>
      </w:tblGrid>
      <w:tr w:rsidR="00AD15F2" w:rsidRPr="00E46D3E" w14:paraId="4F29AE0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1452FFBD" w14:textId="77777777" w:rsidR="00AD15F2" w:rsidRPr="00E46D3E" w:rsidRDefault="00AD15F2" w:rsidP="00DB1CAF">
            <w:pPr>
              <w:rPr>
                <w:b/>
                <w:bCs/>
              </w:rPr>
            </w:pPr>
            <w:r w:rsidRPr="00E46D3E">
              <w:rPr>
                <w:b/>
                <w:bCs/>
              </w:rPr>
              <w:lastRenderedPageBreak/>
              <w:t>EVENTS</w:t>
            </w:r>
          </w:p>
        </w:tc>
      </w:tr>
      <w:tr w:rsidR="00AD15F2" w:rsidRPr="00E46D3E" w14:paraId="505A3E7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D054CFC" w14:textId="77777777" w:rsidR="00AD15F2" w:rsidRPr="00E46D3E" w:rsidRDefault="00AD15F2" w:rsidP="00DB1CAF">
            <w:pPr>
              <w:rPr>
                <w:b/>
                <w:bCs/>
              </w:rPr>
            </w:pPr>
            <w:r w:rsidRPr="00E46D3E">
              <w:rPr>
                <w:b/>
                <w:bCs/>
              </w:rPr>
              <w:t>2D</w:t>
            </w:r>
          </w:p>
        </w:tc>
        <w:tc>
          <w:tcPr>
            <w:tcW w:w="9350" w:type="dxa"/>
          </w:tcPr>
          <w:p w14:paraId="1F671340"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AD15F2" w14:paraId="43C4C6B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11B2842" w14:textId="77777777" w:rsidR="00AD15F2" w:rsidRDefault="00AD15F2" w:rsidP="00DB1CAF">
            <w:r>
              <w:t>2</w:t>
            </w:r>
          </w:p>
        </w:tc>
        <w:tc>
          <w:tcPr>
            <w:tcW w:w="9350" w:type="dxa"/>
          </w:tcPr>
          <w:p w14:paraId="79E43B53" w14:textId="1E511D36" w:rsidR="00AD15F2" w:rsidRPr="00321506" w:rsidRDefault="00321506" w:rsidP="00DB1CAF">
            <w:pPr>
              <w:cnfStyle w:val="000000000000" w:firstRow="0" w:lastRow="0" w:firstColumn="0" w:lastColumn="0" w:oddVBand="0" w:evenVBand="0" w:oddHBand="0" w:evenHBand="0" w:firstRowFirstColumn="0" w:firstRowLastColumn="0" w:lastRowFirstColumn="0" w:lastRowLastColumn="0"/>
            </w:pPr>
            <w:r>
              <w:t xml:space="preserve">Disaster! Roll once on the </w:t>
            </w:r>
            <w:r>
              <w:rPr>
                <w:b/>
                <w:bCs/>
              </w:rPr>
              <w:t>Mishaps</w:t>
            </w:r>
            <w:r>
              <w:t xml:space="preserve"> table but stay in the current career.</w:t>
            </w:r>
          </w:p>
        </w:tc>
      </w:tr>
      <w:tr w:rsidR="00AD15F2" w14:paraId="72FF719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F07C26D" w14:textId="77777777" w:rsidR="00AD15F2" w:rsidRDefault="00AD15F2" w:rsidP="00DB1CAF">
            <w:r>
              <w:t>3</w:t>
            </w:r>
          </w:p>
        </w:tc>
        <w:tc>
          <w:tcPr>
            <w:tcW w:w="9350" w:type="dxa"/>
          </w:tcPr>
          <w:p w14:paraId="17BAC40A" w14:textId="22CF8E3E" w:rsidR="00AD15F2" w:rsidRDefault="00321506" w:rsidP="00DB1CAF">
            <w:pPr>
              <w:cnfStyle w:val="000000100000" w:firstRow="0" w:lastRow="0" w:firstColumn="0" w:lastColumn="0" w:oddVBand="0" w:evenVBand="0" w:oddHBand="1" w:evenHBand="0" w:firstRowFirstColumn="0" w:firstRowLastColumn="0" w:lastRowFirstColumn="0" w:lastRowLastColumn="0"/>
            </w:pPr>
            <w:r>
              <w:t>You are sent to quell unrest in the slums</w:t>
            </w:r>
            <w:r w:rsidR="00107554">
              <w:t>. Gain +1 to Stealth, Persuade, or Recon.</w:t>
            </w:r>
          </w:p>
        </w:tc>
      </w:tr>
      <w:tr w:rsidR="00AD15F2" w14:paraId="378DBB4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CB5DCBD" w14:textId="77777777" w:rsidR="00AD15F2" w:rsidRDefault="00AD15F2" w:rsidP="00DB1CAF">
            <w:r>
              <w:t>4</w:t>
            </w:r>
          </w:p>
        </w:tc>
        <w:tc>
          <w:tcPr>
            <w:tcW w:w="9350" w:type="dxa"/>
          </w:tcPr>
          <w:p w14:paraId="77E216B3" w14:textId="27A42532" w:rsidR="00AD15F2" w:rsidRDefault="00107554" w:rsidP="00DB1CAF">
            <w:pPr>
              <w:cnfStyle w:val="000000000000" w:firstRow="0" w:lastRow="0" w:firstColumn="0" w:lastColumn="0" w:oddVBand="0" w:evenVBand="0" w:oddHBand="0" w:evenHBand="0" w:firstRowFirstColumn="0" w:firstRowLastColumn="0" w:lastRowFirstColumn="0" w:lastRowLastColumn="0"/>
            </w:pPr>
            <w:r>
              <w:t xml:space="preserve">You are sent </w:t>
            </w:r>
            <w:r w:rsidR="00025EC0">
              <w:t>into an area with a hostile environment. Gain +1 to Survival, Animal Handling, or Recon.</w:t>
            </w:r>
          </w:p>
        </w:tc>
      </w:tr>
      <w:tr w:rsidR="00AD15F2" w14:paraId="053E72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3565C26" w14:textId="77777777" w:rsidR="00AD15F2" w:rsidRDefault="00AD15F2" w:rsidP="00DB1CAF">
            <w:r>
              <w:t>5</w:t>
            </w:r>
          </w:p>
        </w:tc>
        <w:tc>
          <w:tcPr>
            <w:tcW w:w="9350" w:type="dxa"/>
          </w:tcPr>
          <w:p w14:paraId="3319F0FA" w14:textId="1246D638" w:rsidR="00AD15F2" w:rsidRDefault="00025EC0" w:rsidP="00DB1CAF">
            <w:pPr>
              <w:cnfStyle w:val="000000100000" w:firstRow="0" w:lastRow="0" w:firstColumn="0" w:lastColumn="0" w:oddVBand="0" w:evenVBand="0" w:oddHBand="1" w:evenHBand="0" w:firstRowFirstColumn="0" w:firstRowLastColumn="0" w:lastRowFirstColumn="0" w:lastRowLastColumn="0"/>
            </w:pPr>
            <w:r>
              <w:t xml:space="preserve">You are </w:t>
            </w:r>
            <w:r w:rsidR="00C365E9">
              <w:t xml:space="preserve">reassigned to a different branch. Roll 1D. On 1-2, you are assigned to Infantry. On 3-4, Royal Guard. On 5-6, Support. If there is no change, gain +1 to any specialist skill. </w:t>
            </w:r>
          </w:p>
        </w:tc>
      </w:tr>
      <w:tr w:rsidR="00AD15F2" w14:paraId="3C5FFF9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7ACFE28" w14:textId="77777777" w:rsidR="00AD15F2" w:rsidRDefault="00AD15F2" w:rsidP="00DB1CAF">
            <w:r>
              <w:t>6</w:t>
            </w:r>
          </w:p>
        </w:tc>
        <w:tc>
          <w:tcPr>
            <w:tcW w:w="9350" w:type="dxa"/>
          </w:tcPr>
          <w:p w14:paraId="529F17C7" w14:textId="74B2504D" w:rsidR="00AD15F2" w:rsidRPr="009409AD" w:rsidRDefault="00CA00B7" w:rsidP="00DB1CAF">
            <w:pPr>
              <w:cnfStyle w:val="000000000000" w:firstRow="0" w:lastRow="0" w:firstColumn="0" w:lastColumn="0" w:oddVBand="0" w:evenVBand="0" w:oddHBand="0" w:evenHBand="0" w:firstRowFirstColumn="0" w:firstRowLastColumn="0" w:lastRowFirstColumn="0" w:lastRowLastColumn="0"/>
            </w:pPr>
            <w:r>
              <w:t xml:space="preserve">You are involved in a brutal battle. </w:t>
            </w:r>
            <w:r w:rsidR="00C365E9">
              <w:t>Roll Melee Combat or Stealth 8+ to avoid injury. If successful, gain +1 to either Melee Combat, Leadership, or Tactics.</w:t>
            </w:r>
          </w:p>
        </w:tc>
      </w:tr>
      <w:tr w:rsidR="00AD15F2" w14:paraId="358A4AC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DC2216" w14:textId="77777777" w:rsidR="00AD15F2" w:rsidRDefault="00AD15F2" w:rsidP="00DB1CAF">
            <w:r>
              <w:t>7</w:t>
            </w:r>
          </w:p>
        </w:tc>
        <w:tc>
          <w:tcPr>
            <w:tcW w:w="9350" w:type="dxa"/>
          </w:tcPr>
          <w:p w14:paraId="1D14799D" w14:textId="51E1A7B6" w:rsidR="00AD15F2" w:rsidRPr="00E24055" w:rsidRDefault="00E24055" w:rsidP="00DB1CAF">
            <w:pPr>
              <w:cnfStyle w:val="000000100000" w:firstRow="0" w:lastRow="0" w:firstColumn="0" w:lastColumn="0" w:oddVBand="0" w:evenVBand="0" w:oddHBand="1" w:evenHBand="0" w:firstRowFirstColumn="0" w:firstRowLastColumn="0" w:lastRowFirstColumn="0" w:lastRowLastColumn="0"/>
            </w:pPr>
            <w:r>
              <w:rPr>
                <w:b/>
                <w:bCs/>
              </w:rPr>
              <w:t>Life Event.</w:t>
            </w:r>
            <w:r>
              <w:t xml:space="preserve"> Roll on the Life Events table (p. XX).</w:t>
            </w:r>
          </w:p>
        </w:tc>
      </w:tr>
      <w:tr w:rsidR="00AD15F2" w14:paraId="54798AF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563D731" w14:textId="77777777" w:rsidR="00AD15F2" w:rsidRDefault="00AD15F2" w:rsidP="00DB1CAF">
            <w:r>
              <w:t>8</w:t>
            </w:r>
          </w:p>
        </w:tc>
        <w:tc>
          <w:tcPr>
            <w:tcW w:w="9350" w:type="dxa"/>
          </w:tcPr>
          <w:p w14:paraId="324321EF" w14:textId="48806271" w:rsidR="00AD15F2" w:rsidRDefault="00823D12" w:rsidP="00DB1CAF">
            <w:pPr>
              <w:cnfStyle w:val="000000000000" w:firstRow="0" w:lastRow="0" w:firstColumn="0" w:lastColumn="0" w:oddVBand="0" w:evenVBand="0" w:oddHBand="0" w:evenHBand="0" w:firstRowFirstColumn="0" w:firstRowLastColumn="0" w:lastRowFirstColumn="0" w:lastRowLastColumn="0"/>
            </w:pPr>
            <w:r>
              <w:t>You are given advanced training in your field. Roll Edu 8+ to gain +1 to any skill you already have.</w:t>
            </w:r>
          </w:p>
        </w:tc>
      </w:tr>
      <w:tr w:rsidR="00AD15F2" w14:paraId="417C544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D507F6" w14:textId="77777777" w:rsidR="00AD15F2" w:rsidRDefault="00AD15F2" w:rsidP="00DB1CAF">
            <w:r>
              <w:t>9</w:t>
            </w:r>
          </w:p>
        </w:tc>
        <w:tc>
          <w:tcPr>
            <w:tcW w:w="9350" w:type="dxa"/>
          </w:tcPr>
          <w:p w14:paraId="689F4739" w14:textId="27FC062B" w:rsidR="00AD15F2" w:rsidRPr="00F87346" w:rsidRDefault="00CA00B7" w:rsidP="00DB1CAF">
            <w:pPr>
              <w:cnfStyle w:val="000000100000" w:firstRow="0" w:lastRow="0" w:firstColumn="0" w:lastColumn="0" w:oddVBand="0" w:evenVBand="0" w:oddHBand="1" w:evenHBand="0" w:firstRowFirstColumn="0" w:firstRowLastColumn="0" w:lastRowFirstColumn="0" w:lastRowLastColumn="0"/>
            </w:pPr>
            <w:r>
              <w:t>You are assigned to internal security and peacekeeping. Gain +1 to Streetwise, Investigate, or Recon.</w:t>
            </w:r>
          </w:p>
        </w:tc>
      </w:tr>
      <w:tr w:rsidR="00AD15F2" w14:paraId="33350CB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9B96029" w14:textId="77777777" w:rsidR="00AD15F2" w:rsidRDefault="00AD15F2" w:rsidP="00DB1CAF">
            <w:r>
              <w:t>10</w:t>
            </w:r>
          </w:p>
        </w:tc>
        <w:tc>
          <w:tcPr>
            <w:tcW w:w="9350" w:type="dxa"/>
          </w:tcPr>
          <w:p w14:paraId="37AAEC39" w14:textId="7ED6B147" w:rsidR="00AD15F2" w:rsidRDefault="00025EC0" w:rsidP="00DB1CAF">
            <w:pPr>
              <w:cnfStyle w:val="000000000000" w:firstRow="0" w:lastRow="0" w:firstColumn="0" w:lastColumn="0" w:oddVBand="0" w:evenVBand="0" w:oddHBand="0" w:evenHBand="0" w:firstRowFirstColumn="0" w:firstRowLastColumn="0" w:lastRowFirstColumn="0" w:lastRowLastColumn="0"/>
            </w:pPr>
            <w:r>
              <w:t xml:space="preserve">In a particulary nasty battle, you are </w:t>
            </w:r>
            <w:r w:rsidR="00E24055">
              <w:t>surrounded and outnumbered by the enemy. You manage to hold out until reinforcements arrive. Gain +1 to any one weapon skill and +1 to your next Promotion.</w:t>
            </w:r>
          </w:p>
        </w:tc>
      </w:tr>
      <w:tr w:rsidR="00AD15F2" w14:paraId="5109389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534AECE" w14:textId="77777777" w:rsidR="00AD15F2" w:rsidRDefault="00AD15F2" w:rsidP="00DB1CAF">
            <w:r>
              <w:t>11</w:t>
            </w:r>
          </w:p>
        </w:tc>
        <w:tc>
          <w:tcPr>
            <w:tcW w:w="9350" w:type="dxa"/>
          </w:tcPr>
          <w:p w14:paraId="2122D9C6" w14:textId="1E924302" w:rsidR="00AD15F2" w:rsidRDefault="00025EC0" w:rsidP="00DB1CAF">
            <w:pPr>
              <w:cnfStyle w:val="000000100000" w:firstRow="0" w:lastRow="0" w:firstColumn="0" w:lastColumn="0" w:oddVBand="0" w:evenVBand="0" w:oddHBand="1" w:evenHBand="0" w:firstRowFirstColumn="0" w:firstRowLastColumn="0" w:lastRowFirstColumn="0" w:lastRowLastColumn="0"/>
            </w:pPr>
            <w:r>
              <w:t>Gain an Ally as your commander takes an interest in your career. Also get +2 to your next Promotion.</w:t>
            </w:r>
          </w:p>
        </w:tc>
      </w:tr>
      <w:tr w:rsidR="00AD15F2" w14:paraId="66B60CFC"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9CD4435" w14:textId="77777777" w:rsidR="00AD15F2" w:rsidRDefault="00AD15F2" w:rsidP="00DB1CAF">
            <w:r>
              <w:t>12</w:t>
            </w:r>
          </w:p>
        </w:tc>
        <w:tc>
          <w:tcPr>
            <w:tcW w:w="9350" w:type="dxa"/>
          </w:tcPr>
          <w:p w14:paraId="02BEA469" w14:textId="1E643F04" w:rsidR="00AD15F2" w:rsidRDefault="00025EC0" w:rsidP="00DB1CAF">
            <w:pPr>
              <w:cnfStyle w:val="000000000000" w:firstRow="0" w:lastRow="0" w:firstColumn="0" w:lastColumn="0" w:oddVBand="0" w:evenVBand="0" w:oddHBand="0" w:evenHBand="0" w:firstRowFirstColumn="0" w:firstRowLastColumn="0" w:lastRowFirstColumn="0" w:lastRowLastColumn="0"/>
            </w:pPr>
            <w:r>
              <w:t>You show exceptional heroism in battle. Your next Promotion roll is automatically successful.</w:t>
            </w:r>
          </w:p>
        </w:tc>
      </w:tr>
    </w:tbl>
    <w:p w14:paraId="711D0C44" w14:textId="77777777" w:rsidR="00AD15F2" w:rsidRDefault="00AD15F2" w:rsidP="00AD15F2"/>
    <w:tbl>
      <w:tblPr>
        <w:tblStyle w:val="PlainTable5"/>
        <w:tblW w:w="0" w:type="auto"/>
        <w:jc w:val="center"/>
        <w:tblLook w:val="04A0" w:firstRow="1" w:lastRow="0" w:firstColumn="1" w:lastColumn="0" w:noHBand="0" w:noVBand="1"/>
      </w:tblPr>
      <w:tblGrid>
        <w:gridCol w:w="733"/>
        <w:gridCol w:w="1787"/>
        <w:gridCol w:w="2430"/>
        <w:gridCol w:w="1980"/>
        <w:gridCol w:w="3150"/>
      </w:tblGrid>
      <w:tr w:rsidR="007D47F0" w:rsidRPr="00D67B48" w14:paraId="1A52276D" w14:textId="6CAB3624" w:rsidTr="0094580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080" w:type="dxa"/>
            <w:gridSpan w:val="5"/>
          </w:tcPr>
          <w:p w14:paraId="7F48E7A1" w14:textId="06C10511" w:rsidR="007D47F0" w:rsidRPr="00D67B48" w:rsidRDefault="007D47F0" w:rsidP="00DB1CAF">
            <w:pPr>
              <w:rPr>
                <w:b/>
                <w:bCs/>
              </w:rPr>
            </w:pPr>
            <w:r w:rsidRPr="00D67B48">
              <w:rPr>
                <w:b/>
                <w:bCs/>
              </w:rPr>
              <w:t>RANKS AND SKILLS</w:t>
            </w:r>
          </w:p>
        </w:tc>
      </w:tr>
      <w:tr w:rsidR="007D47F0" w14:paraId="590148B9" w14:textId="2AEB02B3" w:rsidTr="007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3" w:type="dxa"/>
          </w:tcPr>
          <w:p w14:paraId="5CBF41F0" w14:textId="77777777" w:rsidR="007D47F0" w:rsidRDefault="007D47F0" w:rsidP="00DB1CAF">
            <w:r>
              <w:t>Rank</w:t>
            </w:r>
          </w:p>
        </w:tc>
        <w:tc>
          <w:tcPr>
            <w:tcW w:w="1787" w:type="dxa"/>
          </w:tcPr>
          <w:p w14:paraId="30516DA7" w14:textId="4760430E" w:rsidR="007D47F0" w:rsidRPr="00D67B48" w:rsidRDefault="007D47F0" w:rsidP="00DB1CAF">
            <w:pPr>
              <w:cnfStyle w:val="000000100000" w:firstRow="0" w:lastRow="0" w:firstColumn="0" w:lastColumn="0" w:oddVBand="0" w:evenVBand="0" w:oddHBand="1" w:evenHBand="0" w:firstRowFirstColumn="0" w:firstRowLastColumn="0" w:lastRowFirstColumn="0" w:lastRowLastColumn="0"/>
              <w:rPr>
                <w:b/>
                <w:bCs/>
              </w:rPr>
            </w:pPr>
            <w:r>
              <w:rPr>
                <w:b/>
                <w:bCs/>
              </w:rPr>
              <w:t>NCO</w:t>
            </w:r>
          </w:p>
        </w:tc>
        <w:tc>
          <w:tcPr>
            <w:tcW w:w="2430" w:type="dxa"/>
          </w:tcPr>
          <w:p w14:paraId="3EE874DD" w14:textId="24F2513A" w:rsidR="007D47F0" w:rsidRPr="00D67B48" w:rsidRDefault="007D47F0" w:rsidP="00DB1CAF">
            <w:pPr>
              <w:cnfStyle w:val="000000100000" w:firstRow="0" w:lastRow="0" w:firstColumn="0" w:lastColumn="0" w:oddVBand="0" w:evenVBand="0" w:oddHBand="1" w:evenHBand="0" w:firstRowFirstColumn="0" w:firstRowLastColumn="0" w:lastRowFirstColumn="0" w:lastRowLastColumn="0"/>
              <w:rPr>
                <w:b/>
                <w:bCs/>
              </w:rPr>
            </w:pPr>
            <w:r>
              <w:rPr>
                <w:b/>
                <w:bCs/>
              </w:rPr>
              <w:t>Skill or Benefit</w:t>
            </w:r>
          </w:p>
        </w:tc>
        <w:tc>
          <w:tcPr>
            <w:tcW w:w="1980" w:type="dxa"/>
          </w:tcPr>
          <w:p w14:paraId="76D809EA" w14:textId="5475E53C" w:rsidR="007D47F0" w:rsidRPr="00D67B48" w:rsidRDefault="007D47F0" w:rsidP="00DB1CAF">
            <w:pPr>
              <w:cnfStyle w:val="000000100000" w:firstRow="0" w:lastRow="0" w:firstColumn="0" w:lastColumn="0" w:oddVBand="0" w:evenVBand="0" w:oddHBand="1" w:evenHBand="0" w:firstRowFirstColumn="0" w:firstRowLastColumn="0" w:lastRowFirstColumn="0" w:lastRowLastColumn="0"/>
              <w:rPr>
                <w:b/>
                <w:bCs/>
              </w:rPr>
            </w:pPr>
            <w:r>
              <w:rPr>
                <w:b/>
                <w:bCs/>
              </w:rPr>
              <w:t>Officer</w:t>
            </w:r>
          </w:p>
        </w:tc>
        <w:tc>
          <w:tcPr>
            <w:tcW w:w="3150" w:type="dxa"/>
          </w:tcPr>
          <w:p w14:paraId="14D36692" w14:textId="44E7D3FD" w:rsidR="007D47F0" w:rsidRDefault="007D47F0" w:rsidP="00DB1CAF">
            <w:pPr>
              <w:cnfStyle w:val="000000100000" w:firstRow="0" w:lastRow="0" w:firstColumn="0" w:lastColumn="0" w:oddVBand="0" w:evenVBand="0" w:oddHBand="1" w:evenHBand="0" w:firstRowFirstColumn="0" w:firstRowLastColumn="0" w:lastRowFirstColumn="0" w:lastRowLastColumn="0"/>
              <w:rPr>
                <w:b/>
                <w:bCs/>
              </w:rPr>
            </w:pPr>
            <w:r>
              <w:rPr>
                <w:b/>
                <w:bCs/>
              </w:rPr>
              <w:t>Skill or Benefit</w:t>
            </w:r>
          </w:p>
        </w:tc>
      </w:tr>
      <w:tr w:rsidR="007D47F0" w14:paraId="2C563935" w14:textId="0D12A4D7" w:rsidTr="007D47F0">
        <w:trPr>
          <w:jc w:val="center"/>
        </w:trPr>
        <w:tc>
          <w:tcPr>
            <w:cnfStyle w:val="001000000000" w:firstRow="0" w:lastRow="0" w:firstColumn="1" w:lastColumn="0" w:oddVBand="0" w:evenVBand="0" w:oddHBand="0" w:evenHBand="0" w:firstRowFirstColumn="0" w:firstRowLastColumn="0" w:lastRowFirstColumn="0" w:lastRowLastColumn="0"/>
            <w:tcW w:w="733" w:type="dxa"/>
          </w:tcPr>
          <w:p w14:paraId="214FBEA5" w14:textId="77777777" w:rsidR="007D47F0" w:rsidRDefault="007D47F0" w:rsidP="00DB1CAF">
            <w:r>
              <w:t>0</w:t>
            </w:r>
          </w:p>
        </w:tc>
        <w:tc>
          <w:tcPr>
            <w:tcW w:w="1787" w:type="dxa"/>
          </w:tcPr>
          <w:p w14:paraId="0B5186D4"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2430" w:type="dxa"/>
          </w:tcPr>
          <w:p w14:paraId="51AE200C" w14:textId="253987DE" w:rsidR="007D47F0" w:rsidRDefault="00CD11B4" w:rsidP="00DB1CAF">
            <w:pPr>
              <w:cnfStyle w:val="000000000000" w:firstRow="0" w:lastRow="0" w:firstColumn="0" w:lastColumn="0" w:oddVBand="0" w:evenVBand="0" w:oddHBand="0" w:evenHBand="0" w:firstRowFirstColumn="0" w:firstRowLastColumn="0" w:lastRowFirstColumn="0" w:lastRowLastColumn="0"/>
            </w:pPr>
            <w:r>
              <w:t>Bow Combat 1</w:t>
            </w:r>
          </w:p>
        </w:tc>
        <w:tc>
          <w:tcPr>
            <w:tcW w:w="1980" w:type="dxa"/>
          </w:tcPr>
          <w:p w14:paraId="20104C92"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150" w:type="dxa"/>
          </w:tcPr>
          <w:p w14:paraId="1F4A8F9E" w14:textId="3821D831" w:rsidR="007D47F0" w:rsidRPr="00EC5903" w:rsidRDefault="00CD11B4"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Bow Combat 1</w:t>
            </w:r>
          </w:p>
        </w:tc>
      </w:tr>
      <w:tr w:rsidR="007D47F0" w14:paraId="04483CAE" w14:textId="0A746D21" w:rsidTr="007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3" w:type="dxa"/>
          </w:tcPr>
          <w:p w14:paraId="02DD7AA1" w14:textId="77777777" w:rsidR="007D47F0" w:rsidRDefault="007D47F0" w:rsidP="00DB1CAF">
            <w:r>
              <w:t>1</w:t>
            </w:r>
          </w:p>
        </w:tc>
        <w:tc>
          <w:tcPr>
            <w:tcW w:w="1787" w:type="dxa"/>
          </w:tcPr>
          <w:p w14:paraId="05B613D6" w14:textId="77777777" w:rsidR="007D47F0" w:rsidRDefault="007D47F0" w:rsidP="00DB1CAF">
            <w:pPr>
              <w:cnfStyle w:val="000000100000" w:firstRow="0" w:lastRow="0" w:firstColumn="0" w:lastColumn="0" w:oddVBand="0" w:evenVBand="0" w:oddHBand="1" w:evenHBand="0" w:firstRowFirstColumn="0" w:firstRowLastColumn="0" w:lastRowFirstColumn="0" w:lastRowLastColumn="0"/>
            </w:pPr>
          </w:p>
        </w:tc>
        <w:tc>
          <w:tcPr>
            <w:tcW w:w="2430" w:type="dxa"/>
          </w:tcPr>
          <w:p w14:paraId="3523A5B4" w14:textId="662AD74A" w:rsidR="007D47F0" w:rsidRDefault="00CD11B4" w:rsidP="00DB1CAF">
            <w:pPr>
              <w:cnfStyle w:val="000000100000" w:firstRow="0" w:lastRow="0" w:firstColumn="0" w:lastColumn="0" w:oddVBand="0" w:evenVBand="0" w:oddHBand="1" w:evenHBand="0" w:firstRowFirstColumn="0" w:firstRowLastColumn="0" w:lastRowFirstColumn="0" w:lastRowLastColumn="0"/>
            </w:pPr>
            <w:r>
              <w:t>Recon 1</w:t>
            </w:r>
          </w:p>
        </w:tc>
        <w:tc>
          <w:tcPr>
            <w:tcW w:w="1980" w:type="dxa"/>
          </w:tcPr>
          <w:p w14:paraId="3398B443" w14:textId="77777777" w:rsidR="007D47F0" w:rsidRPr="00EC5903" w:rsidRDefault="007D47F0"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150" w:type="dxa"/>
          </w:tcPr>
          <w:p w14:paraId="2F8B3E77" w14:textId="7CAE3BE5" w:rsidR="007D47F0" w:rsidRPr="00EC5903" w:rsidRDefault="00CD11B4"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Leadership 1</w:t>
            </w:r>
          </w:p>
        </w:tc>
      </w:tr>
      <w:tr w:rsidR="007D47F0" w14:paraId="06183C83" w14:textId="0BE82CE8" w:rsidTr="007D47F0">
        <w:trPr>
          <w:jc w:val="center"/>
        </w:trPr>
        <w:tc>
          <w:tcPr>
            <w:cnfStyle w:val="001000000000" w:firstRow="0" w:lastRow="0" w:firstColumn="1" w:lastColumn="0" w:oddVBand="0" w:evenVBand="0" w:oddHBand="0" w:evenHBand="0" w:firstRowFirstColumn="0" w:firstRowLastColumn="0" w:lastRowFirstColumn="0" w:lastRowLastColumn="0"/>
            <w:tcW w:w="733" w:type="dxa"/>
          </w:tcPr>
          <w:p w14:paraId="624CA23C" w14:textId="77777777" w:rsidR="007D47F0" w:rsidRDefault="007D47F0" w:rsidP="00DB1CAF">
            <w:r>
              <w:t>2</w:t>
            </w:r>
          </w:p>
        </w:tc>
        <w:tc>
          <w:tcPr>
            <w:tcW w:w="1787" w:type="dxa"/>
          </w:tcPr>
          <w:p w14:paraId="30F8B0C7"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2430" w:type="dxa"/>
          </w:tcPr>
          <w:p w14:paraId="4FA27D56"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1980" w:type="dxa"/>
          </w:tcPr>
          <w:p w14:paraId="27AF2B2E"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150" w:type="dxa"/>
          </w:tcPr>
          <w:p w14:paraId="650F734E"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7D47F0" w14:paraId="114ADACD" w14:textId="1CC76BED" w:rsidTr="007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3" w:type="dxa"/>
          </w:tcPr>
          <w:p w14:paraId="6AD614ED" w14:textId="77777777" w:rsidR="007D47F0" w:rsidRDefault="007D47F0" w:rsidP="00DB1CAF">
            <w:r>
              <w:t>3</w:t>
            </w:r>
          </w:p>
        </w:tc>
        <w:tc>
          <w:tcPr>
            <w:tcW w:w="1787" w:type="dxa"/>
          </w:tcPr>
          <w:p w14:paraId="31EDAFCD" w14:textId="77777777" w:rsidR="007D47F0" w:rsidRDefault="007D47F0" w:rsidP="00DB1CAF">
            <w:pPr>
              <w:cnfStyle w:val="000000100000" w:firstRow="0" w:lastRow="0" w:firstColumn="0" w:lastColumn="0" w:oddVBand="0" w:evenVBand="0" w:oddHBand="1" w:evenHBand="0" w:firstRowFirstColumn="0" w:firstRowLastColumn="0" w:lastRowFirstColumn="0" w:lastRowLastColumn="0"/>
            </w:pPr>
          </w:p>
        </w:tc>
        <w:tc>
          <w:tcPr>
            <w:tcW w:w="2430" w:type="dxa"/>
          </w:tcPr>
          <w:p w14:paraId="067E0DF0" w14:textId="2E6268BC" w:rsidR="007D47F0" w:rsidRDefault="00CD11B4" w:rsidP="00DB1CAF">
            <w:pPr>
              <w:cnfStyle w:val="000000100000" w:firstRow="0" w:lastRow="0" w:firstColumn="0" w:lastColumn="0" w:oddVBand="0" w:evenVBand="0" w:oddHBand="1" w:evenHBand="0" w:firstRowFirstColumn="0" w:firstRowLastColumn="0" w:lastRowFirstColumn="0" w:lastRowLastColumn="0"/>
            </w:pPr>
            <w:r>
              <w:t>Leadership 1</w:t>
            </w:r>
          </w:p>
        </w:tc>
        <w:tc>
          <w:tcPr>
            <w:tcW w:w="1980" w:type="dxa"/>
          </w:tcPr>
          <w:p w14:paraId="2CE96816" w14:textId="77777777" w:rsidR="007D47F0" w:rsidRPr="00EC5903" w:rsidRDefault="007D47F0"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150" w:type="dxa"/>
          </w:tcPr>
          <w:p w14:paraId="29842EDA" w14:textId="3D303441" w:rsidR="007D47F0" w:rsidRPr="00EC5903" w:rsidRDefault="00CD11B4"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Tactics 1</w:t>
            </w:r>
          </w:p>
        </w:tc>
      </w:tr>
      <w:tr w:rsidR="007D47F0" w14:paraId="3AFB76CC" w14:textId="4F062D2C" w:rsidTr="007D47F0">
        <w:trPr>
          <w:jc w:val="center"/>
        </w:trPr>
        <w:tc>
          <w:tcPr>
            <w:cnfStyle w:val="001000000000" w:firstRow="0" w:lastRow="0" w:firstColumn="1" w:lastColumn="0" w:oddVBand="0" w:evenVBand="0" w:oddHBand="0" w:evenHBand="0" w:firstRowFirstColumn="0" w:firstRowLastColumn="0" w:lastRowFirstColumn="0" w:lastRowLastColumn="0"/>
            <w:tcW w:w="733" w:type="dxa"/>
          </w:tcPr>
          <w:p w14:paraId="7FB8B6E5" w14:textId="77777777" w:rsidR="007D47F0" w:rsidRDefault="007D47F0" w:rsidP="00DB1CAF">
            <w:r>
              <w:t>4</w:t>
            </w:r>
          </w:p>
        </w:tc>
        <w:tc>
          <w:tcPr>
            <w:tcW w:w="1787" w:type="dxa"/>
          </w:tcPr>
          <w:p w14:paraId="6C4D79E2"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2430" w:type="dxa"/>
          </w:tcPr>
          <w:p w14:paraId="7349B554"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1980" w:type="dxa"/>
          </w:tcPr>
          <w:p w14:paraId="6DBE5CD0"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150" w:type="dxa"/>
          </w:tcPr>
          <w:p w14:paraId="3AFFD1DE"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7D47F0" w14:paraId="3DD13DFE" w14:textId="0323062C" w:rsidTr="007D47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3" w:type="dxa"/>
          </w:tcPr>
          <w:p w14:paraId="5C0944DA" w14:textId="77777777" w:rsidR="007D47F0" w:rsidRDefault="007D47F0" w:rsidP="00DB1CAF">
            <w:r>
              <w:t>5</w:t>
            </w:r>
          </w:p>
        </w:tc>
        <w:tc>
          <w:tcPr>
            <w:tcW w:w="1787" w:type="dxa"/>
          </w:tcPr>
          <w:p w14:paraId="6AA349BE" w14:textId="77777777" w:rsidR="007D47F0" w:rsidRDefault="007D47F0" w:rsidP="00DB1CAF">
            <w:pPr>
              <w:cnfStyle w:val="000000100000" w:firstRow="0" w:lastRow="0" w:firstColumn="0" w:lastColumn="0" w:oddVBand="0" w:evenVBand="0" w:oddHBand="1" w:evenHBand="0" w:firstRowFirstColumn="0" w:firstRowLastColumn="0" w:lastRowFirstColumn="0" w:lastRowLastColumn="0"/>
            </w:pPr>
          </w:p>
        </w:tc>
        <w:tc>
          <w:tcPr>
            <w:tcW w:w="2430" w:type="dxa"/>
          </w:tcPr>
          <w:p w14:paraId="1550E31B" w14:textId="77777777" w:rsidR="007D47F0" w:rsidRDefault="007D47F0" w:rsidP="00DB1CAF">
            <w:pPr>
              <w:cnfStyle w:val="000000100000" w:firstRow="0" w:lastRow="0" w:firstColumn="0" w:lastColumn="0" w:oddVBand="0" w:evenVBand="0" w:oddHBand="1" w:evenHBand="0" w:firstRowFirstColumn="0" w:firstRowLastColumn="0" w:lastRowFirstColumn="0" w:lastRowLastColumn="0"/>
            </w:pPr>
          </w:p>
        </w:tc>
        <w:tc>
          <w:tcPr>
            <w:tcW w:w="1980" w:type="dxa"/>
          </w:tcPr>
          <w:p w14:paraId="5B25378F" w14:textId="77777777" w:rsidR="007D47F0" w:rsidRPr="00EC5903" w:rsidRDefault="007D47F0"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150" w:type="dxa"/>
          </w:tcPr>
          <w:p w14:paraId="71B07543" w14:textId="77777777" w:rsidR="007D47F0" w:rsidRPr="00EC5903" w:rsidRDefault="007D47F0"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7D47F0" w14:paraId="5ADE6800" w14:textId="198F7CC9" w:rsidTr="007D47F0">
        <w:trPr>
          <w:jc w:val="center"/>
        </w:trPr>
        <w:tc>
          <w:tcPr>
            <w:cnfStyle w:val="001000000000" w:firstRow="0" w:lastRow="0" w:firstColumn="1" w:lastColumn="0" w:oddVBand="0" w:evenVBand="0" w:oddHBand="0" w:evenHBand="0" w:firstRowFirstColumn="0" w:firstRowLastColumn="0" w:lastRowFirstColumn="0" w:lastRowLastColumn="0"/>
            <w:tcW w:w="733" w:type="dxa"/>
          </w:tcPr>
          <w:p w14:paraId="1F441955" w14:textId="77777777" w:rsidR="007D47F0" w:rsidRDefault="007D47F0" w:rsidP="00DB1CAF">
            <w:r>
              <w:t>6</w:t>
            </w:r>
          </w:p>
        </w:tc>
        <w:tc>
          <w:tcPr>
            <w:tcW w:w="1787" w:type="dxa"/>
          </w:tcPr>
          <w:p w14:paraId="128CA67A"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2430" w:type="dxa"/>
          </w:tcPr>
          <w:p w14:paraId="38DB4C92" w14:textId="77777777" w:rsidR="007D47F0" w:rsidRDefault="007D47F0" w:rsidP="00DB1CAF">
            <w:pPr>
              <w:cnfStyle w:val="000000000000" w:firstRow="0" w:lastRow="0" w:firstColumn="0" w:lastColumn="0" w:oddVBand="0" w:evenVBand="0" w:oddHBand="0" w:evenHBand="0" w:firstRowFirstColumn="0" w:firstRowLastColumn="0" w:lastRowFirstColumn="0" w:lastRowLastColumn="0"/>
            </w:pPr>
          </w:p>
        </w:tc>
        <w:tc>
          <w:tcPr>
            <w:tcW w:w="1980" w:type="dxa"/>
          </w:tcPr>
          <w:p w14:paraId="501543FF" w14:textId="77777777" w:rsidR="007D47F0" w:rsidRPr="00EC5903" w:rsidRDefault="007D47F0"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150" w:type="dxa"/>
          </w:tcPr>
          <w:p w14:paraId="30B2F5B9" w14:textId="5D78C3AF" w:rsidR="007D47F0" w:rsidRPr="00EC5903" w:rsidRDefault="00CD11B4"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Soc +1</w:t>
            </w:r>
          </w:p>
        </w:tc>
      </w:tr>
    </w:tbl>
    <w:p w14:paraId="2148A417" w14:textId="77777777" w:rsidR="00AD15F2" w:rsidRDefault="00AD15F2" w:rsidP="00AD15F2"/>
    <w:p w14:paraId="7ACBC2E5" w14:textId="77777777" w:rsidR="00AD15F2" w:rsidRDefault="00AD15F2" w:rsidP="00AD15F2"/>
    <w:p w14:paraId="7600C266" w14:textId="77777777" w:rsidR="00AD15F2" w:rsidRDefault="00AD15F2" w:rsidP="00AD15F2"/>
    <w:tbl>
      <w:tblPr>
        <w:tblStyle w:val="PlainTable5"/>
        <w:tblW w:w="0" w:type="auto"/>
        <w:tblLook w:val="04A0" w:firstRow="1" w:lastRow="0" w:firstColumn="1" w:lastColumn="0" w:noHBand="0" w:noVBand="1"/>
      </w:tblPr>
      <w:tblGrid>
        <w:gridCol w:w="1075"/>
        <w:gridCol w:w="4050"/>
        <w:gridCol w:w="4945"/>
      </w:tblGrid>
      <w:tr w:rsidR="00AD15F2" w:rsidRPr="007B04A3" w14:paraId="1AFA0D3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162EC2F6" w14:textId="77777777" w:rsidR="00AD15F2" w:rsidRPr="007B04A3" w:rsidRDefault="00AD15F2" w:rsidP="00DB1CAF">
            <w:pPr>
              <w:rPr>
                <w:b/>
                <w:bCs/>
              </w:rPr>
            </w:pPr>
            <w:r w:rsidRPr="007B04A3">
              <w:rPr>
                <w:b/>
                <w:bCs/>
              </w:rPr>
              <w:t>MUSTERING-OUT BENEFITS</w:t>
            </w:r>
          </w:p>
        </w:tc>
      </w:tr>
      <w:tr w:rsidR="00AD15F2" w:rsidRPr="007B04A3" w14:paraId="1BEEFCD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5DACE02" w14:textId="77777777" w:rsidR="00AD15F2" w:rsidRPr="007B04A3" w:rsidRDefault="00AD15F2" w:rsidP="00DB1CAF">
            <w:pPr>
              <w:rPr>
                <w:b/>
                <w:bCs/>
              </w:rPr>
            </w:pPr>
            <w:r w:rsidRPr="007B04A3">
              <w:rPr>
                <w:b/>
                <w:bCs/>
              </w:rPr>
              <w:t>Roll</w:t>
            </w:r>
          </w:p>
        </w:tc>
        <w:tc>
          <w:tcPr>
            <w:tcW w:w="4050" w:type="dxa"/>
          </w:tcPr>
          <w:p w14:paraId="361DC4F8"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2F1A384F"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AD15F2" w14:paraId="57268FCC"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A66FBFB" w14:textId="77777777" w:rsidR="00AD15F2" w:rsidRDefault="00AD15F2" w:rsidP="00DB1CAF">
            <w:r>
              <w:t>1</w:t>
            </w:r>
          </w:p>
        </w:tc>
        <w:tc>
          <w:tcPr>
            <w:tcW w:w="4050" w:type="dxa"/>
          </w:tcPr>
          <w:p w14:paraId="1BDD9C49" w14:textId="0DF9319D" w:rsidR="00AD15F2" w:rsidRDefault="00CD11B4" w:rsidP="00DB1CAF">
            <w:pPr>
              <w:cnfStyle w:val="000000000000" w:firstRow="0" w:lastRow="0" w:firstColumn="0" w:lastColumn="0" w:oddVBand="0" w:evenVBand="0" w:oddHBand="0" w:evenHBand="0" w:firstRowFirstColumn="0" w:firstRowLastColumn="0" w:lastRowFirstColumn="0" w:lastRowLastColumn="0"/>
            </w:pPr>
            <w:r>
              <w:t>200</w:t>
            </w:r>
          </w:p>
        </w:tc>
        <w:tc>
          <w:tcPr>
            <w:tcW w:w="4945" w:type="dxa"/>
          </w:tcPr>
          <w:p w14:paraId="1FC156AB" w14:textId="748A05D2" w:rsidR="00AD15F2" w:rsidRDefault="00CD11B4" w:rsidP="00DB1CAF">
            <w:pPr>
              <w:cnfStyle w:val="000000000000" w:firstRow="0" w:lastRow="0" w:firstColumn="0" w:lastColumn="0" w:oddVBand="0" w:evenVBand="0" w:oddHBand="0" w:evenHBand="0" w:firstRowFirstColumn="0" w:firstRowLastColumn="0" w:lastRowFirstColumn="0" w:lastRowLastColumn="0"/>
            </w:pPr>
            <w:r>
              <w:t>Weapon</w:t>
            </w:r>
          </w:p>
        </w:tc>
      </w:tr>
      <w:tr w:rsidR="00AD15F2" w14:paraId="03F46AA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D676F5B" w14:textId="77777777" w:rsidR="00AD15F2" w:rsidRDefault="00AD15F2" w:rsidP="00DB1CAF">
            <w:r>
              <w:t>2</w:t>
            </w:r>
          </w:p>
        </w:tc>
        <w:tc>
          <w:tcPr>
            <w:tcW w:w="4050" w:type="dxa"/>
          </w:tcPr>
          <w:p w14:paraId="0427E5A1" w14:textId="310B6061" w:rsidR="00AD15F2" w:rsidRDefault="00CD11B4" w:rsidP="00DB1CAF">
            <w:pPr>
              <w:cnfStyle w:val="000000100000" w:firstRow="0" w:lastRow="0" w:firstColumn="0" w:lastColumn="0" w:oddVBand="0" w:evenVBand="0" w:oddHBand="1" w:evenHBand="0" w:firstRowFirstColumn="0" w:firstRowLastColumn="0" w:lastRowFirstColumn="0" w:lastRowLastColumn="0"/>
            </w:pPr>
            <w:r>
              <w:t>500</w:t>
            </w:r>
          </w:p>
        </w:tc>
        <w:tc>
          <w:tcPr>
            <w:tcW w:w="4945" w:type="dxa"/>
          </w:tcPr>
          <w:p w14:paraId="09A116CD" w14:textId="5040F3FC" w:rsidR="00AD15F2" w:rsidRDefault="00CD11B4" w:rsidP="00DB1CAF">
            <w:pPr>
              <w:cnfStyle w:val="000000100000" w:firstRow="0" w:lastRow="0" w:firstColumn="0" w:lastColumn="0" w:oddVBand="0" w:evenVBand="0" w:oddHBand="1" w:evenHBand="0" w:firstRowFirstColumn="0" w:firstRowLastColumn="0" w:lastRowFirstColumn="0" w:lastRowLastColumn="0"/>
            </w:pPr>
            <w:r>
              <w:t>Armor</w:t>
            </w:r>
          </w:p>
        </w:tc>
      </w:tr>
      <w:tr w:rsidR="00AD15F2" w14:paraId="6D072567"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2AB3FC9" w14:textId="77777777" w:rsidR="00AD15F2" w:rsidRDefault="00AD15F2" w:rsidP="00DB1CAF">
            <w:r>
              <w:t>3</w:t>
            </w:r>
          </w:p>
        </w:tc>
        <w:tc>
          <w:tcPr>
            <w:tcW w:w="4050" w:type="dxa"/>
          </w:tcPr>
          <w:p w14:paraId="0EBADCB0" w14:textId="30DF0F61" w:rsidR="00AD15F2" w:rsidRDefault="00CD11B4"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31B0F72C" w14:textId="20633354" w:rsidR="00AD15F2" w:rsidRDefault="00CD11B4" w:rsidP="00DB1CAF">
            <w:pPr>
              <w:cnfStyle w:val="000000000000" w:firstRow="0" w:lastRow="0" w:firstColumn="0" w:lastColumn="0" w:oddVBand="0" w:evenVBand="0" w:oddHBand="0" w:evenHBand="0" w:firstRowFirstColumn="0" w:firstRowLastColumn="0" w:lastRowFirstColumn="0" w:lastRowLastColumn="0"/>
            </w:pPr>
            <w:r>
              <w:t>+1 End</w:t>
            </w:r>
          </w:p>
        </w:tc>
      </w:tr>
      <w:tr w:rsidR="00AD15F2" w14:paraId="302BEC5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632D921" w14:textId="77777777" w:rsidR="00AD15F2" w:rsidRDefault="00AD15F2" w:rsidP="00DB1CAF">
            <w:r>
              <w:t>4</w:t>
            </w:r>
          </w:p>
        </w:tc>
        <w:tc>
          <w:tcPr>
            <w:tcW w:w="4050" w:type="dxa"/>
          </w:tcPr>
          <w:p w14:paraId="27C09271" w14:textId="6887A2CC" w:rsidR="00AD15F2" w:rsidRDefault="00CD11B4" w:rsidP="00DB1CAF">
            <w:pPr>
              <w:cnfStyle w:val="000000100000" w:firstRow="0" w:lastRow="0" w:firstColumn="0" w:lastColumn="0" w:oddVBand="0" w:evenVBand="0" w:oddHBand="1" w:evenHBand="0" w:firstRowFirstColumn="0" w:firstRowLastColumn="0" w:lastRowFirstColumn="0" w:lastRowLastColumn="0"/>
            </w:pPr>
            <w:r>
              <w:t>1000</w:t>
            </w:r>
          </w:p>
        </w:tc>
        <w:tc>
          <w:tcPr>
            <w:tcW w:w="4945" w:type="dxa"/>
          </w:tcPr>
          <w:p w14:paraId="21BECF85" w14:textId="1D68588E" w:rsidR="00AD15F2" w:rsidRDefault="00CD11B4" w:rsidP="00DB1CAF">
            <w:pPr>
              <w:cnfStyle w:val="000000100000" w:firstRow="0" w:lastRow="0" w:firstColumn="0" w:lastColumn="0" w:oddVBand="0" w:evenVBand="0" w:oddHBand="1" w:evenHBand="0" w:firstRowFirstColumn="0" w:firstRowLastColumn="0" w:lastRowFirstColumn="0" w:lastRowLastColumn="0"/>
            </w:pPr>
            <w:r>
              <w:t>+1 Str</w:t>
            </w:r>
          </w:p>
        </w:tc>
      </w:tr>
      <w:tr w:rsidR="00AD15F2" w14:paraId="3EE2DF4B"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2015D8D0" w14:textId="77777777" w:rsidR="00AD15F2" w:rsidRDefault="00AD15F2" w:rsidP="00DB1CAF">
            <w:r>
              <w:t>5</w:t>
            </w:r>
          </w:p>
        </w:tc>
        <w:tc>
          <w:tcPr>
            <w:tcW w:w="4050" w:type="dxa"/>
          </w:tcPr>
          <w:p w14:paraId="012B60EF" w14:textId="31BDBDA0" w:rsidR="00AD15F2" w:rsidRDefault="00CD11B4"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78325B3B" w14:textId="0695E0C8" w:rsidR="00AD15F2" w:rsidRDefault="00CD11B4" w:rsidP="00DB1CAF">
            <w:pPr>
              <w:cnfStyle w:val="000000000000" w:firstRow="0" w:lastRow="0" w:firstColumn="0" w:lastColumn="0" w:oddVBand="0" w:evenVBand="0" w:oddHBand="0" w:evenHBand="0" w:firstRowFirstColumn="0" w:firstRowLastColumn="0" w:lastRowFirstColumn="0" w:lastRowLastColumn="0"/>
            </w:pPr>
            <w:r>
              <w:t>+1 Edu</w:t>
            </w:r>
          </w:p>
        </w:tc>
      </w:tr>
      <w:tr w:rsidR="00AD15F2" w14:paraId="25E04C0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09D252D" w14:textId="77777777" w:rsidR="00AD15F2" w:rsidRDefault="00AD15F2" w:rsidP="00DB1CAF">
            <w:r>
              <w:t>6</w:t>
            </w:r>
          </w:p>
        </w:tc>
        <w:tc>
          <w:tcPr>
            <w:tcW w:w="4050" w:type="dxa"/>
          </w:tcPr>
          <w:p w14:paraId="47A7FC86" w14:textId="71FF9C46" w:rsidR="00AD15F2" w:rsidRDefault="00CD11B4" w:rsidP="00DB1CAF">
            <w:pPr>
              <w:cnfStyle w:val="000000100000" w:firstRow="0" w:lastRow="0" w:firstColumn="0" w:lastColumn="0" w:oddVBand="0" w:evenVBand="0" w:oddHBand="1" w:evenHBand="0" w:firstRowFirstColumn="0" w:firstRowLastColumn="0" w:lastRowFirstColumn="0" w:lastRowLastColumn="0"/>
            </w:pPr>
            <w:r>
              <w:t>2000</w:t>
            </w:r>
          </w:p>
        </w:tc>
        <w:tc>
          <w:tcPr>
            <w:tcW w:w="4945" w:type="dxa"/>
          </w:tcPr>
          <w:p w14:paraId="128F7DF8" w14:textId="09E6DD0E" w:rsidR="00AD15F2" w:rsidRDefault="00CD11B4" w:rsidP="00DB1CAF">
            <w:pPr>
              <w:cnfStyle w:val="000000100000" w:firstRow="0" w:lastRow="0" w:firstColumn="0" w:lastColumn="0" w:oddVBand="0" w:evenVBand="0" w:oddHBand="1" w:evenHBand="0" w:firstRowFirstColumn="0" w:firstRowLastColumn="0" w:lastRowFirstColumn="0" w:lastRowLastColumn="0"/>
            </w:pPr>
            <w:r>
              <w:t>+1 Int</w:t>
            </w:r>
          </w:p>
        </w:tc>
      </w:tr>
      <w:tr w:rsidR="00AD15F2" w14:paraId="77F013D4"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28D1F746" w14:textId="77777777" w:rsidR="00AD15F2" w:rsidRDefault="00AD15F2" w:rsidP="00DB1CAF">
            <w:r>
              <w:t>7</w:t>
            </w:r>
          </w:p>
        </w:tc>
        <w:tc>
          <w:tcPr>
            <w:tcW w:w="4050" w:type="dxa"/>
          </w:tcPr>
          <w:p w14:paraId="1A07F187" w14:textId="776CD20F" w:rsidR="00AD15F2" w:rsidRDefault="00CD11B4" w:rsidP="00DB1CAF">
            <w:pPr>
              <w:cnfStyle w:val="000000000000" w:firstRow="0" w:lastRow="0" w:firstColumn="0" w:lastColumn="0" w:oddVBand="0" w:evenVBand="0" w:oddHBand="0" w:evenHBand="0" w:firstRowFirstColumn="0" w:firstRowLastColumn="0" w:lastRowFirstColumn="0" w:lastRowLastColumn="0"/>
            </w:pPr>
            <w:r>
              <w:t>3000</w:t>
            </w:r>
          </w:p>
        </w:tc>
        <w:tc>
          <w:tcPr>
            <w:tcW w:w="4945" w:type="dxa"/>
          </w:tcPr>
          <w:p w14:paraId="3DC98B41" w14:textId="539343EC" w:rsidR="00AD15F2" w:rsidRDefault="00CD11B4" w:rsidP="00DB1CAF">
            <w:pPr>
              <w:cnfStyle w:val="000000000000" w:firstRow="0" w:lastRow="0" w:firstColumn="0" w:lastColumn="0" w:oddVBand="0" w:evenVBand="0" w:oddHBand="0" w:evenHBand="0" w:firstRowFirstColumn="0" w:firstRowLastColumn="0" w:lastRowFirstColumn="0" w:lastRowLastColumn="0"/>
            </w:pPr>
            <w:r>
              <w:t>+1 Soc</w:t>
            </w:r>
          </w:p>
        </w:tc>
      </w:tr>
    </w:tbl>
    <w:p w14:paraId="50359657" w14:textId="77777777" w:rsidR="00AD15F2" w:rsidRDefault="00AD15F2" w:rsidP="00AD15F2"/>
    <w:p w14:paraId="3D9834A4" w14:textId="77777777" w:rsidR="00AD15F2" w:rsidRDefault="00AD15F2">
      <w:pPr>
        <w:rPr>
          <w:rFonts w:asciiTheme="majorHAnsi" w:eastAsiaTheme="majorEastAsia" w:hAnsiTheme="majorHAnsi" w:cstheme="majorBidi"/>
          <w:color w:val="1F4E79" w:themeColor="accent1" w:themeShade="80"/>
          <w:sz w:val="26"/>
          <w:szCs w:val="26"/>
        </w:rPr>
      </w:pPr>
      <w:r>
        <w:br w:type="page"/>
      </w:r>
    </w:p>
    <w:p w14:paraId="335CE19A" w14:textId="77777777" w:rsidR="009C65FE" w:rsidRDefault="00DF0CE5" w:rsidP="00DF0CE5">
      <w:pPr>
        <w:pStyle w:val="Heading2"/>
        <w:jc w:val="center"/>
      </w:pPr>
      <w:bookmarkStart w:id="11" w:name="_Toc112513948"/>
      <w:r>
        <w:lastRenderedPageBreak/>
        <w:t>Entertainer ()</w:t>
      </w:r>
      <w:bookmarkEnd w:id="11"/>
    </w:p>
    <w:p w14:paraId="42D9432A" w14:textId="167B97D9" w:rsidR="009C65FE" w:rsidRDefault="009C65FE" w:rsidP="009C65FE">
      <w:pPr>
        <w:jc w:val="both"/>
      </w:pPr>
      <w:r>
        <w:t>Entertainers</w:t>
      </w:r>
      <w:r>
        <w:t>.</w:t>
      </w:r>
    </w:p>
    <w:p w14:paraId="23F28D68" w14:textId="77777777" w:rsidR="009C65FE" w:rsidRDefault="009C65FE" w:rsidP="009C65FE">
      <w:r>
        <w:rPr>
          <w:b/>
          <w:bCs/>
        </w:rPr>
        <w:t xml:space="preserve">Qualification: </w:t>
      </w:r>
      <w:r>
        <w:t>Int 4+</w:t>
      </w:r>
    </w:p>
    <w:p w14:paraId="2B279EE2" w14:textId="77777777" w:rsidR="009C65FE" w:rsidRDefault="009C65FE" w:rsidP="009C65FE"/>
    <w:tbl>
      <w:tblPr>
        <w:tblStyle w:val="PlainTable5"/>
        <w:tblW w:w="0" w:type="auto"/>
        <w:jc w:val="center"/>
        <w:tblLook w:val="04A0" w:firstRow="1" w:lastRow="0" w:firstColumn="1" w:lastColumn="0" w:noHBand="0" w:noVBand="1"/>
      </w:tblPr>
      <w:tblGrid>
        <w:gridCol w:w="1946"/>
        <w:gridCol w:w="1654"/>
        <w:gridCol w:w="1350"/>
      </w:tblGrid>
      <w:tr w:rsidR="009C65FE" w:rsidRPr="00B2689C" w14:paraId="69548EED" w14:textId="77777777" w:rsidTr="00772CD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2A06FE3F" w14:textId="77777777" w:rsidR="009C65FE" w:rsidRPr="00B2689C" w:rsidRDefault="009C65FE" w:rsidP="00772CD9">
            <w:pPr>
              <w:rPr>
                <w:b/>
                <w:bCs/>
              </w:rPr>
            </w:pPr>
            <w:r w:rsidRPr="00B2689C">
              <w:rPr>
                <w:b/>
                <w:bCs/>
              </w:rPr>
              <w:t>CAREER PROGRESSION</w:t>
            </w:r>
          </w:p>
        </w:tc>
      </w:tr>
      <w:tr w:rsidR="009C65FE" w14:paraId="69C7FB90"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6BFC0458" w14:textId="77777777" w:rsidR="009C65FE" w:rsidRDefault="009C65FE" w:rsidP="00772CD9"/>
        </w:tc>
        <w:tc>
          <w:tcPr>
            <w:tcW w:w="1654" w:type="dxa"/>
          </w:tcPr>
          <w:p w14:paraId="3E3F938A" w14:textId="77777777" w:rsidR="009C65FE" w:rsidRPr="00B2689C"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280BDA71" w14:textId="77777777" w:rsidR="009C65FE" w:rsidRPr="00B2689C"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9C65FE" w14:paraId="5CB17128"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380AAD56" w14:textId="77777777" w:rsidR="009C65FE" w:rsidRPr="00B2689C" w:rsidRDefault="009C65FE" w:rsidP="00772CD9">
            <w:pPr>
              <w:rPr>
                <w:b/>
                <w:bCs/>
              </w:rPr>
            </w:pPr>
          </w:p>
        </w:tc>
        <w:tc>
          <w:tcPr>
            <w:tcW w:w="1654" w:type="dxa"/>
          </w:tcPr>
          <w:p w14:paraId="0CA896E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3AB213E1"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r>
              <w:t>Int 7+</w:t>
            </w:r>
          </w:p>
        </w:tc>
      </w:tr>
      <w:tr w:rsidR="009C65FE" w14:paraId="610801FE"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1E4F043E" w14:textId="77777777" w:rsidR="009C65FE" w:rsidRPr="00B2689C" w:rsidRDefault="009C65FE" w:rsidP="00772CD9">
            <w:pPr>
              <w:rPr>
                <w:b/>
                <w:bCs/>
              </w:rPr>
            </w:pPr>
          </w:p>
        </w:tc>
        <w:tc>
          <w:tcPr>
            <w:tcW w:w="1654" w:type="dxa"/>
          </w:tcPr>
          <w:p w14:paraId="586289E6"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5751326A"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r>
              <w:t>Int 7+</w:t>
            </w:r>
          </w:p>
        </w:tc>
      </w:tr>
      <w:tr w:rsidR="009C65FE" w14:paraId="62EB9B84"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B416649" w14:textId="77777777" w:rsidR="009C65FE" w:rsidRPr="00B2689C" w:rsidRDefault="009C65FE" w:rsidP="00772CD9">
            <w:pPr>
              <w:rPr>
                <w:b/>
                <w:bCs/>
              </w:rPr>
            </w:pPr>
          </w:p>
        </w:tc>
        <w:tc>
          <w:tcPr>
            <w:tcW w:w="1654" w:type="dxa"/>
          </w:tcPr>
          <w:p w14:paraId="66FDBF68"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2FA4DE2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r>
              <w:t>Int 6+</w:t>
            </w:r>
          </w:p>
        </w:tc>
      </w:tr>
      <w:tr w:rsidR="009C65FE" w14:paraId="11E6CFEF"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03BA01E1" w14:textId="77777777" w:rsidR="009C65FE" w:rsidRDefault="009C65FE" w:rsidP="00772CD9">
            <w:pPr>
              <w:jc w:val="left"/>
            </w:pPr>
            <w:r>
              <w:t>Nobles gain DM +1 to Promotion checks.</w:t>
            </w:r>
          </w:p>
        </w:tc>
      </w:tr>
    </w:tbl>
    <w:p w14:paraId="5EC3CA55" w14:textId="77777777" w:rsidR="009C65FE" w:rsidRDefault="009C65FE" w:rsidP="009C65FE"/>
    <w:tbl>
      <w:tblPr>
        <w:tblStyle w:val="PlainTable5"/>
        <w:tblW w:w="0" w:type="auto"/>
        <w:tblLook w:val="04A0" w:firstRow="1" w:lastRow="0" w:firstColumn="1" w:lastColumn="0" w:noHBand="0" w:noVBand="1"/>
      </w:tblPr>
      <w:tblGrid>
        <w:gridCol w:w="715"/>
        <w:gridCol w:w="2340"/>
        <w:gridCol w:w="2525"/>
        <w:gridCol w:w="4500"/>
      </w:tblGrid>
      <w:tr w:rsidR="009C65FE" w:rsidRPr="000C020B" w14:paraId="6923618F"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1835F5CC" w14:textId="77777777" w:rsidR="009C65FE" w:rsidRPr="000C020B" w:rsidRDefault="009C65FE" w:rsidP="00772CD9">
            <w:pPr>
              <w:rPr>
                <w:b/>
                <w:bCs/>
              </w:rPr>
            </w:pPr>
            <w:r w:rsidRPr="000C020B">
              <w:rPr>
                <w:b/>
                <w:bCs/>
              </w:rPr>
              <w:t>SKILLS AND TRAINING</w:t>
            </w:r>
          </w:p>
        </w:tc>
      </w:tr>
      <w:tr w:rsidR="009C65FE" w:rsidRPr="000C020B" w14:paraId="7A9C8C30"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D628B9C" w14:textId="77777777" w:rsidR="009C65FE" w:rsidRPr="000C020B" w:rsidRDefault="009C65FE" w:rsidP="00772CD9">
            <w:pPr>
              <w:rPr>
                <w:b/>
                <w:bCs/>
              </w:rPr>
            </w:pPr>
            <w:r w:rsidRPr="000C020B">
              <w:rPr>
                <w:b/>
                <w:bCs/>
              </w:rPr>
              <w:t>1D</w:t>
            </w:r>
          </w:p>
        </w:tc>
        <w:tc>
          <w:tcPr>
            <w:tcW w:w="2340" w:type="dxa"/>
          </w:tcPr>
          <w:p w14:paraId="18929F4A" w14:textId="77777777" w:rsidR="009C65FE" w:rsidRPr="000C020B"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4BF59586" w14:textId="77777777" w:rsidR="009C65FE" w:rsidRPr="000C020B"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27762600" w14:textId="77777777" w:rsidR="009C65FE" w:rsidRPr="000C020B"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9C65FE" w14:paraId="3EAD1AC6" w14:textId="77777777" w:rsidTr="00772CD9">
        <w:tc>
          <w:tcPr>
            <w:cnfStyle w:val="001000000000" w:firstRow="0" w:lastRow="0" w:firstColumn="1" w:lastColumn="0" w:oddVBand="0" w:evenVBand="0" w:oddHBand="0" w:evenHBand="0" w:firstRowFirstColumn="0" w:firstRowLastColumn="0" w:lastRowFirstColumn="0" w:lastRowLastColumn="0"/>
            <w:tcW w:w="715" w:type="dxa"/>
          </w:tcPr>
          <w:p w14:paraId="62BB047F" w14:textId="77777777" w:rsidR="009C65FE" w:rsidRDefault="009C65FE" w:rsidP="00772CD9">
            <w:r>
              <w:t>1</w:t>
            </w:r>
          </w:p>
        </w:tc>
        <w:tc>
          <w:tcPr>
            <w:tcW w:w="2340" w:type="dxa"/>
          </w:tcPr>
          <w:p w14:paraId="3BA86E1A"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2525" w:type="dxa"/>
          </w:tcPr>
          <w:p w14:paraId="4794BFD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4500" w:type="dxa"/>
          </w:tcPr>
          <w:p w14:paraId="3090D0F5"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4A36D1B4"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1E8FA9E" w14:textId="77777777" w:rsidR="009C65FE" w:rsidRDefault="009C65FE" w:rsidP="00772CD9">
            <w:r>
              <w:t>2</w:t>
            </w:r>
          </w:p>
        </w:tc>
        <w:tc>
          <w:tcPr>
            <w:tcW w:w="2340" w:type="dxa"/>
          </w:tcPr>
          <w:p w14:paraId="31E34D53"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2525" w:type="dxa"/>
          </w:tcPr>
          <w:p w14:paraId="781A3F64"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4500" w:type="dxa"/>
          </w:tcPr>
          <w:p w14:paraId="21FEE228"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79A027BE" w14:textId="77777777" w:rsidTr="00772CD9">
        <w:tc>
          <w:tcPr>
            <w:cnfStyle w:val="001000000000" w:firstRow="0" w:lastRow="0" w:firstColumn="1" w:lastColumn="0" w:oddVBand="0" w:evenVBand="0" w:oddHBand="0" w:evenHBand="0" w:firstRowFirstColumn="0" w:firstRowLastColumn="0" w:lastRowFirstColumn="0" w:lastRowLastColumn="0"/>
            <w:tcW w:w="715" w:type="dxa"/>
          </w:tcPr>
          <w:p w14:paraId="3417B092" w14:textId="77777777" w:rsidR="009C65FE" w:rsidRDefault="009C65FE" w:rsidP="00772CD9">
            <w:r>
              <w:t>3</w:t>
            </w:r>
          </w:p>
        </w:tc>
        <w:tc>
          <w:tcPr>
            <w:tcW w:w="2340" w:type="dxa"/>
          </w:tcPr>
          <w:p w14:paraId="0BDDA423"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2525" w:type="dxa"/>
          </w:tcPr>
          <w:p w14:paraId="50EE970C"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4500" w:type="dxa"/>
          </w:tcPr>
          <w:p w14:paraId="6C259A5F"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13C508CF"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021A055" w14:textId="77777777" w:rsidR="009C65FE" w:rsidRDefault="009C65FE" w:rsidP="00772CD9">
            <w:r>
              <w:t>4</w:t>
            </w:r>
          </w:p>
        </w:tc>
        <w:tc>
          <w:tcPr>
            <w:tcW w:w="2340" w:type="dxa"/>
          </w:tcPr>
          <w:p w14:paraId="75109D8A"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2525" w:type="dxa"/>
          </w:tcPr>
          <w:p w14:paraId="1978ADF9"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4500" w:type="dxa"/>
          </w:tcPr>
          <w:p w14:paraId="45B6E03B"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71EFB240" w14:textId="77777777" w:rsidTr="00772CD9">
        <w:tc>
          <w:tcPr>
            <w:cnfStyle w:val="001000000000" w:firstRow="0" w:lastRow="0" w:firstColumn="1" w:lastColumn="0" w:oddVBand="0" w:evenVBand="0" w:oddHBand="0" w:evenHBand="0" w:firstRowFirstColumn="0" w:firstRowLastColumn="0" w:lastRowFirstColumn="0" w:lastRowLastColumn="0"/>
            <w:tcW w:w="715" w:type="dxa"/>
          </w:tcPr>
          <w:p w14:paraId="08EFAAB8" w14:textId="77777777" w:rsidR="009C65FE" w:rsidRDefault="009C65FE" w:rsidP="00772CD9">
            <w:r>
              <w:t>5</w:t>
            </w:r>
          </w:p>
        </w:tc>
        <w:tc>
          <w:tcPr>
            <w:tcW w:w="2340" w:type="dxa"/>
          </w:tcPr>
          <w:p w14:paraId="6D750D30"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2525" w:type="dxa"/>
          </w:tcPr>
          <w:p w14:paraId="3E87DB0E"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4500" w:type="dxa"/>
          </w:tcPr>
          <w:p w14:paraId="7CEB823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116547F4"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39630AC" w14:textId="77777777" w:rsidR="009C65FE" w:rsidRDefault="009C65FE" w:rsidP="00772CD9">
            <w:r>
              <w:t>6</w:t>
            </w:r>
          </w:p>
        </w:tc>
        <w:tc>
          <w:tcPr>
            <w:tcW w:w="2340" w:type="dxa"/>
          </w:tcPr>
          <w:p w14:paraId="03D5EDDC"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4112CD50"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4500" w:type="dxa"/>
          </w:tcPr>
          <w:p w14:paraId="095B5F57"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bl>
    <w:p w14:paraId="758609B8" w14:textId="77777777" w:rsidR="009C65FE" w:rsidRDefault="009C65FE" w:rsidP="009C65FE"/>
    <w:tbl>
      <w:tblPr>
        <w:tblStyle w:val="PlainTable5"/>
        <w:tblW w:w="0" w:type="auto"/>
        <w:tblLook w:val="04A0" w:firstRow="1" w:lastRow="0" w:firstColumn="1" w:lastColumn="0" w:noHBand="0" w:noVBand="1"/>
      </w:tblPr>
      <w:tblGrid>
        <w:gridCol w:w="720"/>
        <w:gridCol w:w="1795"/>
        <w:gridCol w:w="1809"/>
        <w:gridCol w:w="1785"/>
        <w:gridCol w:w="3971"/>
      </w:tblGrid>
      <w:tr w:rsidR="009C65FE" w:rsidRPr="000C020B" w14:paraId="6ED3C973"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322FCCE2" w14:textId="77777777" w:rsidR="009C65FE" w:rsidRPr="000C020B" w:rsidRDefault="009C65FE" w:rsidP="00772CD9">
            <w:pPr>
              <w:rPr>
                <w:b/>
                <w:bCs/>
              </w:rPr>
            </w:pPr>
            <w:r w:rsidRPr="000C020B">
              <w:rPr>
                <w:b/>
                <w:bCs/>
              </w:rPr>
              <w:t>SPECIALIST SKILLS AND TRAINING</w:t>
            </w:r>
          </w:p>
        </w:tc>
      </w:tr>
      <w:tr w:rsidR="009C65FE" w:rsidRPr="000C020B" w14:paraId="00D423E6"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DE42854" w14:textId="77777777" w:rsidR="009C65FE" w:rsidRPr="000C020B" w:rsidRDefault="009C65FE" w:rsidP="00772CD9">
            <w:pPr>
              <w:rPr>
                <w:b/>
                <w:bCs/>
              </w:rPr>
            </w:pPr>
            <w:r w:rsidRPr="000C020B">
              <w:rPr>
                <w:b/>
                <w:bCs/>
              </w:rPr>
              <w:t>1D</w:t>
            </w:r>
          </w:p>
        </w:tc>
        <w:tc>
          <w:tcPr>
            <w:tcW w:w="1795" w:type="dxa"/>
          </w:tcPr>
          <w:p w14:paraId="44EBF98E" w14:textId="77777777" w:rsidR="009C65FE" w:rsidRPr="000C020B" w:rsidRDefault="009C65FE" w:rsidP="00772CD9">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2BD18AAA" w14:textId="77777777" w:rsidR="009C65FE" w:rsidRPr="000C020B" w:rsidRDefault="009C65FE" w:rsidP="00772CD9">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20C15993" w14:textId="77777777" w:rsidR="009C65FE" w:rsidRPr="000C020B" w:rsidRDefault="009C65FE" w:rsidP="00772CD9">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3496309F" w14:textId="77777777" w:rsidR="009C65FE" w:rsidRPr="000C020B"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9C65FE" w14:paraId="0D040849"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6571E3C0" w14:textId="77777777" w:rsidR="009C65FE" w:rsidRDefault="009C65FE" w:rsidP="00772CD9">
            <w:r>
              <w:t>1</w:t>
            </w:r>
          </w:p>
        </w:tc>
        <w:tc>
          <w:tcPr>
            <w:tcW w:w="1795" w:type="dxa"/>
          </w:tcPr>
          <w:p w14:paraId="5D3B3B9A"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809" w:type="dxa"/>
          </w:tcPr>
          <w:p w14:paraId="446A7C1B"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785" w:type="dxa"/>
          </w:tcPr>
          <w:p w14:paraId="4427E6A2"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3971" w:type="dxa"/>
          </w:tcPr>
          <w:p w14:paraId="49C7B1FD"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1E6BD99F"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EBE9608" w14:textId="77777777" w:rsidR="009C65FE" w:rsidRDefault="009C65FE" w:rsidP="00772CD9">
            <w:r>
              <w:t>2</w:t>
            </w:r>
          </w:p>
        </w:tc>
        <w:tc>
          <w:tcPr>
            <w:tcW w:w="1795" w:type="dxa"/>
          </w:tcPr>
          <w:p w14:paraId="208EB5FB"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809" w:type="dxa"/>
          </w:tcPr>
          <w:p w14:paraId="1DE82871"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785" w:type="dxa"/>
          </w:tcPr>
          <w:p w14:paraId="6E642AC0"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3971" w:type="dxa"/>
          </w:tcPr>
          <w:p w14:paraId="13C8EE54"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4505DCE0"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2A8858B8" w14:textId="77777777" w:rsidR="009C65FE" w:rsidRDefault="009C65FE" w:rsidP="00772CD9">
            <w:r>
              <w:t>3</w:t>
            </w:r>
          </w:p>
        </w:tc>
        <w:tc>
          <w:tcPr>
            <w:tcW w:w="1795" w:type="dxa"/>
          </w:tcPr>
          <w:p w14:paraId="4BC047E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809" w:type="dxa"/>
          </w:tcPr>
          <w:p w14:paraId="2A9390E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785" w:type="dxa"/>
          </w:tcPr>
          <w:p w14:paraId="7A2AF742"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3971" w:type="dxa"/>
          </w:tcPr>
          <w:p w14:paraId="5D5C9D28"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22013142"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CF752F2" w14:textId="77777777" w:rsidR="009C65FE" w:rsidRDefault="009C65FE" w:rsidP="00772CD9">
            <w:r>
              <w:t>4</w:t>
            </w:r>
          </w:p>
        </w:tc>
        <w:tc>
          <w:tcPr>
            <w:tcW w:w="1795" w:type="dxa"/>
          </w:tcPr>
          <w:p w14:paraId="0735D207"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809" w:type="dxa"/>
          </w:tcPr>
          <w:p w14:paraId="36C70E4A"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785" w:type="dxa"/>
          </w:tcPr>
          <w:p w14:paraId="0D7C0C1F"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3971" w:type="dxa"/>
          </w:tcPr>
          <w:p w14:paraId="6AE9AF91"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5CD56503"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22CB73E4" w14:textId="77777777" w:rsidR="009C65FE" w:rsidRDefault="009C65FE" w:rsidP="00772CD9">
            <w:r>
              <w:t>5</w:t>
            </w:r>
          </w:p>
        </w:tc>
        <w:tc>
          <w:tcPr>
            <w:tcW w:w="1795" w:type="dxa"/>
          </w:tcPr>
          <w:p w14:paraId="7229AD2B"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809" w:type="dxa"/>
          </w:tcPr>
          <w:p w14:paraId="43E5456E"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785" w:type="dxa"/>
          </w:tcPr>
          <w:p w14:paraId="4DA55BB6"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3971" w:type="dxa"/>
          </w:tcPr>
          <w:p w14:paraId="5BBC2B4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6B97776C"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1910799" w14:textId="77777777" w:rsidR="009C65FE" w:rsidRDefault="009C65FE" w:rsidP="00772CD9">
            <w:r>
              <w:t>6</w:t>
            </w:r>
          </w:p>
        </w:tc>
        <w:tc>
          <w:tcPr>
            <w:tcW w:w="1795" w:type="dxa"/>
          </w:tcPr>
          <w:p w14:paraId="33DD3473"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809" w:type="dxa"/>
          </w:tcPr>
          <w:p w14:paraId="4831FEA3"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785" w:type="dxa"/>
          </w:tcPr>
          <w:p w14:paraId="410296E8"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3971" w:type="dxa"/>
          </w:tcPr>
          <w:p w14:paraId="1B6422CB"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bl>
    <w:p w14:paraId="2CCD547C" w14:textId="77777777" w:rsidR="009C65FE" w:rsidRDefault="009C65FE" w:rsidP="009C65FE"/>
    <w:tbl>
      <w:tblPr>
        <w:tblStyle w:val="PlainTable5"/>
        <w:tblW w:w="10075" w:type="dxa"/>
        <w:tblLook w:val="04A0" w:firstRow="1" w:lastRow="0" w:firstColumn="1" w:lastColumn="0" w:noHBand="0" w:noVBand="1"/>
      </w:tblPr>
      <w:tblGrid>
        <w:gridCol w:w="720"/>
        <w:gridCol w:w="9355"/>
      </w:tblGrid>
      <w:tr w:rsidR="009C65FE" w:rsidRPr="00E46D3E" w14:paraId="0DB05C97"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5C2EE266" w14:textId="77777777" w:rsidR="009C65FE" w:rsidRPr="00E46D3E" w:rsidRDefault="009C65FE" w:rsidP="00772CD9">
            <w:pPr>
              <w:rPr>
                <w:b/>
                <w:bCs/>
              </w:rPr>
            </w:pPr>
            <w:r w:rsidRPr="00E46D3E">
              <w:rPr>
                <w:b/>
                <w:bCs/>
              </w:rPr>
              <w:t>MISHAPS</w:t>
            </w:r>
          </w:p>
        </w:tc>
      </w:tr>
      <w:tr w:rsidR="009C65FE" w:rsidRPr="00E46D3E" w14:paraId="2A08D9D8"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1DCD829" w14:textId="77777777" w:rsidR="009C65FE" w:rsidRPr="00E46D3E" w:rsidRDefault="009C65FE" w:rsidP="00772CD9">
            <w:pPr>
              <w:rPr>
                <w:b/>
                <w:bCs/>
              </w:rPr>
            </w:pPr>
            <w:r w:rsidRPr="00E46D3E">
              <w:rPr>
                <w:b/>
                <w:bCs/>
              </w:rPr>
              <w:t>1D</w:t>
            </w:r>
          </w:p>
        </w:tc>
        <w:tc>
          <w:tcPr>
            <w:tcW w:w="9355" w:type="dxa"/>
          </w:tcPr>
          <w:p w14:paraId="505D656D" w14:textId="77777777" w:rsidR="009C65FE" w:rsidRPr="00E46D3E"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9C65FE" w14:paraId="31C58BF2"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309A05BE" w14:textId="77777777" w:rsidR="009C65FE" w:rsidRDefault="009C65FE" w:rsidP="00772CD9">
            <w:r>
              <w:t>1</w:t>
            </w:r>
          </w:p>
        </w:tc>
        <w:tc>
          <w:tcPr>
            <w:tcW w:w="9355" w:type="dxa"/>
          </w:tcPr>
          <w:p w14:paraId="1FDB0E6F" w14:textId="77777777" w:rsidR="009C65FE" w:rsidRPr="00C80682" w:rsidRDefault="009C65FE" w:rsidP="00772CD9">
            <w:pPr>
              <w:cnfStyle w:val="000000000000" w:firstRow="0" w:lastRow="0" w:firstColumn="0" w:lastColumn="0" w:oddVBand="0" w:evenVBand="0" w:oddHBand="0" w:evenHBand="0" w:firstRowFirstColumn="0" w:firstRowLastColumn="0" w:lastRowFirstColumn="0" w:lastRowLastColumn="0"/>
              <w:rPr>
                <w:i/>
                <w:iCs/>
              </w:rPr>
            </w:pPr>
          </w:p>
        </w:tc>
      </w:tr>
      <w:tr w:rsidR="009C65FE" w14:paraId="0819E599"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29691AB" w14:textId="77777777" w:rsidR="009C65FE" w:rsidRDefault="009C65FE" w:rsidP="00772CD9">
            <w:r>
              <w:t>2</w:t>
            </w:r>
          </w:p>
        </w:tc>
        <w:tc>
          <w:tcPr>
            <w:tcW w:w="9355" w:type="dxa"/>
          </w:tcPr>
          <w:p w14:paraId="655EFCEC" w14:textId="77777777" w:rsidR="009C65FE" w:rsidRPr="00C80682"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4D691DF6"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6489CC5C" w14:textId="77777777" w:rsidR="009C65FE" w:rsidRDefault="009C65FE" w:rsidP="00772CD9">
            <w:r>
              <w:t>3</w:t>
            </w:r>
          </w:p>
        </w:tc>
        <w:tc>
          <w:tcPr>
            <w:tcW w:w="9355" w:type="dxa"/>
          </w:tcPr>
          <w:p w14:paraId="1571E4F4" w14:textId="77777777" w:rsidR="009C65FE" w:rsidRPr="00C80682"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3E0C9401"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4AF3E7B" w14:textId="77777777" w:rsidR="009C65FE" w:rsidRDefault="009C65FE" w:rsidP="00772CD9">
            <w:r>
              <w:t>4</w:t>
            </w:r>
          </w:p>
        </w:tc>
        <w:tc>
          <w:tcPr>
            <w:tcW w:w="9355" w:type="dxa"/>
          </w:tcPr>
          <w:p w14:paraId="61FCE5E6" w14:textId="77777777" w:rsidR="009C65FE" w:rsidRPr="00C80682"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0E974F3A"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0396AFFA" w14:textId="77777777" w:rsidR="009C65FE" w:rsidRDefault="009C65FE" w:rsidP="00772CD9">
            <w:r>
              <w:t>5</w:t>
            </w:r>
          </w:p>
        </w:tc>
        <w:tc>
          <w:tcPr>
            <w:tcW w:w="9355" w:type="dxa"/>
          </w:tcPr>
          <w:p w14:paraId="46E9B37B" w14:textId="77777777" w:rsidR="009C65FE" w:rsidRPr="00C80682"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1B833869"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DC719DE" w14:textId="77777777" w:rsidR="009C65FE" w:rsidRDefault="009C65FE" w:rsidP="00772CD9">
            <w:r>
              <w:t>6</w:t>
            </w:r>
          </w:p>
        </w:tc>
        <w:tc>
          <w:tcPr>
            <w:tcW w:w="9355" w:type="dxa"/>
          </w:tcPr>
          <w:p w14:paraId="3A384386" w14:textId="77777777" w:rsidR="009C65FE" w:rsidRPr="00C80682" w:rsidRDefault="009C65FE" w:rsidP="00772CD9">
            <w:pPr>
              <w:cnfStyle w:val="000000100000" w:firstRow="0" w:lastRow="0" w:firstColumn="0" w:lastColumn="0" w:oddVBand="0" w:evenVBand="0" w:oddHBand="1" w:evenHBand="0" w:firstRowFirstColumn="0" w:firstRowLastColumn="0" w:lastRowFirstColumn="0" w:lastRowLastColumn="0"/>
            </w:pPr>
          </w:p>
        </w:tc>
      </w:tr>
    </w:tbl>
    <w:p w14:paraId="1417C7A0" w14:textId="77777777" w:rsidR="009C65FE" w:rsidRPr="00867281" w:rsidRDefault="009C65FE" w:rsidP="009C65FE"/>
    <w:tbl>
      <w:tblPr>
        <w:tblStyle w:val="PlainTable5"/>
        <w:tblW w:w="0" w:type="auto"/>
        <w:tblLook w:val="04A0" w:firstRow="1" w:lastRow="0" w:firstColumn="1" w:lastColumn="0" w:noHBand="0" w:noVBand="1"/>
      </w:tblPr>
      <w:tblGrid>
        <w:gridCol w:w="720"/>
        <w:gridCol w:w="9350"/>
      </w:tblGrid>
      <w:tr w:rsidR="009C65FE" w:rsidRPr="00E46D3E" w14:paraId="3581ABB7"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6F51F06E" w14:textId="77777777" w:rsidR="009C65FE" w:rsidRPr="00E46D3E" w:rsidRDefault="009C65FE" w:rsidP="00772CD9">
            <w:pPr>
              <w:rPr>
                <w:b/>
                <w:bCs/>
              </w:rPr>
            </w:pPr>
            <w:r w:rsidRPr="00E46D3E">
              <w:rPr>
                <w:b/>
                <w:bCs/>
              </w:rPr>
              <w:t>EVENTS</w:t>
            </w:r>
          </w:p>
        </w:tc>
      </w:tr>
      <w:tr w:rsidR="009C65FE" w:rsidRPr="00E46D3E" w14:paraId="6950F118"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AA559C8" w14:textId="77777777" w:rsidR="009C65FE" w:rsidRPr="00E46D3E" w:rsidRDefault="009C65FE" w:rsidP="00772CD9">
            <w:pPr>
              <w:rPr>
                <w:b/>
                <w:bCs/>
              </w:rPr>
            </w:pPr>
            <w:r w:rsidRPr="00E46D3E">
              <w:rPr>
                <w:b/>
                <w:bCs/>
              </w:rPr>
              <w:t>2D</w:t>
            </w:r>
          </w:p>
        </w:tc>
        <w:tc>
          <w:tcPr>
            <w:tcW w:w="9350" w:type="dxa"/>
          </w:tcPr>
          <w:p w14:paraId="44722061" w14:textId="77777777" w:rsidR="009C65FE" w:rsidRPr="00E46D3E"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9C65FE" w14:paraId="111ABA54"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613E06F9" w14:textId="77777777" w:rsidR="009C65FE" w:rsidRDefault="009C65FE" w:rsidP="00772CD9">
            <w:r>
              <w:t>2</w:t>
            </w:r>
          </w:p>
        </w:tc>
        <w:tc>
          <w:tcPr>
            <w:tcW w:w="9350" w:type="dxa"/>
          </w:tcPr>
          <w:p w14:paraId="239E75D2" w14:textId="77777777" w:rsidR="009C65FE" w:rsidRPr="00901E03"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6D2C7020"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6AF577" w14:textId="77777777" w:rsidR="009C65FE" w:rsidRDefault="009C65FE" w:rsidP="00772CD9">
            <w:r>
              <w:t>3</w:t>
            </w:r>
          </w:p>
        </w:tc>
        <w:tc>
          <w:tcPr>
            <w:tcW w:w="9350" w:type="dxa"/>
          </w:tcPr>
          <w:p w14:paraId="2757C4FA"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7B4D0357"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5CD67C80" w14:textId="77777777" w:rsidR="009C65FE" w:rsidRDefault="009C65FE" w:rsidP="00772CD9">
            <w:r>
              <w:t>4</w:t>
            </w:r>
          </w:p>
        </w:tc>
        <w:tc>
          <w:tcPr>
            <w:tcW w:w="9350" w:type="dxa"/>
          </w:tcPr>
          <w:p w14:paraId="2B732486"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5C8F824C"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4861891" w14:textId="77777777" w:rsidR="009C65FE" w:rsidRDefault="009C65FE" w:rsidP="00772CD9">
            <w:r>
              <w:lastRenderedPageBreak/>
              <w:t>5</w:t>
            </w:r>
          </w:p>
        </w:tc>
        <w:tc>
          <w:tcPr>
            <w:tcW w:w="9350" w:type="dxa"/>
          </w:tcPr>
          <w:p w14:paraId="3769452C"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6402704D"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08868B3C" w14:textId="77777777" w:rsidR="009C65FE" w:rsidRDefault="009C65FE" w:rsidP="00772CD9">
            <w:r>
              <w:t>6</w:t>
            </w:r>
          </w:p>
        </w:tc>
        <w:tc>
          <w:tcPr>
            <w:tcW w:w="9350" w:type="dxa"/>
          </w:tcPr>
          <w:p w14:paraId="2C98264F" w14:textId="77777777" w:rsidR="009C65FE" w:rsidRPr="009409AD"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0E2FFDC6"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C9B1E60" w14:textId="77777777" w:rsidR="009C65FE" w:rsidRDefault="009C65FE" w:rsidP="00772CD9">
            <w:r>
              <w:t>7</w:t>
            </w:r>
          </w:p>
        </w:tc>
        <w:tc>
          <w:tcPr>
            <w:tcW w:w="9350" w:type="dxa"/>
          </w:tcPr>
          <w:p w14:paraId="75E931FF"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2FB9BA28"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62274B67" w14:textId="77777777" w:rsidR="009C65FE" w:rsidRDefault="009C65FE" w:rsidP="00772CD9">
            <w:r>
              <w:t>8</w:t>
            </w:r>
          </w:p>
        </w:tc>
        <w:tc>
          <w:tcPr>
            <w:tcW w:w="9350" w:type="dxa"/>
          </w:tcPr>
          <w:p w14:paraId="18848A48"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0390D18D"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3276DBF" w14:textId="77777777" w:rsidR="009C65FE" w:rsidRDefault="009C65FE" w:rsidP="00772CD9">
            <w:r>
              <w:t>9</w:t>
            </w:r>
          </w:p>
        </w:tc>
        <w:tc>
          <w:tcPr>
            <w:tcW w:w="9350" w:type="dxa"/>
          </w:tcPr>
          <w:p w14:paraId="1AA9EA5E" w14:textId="77777777" w:rsidR="009C65FE" w:rsidRPr="00F87346"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1EF3F22E"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65C3B795" w14:textId="77777777" w:rsidR="009C65FE" w:rsidRDefault="009C65FE" w:rsidP="00772CD9">
            <w:r>
              <w:t>10</w:t>
            </w:r>
          </w:p>
        </w:tc>
        <w:tc>
          <w:tcPr>
            <w:tcW w:w="9350" w:type="dxa"/>
          </w:tcPr>
          <w:p w14:paraId="2066B32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4292735A"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F9E90BA" w14:textId="77777777" w:rsidR="009C65FE" w:rsidRDefault="009C65FE" w:rsidP="00772CD9">
            <w:r>
              <w:t>11</w:t>
            </w:r>
          </w:p>
        </w:tc>
        <w:tc>
          <w:tcPr>
            <w:tcW w:w="9350" w:type="dxa"/>
          </w:tcPr>
          <w:p w14:paraId="5122E405"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44D46F4B"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07600DE1" w14:textId="77777777" w:rsidR="009C65FE" w:rsidRDefault="009C65FE" w:rsidP="00772CD9">
            <w:r>
              <w:t>12</w:t>
            </w:r>
          </w:p>
        </w:tc>
        <w:tc>
          <w:tcPr>
            <w:tcW w:w="9350" w:type="dxa"/>
          </w:tcPr>
          <w:p w14:paraId="0B011D79"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bl>
    <w:p w14:paraId="24BE5CE6" w14:textId="77777777" w:rsidR="009C65FE" w:rsidRDefault="009C65FE" w:rsidP="009C65FE"/>
    <w:tbl>
      <w:tblPr>
        <w:tblStyle w:val="PlainTable5"/>
        <w:tblW w:w="0" w:type="auto"/>
        <w:jc w:val="center"/>
        <w:tblLook w:val="04A0" w:firstRow="1" w:lastRow="0" w:firstColumn="1" w:lastColumn="0" w:noHBand="0" w:noVBand="1"/>
      </w:tblPr>
      <w:tblGrid>
        <w:gridCol w:w="733"/>
        <w:gridCol w:w="1485"/>
        <w:gridCol w:w="1800"/>
        <w:gridCol w:w="2070"/>
      </w:tblGrid>
      <w:tr w:rsidR="009C65FE" w:rsidRPr="00D67B48" w14:paraId="07A94965" w14:textId="77777777" w:rsidTr="00772CD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35FEB66D" w14:textId="77777777" w:rsidR="009C65FE" w:rsidRPr="00D67B48" w:rsidRDefault="009C65FE" w:rsidP="00772CD9">
            <w:pPr>
              <w:rPr>
                <w:b/>
                <w:bCs/>
              </w:rPr>
            </w:pPr>
            <w:r w:rsidRPr="00D67B48">
              <w:rPr>
                <w:b/>
                <w:bCs/>
              </w:rPr>
              <w:t>RANKS AND SKILLS</w:t>
            </w:r>
          </w:p>
        </w:tc>
      </w:tr>
      <w:tr w:rsidR="009C65FE" w14:paraId="1684C8BF"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4715A59" w14:textId="77777777" w:rsidR="009C65FE" w:rsidRDefault="009C65FE" w:rsidP="00772CD9">
            <w:r>
              <w:t>Rank</w:t>
            </w:r>
          </w:p>
        </w:tc>
        <w:tc>
          <w:tcPr>
            <w:tcW w:w="1485" w:type="dxa"/>
          </w:tcPr>
          <w:p w14:paraId="0BA3B3B8" w14:textId="77777777" w:rsidR="009C65FE" w:rsidRPr="00D67B48" w:rsidRDefault="009C65FE" w:rsidP="00772CD9">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223253D7" w14:textId="77777777" w:rsidR="009C65FE" w:rsidRPr="00D67B48" w:rsidRDefault="009C65FE" w:rsidP="00772CD9">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7FC72935" w14:textId="77777777" w:rsidR="009C65FE" w:rsidRPr="00D67B48" w:rsidRDefault="009C65FE" w:rsidP="00772CD9">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9C65FE" w14:paraId="57CD6B5F"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F160FD7" w14:textId="77777777" w:rsidR="009C65FE" w:rsidRDefault="009C65FE" w:rsidP="00772CD9">
            <w:r>
              <w:t>0</w:t>
            </w:r>
          </w:p>
        </w:tc>
        <w:tc>
          <w:tcPr>
            <w:tcW w:w="1485" w:type="dxa"/>
          </w:tcPr>
          <w:p w14:paraId="0C6A9DC0"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800" w:type="dxa"/>
          </w:tcPr>
          <w:p w14:paraId="71327EED"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2070" w:type="dxa"/>
          </w:tcPr>
          <w:p w14:paraId="393C426F" w14:textId="77777777" w:rsidR="009C65FE" w:rsidRPr="00EC5903" w:rsidRDefault="009C65FE" w:rsidP="00772CD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9C65FE" w14:paraId="38A5F940"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7E9D0D8D" w14:textId="77777777" w:rsidR="009C65FE" w:rsidRDefault="009C65FE" w:rsidP="00772CD9">
            <w:r>
              <w:t>1</w:t>
            </w:r>
          </w:p>
        </w:tc>
        <w:tc>
          <w:tcPr>
            <w:tcW w:w="1485" w:type="dxa"/>
          </w:tcPr>
          <w:p w14:paraId="6A1DC598"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800" w:type="dxa"/>
          </w:tcPr>
          <w:p w14:paraId="13323D4D"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2070" w:type="dxa"/>
          </w:tcPr>
          <w:p w14:paraId="096667BA" w14:textId="77777777" w:rsidR="009C65FE" w:rsidRPr="00EC5903" w:rsidRDefault="009C65FE" w:rsidP="00772CD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9C65FE" w14:paraId="54303C1A"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257EC4F" w14:textId="77777777" w:rsidR="009C65FE" w:rsidRDefault="009C65FE" w:rsidP="00772CD9">
            <w:r>
              <w:t>2</w:t>
            </w:r>
          </w:p>
        </w:tc>
        <w:tc>
          <w:tcPr>
            <w:tcW w:w="1485" w:type="dxa"/>
          </w:tcPr>
          <w:p w14:paraId="1211674C"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800" w:type="dxa"/>
          </w:tcPr>
          <w:p w14:paraId="40B484DC"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2070" w:type="dxa"/>
          </w:tcPr>
          <w:p w14:paraId="6859B2E0" w14:textId="77777777" w:rsidR="009C65FE" w:rsidRPr="00EC5903" w:rsidRDefault="009C65FE" w:rsidP="00772CD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9C65FE" w14:paraId="4727A15D"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97E8D88" w14:textId="77777777" w:rsidR="009C65FE" w:rsidRDefault="009C65FE" w:rsidP="00772CD9">
            <w:r>
              <w:t>3</w:t>
            </w:r>
          </w:p>
        </w:tc>
        <w:tc>
          <w:tcPr>
            <w:tcW w:w="1485" w:type="dxa"/>
          </w:tcPr>
          <w:p w14:paraId="67087D4F"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800" w:type="dxa"/>
          </w:tcPr>
          <w:p w14:paraId="4BBC36E9"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2070" w:type="dxa"/>
          </w:tcPr>
          <w:p w14:paraId="0E93621D" w14:textId="77777777" w:rsidR="009C65FE" w:rsidRPr="00EC5903" w:rsidRDefault="009C65FE" w:rsidP="00772CD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9C65FE" w14:paraId="6B40A595"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6665AC7" w14:textId="77777777" w:rsidR="009C65FE" w:rsidRDefault="009C65FE" w:rsidP="00772CD9">
            <w:r>
              <w:t>4</w:t>
            </w:r>
          </w:p>
        </w:tc>
        <w:tc>
          <w:tcPr>
            <w:tcW w:w="1485" w:type="dxa"/>
          </w:tcPr>
          <w:p w14:paraId="2FB57702"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800" w:type="dxa"/>
          </w:tcPr>
          <w:p w14:paraId="5FA36516"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2070" w:type="dxa"/>
          </w:tcPr>
          <w:p w14:paraId="1A69E346" w14:textId="77777777" w:rsidR="009C65FE" w:rsidRPr="00EC5903" w:rsidRDefault="009C65FE" w:rsidP="00772CD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9C65FE" w14:paraId="6A1FFCE3"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2A1D24F7" w14:textId="77777777" w:rsidR="009C65FE" w:rsidRDefault="009C65FE" w:rsidP="00772CD9">
            <w:r>
              <w:t>5</w:t>
            </w:r>
          </w:p>
        </w:tc>
        <w:tc>
          <w:tcPr>
            <w:tcW w:w="1485" w:type="dxa"/>
          </w:tcPr>
          <w:p w14:paraId="3B1FD77F"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1800" w:type="dxa"/>
          </w:tcPr>
          <w:p w14:paraId="4F9AECB7"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2070" w:type="dxa"/>
          </w:tcPr>
          <w:p w14:paraId="0578108F" w14:textId="77777777" w:rsidR="009C65FE" w:rsidRPr="00EC5903" w:rsidRDefault="009C65FE" w:rsidP="00772CD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9C65FE" w14:paraId="1C6E7F9A"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6835807B" w14:textId="77777777" w:rsidR="009C65FE" w:rsidRDefault="009C65FE" w:rsidP="00772CD9">
            <w:r>
              <w:t>6</w:t>
            </w:r>
          </w:p>
        </w:tc>
        <w:tc>
          <w:tcPr>
            <w:tcW w:w="1485" w:type="dxa"/>
          </w:tcPr>
          <w:p w14:paraId="678EDDBA"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1800" w:type="dxa"/>
          </w:tcPr>
          <w:p w14:paraId="6EDD09C0"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2070" w:type="dxa"/>
          </w:tcPr>
          <w:p w14:paraId="30CBFB25" w14:textId="77777777" w:rsidR="009C65FE" w:rsidRPr="00EC5903" w:rsidRDefault="009C65FE" w:rsidP="00772CD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56220385" w14:textId="77777777" w:rsidR="009C65FE" w:rsidRDefault="009C65FE" w:rsidP="009C65FE"/>
    <w:p w14:paraId="71EDF794" w14:textId="77777777" w:rsidR="009C65FE" w:rsidRDefault="009C65FE" w:rsidP="009C65FE"/>
    <w:p w14:paraId="513FE90B" w14:textId="77777777" w:rsidR="009C65FE" w:rsidRDefault="009C65FE" w:rsidP="009C65FE"/>
    <w:tbl>
      <w:tblPr>
        <w:tblStyle w:val="PlainTable5"/>
        <w:tblW w:w="0" w:type="auto"/>
        <w:tblLook w:val="04A0" w:firstRow="1" w:lastRow="0" w:firstColumn="1" w:lastColumn="0" w:noHBand="0" w:noVBand="1"/>
      </w:tblPr>
      <w:tblGrid>
        <w:gridCol w:w="1075"/>
        <w:gridCol w:w="4050"/>
        <w:gridCol w:w="4945"/>
      </w:tblGrid>
      <w:tr w:rsidR="009C65FE" w:rsidRPr="007B04A3" w14:paraId="674FF97B"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1BDC23A4" w14:textId="77777777" w:rsidR="009C65FE" w:rsidRPr="007B04A3" w:rsidRDefault="009C65FE" w:rsidP="00772CD9">
            <w:pPr>
              <w:rPr>
                <w:b/>
                <w:bCs/>
              </w:rPr>
            </w:pPr>
            <w:r w:rsidRPr="007B04A3">
              <w:rPr>
                <w:b/>
                <w:bCs/>
              </w:rPr>
              <w:t>MUSTERING-OUT BENEFITS</w:t>
            </w:r>
          </w:p>
        </w:tc>
      </w:tr>
      <w:tr w:rsidR="009C65FE" w:rsidRPr="007B04A3" w14:paraId="2C471FA0"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222D8A7" w14:textId="77777777" w:rsidR="009C65FE" w:rsidRPr="007B04A3" w:rsidRDefault="009C65FE" w:rsidP="00772CD9">
            <w:pPr>
              <w:rPr>
                <w:b/>
                <w:bCs/>
              </w:rPr>
            </w:pPr>
            <w:r w:rsidRPr="007B04A3">
              <w:rPr>
                <w:b/>
                <w:bCs/>
              </w:rPr>
              <w:t>Roll</w:t>
            </w:r>
          </w:p>
        </w:tc>
        <w:tc>
          <w:tcPr>
            <w:tcW w:w="4050" w:type="dxa"/>
          </w:tcPr>
          <w:p w14:paraId="0DDE208A" w14:textId="77777777" w:rsidR="009C65FE" w:rsidRPr="007B04A3"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1D930582" w14:textId="77777777" w:rsidR="009C65FE" w:rsidRPr="007B04A3" w:rsidRDefault="009C65FE" w:rsidP="00772CD9">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9C65FE" w14:paraId="0F52DFD9" w14:textId="77777777" w:rsidTr="00772CD9">
        <w:tc>
          <w:tcPr>
            <w:cnfStyle w:val="001000000000" w:firstRow="0" w:lastRow="0" w:firstColumn="1" w:lastColumn="0" w:oddVBand="0" w:evenVBand="0" w:oddHBand="0" w:evenHBand="0" w:firstRowFirstColumn="0" w:firstRowLastColumn="0" w:lastRowFirstColumn="0" w:lastRowLastColumn="0"/>
            <w:tcW w:w="1075" w:type="dxa"/>
          </w:tcPr>
          <w:p w14:paraId="3F94F6F8" w14:textId="77777777" w:rsidR="009C65FE" w:rsidRDefault="009C65FE" w:rsidP="00772CD9">
            <w:r>
              <w:t>1</w:t>
            </w:r>
          </w:p>
        </w:tc>
        <w:tc>
          <w:tcPr>
            <w:tcW w:w="4050" w:type="dxa"/>
          </w:tcPr>
          <w:p w14:paraId="50D36AA0"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4945" w:type="dxa"/>
          </w:tcPr>
          <w:p w14:paraId="59AE507E"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6A9EBA5F"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96234C9" w14:textId="77777777" w:rsidR="009C65FE" w:rsidRDefault="009C65FE" w:rsidP="00772CD9">
            <w:r>
              <w:t>2</w:t>
            </w:r>
          </w:p>
        </w:tc>
        <w:tc>
          <w:tcPr>
            <w:tcW w:w="4050" w:type="dxa"/>
          </w:tcPr>
          <w:p w14:paraId="4790029F"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4945" w:type="dxa"/>
          </w:tcPr>
          <w:p w14:paraId="7AC1747C"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3A778AE4" w14:textId="77777777" w:rsidTr="00772CD9">
        <w:tc>
          <w:tcPr>
            <w:cnfStyle w:val="001000000000" w:firstRow="0" w:lastRow="0" w:firstColumn="1" w:lastColumn="0" w:oddVBand="0" w:evenVBand="0" w:oddHBand="0" w:evenHBand="0" w:firstRowFirstColumn="0" w:firstRowLastColumn="0" w:lastRowFirstColumn="0" w:lastRowLastColumn="0"/>
            <w:tcW w:w="1075" w:type="dxa"/>
          </w:tcPr>
          <w:p w14:paraId="6660BC21" w14:textId="77777777" w:rsidR="009C65FE" w:rsidRDefault="009C65FE" w:rsidP="00772CD9">
            <w:r>
              <w:t>3</w:t>
            </w:r>
          </w:p>
        </w:tc>
        <w:tc>
          <w:tcPr>
            <w:tcW w:w="4050" w:type="dxa"/>
          </w:tcPr>
          <w:p w14:paraId="281E343A"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4945" w:type="dxa"/>
          </w:tcPr>
          <w:p w14:paraId="29C660AD"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12FC167E"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7180F98" w14:textId="77777777" w:rsidR="009C65FE" w:rsidRDefault="009C65FE" w:rsidP="00772CD9">
            <w:r>
              <w:t>4</w:t>
            </w:r>
          </w:p>
        </w:tc>
        <w:tc>
          <w:tcPr>
            <w:tcW w:w="4050" w:type="dxa"/>
          </w:tcPr>
          <w:p w14:paraId="111AE7A1"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4945" w:type="dxa"/>
          </w:tcPr>
          <w:p w14:paraId="5034C1D0"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1C83D1DC" w14:textId="77777777" w:rsidTr="00772CD9">
        <w:tc>
          <w:tcPr>
            <w:cnfStyle w:val="001000000000" w:firstRow="0" w:lastRow="0" w:firstColumn="1" w:lastColumn="0" w:oddVBand="0" w:evenVBand="0" w:oddHBand="0" w:evenHBand="0" w:firstRowFirstColumn="0" w:firstRowLastColumn="0" w:lastRowFirstColumn="0" w:lastRowLastColumn="0"/>
            <w:tcW w:w="1075" w:type="dxa"/>
          </w:tcPr>
          <w:p w14:paraId="6BF78FA6" w14:textId="77777777" w:rsidR="009C65FE" w:rsidRDefault="009C65FE" w:rsidP="00772CD9">
            <w:r>
              <w:t>5</w:t>
            </w:r>
          </w:p>
        </w:tc>
        <w:tc>
          <w:tcPr>
            <w:tcW w:w="4050" w:type="dxa"/>
          </w:tcPr>
          <w:p w14:paraId="134ED622"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4945" w:type="dxa"/>
          </w:tcPr>
          <w:p w14:paraId="52798F85"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r w:rsidR="009C65FE" w14:paraId="798C1B28"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816B805" w14:textId="77777777" w:rsidR="009C65FE" w:rsidRDefault="009C65FE" w:rsidP="00772CD9">
            <w:r>
              <w:t>6</w:t>
            </w:r>
          </w:p>
        </w:tc>
        <w:tc>
          <w:tcPr>
            <w:tcW w:w="4050" w:type="dxa"/>
          </w:tcPr>
          <w:p w14:paraId="6A9E5C26"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c>
          <w:tcPr>
            <w:tcW w:w="4945" w:type="dxa"/>
          </w:tcPr>
          <w:p w14:paraId="584210D2" w14:textId="77777777" w:rsidR="009C65FE" w:rsidRDefault="009C65FE" w:rsidP="00772CD9">
            <w:pPr>
              <w:cnfStyle w:val="000000100000" w:firstRow="0" w:lastRow="0" w:firstColumn="0" w:lastColumn="0" w:oddVBand="0" w:evenVBand="0" w:oddHBand="1" w:evenHBand="0" w:firstRowFirstColumn="0" w:firstRowLastColumn="0" w:lastRowFirstColumn="0" w:lastRowLastColumn="0"/>
            </w:pPr>
          </w:p>
        </w:tc>
      </w:tr>
      <w:tr w:rsidR="009C65FE" w14:paraId="2FEF9F37" w14:textId="77777777" w:rsidTr="00772CD9">
        <w:tc>
          <w:tcPr>
            <w:cnfStyle w:val="001000000000" w:firstRow="0" w:lastRow="0" w:firstColumn="1" w:lastColumn="0" w:oddVBand="0" w:evenVBand="0" w:oddHBand="0" w:evenHBand="0" w:firstRowFirstColumn="0" w:firstRowLastColumn="0" w:lastRowFirstColumn="0" w:lastRowLastColumn="0"/>
            <w:tcW w:w="1075" w:type="dxa"/>
          </w:tcPr>
          <w:p w14:paraId="0EFAC9B1" w14:textId="77777777" w:rsidR="009C65FE" w:rsidRDefault="009C65FE" w:rsidP="00772CD9">
            <w:r>
              <w:t>7</w:t>
            </w:r>
          </w:p>
        </w:tc>
        <w:tc>
          <w:tcPr>
            <w:tcW w:w="4050" w:type="dxa"/>
          </w:tcPr>
          <w:p w14:paraId="46183E07"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c>
          <w:tcPr>
            <w:tcW w:w="4945" w:type="dxa"/>
          </w:tcPr>
          <w:p w14:paraId="2B106B42" w14:textId="77777777" w:rsidR="009C65FE" w:rsidRDefault="009C65FE" w:rsidP="00772CD9">
            <w:pPr>
              <w:cnfStyle w:val="000000000000" w:firstRow="0" w:lastRow="0" w:firstColumn="0" w:lastColumn="0" w:oddVBand="0" w:evenVBand="0" w:oddHBand="0" w:evenHBand="0" w:firstRowFirstColumn="0" w:firstRowLastColumn="0" w:lastRowFirstColumn="0" w:lastRowLastColumn="0"/>
            </w:pPr>
          </w:p>
        </w:tc>
      </w:tr>
    </w:tbl>
    <w:p w14:paraId="16BBCB76" w14:textId="77777777" w:rsidR="009C65FE" w:rsidRDefault="009C65FE" w:rsidP="009C65FE"/>
    <w:p w14:paraId="5961B2AF" w14:textId="19C65823" w:rsidR="00DF0CE5" w:rsidRDefault="00DF0CE5" w:rsidP="009C65FE">
      <w:pPr>
        <w:spacing w:after="120"/>
        <w:jc w:val="both"/>
      </w:pPr>
      <w:r>
        <w:br w:type="page"/>
      </w:r>
    </w:p>
    <w:p w14:paraId="72229187" w14:textId="77777777" w:rsidR="00DF0CE5" w:rsidRDefault="00DF0CE5">
      <w:pPr>
        <w:rPr>
          <w:rFonts w:asciiTheme="majorHAnsi" w:eastAsiaTheme="majorEastAsia" w:hAnsiTheme="majorHAnsi" w:cstheme="majorBidi"/>
          <w:color w:val="1F4E79" w:themeColor="accent1" w:themeShade="80"/>
          <w:sz w:val="26"/>
          <w:szCs w:val="26"/>
        </w:rPr>
      </w:pPr>
    </w:p>
    <w:p w14:paraId="11D59375" w14:textId="136D0B93" w:rsidR="00AD15F2" w:rsidRDefault="00AD15F2" w:rsidP="00AD15F2">
      <w:pPr>
        <w:pStyle w:val="Heading2"/>
        <w:jc w:val="center"/>
      </w:pPr>
      <w:bookmarkStart w:id="12" w:name="_Toc112513949"/>
      <w:r>
        <w:t>Government (</w:t>
      </w:r>
      <w:r w:rsidR="003375F7">
        <w:t xml:space="preserve">Driantia </w:t>
      </w:r>
      <w:r w:rsidR="003375F7">
        <w:rPr>
          <w:rFonts w:ascii="ZhoGlyph" w:hAnsi="ZhoGlyph"/>
          <w:sz w:val="22"/>
          <w:szCs w:val="22"/>
        </w:rPr>
        <w:t>ḌĨNTĨ</w:t>
      </w:r>
      <w:r>
        <w:t>)</w:t>
      </w:r>
      <w:bookmarkEnd w:id="12"/>
    </w:p>
    <w:p w14:paraId="4986A886" w14:textId="77777777" w:rsidR="00AD15F2" w:rsidRDefault="00AD15F2" w:rsidP="00AD15F2">
      <w:pPr>
        <w:jc w:val="both"/>
      </w:pPr>
      <w:r>
        <w:t xml:space="preserve">Scholars are academics and researchers who have devoted their lives to gathering knowledge, preserving it, and studying lost technology. They often serve as scribes and scientists in service to the Healers of the </w:t>
      </w:r>
      <w:r w:rsidRPr="00BA12A9">
        <w:rPr>
          <w:b/>
          <w:bCs/>
        </w:rPr>
        <w:t>Dlenchiepr</w:t>
      </w:r>
      <w:r>
        <w:t>.</w:t>
      </w:r>
    </w:p>
    <w:p w14:paraId="4DFBFF49" w14:textId="77777777" w:rsidR="00AD15F2" w:rsidRDefault="00AD15F2" w:rsidP="00AD15F2">
      <w:r>
        <w:rPr>
          <w:b/>
          <w:bCs/>
        </w:rPr>
        <w:t xml:space="preserve">Qualification: </w:t>
      </w:r>
      <w:r>
        <w:t>Int 4+</w:t>
      </w:r>
    </w:p>
    <w:p w14:paraId="577D6EDB" w14:textId="77777777" w:rsidR="00AD15F2" w:rsidRDefault="00AD15F2" w:rsidP="00AD15F2"/>
    <w:tbl>
      <w:tblPr>
        <w:tblStyle w:val="PlainTable5"/>
        <w:tblW w:w="0" w:type="auto"/>
        <w:jc w:val="center"/>
        <w:tblLook w:val="04A0" w:firstRow="1" w:lastRow="0" w:firstColumn="1" w:lastColumn="0" w:noHBand="0" w:noVBand="1"/>
      </w:tblPr>
      <w:tblGrid>
        <w:gridCol w:w="1946"/>
        <w:gridCol w:w="1654"/>
        <w:gridCol w:w="1350"/>
      </w:tblGrid>
      <w:tr w:rsidR="00AD15F2" w:rsidRPr="00B2689C" w14:paraId="22309BEC"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0212B183" w14:textId="77777777" w:rsidR="00AD15F2" w:rsidRPr="00B2689C" w:rsidRDefault="00AD15F2" w:rsidP="00DB1CAF">
            <w:pPr>
              <w:rPr>
                <w:b/>
                <w:bCs/>
              </w:rPr>
            </w:pPr>
            <w:r w:rsidRPr="00B2689C">
              <w:rPr>
                <w:b/>
                <w:bCs/>
              </w:rPr>
              <w:t>CAREER PROGRESSION</w:t>
            </w:r>
          </w:p>
        </w:tc>
      </w:tr>
      <w:tr w:rsidR="00AD15F2" w14:paraId="1CC975C2"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DDA8275" w14:textId="77777777" w:rsidR="00AD15F2" w:rsidRDefault="00AD15F2" w:rsidP="00DB1CAF"/>
        </w:tc>
        <w:tc>
          <w:tcPr>
            <w:tcW w:w="1654" w:type="dxa"/>
          </w:tcPr>
          <w:p w14:paraId="02CB8532"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54C1759A"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AD15F2" w14:paraId="1EEFEB3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77B751AA" w14:textId="66EA445E" w:rsidR="00AD15F2" w:rsidRPr="00B2689C" w:rsidRDefault="00874E83" w:rsidP="00DB1CAF">
            <w:pPr>
              <w:rPr>
                <w:b/>
                <w:bCs/>
              </w:rPr>
            </w:pPr>
            <w:r>
              <w:rPr>
                <w:b/>
                <w:bCs/>
              </w:rPr>
              <w:t>Administrator</w:t>
            </w:r>
          </w:p>
        </w:tc>
        <w:tc>
          <w:tcPr>
            <w:tcW w:w="1654" w:type="dxa"/>
          </w:tcPr>
          <w:p w14:paraId="4EC4DDD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717E8CE4"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7+</w:t>
            </w:r>
          </w:p>
        </w:tc>
      </w:tr>
      <w:tr w:rsidR="00AD15F2" w14:paraId="7F0BE625"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75201F8E" w14:textId="7F870048" w:rsidR="00AD15F2" w:rsidRPr="00B2689C" w:rsidRDefault="00874E83" w:rsidP="00DB1CAF">
            <w:pPr>
              <w:rPr>
                <w:b/>
                <w:bCs/>
              </w:rPr>
            </w:pPr>
            <w:r>
              <w:rPr>
                <w:b/>
                <w:bCs/>
              </w:rPr>
              <w:t>Diplomat</w:t>
            </w:r>
          </w:p>
        </w:tc>
        <w:tc>
          <w:tcPr>
            <w:tcW w:w="1654" w:type="dxa"/>
          </w:tcPr>
          <w:p w14:paraId="6C6784B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5A5B63A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Int 7+</w:t>
            </w:r>
          </w:p>
        </w:tc>
      </w:tr>
      <w:tr w:rsidR="00AD15F2" w14:paraId="780F1A6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68914C7" w14:textId="4F1E2EC6" w:rsidR="00AD15F2" w:rsidRPr="00B2689C" w:rsidRDefault="00AD15F2" w:rsidP="00DB1CAF">
            <w:pPr>
              <w:rPr>
                <w:b/>
                <w:bCs/>
              </w:rPr>
            </w:pPr>
          </w:p>
        </w:tc>
        <w:tc>
          <w:tcPr>
            <w:tcW w:w="1654" w:type="dxa"/>
          </w:tcPr>
          <w:p w14:paraId="53EEC92B" w14:textId="43A9408D"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350" w:type="dxa"/>
          </w:tcPr>
          <w:p w14:paraId="0AA85D47" w14:textId="7922B5E6"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78E9095"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767592D3" w14:textId="77777777" w:rsidR="00AD15F2" w:rsidRDefault="00AD15F2" w:rsidP="00DB1CAF">
            <w:pPr>
              <w:jc w:val="left"/>
            </w:pPr>
            <w:r>
              <w:t>Nobles gain DM +1 to Promotion checks.</w:t>
            </w:r>
          </w:p>
        </w:tc>
      </w:tr>
    </w:tbl>
    <w:p w14:paraId="534D5535" w14:textId="77777777" w:rsidR="00AD15F2" w:rsidRDefault="00AD15F2" w:rsidP="00AD15F2"/>
    <w:tbl>
      <w:tblPr>
        <w:tblStyle w:val="PlainTable5"/>
        <w:tblW w:w="0" w:type="auto"/>
        <w:tblLook w:val="04A0" w:firstRow="1" w:lastRow="0" w:firstColumn="1" w:lastColumn="0" w:noHBand="0" w:noVBand="1"/>
      </w:tblPr>
      <w:tblGrid>
        <w:gridCol w:w="715"/>
        <w:gridCol w:w="2340"/>
        <w:gridCol w:w="2525"/>
        <w:gridCol w:w="4500"/>
      </w:tblGrid>
      <w:tr w:rsidR="00AD15F2" w:rsidRPr="000C020B" w14:paraId="7213881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58CAAB1E" w14:textId="77777777" w:rsidR="00AD15F2" w:rsidRPr="000C020B" w:rsidRDefault="00AD15F2" w:rsidP="00DB1CAF">
            <w:pPr>
              <w:rPr>
                <w:b/>
                <w:bCs/>
              </w:rPr>
            </w:pPr>
            <w:r w:rsidRPr="000C020B">
              <w:rPr>
                <w:b/>
                <w:bCs/>
              </w:rPr>
              <w:t>SKILLS AND TRAINING</w:t>
            </w:r>
          </w:p>
        </w:tc>
      </w:tr>
      <w:tr w:rsidR="00AD15F2" w:rsidRPr="000C020B" w14:paraId="3A21FE7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2580323" w14:textId="77777777" w:rsidR="00AD15F2" w:rsidRPr="000C020B" w:rsidRDefault="00AD15F2" w:rsidP="00DB1CAF">
            <w:pPr>
              <w:rPr>
                <w:b/>
                <w:bCs/>
              </w:rPr>
            </w:pPr>
            <w:r w:rsidRPr="000C020B">
              <w:rPr>
                <w:b/>
                <w:bCs/>
              </w:rPr>
              <w:t>1D</w:t>
            </w:r>
          </w:p>
        </w:tc>
        <w:tc>
          <w:tcPr>
            <w:tcW w:w="2340" w:type="dxa"/>
          </w:tcPr>
          <w:p w14:paraId="357D456F"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21DD8692"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4A80614F"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AD15F2" w14:paraId="0149469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452C3B94" w14:textId="77777777" w:rsidR="00AD15F2" w:rsidRDefault="00AD15F2" w:rsidP="00DB1CAF">
            <w:r>
              <w:t>1</w:t>
            </w:r>
          </w:p>
        </w:tc>
        <w:tc>
          <w:tcPr>
            <w:tcW w:w="2340" w:type="dxa"/>
          </w:tcPr>
          <w:p w14:paraId="4CF66B84"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24877D1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7CD7E3C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AA7FD2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326FDA0" w14:textId="77777777" w:rsidR="00AD15F2" w:rsidRDefault="00AD15F2" w:rsidP="00DB1CAF">
            <w:r>
              <w:t>2</w:t>
            </w:r>
          </w:p>
        </w:tc>
        <w:tc>
          <w:tcPr>
            <w:tcW w:w="2340" w:type="dxa"/>
          </w:tcPr>
          <w:p w14:paraId="39DCE85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6ACA820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75EC709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0524240D"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69A70F0A" w14:textId="77777777" w:rsidR="00AD15F2" w:rsidRDefault="00AD15F2" w:rsidP="00DB1CAF">
            <w:r>
              <w:t>3</w:t>
            </w:r>
          </w:p>
        </w:tc>
        <w:tc>
          <w:tcPr>
            <w:tcW w:w="2340" w:type="dxa"/>
          </w:tcPr>
          <w:p w14:paraId="48F8DEF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0E8F0FB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215997E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7DBC2C9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687B8A0" w14:textId="77777777" w:rsidR="00AD15F2" w:rsidRDefault="00AD15F2" w:rsidP="00DB1CAF">
            <w:r>
              <w:t>4</w:t>
            </w:r>
          </w:p>
        </w:tc>
        <w:tc>
          <w:tcPr>
            <w:tcW w:w="2340" w:type="dxa"/>
          </w:tcPr>
          <w:p w14:paraId="2FC2AAEB"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5A23B63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2712225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8A811E0"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7074D2F" w14:textId="77777777" w:rsidR="00AD15F2" w:rsidRDefault="00AD15F2" w:rsidP="00DB1CAF">
            <w:r>
              <w:t>5</w:t>
            </w:r>
          </w:p>
        </w:tc>
        <w:tc>
          <w:tcPr>
            <w:tcW w:w="2340" w:type="dxa"/>
          </w:tcPr>
          <w:p w14:paraId="2E28E40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71C1E11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35E476A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6F2FB1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2C27CDF" w14:textId="77777777" w:rsidR="00AD15F2" w:rsidRDefault="00AD15F2" w:rsidP="00DB1CAF">
            <w:r>
              <w:t>6</w:t>
            </w:r>
          </w:p>
        </w:tc>
        <w:tc>
          <w:tcPr>
            <w:tcW w:w="2340" w:type="dxa"/>
          </w:tcPr>
          <w:p w14:paraId="7A3D16D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14A2B0F8"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406BE9B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32974566" w14:textId="77777777" w:rsidR="00AD15F2" w:rsidRDefault="00AD15F2" w:rsidP="00AD15F2"/>
    <w:tbl>
      <w:tblPr>
        <w:tblStyle w:val="PlainTable5"/>
        <w:tblW w:w="0" w:type="auto"/>
        <w:tblLook w:val="04A0" w:firstRow="1" w:lastRow="0" w:firstColumn="1" w:lastColumn="0" w:noHBand="0" w:noVBand="1"/>
      </w:tblPr>
      <w:tblGrid>
        <w:gridCol w:w="720"/>
        <w:gridCol w:w="1795"/>
        <w:gridCol w:w="1809"/>
        <w:gridCol w:w="1785"/>
        <w:gridCol w:w="3971"/>
      </w:tblGrid>
      <w:tr w:rsidR="00AD15F2" w:rsidRPr="000C020B" w14:paraId="7F8933A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704E1BB0" w14:textId="77777777" w:rsidR="00AD15F2" w:rsidRPr="000C020B" w:rsidRDefault="00AD15F2" w:rsidP="00DB1CAF">
            <w:pPr>
              <w:rPr>
                <w:b/>
                <w:bCs/>
              </w:rPr>
            </w:pPr>
            <w:r w:rsidRPr="000C020B">
              <w:rPr>
                <w:b/>
                <w:bCs/>
              </w:rPr>
              <w:t>SPECIALIST SKILLS AND TRAINING</w:t>
            </w:r>
          </w:p>
        </w:tc>
      </w:tr>
      <w:tr w:rsidR="00AD15F2" w:rsidRPr="000C020B" w14:paraId="48AADA1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D8EC211" w14:textId="77777777" w:rsidR="00AD15F2" w:rsidRPr="000C020B" w:rsidRDefault="00AD15F2" w:rsidP="00DB1CAF">
            <w:pPr>
              <w:rPr>
                <w:b/>
                <w:bCs/>
              </w:rPr>
            </w:pPr>
            <w:r w:rsidRPr="000C020B">
              <w:rPr>
                <w:b/>
                <w:bCs/>
              </w:rPr>
              <w:t>1D</w:t>
            </w:r>
          </w:p>
        </w:tc>
        <w:tc>
          <w:tcPr>
            <w:tcW w:w="1795" w:type="dxa"/>
          </w:tcPr>
          <w:p w14:paraId="78B7D586"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3F875D3B"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47107B79"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5E5D9F08"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AD15F2" w14:paraId="08B7173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D7D5236" w14:textId="77777777" w:rsidR="00AD15F2" w:rsidRDefault="00AD15F2" w:rsidP="00DB1CAF">
            <w:r>
              <w:t>1</w:t>
            </w:r>
          </w:p>
        </w:tc>
        <w:tc>
          <w:tcPr>
            <w:tcW w:w="1795" w:type="dxa"/>
          </w:tcPr>
          <w:p w14:paraId="2BC7C1C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960BE5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7F71DB8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4E009DE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391CC18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3026076" w14:textId="77777777" w:rsidR="00AD15F2" w:rsidRDefault="00AD15F2" w:rsidP="00DB1CAF">
            <w:r>
              <w:t>2</w:t>
            </w:r>
          </w:p>
        </w:tc>
        <w:tc>
          <w:tcPr>
            <w:tcW w:w="1795" w:type="dxa"/>
          </w:tcPr>
          <w:p w14:paraId="3D3B73A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2CD0669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51FDA7E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0B1ED6A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C019B7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F39D048" w14:textId="77777777" w:rsidR="00AD15F2" w:rsidRDefault="00AD15F2" w:rsidP="00DB1CAF">
            <w:r>
              <w:t>3</w:t>
            </w:r>
          </w:p>
        </w:tc>
        <w:tc>
          <w:tcPr>
            <w:tcW w:w="1795" w:type="dxa"/>
          </w:tcPr>
          <w:p w14:paraId="07F82B6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56A4FE2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12B811A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3A8A704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4DC3871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4B54DD7" w14:textId="77777777" w:rsidR="00AD15F2" w:rsidRDefault="00AD15F2" w:rsidP="00DB1CAF">
            <w:r>
              <w:t>4</w:t>
            </w:r>
          </w:p>
        </w:tc>
        <w:tc>
          <w:tcPr>
            <w:tcW w:w="1795" w:type="dxa"/>
          </w:tcPr>
          <w:p w14:paraId="0A77FA7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37D0540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4E34CEE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5AF395B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7D5E0B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1224FA0" w14:textId="77777777" w:rsidR="00AD15F2" w:rsidRDefault="00AD15F2" w:rsidP="00DB1CAF">
            <w:r>
              <w:t>5</w:t>
            </w:r>
          </w:p>
        </w:tc>
        <w:tc>
          <w:tcPr>
            <w:tcW w:w="1795" w:type="dxa"/>
          </w:tcPr>
          <w:p w14:paraId="7C5597E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7AB1262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79125B18"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503DA45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FF51BC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319A64B" w14:textId="77777777" w:rsidR="00AD15F2" w:rsidRDefault="00AD15F2" w:rsidP="00DB1CAF">
            <w:r>
              <w:t>6</w:t>
            </w:r>
          </w:p>
        </w:tc>
        <w:tc>
          <w:tcPr>
            <w:tcW w:w="1795" w:type="dxa"/>
          </w:tcPr>
          <w:p w14:paraId="5A0D435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9DE48DC"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6F9E065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1C6669C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1936D638" w14:textId="77777777" w:rsidR="00AD15F2" w:rsidRDefault="00AD15F2" w:rsidP="00AD15F2"/>
    <w:tbl>
      <w:tblPr>
        <w:tblStyle w:val="PlainTable5"/>
        <w:tblW w:w="10075" w:type="dxa"/>
        <w:tblLook w:val="04A0" w:firstRow="1" w:lastRow="0" w:firstColumn="1" w:lastColumn="0" w:noHBand="0" w:noVBand="1"/>
      </w:tblPr>
      <w:tblGrid>
        <w:gridCol w:w="720"/>
        <w:gridCol w:w="9355"/>
      </w:tblGrid>
      <w:tr w:rsidR="00AD15F2" w:rsidRPr="00E46D3E" w14:paraId="0545EB3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67C4D5AB" w14:textId="77777777" w:rsidR="00AD15F2" w:rsidRPr="00E46D3E" w:rsidRDefault="00AD15F2" w:rsidP="00DB1CAF">
            <w:pPr>
              <w:rPr>
                <w:b/>
                <w:bCs/>
              </w:rPr>
            </w:pPr>
            <w:r w:rsidRPr="00E46D3E">
              <w:rPr>
                <w:b/>
                <w:bCs/>
              </w:rPr>
              <w:t>MISHAPS</w:t>
            </w:r>
          </w:p>
        </w:tc>
      </w:tr>
      <w:tr w:rsidR="00AD15F2" w:rsidRPr="00E46D3E" w14:paraId="500CAE6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65DA4F9" w14:textId="77777777" w:rsidR="00AD15F2" w:rsidRPr="00E46D3E" w:rsidRDefault="00AD15F2" w:rsidP="00DB1CAF">
            <w:pPr>
              <w:rPr>
                <w:b/>
                <w:bCs/>
              </w:rPr>
            </w:pPr>
            <w:r w:rsidRPr="00E46D3E">
              <w:rPr>
                <w:b/>
                <w:bCs/>
              </w:rPr>
              <w:t>1D</w:t>
            </w:r>
          </w:p>
        </w:tc>
        <w:tc>
          <w:tcPr>
            <w:tcW w:w="9355" w:type="dxa"/>
          </w:tcPr>
          <w:p w14:paraId="318ED84C"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AD15F2" w14:paraId="0FF22BC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18B9A9C" w14:textId="77777777" w:rsidR="00AD15F2" w:rsidRDefault="00AD15F2" w:rsidP="00DB1CAF">
            <w:r>
              <w:t>1</w:t>
            </w:r>
          </w:p>
        </w:tc>
        <w:tc>
          <w:tcPr>
            <w:tcW w:w="9355" w:type="dxa"/>
          </w:tcPr>
          <w:p w14:paraId="33B70972"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rPr>
                <w:i/>
                <w:iCs/>
              </w:rPr>
            </w:pPr>
          </w:p>
        </w:tc>
      </w:tr>
      <w:tr w:rsidR="00AD15F2" w14:paraId="079EA1F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886A1E6" w14:textId="77777777" w:rsidR="00AD15F2" w:rsidRDefault="00AD15F2" w:rsidP="00DB1CAF">
            <w:r>
              <w:t>2</w:t>
            </w:r>
          </w:p>
        </w:tc>
        <w:tc>
          <w:tcPr>
            <w:tcW w:w="9355" w:type="dxa"/>
          </w:tcPr>
          <w:p w14:paraId="3FFDD344"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228B213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BB80E11" w14:textId="77777777" w:rsidR="00AD15F2" w:rsidRDefault="00AD15F2" w:rsidP="00DB1CAF">
            <w:r>
              <w:t>3</w:t>
            </w:r>
          </w:p>
        </w:tc>
        <w:tc>
          <w:tcPr>
            <w:tcW w:w="9355" w:type="dxa"/>
          </w:tcPr>
          <w:p w14:paraId="0F0088C2"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5E3A7EE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E86114C" w14:textId="77777777" w:rsidR="00AD15F2" w:rsidRDefault="00AD15F2" w:rsidP="00DB1CAF">
            <w:r>
              <w:t>4</w:t>
            </w:r>
          </w:p>
        </w:tc>
        <w:tc>
          <w:tcPr>
            <w:tcW w:w="9355" w:type="dxa"/>
          </w:tcPr>
          <w:p w14:paraId="0852740B"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34BD2AD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522FA2D" w14:textId="77777777" w:rsidR="00AD15F2" w:rsidRDefault="00AD15F2" w:rsidP="00DB1CAF">
            <w:r>
              <w:t>5</w:t>
            </w:r>
          </w:p>
        </w:tc>
        <w:tc>
          <w:tcPr>
            <w:tcW w:w="9355" w:type="dxa"/>
          </w:tcPr>
          <w:p w14:paraId="29E441CD" w14:textId="77777777" w:rsidR="00AD15F2" w:rsidRPr="00C8068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3E2DC0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820697E" w14:textId="77777777" w:rsidR="00AD15F2" w:rsidRDefault="00AD15F2" w:rsidP="00DB1CAF">
            <w:r>
              <w:t>6</w:t>
            </w:r>
          </w:p>
        </w:tc>
        <w:tc>
          <w:tcPr>
            <w:tcW w:w="9355" w:type="dxa"/>
          </w:tcPr>
          <w:p w14:paraId="6E7BF13E"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p>
        </w:tc>
      </w:tr>
    </w:tbl>
    <w:p w14:paraId="511EA4DF" w14:textId="77777777" w:rsidR="00AD15F2" w:rsidRPr="00867281" w:rsidRDefault="00AD15F2" w:rsidP="00AD15F2"/>
    <w:tbl>
      <w:tblPr>
        <w:tblStyle w:val="PlainTable5"/>
        <w:tblW w:w="0" w:type="auto"/>
        <w:tblLook w:val="04A0" w:firstRow="1" w:lastRow="0" w:firstColumn="1" w:lastColumn="0" w:noHBand="0" w:noVBand="1"/>
      </w:tblPr>
      <w:tblGrid>
        <w:gridCol w:w="720"/>
        <w:gridCol w:w="9350"/>
      </w:tblGrid>
      <w:tr w:rsidR="00AD15F2" w:rsidRPr="00E46D3E" w14:paraId="04709DCB"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1FA7D3AF" w14:textId="77777777" w:rsidR="00AD15F2" w:rsidRPr="00E46D3E" w:rsidRDefault="00AD15F2" w:rsidP="00DB1CAF">
            <w:pPr>
              <w:rPr>
                <w:b/>
                <w:bCs/>
              </w:rPr>
            </w:pPr>
            <w:r w:rsidRPr="00E46D3E">
              <w:rPr>
                <w:b/>
                <w:bCs/>
              </w:rPr>
              <w:t>EVENTS</w:t>
            </w:r>
          </w:p>
        </w:tc>
      </w:tr>
      <w:tr w:rsidR="00AD15F2" w:rsidRPr="00E46D3E" w14:paraId="2F82024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F623794" w14:textId="77777777" w:rsidR="00AD15F2" w:rsidRPr="00E46D3E" w:rsidRDefault="00AD15F2" w:rsidP="00DB1CAF">
            <w:pPr>
              <w:rPr>
                <w:b/>
                <w:bCs/>
              </w:rPr>
            </w:pPr>
            <w:r w:rsidRPr="00E46D3E">
              <w:rPr>
                <w:b/>
                <w:bCs/>
              </w:rPr>
              <w:t>2D</w:t>
            </w:r>
          </w:p>
        </w:tc>
        <w:tc>
          <w:tcPr>
            <w:tcW w:w="9350" w:type="dxa"/>
          </w:tcPr>
          <w:p w14:paraId="25FB29DE"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AD15F2" w14:paraId="5DB2F1CC"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99EA627" w14:textId="77777777" w:rsidR="00AD15F2" w:rsidRDefault="00AD15F2" w:rsidP="00DB1CAF">
            <w:r>
              <w:t>2</w:t>
            </w:r>
          </w:p>
        </w:tc>
        <w:tc>
          <w:tcPr>
            <w:tcW w:w="9350" w:type="dxa"/>
          </w:tcPr>
          <w:p w14:paraId="4658F4C5" w14:textId="77777777" w:rsidR="00AD15F2" w:rsidRPr="00901E03"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CFFECF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4F2FCD8" w14:textId="77777777" w:rsidR="00AD15F2" w:rsidRDefault="00AD15F2" w:rsidP="00DB1CAF">
            <w:r>
              <w:lastRenderedPageBreak/>
              <w:t>3</w:t>
            </w:r>
          </w:p>
        </w:tc>
        <w:tc>
          <w:tcPr>
            <w:tcW w:w="9350" w:type="dxa"/>
          </w:tcPr>
          <w:p w14:paraId="68DACD3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E0E792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1333AE3" w14:textId="77777777" w:rsidR="00AD15F2" w:rsidRDefault="00AD15F2" w:rsidP="00DB1CAF">
            <w:r>
              <w:t>4</w:t>
            </w:r>
          </w:p>
        </w:tc>
        <w:tc>
          <w:tcPr>
            <w:tcW w:w="9350" w:type="dxa"/>
          </w:tcPr>
          <w:p w14:paraId="5567114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C921AA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C4BAFE1" w14:textId="77777777" w:rsidR="00AD15F2" w:rsidRDefault="00AD15F2" w:rsidP="00DB1CAF">
            <w:r>
              <w:t>5</w:t>
            </w:r>
          </w:p>
        </w:tc>
        <w:tc>
          <w:tcPr>
            <w:tcW w:w="9350" w:type="dxa"/>
          </w:tcPr>
          <w:p w14:paraId="3EA7206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4FD19AD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C165F32" w14:textId="77777777" w:rsidR="00AD15F2" w:rsidRDefault="00AD15F2" w:rsidP="00DB1CAF">
            <w:r>
              <w:t>6</w:t>
            </w:r>
          </w:p>
        </w:tc>
        <w:tc>
          <w:tcPr>
            <w:tcW w:w="9350" w:type="dxa"/>
          </w:tcPr>
          <w:p w14:paraId="014F0724" w14:textId="77777777" w:rsidR="00AD15F2" w:rsidRPr="009409AD"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2639D21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72EDF43" w14:textId="77777777" w:rsidR="00AD15F2" w:rsidRDefault="00AD15F2" w:rsidP="00DB1CAF">
            <w:r>
              <w:t>7</w:t>
            </w:r>
          </w:p>
        </w:tc>
        <w:tc>
          <w:tcPr>
            <w:tcW w:w="9350" w:type="dxa"/>
          </w:tcPr>
          <w:p w14:paraId="1C37DD84"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DAF06A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33CAA19" w14:textId="77777777" w:rsidR="00AD15F2" w:rsidRDefault="00AD15F2" w:rsidP="00DB1CAF">
            <w:r>
              <w:t>8</w:t>
            </w:r>
          </w:p>
        </w:tc>
        <w:tc>
          <w:tcPr>
            <w:tcW w:w="9350" w:type="dxa"/>
          </w:tcPr>
          <w:p w14:paraId="19564558"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CF7331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E9F0BA8" w14:textId="77777777" w:rsidR="00AD15F2" w:rsidRDefault="00AD15F2" w:rsidP="00DB1CAF">
            <w:r>
              <w:t>9</w:t>
            </w:r>
          </w:p>
        </w:tc>
        <w:tc>
          <w:tcPr>
            <w:tcW w:w="9350" w:type="dxa"/>
          </w:tcPr>
          <w:p w14:paraId="168F27D1" w14:textId="77777777" w:rsidR="00AD15F2" w:rsidRPr="00F87346"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6471ECE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2702C70" w14:textId="77777777" w:rsidR="00AD15F2" w:rsidRDefault="00AD15F2" w:rsidP="00DB1CAF">
            <w:r>
              <w:t>10</w:t>
            </w:r>
          </w:p>
        </w:tc>
        <w:tc>
          <w:tcPr>
            <w:tcW w:w="9350" w:type="dxa"/>
          </w:tcPr>
          <w:p w14:paraId="24657CD0"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0E29744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19AA414" w14:textId="77777777" w:rsidR="00AD15F2" w:rsidRDefault="00AD15F2" w:rsidP="00DB1CAF">
            <w:r>
              <w:t>11</w:t>
            </w:r>
          </w:p>
        </w:tc>
        <w:tc>
          <w:tcPr>
            <w:tcW w:w="9350" w:type="dxa"/>
          </w:tcPr>
          <w:p w14:paraId="2495494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4FE9A8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75F79D6" w14:textId="77777777" w:rsidR="00AD15F2" w:rsidRDefault="00AD15F2" w:rsidP="00DB1CAF">
            <w:r>
              <w:t>12</w:t>
            </w:r>
          </w:p>
        </w:tc>
        <w:tc>
          <w:tcPr>
            <w:tcW w:w="9350" w:type="dxa"/>
          </w:tcPr>
          <w:p w14:paraId="54D1F05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bl>
    <w:p w14:paraId="067B84EA" w14:textId="77777777" w:rsidR="00AD15F2" w:rsidRDefault="00AD15F2" w:rsidP="00AD15F2"/>
    <w:tbl>
      <w:tblPr>
        <w:tblStyle w:val="PlainTable5"/>
        <w:tblW w:w="0" w:type="auto"/>
        <w:jc w:val="center"/>
        <w:tblLook w:val="04A0" w:firstRow="1" w:lastRow="0" w:firstColumn="1" w:lastColumn="0" w:noHBand="0" w:noVBand="1"/>
      </w:tblPr>
      <w:tblGrid>
        <w:gridCol w:w="733"/>
        <w:gridCol w:w="1485"/>
        <w:gridCol w:w="1800"/>
        <w:gridCol w:w="2070"/>
      </w:tblGrid>
      <w:tr w:rsidR="00AD15F2" w:rsidRPr="00D67B48" w14:paraId="57C38A6A"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4BA6C43F" w14:textId="77777777" w:rsidR="00AD15F2" w:rsidRPr="00D67B48" w:rsidRDefault="00AD15F2" w:rsidP="00DB1CAF">
            <w:pPr>
              <w:rPr>
                <w:b/>
                <w:bCs/>
              </w:rPr>
            </w:pPr>
            <w:r w:rsidRPr="00D67B48">
              <w:rPr>
                <w:b/>
                <w:bCs/>
              </w:rPr>
              <w:t>RANKS AND SKILLS</w:t>
            </w:r>
          </w:p>
        </w:tc>
      </w:tr>
      <w:tr w:rsidR="00AD15F2" w14:paraId="2925A4AE"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3A1E312" w14:textId="77777777" w:rsidR="00AD15F2" w:rsidRDefault="00AD15F2" w:rsidP="00DB1CAF">
            <w:r>
              <w:t>Rank</w:t>
            </w:r>
          </w:p>
        </w:tc>
        <w:tc>
          <w:tcPr>
            <w:tcW w:w="1485" w:type="dxa"/>
          </w:tcPr>
          <w:p w14:paraId="7490E5DA"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75CEE4DD"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1D2ED81D"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AD15F2" w14:paraId="4D3D52FD"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42B8061" w14:textId="77777777" w:rsidR="00AD15F2" w:rsidRDefault="00AD15F2" w:rsidP="00DB1CAF">
            <w:r>
              <w:t>0</w:t>
            </w:r>
          </w:p>
        </w:tc>
        <w:tc>
          <w:tcPr>
            <w:tcW w:w="1485" w:type="dxa"/>
          </w:tcPr>
          <w:p w14:paraId="33E8C28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37CC01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3E11707"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2390DFB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4A59FE2" w14:textId="77777777" w:rsidR="00AD15F2" w:rsidRDefault="00AD15F2" w:rsidP="00DB1CAF">
            <w:r>
              <w:t>1</w:t>
            </w:r>
          </w:p>
        </w:tc>
        <w:tc>
          <w:tcPr>
            <w:tcW w:w="1485" w:type="dxa"/>
          </w:tcPr>
          <w:p w14:paraId="20F37121"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3647B22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78AD16B"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12C6ADD9"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07E46F31" w14:textId="77777777" w:rsidR="00AD15F2" w:rsidRDefault="00AD15F2" w:rsidP="00DB1CAF">
            <w:r>
              <w:t>2</w:t>
            </w:r>
          </w:p>
        </w:tc>
        <w:tc>
          <w:tcPr>
            <w:tcW w:w="1485" w:type="dxa"/>
          </w:tcPr>
          <w:p w14:paraId="618A653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155AEF7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CA07573"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2D50DC2B"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B0814FA" w14:textId="77777777" w:rsidR="00AD15F2" w:rsidRDefault="00AD15F2" w:rsidP="00DB1CAF">
            <w:r>
              <w:t>3</w:t>
            </w:r>
          </w:p>
        </w:tc>
        <w:tc>
          <w:tcPr>
            <w:tcW w:w="1485" w:type="dxa"/>
          </w:tcPr>
          <w:p w14:paraId="3019AF0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645CBB9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549683F3"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341C8078"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21B1DC3" w14:textId="77777777" w:rsidR="00AD15F2" w:rsidRDefault="00AD15F2" w:rsidP="00DB1CAF">
            <w:r>
              <w:t>4</w:t>
            </w:r>
          </w:p>
        </w:tc>
        <w:tc>
          <w:tcPr>
            <w:tcW w:w="1485" w:type="dxa"/>
          </w:tcPr>
          <w:p w14:paraId="355187E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13D7560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70C0B5B"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636C621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4795056" w14:textId="77777777" w:rsidR="00AD15F2" w:rsidRDefault="00AD15F2" w:rsidP="00DB1CAF">
            <w:r>
              <w:t>5</w:t>
            </w:r>
          </w:p>
        </w:tc>
        <w:tc>
          <w:tcPr>
            <w:tcW w:w="1485" w:type="dxa"/>
          </w:tcPr>
          <w:p w14:paraId="7D0BDDC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4B48737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3582510E"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12CE63B4"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4FFC3505" w14:textId="77777777" w:rsidR="00AD15F2" w:rsidRDefault="00AD15F2" w:rsidP="00DB1CAF">
            <w:r>
              <w:t>6</w:t>
            </w:r>
          </w:p>
        </w:tc>
        <w:tc>
          <w:tcPr>
            <w:tcW w:w="1485" w:type="dxa"/>
          </w:tcPr>
          <w:p w14:paraId="198AD5C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E38591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2BF5FE3"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12D3BADF" w14:textId="77777777" w:rsidR="00AD15F2" w:rsidRDefault="00AD15F2" w:rsidP="00AD15F2"/>
    <w:p w14:paraId="5FB4C59E" w14:textId="77777777" w:rsidR="00AD15F2" w:rsidRDefault="00AD15F2" w:rsidP="00AD15F2"/>
    <w:p w14:paraId="350E189D" w14:textId="77777777" w:rsidR="00AD15F2" w:rsidRDefault="00AD15F2" w:rsidP="00AD15F2"/>
    <w:tbl>
      <w:tblPr>
        <w:tblStyle w:val="PlainTable5"/>
        <w:tblW w:w="0" w:type="auto"/>
        <w:tblLook w:val="04A0" w:firstRow="1" w:lastRow="0" w:firstColumn="1" w:lastColumn="0" w:noHBand="0" w:noVBand="1"/>
      </w:tblPr>
      <w:tblGrid>
        <w:gridCol w:w="1075"/>
        <w:gridCol w:w="4050"/>
        <w:gridCol w:w="4945"/>
      </w:tblGrid>
      <w:tr w:rsidR="00AD15F2" w:rsidRPr="007B04A3" w14:paraId="53ADAF3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78D30D2F" w14:textId="77777777" w:rsidR="00AD15F2" w:rsidRPr="007B04A3" w:rsidRDefault="00AD15F2" w:rsidP="00DB1CAF">
            <w:pPr>
              <w:rPr>
                <w:b/>
                <w:bCs/>
              </w:rPr>
            </w:pPr>
            <w:r w:rsidRPr="007B04A3">
              <w:rPr>
                <w:b/>
                <w:bCs/>
              </w:rPr>
              <w:t>MUSTERING-OUT BENEFITS</w:t>
            </w:r>
          </w:p>
        </w:tc>
      </w:tr>
      <w:tr w:rsidR="00AD15F2" w:rsidRPr="007B04A3" w14:paraId="6F96576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927EDF4" w14:textId="77777777" w:rsidR="00AD15F2" w:rsidRPr="007B04A3" w:rsidRDefault="00AD15F2" w:rsidP="00DB1CAF">
            <w:pPr>
              <w:rPr>
                <w:b/>
                <w:bCs/>
              </w:rPr>
            </w:pPr>
            <w:r w:rsidRPr="007B04A3">
              <w:rPr>
                <w:b/>
                <w:bCs/>
              </w:rPr>
              <w:t>Roll</w:t>
            </w:r>
          </w:p>
        </w:tc>
        <w:tc>
          <w:tcPr>
            <w:tcW w:w="4050" w:type="dxa"/>
          </w:tcPr>
          <w:p w14:paraId="1BE09816"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123753CB"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AD15F2" w14:paraId="480E837F"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5A30CC3" w14:textId="77777777" w:rsidR="00AD15F2" w:rsidRDefault="00AD15F2" w:rsidP="00DB1CAF">
            <w:r>
              <w:t>1</w:t>
            </w:r>
          </w:p>
        </w:tc>
        <w:tc>
          <w:tcPr>
            <w:tcW w:w="4050" w:type="dxa"/>
          </w:tcPr>
          <w:p w14:paraId="0B2D7DA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B3AC11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4CD0F92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FD76797" w14:textId="77777777" w:rsidR="00AD15F2" w:rsidRDefault="00AD15F2" w:rsidP="00DB1CAF">
            <w:r>
              <w:t>2</w:t>
            </w:r>
          </w:p>
        </w:tc>
        <w:tc>
          <w:tcPr>
            <w:tcW w:w="4050" w:type="dxa"/>
          </w:tcPr>
          <w:p w14:paraId="35ADFE7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6F0924AD"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D22AFF9"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07F44F21" w14:textId="77777777" w:rsidR="00AD15F2" w:rsidRDefault="00AD15F2" w:rsidP="00DB1CAF">
            <w:r>
              <w:t>3</w:t>
            </w:r>
          </w:p>
        </w:tc>
        <w:tc>
          <w:tcPr>
            <w:tcW w:w="4050" w:type="dxa"/>
          </w:tcPr>
          <w:p w14:paraId="428C4A4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1B0B575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EE97EC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C5B79A" w14:textId="77777777" w:rsidR="00AD15F2" w:rsidRDefault="00AD15F2" w:rsidP="00DB1CAF">
            <w:r>
              <w:t>4</w:t>
            </w:r>
          </w:p>
        </w:tc>
        <w:tc>
          <w:tcPr>
            <w:tcW w:w="4050" w:type="dxa"/>
          </w:tcPr>
          <w:p w14:paraId="7A21681B"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6EA3D9D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10D8FA0F"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EB05DA5" w14:textId="77777777" w:rsidR="00AD15F2" w:rsidRDefault="00AD15F2" w:rsidP="00DB1CAF">
            <w:r>
              <w:t>5</w:t>
            </w:r>
          </w:p>
        </w:tc>
        <w:tc>
          <w:tcPr>
            <w:tcW w:w="4050" w:type="dxa"/>
          </w:tcPr>
          <w:p w14:paraId="4F05713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1ED5F30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r w:rsidR="00AD15F2" w14:paraId="13C481F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EFDD2DC" w14:textId="77777777" w:rsidR="00AD15F2" w:rsidRDefault="00AD15F2" w:rsidP="00DB1CAF">
            <w:r>
              <w:t>6</w:t>
            </w:r>
          </w:p>
        </w:tc>
        <w:tc>
          <w:tcPr>
            <w:tcW w:w="4050" w:type="dxa"/>
          </w:tcPr>
          <w:p w14:paraId="1A8F31B8"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27313A0"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r>
      <w:tr w:rsidR="00AD15F2" w14:paraId="77DDF7D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4B9E9D2" w14:textId="77777777" w:rsidR="00AD15F2" w:rsidRDefault="00AD15F2" w:rsidP="00DB1CAF">
            <w:r>
              <w:t>7</w:t>
            </w:r>
          </w:p>
        </w:tc>
        <w:tc>
          <w:tcPr>
            <w:tcW w:w="4050" w:type="dxa"/>
          </w:tcPr>
          <w:p w14:paraId="1B4C040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4E42E87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r>
    </w:tbl>
    <w:p w14:paraId="197A2404" w14:textId="77777777" w:rsidR="00AD15F2" w:rsidRDefault="00AD15F2" w:rsidP="00AD15F2"/>
    <w:p w14:paraId="23D51AD8" w14:textId="1E17884F" w:rsidR="00AD15F2" w:rsidRDefault="00AD15F2" w:rsidP="00AD15F2">
      <w:pPr>
        <w:pStyle w:val="Heading2"/>
        <w:jc w:val="center"/>
      </w:pPr>
      <w:r>
        <w:br w:type="page"/>
      </w:r>
      <w:bookmarkStart w:id="13" w:name="_Toc112513950"/>
      <w:r>
        <w:lastRenderedPageBreak/>
        <w:t>Merchants (</w:t>
      </w:r>
      <w:r w:rsidR="003375F7">
        <w:t xml:space="preserve">Tianqiznad </w:t>
      </w:r>
      <w:r w:rsidR="003375F7">
        <w:rPr>
          <w:rFonts w:ascii="ZhoGlyph" w:hAnsi="ZhoGlyph"/>
          <w:sz w:val="22"/>
          <w:szCs w:val="22"/>
        </w:rPr>
        <w:t>TĨNQIZNAD</w:t>
      </w:r>
      <w:r>
        <w:t>)</w:t>
      </w:r>
      <w:bookmarkEnd w:id="13"/>
    </w:p>
    <w:p w14:paraId="4173831F" w14:textId="73A21C27" w:rsidR="00AD15F2" w:rsidRDefault="00A96153" w:rsidP="00963B72">
      <w:pPr>
        <w:jc w:val="both"/>
      </w:pPr>
      <w:r>
        <w:t>Merchants carry trade goods between city-states and communities and form the backbone of the growing Dlenchiepr empire</w:t>
      </w:r>
      <w:r w:rsidR="00AD15F2">
        <w:t>.</w:t>
      </w:r>
    </w:p>
    <w:p w14:paraId="077A0E03" w14:textId="17E69A0F" w:rsidR="00AD15F2" w:rsidRDefault="00AD15F2" w:rsidP="00AD15F2">
      <w:r>
        <w:rPr>
          <w:b/>
          <w:bCs/>
        </w:rPr>
        <w:t xml:space="preserve">Qualification: </w:t>
      </w:r>
      <w:r>
        <w:t xml:space="preserve">Int </w:t>
      </w:r>
      <w:r w:rsidR="00A96153">
        <w:t>5</w:t>
      </w:r>
      <w:r>
        <w:t>+</w:t>
      </w:r>
    </w:p>
    <w:p w14:paraId="70784315" w14:textId="77777777" w:rsidR="00AD15F2" w:rsidRDefault="00AD15F2" w:rsidP="00AD15F2"/>
    <w:tbl>
      <w:tblPr>
        <w:tblStyle w:val="PlainTable5"/>
        <w:tblW w:w="0" w:type="auto"/>
        <w:jc w:val="center"/>
        <w:tblLook w:val="04A0" w:firstRow="1" w:lastRow="0" w:firstColumn="1" w:lastColumn="0" w:noHBand="0" w:noVBand="1"/>
      </w:tblPr>
      <w:tblGrid>
        <w:gridCol w:w="1946"/>
        <w:gridCol w:w="1654"/>
        <w:gridCol w:w="1350"/>
      </w:tblGrid>
      <w:tr w:rsidR="00AD15F2" w:rsidRPr="00B2689C" w14:paraId="68102448"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50B26D18" w14:textId="77777777" w:rsidR="00AD15F2" w:rsidRPr="00B2689C" w:rsidRDefault="00AD15F2" w:rsidP="00DB1CAF">
            <w:pPr>
              <w:rPr>
                <w:b/>
                <w:bCs/>
              </w:rPr>
            </w:pPr>
            <w:r w:rsidRPr="00B2689C">
              <w:rPr>
                <w:b/>
                <w:bCs/>
              </w:rPr>
              <w:t>CAREER PROGRESSION</w:t>
            </w:r>
          </w:p>
        </w:tc>
      </w:tr>
      <w:tr w:rsidR="00AD15F2" w14:paraId="36C9E75D"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4E4CD3F1" w14:textId="77777777" w:rsidR="00AD15F2" w:rsidRDefault="00AD15F2" w:rsidP="00DB1CAF"/>
        </w:tc>
        <w:tc>
          <w:tcPr>
            <w:tcW w:w="1654" w:type="dxa"/>
          </w:tcPr>
          <w:p w14:paraId="746BB311"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62C1904E" w14:textId="77777777" w:rsidR="00AD15F2" w:rsidRPr="00B2689C"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AD15F2" w14:paraId="349E7940"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7ABDAB41" w14:textId="77777777" w:rsidR="00AD15F2" w:rsidRPr="00B2689C" w:rsidRDefault="00AD15F2" w:rsidP="00DB1CAF">
            <w:pPr>
              <w:rPr>
                <w:b/>
                <w:bCs/>
              </w:rPr>
            </w:pPr>
            <w:r>
              <w:rPr>
                <w:b/>
                <w:bCs/>
              </w:rPr>
              <w:t>Broker</w:t>
            </w:r>
          </w:p>
        </w:tc>
        <w:tc>
          <w:tcPr>
            <w:tcW w:w="1654" w:type="dxa"/>
          </w:tcPr>
          <w:p w14:paraId="595FDFF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4E1FCA3E"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7+</w:t>
            </w:r>
          </w:p>
        </w:tc>
      </w:tr>
      <w:tr w:rsidR="00AD15F2" w14:paraId="07FC320E"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E9E6617" w14:textId="77777777" w:rsidR="00AD15F2" w:rsidRPr="00B2689C" w:rsidRDefault="00AD15F2" w:rsidP="00DB1CAF">
            <w:pPr>
              <w:rPr>
                <w:b/>
                <w:bCs/>
              </w:rPr>
            </w:pPr>
            <w:r>
              <w:rPr>
                <w:b/>
                <w:bCs/>
              </w:rPr>
              <w:t>Businessman</w:t>
            </w:r>
          </w:p>
        </w:tc>
        <w:tc>
          <w:tcPr>
            <w:tcW w:w="1654" w:type="dxa"/>
          </w:tcPr>
          <w:p w14:paraId="5DBF520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0FBAAFF0"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Int 7+</w:t>
            </w:r>
          </w:p>
        </w:tc>
      </w:tr>
      <w:tr w:rsidR="00AD15F2" w14:paraId="18F56609"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7118E879" w14:textId="77777777" w:rsidR="00AD15F2" w:rsidRPr="00B2689C" w:rsidRDefault="00AD15F2" w:rsidP="00DB1CAF">
            <w:pPr>
              <w:rPr>
                <w:b/>
                <w:bCs/>
              </w:rPr>
            </w:pPr>
            <w:r>
              <w:rPr>
                <w:b/>
                <w:bCs/>
              </w:rPr>
              <w:t>Free Trader</w:t>
            </w:r>
          </w:p>
        </w:tc>
        <w:tc>
          <w:tcPr>
            <w:tcW w:w="1654" w:type="dxa"/>
          </w:tcPr>
          <w:p w14:paraId="639B5C4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5A30B0A4"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Int 6+</w:t>
            </w:r>
          </w:p>
        </w:tc>
      </w:tr>
      <w:tr w:rsidR="00AD15F2" w14:paraId="67E9764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195834AC" w14:textId="77777777" w:rsidR="00AD15F2" w:rsidRDefault="00AD15F2" w:rsidP="00DB1CAF">
            <w:pPr>
              <w:jc w:val="left"/>
            </w:pPr>
            <w:r>
              <w:t>Nobles gain DM +1 to Promotion checks.</w:t>
            </w:r>
          </w:p>
        </w:tc>
      </w:tr>
    </w:tbl>
    <w:p w14:paraId="026CAE03" w14:textId="77777777" w:rsidR="00AD15F2" w:rsidRDefault="00AD15F2" w:rsidP="00AD15F2"/>
    <w:tbl>
      <w:tblPr>
        <w:tblStyle w:val="PlainTable5"/>
        <w:tblW w:w="0" w:type="auto"/>
        <w:tblLook w:val="04A0" w:firstRow="1" w:lastRow="0" w:firstColumn="1" w:lastColumn="0" w:noHBand="0" w:noVBand="1"/>
      </w:tblPr>
      <w:tblGrid>
        <w:gridCol w:w="715"/>
        <w:gridCol w:w="2340"/>
        <w:gridCol w:w="2525"/>
        <w:gridCol w:w="4500"/>
      </w:tblGrid>
      <w:tr w:rsidR="00AD15F2" w:rsidRPr="000C020B" w14:paraId="58C8134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1E5C5F7D" w14:textId="77777777" w:rsidR="00AD15F2" w:rsidRPr="000C020B" w:rsidRDefault="00AD15F2" w:rsidP="00DB1CAF">
            <w:pPr>
              <w:rPr>
                <w:b/>
                <w:bCs/>
              </w:rPr>
            </w:pPr>
            <w:r w:rsidRPr="000C020B">
              <w:rPr>
                <w:b/>
                <w:bCs/>
              </w:rPr>
              <w:t>SKILLS AND TRAINING</w:t>
            </w:r>
          </w:p>
        </w:tc>
      </w:tr>
      <w:tr w:rsidR="00AD15F2" w:rsidRPr="000C020B" w14:paraId="046E6EB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E998077" w14:textId="77777777" w:rsidR="00AD15F2" w:rsidRPr="000C020B" w:rsidRDefault="00AD15F2" w:rsidP="00DB1CAF">
            <w:pPr>
              <w:rPr>
                <w:b/>
                <w:bCs/>
              </w:rPr>
            </w:pPr>
            <w:r w:rsidRPr="000C020B">
              <w:rPr>
                <w:b/>
                <w:bCs/>
              </w:rPr>
              <w:t>1D</w:t>
            </w:r>
          </w:p>
        </w:tc>
        <w:tc>
          <w:tcPr>
            <w:tcW w:w="2340" w:type="dxa"/>
          </w:tcPr>
          <w:p w14:paraId="31E202A3"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468C03E7"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047E82D9"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AD15F2" w14:paraId="411357A1"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1B9A1895" w14:textId="77777777" w:rsidR="00AD15F2" w:rsidRDefault="00AD15F2" w:rsidP="00DB1CAF">
            <w:r>
              <w:t>1</w:t>
            </w:r>
          </w:p>
        </w:tc>
        <w:tc>
          <w:tcPr>
            <w:tcW w:w="2340" w:type="dxa"/>
          </w:tcPr>
          <w:p w14:paraId="01ADC52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Str</w:t>
            </w:r>
          </w:p>
        </w:tc>
        <w:tc>
          <w:tcPr>
            <w:tcW w:w="2525" w:type="dxa"/>
          </w:tcPr>
          <w:p w14:paraId="0271256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Broker</w:t>
            </w:r>
          </w:p>
        </w:tc>
        <w:tc>
          <w:tcPr>
            <w:tcW w:w="4500" w:type="dxa"/>
          </w:tcPr>
          <w:p w14:paraId="49B5087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Admin</w:t>
            </w:r>
          </w:p>
        </w:tc>
      </w:tr>
      <w:tr w:rsidR="00AD15F2" w14:paraId="6F9629A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E15A4D7" w14:textId="77777777" w:rsidR="00AD15F2" w:rsidRDefault="00AD15F2" w:rsidP="00DB1CAF">
            <w:r>
              <w:t>2</w:t>
            </w:r>
          </w:p>
        </w:tc>
        <w:tc>
          <w:tcPr>
            <w:tcW w:w="2340" w:type="dxa"/>
          </w:tcPr>
          <w:p w14:paraId="3F618E6B"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+1 End</w:t>
            </w:r>
          </w:p>
        </w:tc>
        <w:tc>
          <w:tcPr>
            <w:tcW w:w="2525" w:type="dxa"/>
          </w:tcPr>
          <w:p w14:paraId="1CA16F32" w14:textId="2C25180A" w:rsidR="00AD15F2" w:rsidRDefault="00A96153" w:rsidP="00DB1CAF">
            <w:pPr>
              <w:cnfStyle w:val="000000100000" w:firstRow="0" w:lastRow="0" w:firstColumn="0" w:lastColumn="0" w:oddVBand="0" w:evenVBand="0" w:oddHBand="1" w:evenHBand="0" w:firstRowFirstColumn="0" w:firstRowLastColumn="0" w:lastRowFirstColumn="0" w:lastRowLastColumn="0"/>
            </w:pPr>
            <w:r>
              <w:t>Primitive Comms</w:t>
            </w:r>
          </w:p>
        </w:tc>
        <w:tc>
          <w:tcPr>
            <w:tcW w:w="4500" w:type="dxa"/>
          </w:tcPr>
          <w:p w14:paraId="7833A03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Advocate</w:t>
            </w:r>
          </w:p>
        </w:tc>
      </w:tr>
      <w:tr w:rsidR="00AD15F2" w14:paraId="4A7CDDE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6EC8FD8D" w14:textId="77777777" w:rsidR="00AD15F2" w:rsidRDefault="00AD15F2" w:rsidP="00DB1CAF">
            <w:r>
              <w:t>3</w:t>
            </w:r>
          </w:p>
        </w:tc>
        <w:tc>
          <w:tcPr>
            <w:tcW w:w="2340" w:type="dxa"/>
          </w:tcPr>
          <w:p w14:paraId="2FB3FD3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Int</w:t>
            </w:r>
          </w:p>
        </w:tc>
        <w:tc>
          <w:tcPr>
            <w:tcW w:w="2525" w:type="dxa"/>
          </w:tcPr>
          <w:p w14:paraId="2706E01C" w14:textId="53295480" w:rsidR="00AD15F2" w:rsidRDefault="00A96153" w:rsidP="00DB1CAF">
            <w:pPr>
              <w:cnfStyle w:val="000000000000" w:firstRow="0" w:lastRow="0" w:firstColumn="0" w:lastColumn="0" w:oddVBand="0" w:evenVBand="0" w:oddHBand="0" w:evenHBand="0" w:firstRowFirstColumn="0" w:firstRowLastColumn="0" w:lastRowFirstColumn="0" w:lastRowLastColumn="0"/>
            </w:pPr>
            <w:r>
              <w:t>Drover</w:t>
            </w:r>
          </w:p>
        </w:tc>
        <w:tc>
          <w:tcPr>
            <w:tcW w:w="4500" w:type="dxa"/>
          </w:tcPr>
          <w:p w14:paraId="4DD0489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Science (Astronomy)</w:t>
            </w:r>
          </w:p>
        </w:tc>
      </w:tr>
      <w:tr w:rsidR="00AD15F2" w14:paraId="3527FB7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5AEBF2" w14:textId="77777777" w:rsidR="00AD15F2" w:rsidRDefault="00AD15F2" w:rsidP="00DB1CAF">
            <w:r>
              <w:t>4</w:t>
            </w:r>
          </w:p>
        </w:tc>
        <w:tc>
          <w:tcPr>
            <w:tcW w:w="2340" w:type="dxa"/>
          </w:tcPr>
          <w:p w14:paraId="421A7FC0"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Carouse</w:t>
            </w:r>
          </w:p>
        </w:tc>
        <w:tc>
          <w:tcPr>
            <w:tcW w:w="2525" w:type="dxa"/>
          </w:tcPr>
          <w:p w14:paraId="0DA3C49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Persuade</w:t>
            </w:r>
          </w:p>
        </w:tc>
        <w:tc>
          <w:tcPr>
            <w:tcW w:w="4500" w:type="dxa"/>
          </w:tcPr>
          <w:p w14:paraId="5EBA890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Medic</w:t>
            </w:r>
          </w:p>
        </w:tc>
      </w:tr>
      <w:tr w:rsidR="00AD15F2" w14:paraId="6692F9B7"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59E77606" w14:textId="77777777" w:rsidR="00AD15F2" w:rsidRDefault="00AD15F2" w:rsidP="00DB1CAF">
            <w:r>
              <w:t>5</w:t>
            </w:r>
          </w:p>
        </w:tc>
        <w:tc>
          <w:tcPr>
            <w:tcW w:w="2340" w:type="dxa"/>
          </w:tcPr>
          <w:p w14:paraId="1FA7A3F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Blade Cbt</w:t>
            </w:r>
          </w:p>
        </w:tc>
        <w:tc>
          <w:tcPr>
            <w:tcW w:w="2525" w:type="dxa"/>
          </w:tcPr>
          <w:p w14:paraId="7D490D4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Steward</w:t>
            </w:r>
          </w:p>
        </w:tc>
        <w:tc>
          <w:tcPr>
            <w:tcW w:w="4500" w:type="dxa"/>
          </w:tcPr>
          <w:p w14:paraId="768EFD29" w14:textId="055DE44E" w:rsidR="00AD15F2" w:rsidRDefault="00A96153" w:rsidP="00DB1CAF">
            <w:pPr>
              <w:cnfStyle w:val="000000000000" w:firstRow="0" w:lastRow="0" w:firstColumn="0" w:lastColumn="0" w:oddVBand="0" w:evenVBand="0" w:oddHBand="0" w:evenHBand="0" w:firstRowFirstColumn="0" w:firstRowLastColumn="0" w:lastRowFirstColumn="0" w:lastRowLastColumn="0"/>
            </w:pPr>
            <w:r>
              <w:t>Land Navigation</w:t>
            </w:r>
          </w:p>
        </w:tc>
      </w:tr>
      <w:tr w:rsidR="00AD15F2" w14:paraId="59D21EF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F82CA02" w14:textId="77777777" w:rsidR="00AD15F2" w:rsidRDefault="00AD15F2" w:rsidP="00DB1CAF">
            <w:r>
              <w:t>6</w:t>
            </w:r>
          </w:p>
        </w:tc>
        <w:tc>
          <w:tcPr>
            <w:tcW w:w="2340" w:type="dxa"/>
          </w:tcPr>
          <w:p w14:paraId="478C711D"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71DC3CD3" w14:textId="2749C28F" w:rsidR="00AD15F2" w:rsidRDefault="007826A3" w:rsidP="00DB1CAF">
            <w:pPr>
              <w:cnfStyle w:val="000000100000" w:firstRow="0" w:lastRow="0" w:firstColumn="0" w:lastColumn="0" w:oddVBand="0" w:evenVBand="0" w:oddHBand="1" w:evenHBand="0" w:firstRowFirstColumn="0" w:firstRowLastColumn="0" w:lastRowFirstColumn="0" w:lastRowLastColumn="0"/>
            </w:pPr>
            <w:r>
              <w:t>Survival</w:t>
            </w:r>
          </w:p>
        </w:tc>
        <w:tc>
          <w:tcPr>
            <w:tcW w:w="4500" w:type="dxa"/>
          </w:tcPr>
          <w:p w14:paraId="29165BF2" w14:textId="461D85A4" w:rsidR="00AD15F2" w:rsidRDefault="00A96153" w:rsidP="00DB1CAF">
            <w:pPr>
              <w:cnfStyle w:val="000000100000" w:firstRow="0" w:lastRow="0" w:firstColumn="0" w:lastColumn="0" w:oddVBand="0" w:evenVBand="0" w:oddHBand="1" w:evenHBand="0" w:firstRowFirstColumn="0" w:firstRowLastColumn="0" w:lastRowFirstColumn="0" w:lastRowLastColumn="0"/>
            </w:pPr>
            <w:r>
              <w:t>Literacy</w:t>
            </w:r>
          </w:p>
        </w:tc>
      </w:tr>
    </w:tbl>
    <w:p w14:paraId="6CFAD194" w14:textId="77777777" w:rsidR="00AD15F2" w:rsidRDefault="00AD15F2" w:rsidP="00AD15F2"/>
    <w:tbl>
      <w:tblPr>
        <w:tblStyle w:val="PlainTable5"/>
        <w:tblW w:w="0" w:type="auto"/>
        <w:tblLook w:val="04A0" w:firstRow="1" w:lastRow="0" w:firstColumn="1" w:lastColumn="0" w:noHBand="0" w:noVBand="1"/>
      </w:tblPr>
      <w:tblGrid>
        <w:gridCol w:w="720"/>
        <w:gridCol w:w="1795"/>
        <w:gridCol w:w="1809"/>
        <w:gridCol w:w="1785"/>
        <w:gridCol w:w="3971"/>
      </w:tblGrid>
      <w:tr w:rsidR="00AD15F2" w:rsidRPr="000C020B" w14:paraId="5A783E2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6D471186" w14:textId="77777777" w:rsidR="00AD15F2" w:rsidRPr="000C020B" w:rsidRDefault="00AD15F2" w:rsidP="00DB1CAF">
            <w:pPr>
              <w:rPr>
                <w:b/>
                <w:bCs/>
              </w:rPr>
            </w:pPr>
            <w:r w:rsidRPr="000C020B">
              <w:rPr>
                <w:b/>
                <w:bCs/>
              </w:rPr>
              <w:t>SPECIALIST SKILLS AND TRAINING</w:t>
            </w:r>
          </w:p>
        </w:tc>
      </w:tr>
      <w:tr w:rsidR="00AD15F2" w:rsidRPr="000C020B" w14:paraId="47DBD29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1F49350" w14:textId="77777777" w:rsidR="00AD15F2" w:rsidRPr="000C020B" w:rsidRDefault="00AD15F2" w:rsidP="00DB1CAF">
            <w:pPr>
              <w:rPr>
                <w:b/>
                <w:bCs/>
              </w:rPr>
            </w:pPr>
            <w:r w:rsidRPr="000C020B">
              <w:rPr>
                <w:b/>
                <w:bCs/>
              </w:rPr>
              <w:t>1D</w:t>
            </w:r>
          </w:p>
        </w:tc>
        <w:tc>
          <w:tcPr>
            <w:tcW w:w="1795" w:type="dxa"/>
          </w:tcPr>
          <w:p w14:paraId="2EC452A8"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3CA3D4C4"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742645F5"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7B56B146" w14:textId="77777777" w:rsidR="00AD15F2" w:rsidRPr="000C020B"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AD15F2" w14:paraId="6215455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72A2CE4" w14:textId="77777777" w:rsidR="00AD15F2" w:rsidRDefault="00AD15F2" w:rsidP="00DB1CAF">
            <w:r>
              <w:t>1</w:t>
            </w:r>
          </w:p>
        </w:tc>
        <w:tc>
          <w:tcPr>
            <w:tcW w:w="1795" w:type="dxa"/>
          </w:tcPr>
          <w:p w14:paraId="0808F85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Admin</w:t>
            </w:r>
          </w:p>
        </w:tc>
        <w:tc>
          <w:tcPr>
            <w:tcW w:w="1809" w:type="dxa"/>
          </w:tcPr>
          <w:p w14:paraId="5B2C6026" w14:textId="6CB6706F" w:rsidR="00AD15F2" w:rsidRDefault="00A223F3" w:rsidP="00DB1CAF">
            <w:pPr>
              <w:cnfStyle w:val="000000000000" w:firstRow="0" w:lastRow="0" w:firstColumn="0" w:lastColumn="0" w:oddVBand="0" w:evenVBand="0" w:oddHBand="0" w:evenHBand="0" w:firstRowFirstColumn="0" w:firstRowLastColumn="0" w:lastRowFirstColumn="0" w:lastRowLastColumn="0"/>
            </w:pPr>
            <w:r>
              <w:t>Admin</w:t>
            </w:r>
          </w:p>
        </w:tc>
        <w:tc>
          <w:tcPr>
            <w:tcW w:w="1785" w:type="dxa"/>
          </w:tcPr>
          <w:p w14:paraId="50716845" w14:textId="72627B67" w:rsidR="00AD15F2" w:rsidRDefault="00A223F3" w:rsidP="00DB1CAF">
            <w:pPr>
              <w:cnfStyle w:val="000000000000" w:firstRow="0" w:lastRow="0" w:firstColumn="0" w:lastColumn="0" w:oddVBand="0" w:evenVBand="0" w:oddHBand="0" w:evenHBand="0" w:firstRowFirstColumn="0" w:firstRowLastColumn="0" w:lastRowFirstColumn="0" w:lastRowLastColumn="0"/>
            </w:pPr>
            <w:r>
              <w:t>Land Navigation</w:t>
            </w:r>
          </w:p>
        </w:tc>
        <w:tc>
          <w:tcPr>
            <w:tcW w:w="3971" w:type="dxa"/>
          </w:tcPr>
          <w:p w14:paraId="29BA106F"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Psi</w:t>
            </w:r>
          </w:p>
        </w:tc>
      </w:tr>
      <w:tr w:rsidR="00AD15F2" w14:paraId="573B4A5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51224B2" w14:textId="77777777" w:rsidR="00AD15F2" w:rsidRDefault="00AD15F2" w:rsidP="00DB1CAF">
            <w:r>
              <w:t>2</w:t>
            </w:r>
          </w:p>
        </w:tc>
        <w:tc>
          <w:tcPr>
            <w:tcW w:w="1795" w:type="dxa"/>
          </w:tcPr>
          <w:p w14:paraId="0416B7C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Advocate</w:t>
            </w:r>
          </w:p>
        </w:tc>
        <w:tc>
          <w:tcPr>
            <w:tcW w:w="1809" w:type="dxa"/>
          </w:tcPr>
          <w:p w14:paraId="769605F7" w14:textId="6CBA3579" w:rsidR="00AD15F2" w:rsidRDefault="00A223F3" w:rsidP="00DB1CAF">
            <w:pPr>
              <w:cnfStyle w:val="000000100000" w:firstRow="0" w:lastRow="0" w:firstColumn="0" w:lastColumn="0" w:oddVBand="0" w:evenVBand="0" w:oddHBand="1" w:evenHBand="0" w:firstRowFirstColumn="0" w:firstRowLastColumn="0" w:lastRowFirstColumn="0" w:lastRowLastColumn="0"/>
            </w:pPr>
            <w:r>
              <w:t>Literacy</w:t>
            </w:r>
          </w:p>
        </w:tc>
        <w:tc>
          <w:tcPr>
            <w:tcW w:w="1785" w:type="dxa"/>
          </w:tcPr>
          <w:p w14:paraId="746FD468" w14:textId="1A5662D4" w:rsidR="00AD15F2" w:rsidRDefault="00A223F3" w:rsidP="00DB1CAF">
            <w:pPr>
              <w:cnfStyle w:val="000000100000" w:firstRow="0" w:lastRow="0" w:firstColumn="0" w:lastColumn="0" w:oddVBand="0" w:evenVBand="0" w:oddHBand="1" w:evenHBand="0" w:firstRowFirstColumn="0" w:firstRowLastColumn="0" w:lastRowFirstColumn="0" w:lastRowLastColumn="0"/>
            </w:pPr>
            <w:r>
              <w:t>Mechanic</w:t>
            </w:r>
          </w:p>
        </w:tc>
        <w:tc>
          <w:tcPr>
            <w:tcW w:w="3971" w:type="dxa"/>
          </w:tcPr>
          <w:p w14:paraId="01348768"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Admin</w:t>
            </w:r>
          </w:p>
        </w:tc>
      </w:tr>
      <w:tr w:rsidR="00AD15F2" w14:paraId="3111EFA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8A0CAB9" w14:textId="77777777" w:rsidR="00AD15F2" w:rsidRDefault="00AD15F2" w:rsidP="00DB1CAF">
            <w:r>
              <w:t>3</w:t>
            </w:r>
          </w:p>
        </w:tc>
        <w:tc>
          <w:tcPr>
            <w:tcW w:w="1795" w:type="dxa"/>
          </w:tcPr>
          <w:p w14:paraId="6B8DE097"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Broker</w:t>
            </w:r>
          </w:p>
        </w:tc>
        <w:tc>
          <w:tcPr>
            <w:tcW w:w="1809" w:type="dxa"/>
          </w:tcPr>
          <w:p w14:paraId="3CEDE256" w14:textId="71D0E3AB" w:rsidR="00AD15F2" w:rsidRDefault="006A423A" w:rsidP="00DB1CAF">
            <w:pPr>
              <w:cnfStyle w:val="000000000000" w:firstRow="0" w:lastRow="0" w:firstColumn="0" w:lastColumn="0" w:oddVBand="0" w:evenVBand="0" w:oddHBand="0" w:evenHBand="0" w:firstRowFirstColumn="0" w:firstRowLastColumn="0" w:lastRowFirstColumn="0" w:lastRowLastColumn="0"/>
            </w:pPr>
            <w:r>
              <w:t>Diplomat</w:t>
            </w:r>
          </w:p>
        </w:tc>
        <w:tc>
          <w:tcPr>
            <w:tcW w:w="1785" w:type="dxa"/>
          </w:tcPr>
          <w:p w14:paraId="0D10E339" w14:textId="2AB89AE8" w:rsidR="00AD15F2" w:rsidRDefault="00A223F3" w:rsidP="00DB1CAF">
            <w:pPr>
              <w:cnfStyle w:val="000000000000" w:firstRow="0" w:lastRow="0" w:firstColumn="0" w:lastColumn="0" w:oddVBand="0" w:evenVBand="0" w:oddHBand="0" w:evenHBand="0" w:firstRowFirstColumn="0" w:firstRowLastColumn="0" w:lastRowFirstColumn="0" w:lastRowLastColumn="0"/>
            </w:pPr>
            <w:r>
              <w:t>Primitive Comms</w:t>
            </w:r>
          </w:p>
        </w:tc>
        <w:tc>
          <w:tcPr>
            <w:tcW w:w="3971" w:type="dxa"/>
          </w:tcPr>
          <w:p w14:paraId="5BE9BD5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Persuade</w:t>
            </w:r>
          </w:p>
        </w:tc>
      </w:tr>
      <w:tr w:rsidR="00AD15F2" w14:paraId="17322C0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2397DC" w14:textId="77777777" w:rsidR="00AD15F2" w:rsidRDefault="00AD15F2" w:rsidP="00DB1CAF">
            <w:r>
              <w:t>4</w:t>
            </w:r>
          </w:p>
        </w:tc>
        <w:tc>
          <w:tcPr>
            <w:tcW w:w="1795" w:type="dxa"/>
          </w:tcPr>
          <w:p w14:paraId="2885A39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Diplomat</w:t>
            </w:r>
          </w:p>
        </w:tc>
        <w:tc>
          <w:tcPr>
            <w:tcW w:w="1809" w:type="dxa"/>
          </w:tcPr>
          <w:p w14:paraId="29E2D64B" w14:textId="2C2AE13A" w:rsidR="00AD15F2" w:rsidRDefault="008C3032" w:rsidP="00DB1CAF">
            <w:pPr>
              <w:cnfStyle w:val="000000100000" w:firstRow="0" w:lastRow="0" w:firstColumn="0" w:lastColumn="0" w:oddVBand="0" w:evenVBand="0" w:oddHBand="1" w:evenHBand="0" w:firstRowFirstColumn="0" w:firstRowLastColumn="0" w:lastRowFirstColumn="0" w:lastRowLastColumn="0"/>
            </w:pPr>
            <w:r>
              <w:t>Carouse</w:t>
            </w:r>
          </w:p>
        </w:tc>
        <w:tc>
          <w:tcPr>
            <w:tcW w:w="1785" w:type="dxa"/>
          </w:tcPr>
          <w:p w14:paraId="7E43B251" w14:textId="66ABD944" w:rsidR="00AD15F2" w:rsidRDefault="006A423A" w:rsidP="00DB1CAF">
            <w:pPr>
              <w:cnfStyle w:val="000000100000" w:firstRow="0" w:lastRow="0" w:firstColumn="0" w:lastColumn="0" w:oddVBand="0" w:evenVBand="0" w:oddHBand="1" w:evenHBand="0" w:firstRowFirstColumn="0" w:firstRowLastColumn="0" w:lastRowFirstColumn="0" w:lastRowLastColumn="0"/>
            </w:pPr>
            <w:r>
              <w:t>Diplomat</w:t>
            </w:r>
          </w:p>
        </w:tc>
        <w:tc>
          <w:tcPr>
            <w:tcW w:w="3971" w:type="dxa"/>
          </w:tcPr>
          <w:p w14:paraId="061CBAAD"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Clairvoyance</w:t>
            </w:r>
          </w:p>
        </w:tc>
      </w:tr>
      <w:tr w:rsidR="00AD15F2" w14:paraId="2239A59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ACFF6AF" w14:textId="77777777" w:rsidR="00AD15F2" w:rsidRDefault="00AD15F2" w:rsidP="00DB1CAF">
            <w:r>
              <w:t>5</w:t>
            </w:r>
          </w:p>
        </w:tc>
        <w:tc>
          <w:tcPr>
            <w:tcW w:w="1795" w:type="dxa"/>
          </w:tcPr>
          <w:p w14:paraId="1737983B"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Investigate</w:t>
            </w:r>
          </w:p>
        </w:tc>
        <w:tc>
          <w:tcPr>
            <w:tcW w:w="1809" w:type="dxa"/>
          </w:tcPr>
          <w:p w14:paraId="4AD7BE43" w14:textId="5BCC4723" w:rsidR="00AD15F2" w:rsidRDefault="008C3032" w:rsidP="00DB1CAF">
            <w:pPr>
              <w:cnfStyle w:val="000000000000" w:firstRow="0" w:lastRow="0" w:firstColumn="0" w:lastColumn="0" w:oddVBand="0" w:evenVBand="0" w:oddHBand="0" w:evenHBand="0" w:firstRowFirstColumn="0" w:firstRowLastColumn="0" w:lastRowFirstColumn="0" w:lastRowLastColumn="0"/>
            </w:pPr>
            <w:r>
              <w:t>Steward</w:t>
            </w:r>
          </w:p>
        </w:tc>
        <w:tc>
          <w:tcPr>
            <w:tcW w:w="1785" w:type="dxa"/>
          </w:tcPr>
          <w:p w14:paraId="51AAFE55" w14:textId="56DFBC05" w:rsidR="00AD15F2" w:rsidRDefault="00A223F3" w:rsidP="00DB1CAF">
            <w:pPr>
              <w:cnfStyle w:val="000000000000" w:firstRow="0" w:lastRow="0" w:firstColumn="0" w:lastColumn="0" w:oddVBand="0" w:evenVBand="0" w:oddHBand="0" w:evenHBand="0" w:firstRowFirstColumn="0" w:firstRowLastColumn="0" w:lastRowFirstColumn="0" w:lastRowLastColumn="0"/>
            </w:pPr>
            <w:r>
              <w:t>Drover</w:t>
            </w:r>
          </w:p>
        </w:tc>
        <w:tc>
          <w:tcPr>
            <w:tcW w:w="3971" w:type="dxa"/>
          </w:tcPr>
          <w:p w14:paraId="27EBF59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Awareness</w:t>
            </w:r>
          </w:p>
        </w:tc>
      </w:tr>
      <w:tr w:rsidR="00AD15F2" w14:paraId="15BA52F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92050C" w14:textId="77777777" w:rsidR="00AD15F2" w:rsidRDefault="00AD15F2" w:rsidP="00DB1CAF">
            <w:r>
              <w:t>6</w:t>
            </w:r>
          </w:p>
        </w:tc>
        <w:tc>
          <w:tcPr>
            <w:tcW w:w="1795" w:type="dxa"/>
          </w:tcPr>
          <w:p w14:paraId="34D84E83"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Persuade</w:t>
            </w:r>
          </w:p>
        </w:tc>
        <w:tc>
          <w:tcPr>
            <w:tcW w:w="1809" w:type="dxa"/>
          </w:tcPr>
          <w:p w14:paraId="6948D76C" w14:textId="71293A3C" w:rsidR="00AD15F2" w:rsidRDefault="008C3032" w:rsidP="00DB1CAF">
            <w:pPr>
              <w:cnfStyle w:val="000000100000" w:firstRow="0" w:lastRow="0" w:firstColumn="0" w:lastColumn="0" w:oddVBand="0" w:evenVBand="0" w:oddHBand="1" w:evenHBand="0" w:firstRowFirstColumn="0" w:firstRowLastColumn="0" w:lastRowFirstColumn="0" w:lastRowLastColumn="0"/>
            </w:pPr>
            <w:r>
              <w:t>Psychology</w:t>
            </w:r>
          </w:p>
        </w:tc>
        <w:tc>
          <w:tcPr>
            <w:tcW w:w="1785" w:type="dxa"/>
          </w:tcPr>
          <w:p w14:paraId="2A7D304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Survival</w:t>
            </w:r>
          </w:p>
        </w:tc>
        <w:tc>
          <w:tcPr>
            <w:tcW w:w="3971" w:type="dxa"/>
          </w:tcPr>
          <w:p w14:paraId="1FB2497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Talent</w:t>
            </w:r>
          </w:p>
        </w:tc>
      </w:tr>
    </w:tbl>
    <w:p w14:paraId="280DD906" w14:textId="77777777" w:rsidR="00AD15F2" w:rsidRDefault="00AD15F2" w:rsidP="00AD15F2"/>
    <w:tbl>
      <w:tblPr>
        <w:tblStyle w:val="PlainTable5"/>
        <w:tblW w:w="10075" w:type="dxa"/>
        <w:tblLook w:val="04A0" w:firstRow="1" w:lastRow="0" w:firstColumn="1" w:lastColumn="0" w:noHBand="0" w:noVBand="1"/>
      </w:tblPr>
      <w:tblGrid>
        <w:gridCol w:w="720"/>
        <w:gridCol w:w="9355"/>
      </w:tblGrid>
      <w:tr w:rsidR="00AD15F2" w:rsidRPr="00E46D3E" w14:paraId="0ABAE85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364B885B" w14:textId="77777777" w:rsidR="00AD15F2" w:rsidRPr="00E46D3E" w:rsidRDefault="00AD15F2" w:rsidP="00DB1CAF">
            <w:pPr>
              <w:rPr>
                <w:b/>
                <w:bCs/>
              </w:rPr>
            </w:pPr>
            <w:r w:rsidRPr="00E46D3E">
              <w:rPr>
                <w:b/>
                <w:bCs/>
              </w:rPr>
              <w:t>MISHAPS</w:t>
            </w:r>
          </w:p>
        </w:tc>
      </w:tr>
      <w:tr w:rsidR="00AD15F2" w:rsidRPr="00E46D3E" w14:paraId="17EFCD6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F705747" w14:textId="77777777" w:rsidR="00AD15F2" w:rsidRPr="00E46D3E" w:rsidRDefault="00AD15F2" w:rsidP="00DB1CAF">
            <w:pPr>
              <w:rPr>
                <w:b/>
                <w:bCs/>
              </w:rPr>
            </w:pPr>
            <w:r w:rsidRPr="00E46D3E">
              <w:rPr>
                <w:b/>
                <w:bCs/>
              </w:rPr>
              <w:t>1D</w:t>
            </w:r>
          </w:p>
        </w:tc>
        <w:tc>
          <w:tcPr>
            <w:tcW w:w="9355" w:type="dxa"/>
          </w:tcPr>
          <w:p w14:paraId="53D11A6E"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AD15F2" w14:paraId="6346C9CF"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5A86B71" w14:textId="77777777" w:rsidR="00AD15F2" w:rsidRDefault="00AD15F2" w:rsidP="00DB1CAF">
            <w:r>
              <w:t>1</w:t>
            </w:r>
          </w:p>
        </w:tc>
        <w:tc>
          <w:tcPr>
            <w:tcW w:w="9355" w:type="dxa"/>
          </w:tcPr>
          <w:p w14:paraId="092ECBA2" w14:textId="5113F050" w:rsidR="00AD15F2" w:rsidRPr="008C3032" w:rsidRDefault="00743353" w:rsidP="00DB1CAF">
            <w:pPr>
              <w:cnfStyle w:val="000000000000" w:firstRow="0" w:lastRow="0" w:firstColumn="0" w:lastColumn="0" w:oddVBand="0" w:evenVBand="0" w:oddHBand="0" w:evenHBand="0" w:firstRowFirstColumn="0" w:firstRowLastColumn="0" w:lastRowFirstColumn="0" w:lastRowLastColumn="0"/>
            </w:pPr>
            <w:r>
              <w:t xml:space="preserve">Conflicts extend across your usual trade </w:t>
            </w:r>
            <w:proofErr w:type="gramStart"/>
            <w:r>
              <w:t>route</w:t>
            </w:r>
            <w:proofErr w:type="gramEnd"/>
            <w:r>
              <w:t xml:space="preserve"> and you are forced to divert or delay your caravan. You are severely injured as a result; roll twice on the Injury table (p. xx).</w:t>
            </w:r>
          </w:p>
        </w:tc>
      </w:tr>
      <w:tr w:rsidR="00AD15F2" w14:paraId="0D2966D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DB900BD" w14:textId="77777777" w:rsidR="00AD15F2" w:rsidRDefault="00AD15F2" w:rsidP="00DB1CAF">
            <w:r>
              <w:t>2</w:t>
            </w:r>
          </w:p>
        </w:tc>
        <w:tc>
          <w:tcPr>
            <w:tcW w:w="9355" w:type="dxa"/>
          </w:tcPr>
          <w:p w14:paraId="2D5E13C6" w14:textId="77777777"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r>
              <w:t>A series of bad deals and decisions forces you to leave the career. You manage to salvage what you can and can take a Benefit roll for this term.</w:t>
            </w:r>
          </w:p>
        </w:tc>
      </w:tr>
      <w:tr w:rsidR="00AD15F2" w14:paraId="52C8836E"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85B7D75" w14:textId="77777777" w:rsidR="00AD15F2" w:rsidRDefault="00AD15F2" w:rsidP="00DB1CAF">
            <w:r>
              <w:t>3</w:t>
            </w:r>
          </w:p>
        </w:tc>
        <w:tc>
          <w:tcPr>
            <w:tcW w:w="9355" w:type="dxa"/>
          </w:tcPr>
          <w:p w14:paraId="38E8B730" w14:textId="58980753" w:rsidR="00AD15F2" w:rsidRPr="00C80682" w:rsidRDefault="00D15CBD" w:rsidP="00DB1CAF">
            <w:pPr>
              <w:cnfStyle w:val="000000000000" w:firstRow="0" w:lastRow="0" w:firstColumn="0" w:lastColumn="0" w:oddVBand="0" w:evenVBand="0" w:oddHBand="0" w:evenHBand="0" w:firstRowFirstColumn="0" w:firstRowLastColumn="0" w:lastRowFirstColumn="0" w:lastRowLastColumn="0"/>
            </w:pPr>
            <w:r>
              <w:t xml:space="preserve">You are fined 1D x 100 Abradlnad due to </w:t>
            </w:r>
            <w:r w:rsidR="004E282B">
              <w:t xml:space="preserve">improperly filed paperwork. </w:t>
            </w:r>
          </w:p>
        </w:tc>
      </w:tr>
      <w:tr w:rsidR="00AD15F2" w14:paraId="20306B5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166E860" w14:textId="77777777" w:rsidR="00AD15F2" w:rsidRDefault="00AD15F2" w:rsidP="00DB1CAF">
            <w:r>
              <w:t>4</w:t>
            </w:r>
          </w:p>
        </w:tc>
        <w:tc>
          <w:tcPr>
            <w:tcW w:w="9355" w:type="dxa"/>
          </w:tcPr>
          <w:p w14:paraId="13EDADC7" w14:textId="3D0D85D9" w:rsidR="00AD15F2" w:rsidRPr="00C80682" w:rsidRDefault="004E282B" w:rsidP="00DB1CAF">
            <w:pPr>
              <w:cnfStyle w:val="000000100000" w:firstRow="0" w:lastRow="0" w:firstColumn="0" w:lastColumn="0" w:oddVBand="0" w:evenVBand="0" w:oddHBand="1" w:evenHBand="0" w:firstRowFirstColumn="0" w:firstRowLastColumn="0" w:lastRowFirstColumn="0" w:lastRowLastColumn="0"/>
            </w:pPr>
            <w:r>
              <w:t>Your company faces declining fortune. You may continue in this career but lose your benefit roll for this term.</w:t>
            </w:r>
          </w:p>
        </w:tc>
      </w:tr>
      <w:tr w:rsidR="00AD15F2" w14:paraId="439C9F9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C936782" w14:textId="77777777" w:rsidR="00AD15F2" w:rsidRDefault="00AD15F2" w:rsidP="00DB1CAF">
            <w:r>
              <w:t>5</w:t>
            </w:r>
          </w:p>
        </w:tc>
        <w:tc>
          <w:tcPr>
            <w:tcW w:w="9355" w:type="dxa"/>
          </w:tcPr>
          <w:p w14:paraId="3DF6E42E" w14:textId="1FFAA0EF" w:rsidR="00AD15F2" w:rsidRPr="00C80682" w:rsidRDefault="004E282B" w:rsidP="00DB1CAF">
            <w:pPr>
              <w:cnfStyle w:val="000000000000" w:firstRow="0" w:lastRow="0" w:firstColumn="0" w:lastColumn="0" w:oddVBand="0" w:evenVBand="0" w:oddHBand="0" w:evenHBand="0" w:firstRowFirstColumn="0" w:firstRowLastColumn="0" w:lastRowFirstColumn="0" w:lastRowLastColumn="0"/>
            </w:pPr>
            <w:r>
              <w:t>You are bought out for 1D x 1000 Abradlnad.</w:t>
            </w:r>
          </w:p>
        </w:tc>
      </w:tr>
      <w:tr w:rsidR="00AD15F2" w14:paraId="1ECFC3A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AA32664" w14:textId="77777777" w:rsidR="00AD15F2" w:rsidRDefault="00AD15F2" w:rsidP="00DB1CAF">
            <w:r>
              <w:t>6</w:t>
            </w:r>
          </w:p>
        </w:tc>
        <w:tc>
          <w:tcPr>
            <w:tcW w:w="9355" w:type="dxa"/>
          </w:tcPr>
          <w:p w14:paraId="1004AF8F" w14:textId="03B32C1F" w:rsidR="00AD15F2" w:rsidRPr="00C80682" w:rsidRDefault="00AD15F2" w:rsidP="00DB1CAF">
            <w:pPr>
              <w:cnfStyle w:val="000000100000" w:firstRow="0" w:lastRow="0" w:firstColumn="0" w:lastColumn="0" w:oddVBand="0" w:evenVBand="0" w:oddHBand="1" w:evenHBand="0" w:firstRowFirstColumn="0" w:firstRowLastColumn="0" w:lastRowFirstColumn="0" w:lastRowLastColumn="0"/>
            </w:pPr>
            <w:r>
              <w:t xml:space="preserve">Injured. Roll on the Injury table (p. </w:t>
            </w:r>
            <w:r w:rsidR="004E282B">
              <w:t>xx</w:t>
            </w:r>
            <w:r>
              <w:t>).</w:t>
            </w:r>
          </w:p>
        </w:tc>
      </w:tr>
    </w:tbl>
    <w:p w14:paraId="23911105" w14:textId="0BB05378" w:rsidR="00AD15F2" w:rsidRDefault="00AD15F2" w:rsidP="00AD15F2"/>
    <w:p w14:paraId="067ECA89" w14:textId="492C9620" w:rsidR="004E282B" w:rsidRDefault="004E282B" w:rsidP="00AD15F2"/>
    <w:p w14:paraId="4E8837D8" w14:textId="77777777" w:rsidR="004E282B" w:rsidRPr="00867281" w:rsidRDefault="004E282B" w:rsidP="00AD15F2"/>
    <w:tbl>
      <w:tblPr>
        <w:tblStyle w:val="PlainTable5"/>
        <w:tblW w:w="0" w:type="auto"/>
        <w:tblLook w:val="04A0" w:firstRow="1" w:lastRow="0" w:firstColumn="1" w:lastColumn="0" w:noHBand="0" w:noVBand="1"/>
      </w:tblPr>
      <w:tblGrid>
        <w:gridCol w:w="720"/>
        <w:gridCol w:w="9350"/>
      </w:tblGrid>
      <w:tr w:rsidR="00AD15F2" w:rsidRPr="00E46D3E" w14:paraId="248B82E5"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0F46A744" w14:textId="77777777" w:rsidR="00AD15F2" w:rsidRPr="00E46D3E" w:rsidRDefault="00AD15F2" w:rsidP="00DB1CAF">
            <w:pPr>
              <w:rPr>
                <w:b/>
                <w:bCs/>
              </w:rPr>
            </w:pPr>
            <w:r w:rsidRPr="00E46D3E">
              <w:rPr>
                <w:b/>
                <w:bCs/>
              </w:rPr>
              <w:lastRenderedPageBreak/>
              <w:t>EVENTS</w:t>
            </w:r>
          </w:p>
        </w:tc>
      </w:tr>
      <w:tr w:rsidR="00AD15F2" w:rsidRPr="00E46D3E" w14:paraId="22C9963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7293E98" w14:textId="77777777" w:rsidR="00AD15F2" w:rsidRPr="00E46D3E" w:rsidRDefault="00AD15F2" w:rsidP="00DB1CAF">
            <w:pPr>
              <w:rPr>
                <w:b/>
                <w:bCs/>
              </w:rPr>
            </w:pPr>
            <w:r w:rsidRPr="00E46D3E">
              <w:rPr>
                <w:b/>
                <w:bCs/>
              </w:rPr>
              <w:t>2D</w:t>
            </w:r>
          </w:p>
        </w:tc>
        <w:tc>
          <w:tcPr>
            <w:tcW w:w="9350" w:type="dxa"/>
          </w:tcPr>
          <w:p w14:paraId="245317ED" w14:textId="77777777" w:rsidR="00AD15F2" w:rsidRPr="00E46D3E"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AD15F2" w14:paraId="53644A6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A95BCBD" w14:textId="77777777" w:rsidR="00AD15F2" w:rsidRDefault="00AD15F2" w:rsidP="00DB1CAF">
            <w:r>
              <w:t>2</w:t>
            </w:r>
          </w:p>
        </w:tc>
        <w:tc>
          <w:tcPr>
            <w:tcW w:w="9350" w:type="dxa"/>
          </w:tcPr>
          <w:p w14:paraId="4D766DEF" w14:textId="2539E3BC" w:rsidR="00AD15F2" w:rsidRPr="00901E03" w:rsidRDefault="004E282B" w:rsidP="00DB1CAF">
            <w:pPr>
              <w:cnfStyle w:val="000000000000" w:firstRow="0" w:lastRow="0" w:firstColumn="0" w:lastColumn="0" w:oddVBand="0" w:evenVBand="0" w:oddHBand="0" w:evenHBand="0" w:firstRowFirstColumn="0" w:firstRowLastColumn="0" w:lastRowFirstColumn="0" w:lastRowLastColumn="0"/>
            </w:pPr>
            <w:r>
              <w:t>Disaster! Roll on the Mishaps table but stay in this career.</w:t>
            </w:r>
          </w:p>
        </w:tc>
      </w:tr>
      <w:tr w:rsidR="00AD15F2" w14:paraId="31F1902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8756CA" w14:textId="77777777" w:rsidR="00AD15F2" w:rsidRDefault="00AD15F2" w:rsidP="00DB1CAF">
            <w:r>
              <w:t>3</w:t>
            </w:r>
          </w:p>
        </w:tc>
        <w:tc>
          <w:tcPr>
            <w:tcW w:w="9350" w:type="dxa"/>
          </w:tcPr>
          <w:p w14:paraId="68196982" w14:textId="38D7BD2B" w:rsidR="00AD15F2" w:rsidRDefault="004E282B" w:rsidP="00DB1CAF">
            <w:pPr>
              <w:cnfStyle w:val="000000100000" w:firstRow="0" w:lastRow="0" w:firstColumn="0" w:lastColumn="0" w:oddVBand="0" w:evenVBand="0" w:oddHBand="1" w:evenHBand="0" w:firstRowFirstColumn="0" w:firstRowLastColumn="0" w:lastRowFirstColumn="0" w:lastRowLastColumn="0"/>
            </w:pPr>
            <w:r>
              <w:t>The Driantia conscripts your caravan for military use. You must leave this career (with all benefits) and immediately join the Army for your next term.</w:t>
            </w:r>
          </w:p>
        </w:tc>
      </w:tr>
      <w:tr w:rsidR="00AD15F2" w14:paraId="2C3551C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B34A9B3" w14:textId="77777777" w:rsidR="00AD15F2" w:rsidRDefault="00AD15F2" w:rsidP="00DB1CAF">
            <w:r>
              <w:t>4</w:t>
            </w:r>
          </w:p>
        </w:tc>
        <w:tc>
          <w:tcPr>
            <w:tcW w:w="9350" w:type="dxa"/>
          </w:tcPr>
          <w:p w14:paraId="4E5EF6F7" w14:textId="2AEBD687" w:rsidR="00AD15F2" w:rsidRDefault="004E282B" w:rsidP="00DB1CAF">
            <w:pPr>
              <w:cnfStyle w:val="000000000000" w:firstRow="0" w:lastRow="0" w:firstColumn="0" w:lastColumn="0" w:oddVBand="0" w:evenVBand="0" w:oddHBand="0" w:evenHBand="0" w:firstRowFirstColumn="0" w:firstRowLastColumn="0" w:lastRowFirstColumn="0" w:lastRowLastColumn="0"/>
            </w:pPr>
            <w:r>
              <w:t xml:space="preserve">You’ve spent a lot of time dealing with suppliers and traders. Gain +1 to Drover, </w:t>
            </w:r>
            <w:r w:rsidR="00B264B4">
              <w:t>Animal Handling, or Trade (any).</w:t>
            </w:r>
          </w:p>
        </w:tc>
      </w:tr>
      <w:tr w:rsidR="00AD15F2" w14:paraId="0B54317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48DFB6F" w14:textId="77777777" w:rsidR="00AD15F2" w:rsidRDefault="00AD15F2" w:rsidP="00DB1CAF">
            <w:r>
              <w:t>5</w:t>
            </w:r>
          </w:p>
        </w:tc>
        <w:tc>
          <w:tcPr>
            <w:tcW w:w="9350" w:type="dxa"/>
          </w:tcPr>
          <w:p w14:paraId="25F38C25" w14:textId="169D5800" w:rsidR="00AD15F2" w:rsidRDefault="00B264B4" w:rsidP="00DB1CAF">
            <w:pPr>
              <w:cnfStyle w:val="000000100000" w:firstRow="0" w:lastRow="0" w:firstColumn="0" w:lastColumn="0" w:oddVBand="0" w:evenVBand="0" w:oddHBand="1" w:evenHBand="0" w:firstRowFirstColumn="0" w:firstRowLastColumn="0" w:lastRowFirstColumn="0" w:lastRowLastColumn="0"/>
            </w:pPr>
            <w:r>
              <w:t>You are put temporarily in charge of caravan records. Gain +1 to Admin, Broker, or Literacy.</w:t>
            </w:r>
          </w:p>
        </w:tc>
      </w:tr>
      <w:tr w:rsidR="00AD15F2" w14:paraId="5844A73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7FAB41E" w14:textId="77777777" w:rsidR="00AD15F2" w:rsidRDefault="00AD15F2" w:rsidP="00DB1CAF">
            <w:r>
              <w:t>6</w:t>
            </w:r>
          </w:p>
        </w:tc>
        <w:tc>
          <w:tcPr>
            <w:tcW w:w="9350" w:type="dxa"/>
          </w:tcPr>
          <w:p w14:paraId="27DCAF7A" w14:textId="4DADF880" w:rsidR="00AD15F2" w:rsidRPr="009409AD" w:rsidRDefault="00B264B4" w:rsidP="00DB1CAF">
            <w:pPr>
              <w:cnfStyle w:val="000000000000" w:firstRow="0" w:lastRow="0" w:firstColumn="0" w:lastColumn="0" w:oddVBand="0" w:evenVBand="0" w:oddHBand="0" w:evenHBand="0" w:firstRowFirstColumn="0" w:firstRowLastColumn="0" w:lastRowFirstColumn="0" w:lastRowLastColumn="0"/>
            </w:pPr>
            <w:r>
              <w:t>Your trade routes expand into new territories. Gain +1 to Broker, Diplomat, Trade (any) or a Contact.</w:t>
            </w:r>
          </w:p>
        </w:tc>
      </w:tr>
      <w:tr w:rsidR="00AD15F2" w14:paraId="146587B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CD00F9F" w14:textId="77777777" w:rsidR="00AD15F2" w:rsidRDefault="00AD15F2" w:rsidP="00DB1CAF">
            <w:r>
              <w:t>7</w:t>
            </w:r>
          </w:p>
        </w:tc>
        <w:tc>
          <w:tcPr>
            <w:tcW w:w="9350" w:type="dxa"/>
          </w:tcPr>
          <w:p w14:paraId="34F41F67" w14:textId="2228AF09" w:rsidR="00AD15F2" w:rsidRDefault="00B264B4" w:rsidP="00DB1CAF">
            <w:pPr>
              <w:cnfStyle w:val="000000100000" w:firstRow="0" w:lastRow="0" w:firstColumn="0" w:lastColumn="0" w:oddVBand="0" w:evenVBand="0" w:oddHBand="1" w:evenHBand="0" w:firstRowFirstColumn="0" w:firstRowLastColumn="0" w:lastRowFirstColumn="0" w:lastRowLastColumn="0"/>
            </w:pPr>
            <w:r>
              <w:t>Life Event. Roll on the Life Events table (p. xx).</w:t>
            </w:r>
          </w:p>
        </w:tc>
      </w:tr>
      <w:tr w:rsidR="00AD15F2" w14:paraId="7AF36C8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613398A" w14:textId="77777777" w:rsidR="00AD15F2" w:rsidRDefault="00AD15F2" w:rsidP="00DB1CAF">
            <w:r>
              <w:t>8</w:t>
            </w:r>
          </w:p>
        </w:tc>
        <w:tc>
          <w:tcPr>
            <w:tcW w:w="9350" w:type="dxa"/>
          </w:tcPr>
          <w:p w14:paraId="7A932B5C" w14:textId="39A27B25" w:rsidR="00AD15F2" w:rsidRDefault="00B264B4" w:rsidP="00DB1CAF">
            <w:pPr>
              <w:cnfStyle w:val="000000000000" w:firstRow="0" w:lastRow="0" w:firstColumn="0" w:lastColumn="0" w:oddVBand="0" w:evenVBand="0" w:oddHBand="0" w:evenHBand="0" w:firstRowFirstColumn="0" w:firstRowLastColumn="0" w:lastRowFirstColumn="0" w:lastRowLastColumn="0"/>
            </w:pPr>
            <w:r>
              <w:t>You learn a new level of specialization. Roll Edu 8+ to gain +1 to a skill already possessed.</w:t>
            </w:r>
          </w:p>
        </w:tc>
      </w:tr>
      <w:tr w:rsidR="00AD15F2" w14:paraId="3C54DB0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7970D25" w14:textId="77777777" w:rsidR="00AD15F2" w:rsidRDefault="00AD15F2" w:rsidP="00DB1CAF">
            <w:r>
              <w:t>9</w:t>
            </w:r>
          </w:p>
        </w:tc>
        <w:tc>
          <w:tcPr>
            <w:tcW w:w="9350" w:type="dxa"/>
          </w:tcPr>
          <w:p w14:paraId="28E034C3" w14:textId="0B0F4787" w:rsidR="00AD15F2" w:rsidRPr="00F87346" w:rsidRDefault="00B264B4" w:rsidP="00DB1CAF">
            <w:pPr>
              <w:cnfStyle w:val="000000100000" w:firstRow="0" w:lastRow="0" w:firstColumn="0" w:lastColumn="0" w:oddVBand="0" w:evenVBand="0" w:oddHBand="1" w:evenHBand="0" w:firstRowFirstColumn="0" w:firstRowLastColumn="0" w:lastRowFirstColumn="0" w:lastRowLastColumn="0"/>
            </w:pPr>
            <w:r>
              <w:t>You make a good deal and live the high life for a few years. Gain +1 to any one Benefit roll.</w:t>
            </w:r>
          </w:p>
        </w:tc>
      </w:tr>
      <w:tr w:rsidR="00AD15F2" w14:paraId="1CF8622E"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E63929B" w14:textId="77777777" w:rsidR="00AD15F2" w:rsidRDefault="00AD15F2" w:rsidP="00DB1CAF">
            <w:r>
              <w:t>10</w:t>
            </w:r>
          </w:p>
        </w:tc>
        <w:tc>
          <w:tcPr>
            <w:tcW w:w="9350" w:type="dxa"/>
          </w:tcPr>
          <w:p w14:paraId="6CFC0FD5" w14:textId="36EC598D" w:rsidR="00AD15F2" w:rsidRDefault="00B264B4" w:rsidP="00DB1CAF">
            <w:pPr>
              <w:cnfStyle w:val="000000000000" w:firstRow="0" w:lastRow="0" w:firstColumn="0" w:lastColumn="0" w:oddVBand="0" w:evenVBand="0" w:oddHBand="0" w:evenHBand="0" w:firstRowFirstColumn="0" w:firstRowLastColumn="0" w:lastRowFirstColumn="0" w:lastRowLastColumn="0"/>
            </w:pPr>
            <w:r>
              <w:t>Your caravan is contracted for a very prestigious trade route. Gain an extra Benefit roll.</w:t>
            </w:r>
          </w:p>
        </w:tc>
      </w:tr>
      <w:tr w:rsidR="00AD15F2" w14:paraId="6E4FF04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FDB45AA" w14:textId="77777777" w:rsidR="00AD15F2" w:rsidRDefault="00AD15F2" w:rsidP="00DB1CAF">
            <w:r>
              <w:t>11</w:t>
            </w:r>
          </w:p>
        </w:tc>
        <w:tc>
          <w:tcPr>
            <w:tcW w:w="9350" w:type="dxa"/>
          </w:tcPr>
          <w:p w14:paraId="1A0C8B7D" w14:textId="07D50F8F" w:rsidR="00AD15F2" w:rsidRDefault="00B264B4" w:rsidP="00DB1CAF">
            <w:pPr>
              <w:cnfStyle w:val="000000100000" w:firstRow="0" w:lastRow="0" w:firstColumn="0" w:lastColumn="0" w:oddVBand="0" w:evenVBand="0" w:oddHBand="1" w:evenHBand="0" w:firstRowFirstColumn="0" w:firstRowLastColumn="0" w:lastRowFirstColumn="0" w:lastRowLastColumn="0"/>
            </w:pPr>
            <w:r>
              <w:t>Your superiors take interest in your career. Gain an Ally and +2 to your next Advancement roll.</w:t>
            </w:r>
          </w:p>
        </w:tc>
      </w:tr>
      <w:tr w:rsidR="00AD15F2" w14:paraId="0F3EFF4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BC1EB00" w14:textId="77777777" w:rsidR="00AD15F2" w:rsidRDefault="00AD15F2" w:rsidP="00DB1CAF">
            <w:r>
              <w:t>12</w:t>
            </w:r>
          </w:p>
        </w:tc>
        <w:tc>
          <w:tcPr>
            <w:tcW w:w="9350" w:type="dxa"/>
          </w:tcPr>
          <w:p w14:paraId="296127C2" w14:textId="4E881E00" w:rsidR="00AD15F2" w:rsidRDefault="00B264B4" w:rsidP="00DB1CAF">
            <w:pPr>
              <w:cnfStyle w:val="000000000000" w:firstRow="0" w:lastRow="0" w:firstColumn="0" w:lastColumn="0" w:oddVBand="0" w:evenVBand="0" w:oddHBand="0" w:evenHBand="0" w:firstRowFirstColumn="0" w:firstRowLastColumn="0" w:lastRowFirstColumn="0" w:lastRowLastColumn="0"/>
            </w:pPr>
            <w:r>
              <w:t>Your business thrives! Your next Advancement is automatic.</w:t>
            </w:r>
          </w:p>
        </w:tc>
      </w:tr>
    </w:tbl>
    <w:p w14:paraId="7ED3999C" w14:textId="77777777" w:rsidR="00AD15F2" w:rsidRDefault="00AD15F2" w:rsidP="00AD15F2"/>
    <w:tbl>
      <w:tblPr>
        <w:tblStyle w:val="PlainTable5"/>
        <w:tblW w:w="0" w:type="auto"/>
        <w:jc w:val="center"/>
        <w:tblLook w:val="04A0" w:firstRow="1" w:lastRow="0" w:firstColumn="1" w:lastColumn="0" w:noHBand="0" w:noVBand="1"/>
      </w:tblPr>
      <w:tblGrid>
        <w:gridCol w:w="733"/>
        <w:gridCol w:w="1485"/>
        <w:gridCol w:w="1800"/>
        <w:gridCol w:w="2070"/>
      </w:tblGrid>
      <w:tr w:rsidR="00AD15F2" w:rsidRPr="00D67B48" w14:paraId="4DB26718"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16B8E192" w14:textId="77777777" w:rsidR="00AD15F2" w:rsidRPr="00D67B48" w:rsidRDefault="00AD15F2" w:rsidP="00DB1CAF">
            <w:pPr>
              <w:rPr>
                <w:b/>
                <w:bCs/>
              </w:rPr>
            </w:pPr>
            <w:r w:rsidRPr="00D67B48">
              <w:rPr>
                <w:b/>
                <w:bCs/>
              </w:rPr>
              <w:t>RANKS AND SKILLS</w:t>
            </w:r>
          </w:p>
        </w:tc>
      </w:tr>
      <w:tr w:rsidR="00AD15F2" w14:paraId="1E11A14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029E161" w14:textId="77777777" w:rsidR="00AD15F2" w:rsidRDefault="00AD15F2" w:rsidP="00DB1CAF">
            <w:r>
              <w:t>Rank</w:t>
            </w:r>
          </w:p>
        </w:tc>
        <w:tc>
          <w:tcPr>
            <w:tcW w:w="1485" w:type="dxa"/>
          </w:tcPr>
          <w:p w14:paraId="71B82206"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3FFE2D93"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152741BD" w14:textId="77777777" w:rsidR="00AD15F2" w:rsidRPr="00D67B48" w:rsidRDefault="00AD15F2"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AD15F2" w14:paraId="5A4B27E5"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5646A9F" w14:textId="77777777" w:rsidR="00AD15F2" w:rsidRDefault="00AD15F2" w:rsidP="00DB1CAF">
            <w:r>
              <w:t>0</w:t>
            </w:r>
          </w:p>
        </w:tc>
        <w:tc>
          <w:tcPr>
            <w:tcW w:w="1485" w:type="dxa"/>
          </w:tcPr>
          <w:p w14:paraId="185B2317" w14:textId="125A5D52"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B5DEE3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D888B0C"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0E4A41DB"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1046628C" w14:textId="77777777" w:rsidR="00AD15F2" w:rsidRDefault="00AD15F2" w:rsidP="00DB1CAF">
            <w:r>
              <w:t>1</w:t>
            </w:r>
          </w:p>
        </w:tc>
        <w:tc>
          <w:tcPr>
            <w:tcW w:w="1485" w:type="dxa"/>
          </w:tcPr>
          <w:p w14:paraId="773F4CFA"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527914E5"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0A237B9F"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484579FA"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1CD1FC9" w14:textId="77777777" w:rsidR="00AD15F2" w:rsidRDefault="00AD15F2" w:rsidP="00DB1CAF">
            <w:r>
              <w:t>2</w:t>
            </w:r>
          </w:p>
        </w:tc>
        <w:tc>
          <w:tcPr>
            <w:tcW w:w="1485" w:type="dxa"/>
          </w:tcPr>
          <w:p w14:paraId="454948D2"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77B823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83F87B1"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35DE54C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2C653C25" w14:textId="77777777" w:rsidR="00AD15F2" w:rsidRDefault="00AD15F2" w:rsidP="00DB1CAF">
            <w:r>
              <w:t>3</w:t>
            </w:r>
          </w:p>
        </w:tc>
        <w:tc>
          <w:tcPr>
            <w:tcW w:w="1485" w:type="dxa"/>
          </w:tcPr>
          <w:p w14:paraId="42C1267E"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06EE7B74"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0602D627"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10E63FD2"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D685D58" w14:textId="77777777" w:rsidR="00AD15F2" w:rsidRDefault="00AD15F2" w:rsidP="00DB1CAF">
            <w:r>
              <w:t>4</w:t>
            </w:r>
          </w:p>
        </w:tc>
        <w:tc>
          <w:tcPr>
            <w:tcW w:w="1485" w:type="dxa"/>
          </w:tcPr>
          <w:p w14:paraId="17D1D223"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67774208"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52D2B62"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AD15F2" w14:paraId="60D8565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C2B205F" w14:textId="77777777" w:rsidR="00AD15F2" w:rsidRDefault="00AD15F2" w:rsidP="00DB1CAF">
            <w:r>
              <w:t>5</w:t>
            </w:r>
          </w:p>
        </w:tc>
        <w:tc>
          <w:tcPr>
            <w:tcW w:w="1485" w:type="dxa"/>
          </w:tcPr>
          <w:p w14:paraId="4D85C87C"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20690D26"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92A24F2" w14:textId="77777777" w:rsidR="00AD15F2" w:rsidRPr="00EC5903" w:rsidRDefault="00AD15F2"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AD15F2" w14:paraId="25CA2265"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66744BBF" w14:textId="77777777" w:rsidR="00AD15F2" w:rsidRDefault="00AD15F2" w:rsidP="00DB1CAF">
            <w:r>
              <w:t>6</w:t>
            </w:r>
          </w:p>
        </w:tc>
        <w:tc>
          <w:tcPr>
            <w:tcW w:w="1485" w:type="dxa"/>
          </w:tcPr>
          <w:p w14:paraId="168AD4E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67174935"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0360708A" w14:textId="77777777" w:rsidR="00AD15F2" w:rsidRPr="00EC5903" w:rsidRDefault="00AD15F2"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56964260" w14:textId="77777777" w:rsidR="00AD15F2" w:rsidRDefault="00AD15F2" w:rsidP="00AD15F2"/>
    <w:p w14:paraId="5D7D33DE" w14:textId="77777777" w:rsidR="00AD15F2" w:rsidRDefault="00AD15F2" w:rsidP="00AD15F2"/>
    <w:p w14:paraId="273BA112" w14:textId="77777777" w:rsidR="00AD15F2" w:rsidRDefault="00AD15F2" w:rsidP="00AD15F2"/>
    <w:tbl>
      <w:tblPr>
        <w:tblStyle w:val="PlainTable5"/>
        <w:tblW w:w="0" w:type="auto"/>
        <w:tblLook w:val="04A0" w:firstRow="1" w:lastRow="0" w:firstColumn="1" w:lastColumn="0" w:noHBand="0" w:noVBand="1"/>
      </w:tblPr>
      <w:tblGrid>
        <w:gridCol w:w="1075"/>
        <w:gridCol w:w="4050"/>
        <w:gridCol w:w="4945"/>
      </w:tblGrid>
      <w:tr w:rsidR="00AD15F2" w:rsidRPr="007B04A3" w14:paraId="2BDF5D7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359EE5B7" w14:textId="77777777" w:rsidR="00AD15F2" w:rsidRPr="007B04A3" w:rsidRDefault="00AD15F2" w:rsidP="00DB1CAF">
            <w:pPr>
              <w:rPr>
                <w:b/>
                <w:bCs/>
              </w:rPr>
            </w:pPr>
            <w:r w:rsidRPr="007B04A3">
              <w:rPr>
                <w:b/>
                <w:bCs/>
              </w:rPr>
              <w:t>MUSTERING-OUT BENEFITS</w:t>
            </w:r>
          </w:p>
        </w:tc>
      </w:tr>
      <w:tr w:rsidR="00AD15F2" w:rsidRPr="007B04A3" w14:paraId="2F44785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311A314" w14:textId="77777777" w:rsidR="00AD15F2" w:rsidRPr="007B04A3" w:rsidRDefault="00AD15F2" w:rsidP="00DB1CAF">
            <w:pPr>
              <w:rPr>
                <w:b/>
                <w:bCs/>
              </w:rPr>
            </w:pPr>
            <w:r w:rsidRPr="007B04A3">
              <w:rPr>
                <w:b/>
                <w:bCs/>
              </w:rPr>
              <w:t>Roll</w:t>
            </w:r>
          </w:p>
        </w:tc>
        <w:tc>
          <w:tcPr>
            <w:tcW w:w="4050" w:type="dxa"/>
          </w:tcPr>
          <w:p w14:paraId="46AA11FA"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05808A40" w14:textId="77777777" w:rsidR="00AD15F2" w:rsidRPr="007B04A3" w:rsidRDefault="00AD15F2"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AD15F2" w14:paraId="26924ED2"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0C97932" w14:textId="77777777" w:rsidR="00AD15F2" w:rsidRDefault="00AD15F2" w:rsidP="00DB1CAF">
            <w:r>
              <w:t>1</w:t>
            </w:r>
          </w:p>
        </w:tc>
        <w:tc>
          <w:tcPr>
            <w:tcW w:w="4050" w:type="dxa"/>
          </w:tcPr>
          <w:p w14:paraId="7C3B59F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100</w:t>
            </w:r>
          </w:p>
        </w:tc>
        <w:tc>
          <w:tcPr>
            <w:tcW w:w="4945" w:type="dxa"/>
          </w:tcPr>
          <w:p w14:paraId="0BF73AA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Weapon</w:t>
            </w:r>
          </w:p>
        </w:tc>
      </w:tr>
      <w:tr w:rsidR="00AD15F2" w14:paraId="7D5A0F6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5E69791" w14:textId="77777777" w:rsidR="00AD15F2" w:rsidRDefault="00AD15F2" w:rsidP="00DB1CAF">
            <w:r>
              <w:t>2</w:t>
            </w:r>
          </w:p>
        </w:tc>
        <w:tc>
          <w:tcPr>
            <w:tcW w:w="4050" w:type="dxa"/>
          </w:tcPr>
          <w:p w14:paraId="0A51883F"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500</w:t>
            </w:r>
          </w:p>
        </w:tc>
        <w:tc>
          <w:tcPr>
            <w:tcW w:w="4945" w:type="dxa"/>
          </w:tcPr>
          <w:p w14:paraId="74E481F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Caravan Share</w:t>
            </w:r>
          </w:p>
        </w:tc>
      </w:tr>
      <w:tr w:rsidR="00AD15F2" w14:paraId="1248B04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030EEC2C" w14:textId="77777777" w:rsidR="00AD15F2" w:rsidRDefault="00AD15F2" w:rsidP="00DB1CAF">
            <w:r>
              <w:t>3</w:t>
            </w:r>
          </w:p>
        </w:tc>
        <w:tc>
          <w:tcPr>
            <w:tcW w:w="4050" w:type="dxa"/>
          </w:tcPr>
          <w:p w14:paraId="6E86F52D"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4A78AB19"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Caravan Share</w:t>
            </w:r>
          </w:p>
        </w:tc>
      </w:tr>
      <w:tr w:rsidR="00AD15F2" w14:paraId="3F1C9AB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99F779A" w14:textId="77777777" w:rsidR="00AD15F2" w:rsidRDefault="00AD15F2" w:rsidP="00DB1CAF">
            <w:r>
              <w:t>4</w:t>
            </w:r>
          </w:p>
        </w:tc>
        <w:tc>
          <w:tcPr>
            <w:tcW w:w="4050" w:type="dxa"/>
          </w:tcPr>
          <w:p w14:paraId="45BC0053"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2000</w:t>
            </w:r>
          </w:p>
        </w:tc>
        <w:tc>
          <w:tcPr>
            <w:tcW w:w="4945" w:type="dxa"/>
          </w:tcPr>
          <w:p w14:paraId="58653E87"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+1 Edu</w:t>
            </w:r>
          </w:p>
        </w:tc>
      </w:tr>
      <w:tr w:rsidR="00AD15F2" w14:paraId="18FE007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768E208" w14:textId="77777777" w:rsidR="00AD15F2" w:rsidRDefault="00AD15F2" w:rsidP="00DB1CAF">
            <w:r>
              <w:t>5</w:t>
            </w:r>
          </w:p>
        </w:tc>
        <w:tc>
          <w:tcPr>
            <w:tcW w:w="4050" w:type="dxa"/>
          </w:tcPr>
          <w:p w14:paraId="1DB42E8A"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2000</w:t>
            </w:r>
          </w:p>
        </w:tc>
        <w:tc>
          <w:tcPr>
            <w:tcW w:w="4945" w:type="dxa"/>
          </w:tcPr>
          <w:p w14:paraId="246A319C"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Int</w:t>
            </w:r>
          </w:p>
        </w:tc>
      </w:tr>
      <w:tr w:rsidR="00AD15F2" w14:paraId="478F10F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64CA6B" w14:textId="77777777" w:rsidR="00AD15F2" w:rsidRDefault="00AD15F2" w:rsidP="00DB1CAF">
            <w:r>
              <w:t>6</w:t>
            </w:r>
          </w:p>
        </w:tc>
        <w:tc>
          <w:tcPr>
            <w:tcW w:w="4050" w:type="dxa"/>
          </w:tcPr>
          <w:p w14:paraId="2CB64802"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4000</w:t>
            </w:r>
          </w:p>
        </w:tc>
        <w:tc>
          <w:tcPr>
            <w:tcW w:w="4945" w:type="dxa"/>
          </w:tcPr>
          <w:p w14:paraId="67F54619" w14:textId="77777777" w:rsidR="00AD15F2" w:rsidRDefault="00AD15F2" w:rsidP="00DB1CAF">
            <w:pPr>
              <w:cnfStyle w:val="000000100000" w:firstRow="0" w:lastRow="0" w:firstColumn="0" w:lastColumn="0" w:oddVBand="0" w:evenVBand="0" w:oddHBand="1" w:evenHBand="0" w:firstRowFirstColumn="0" w:firstRowLastColumn="0" w:lastRowFirstColumn="0" w:lastRowLastColumn="0"/>
            </w:pPr>
            <w:r>
              <w:t>Caravan</w:t>
            </w:r>
          </w:p>
        </w:tc>
      </w:tr>
      <w:tr w:rsidR="00AD15F2" w14:paraId="0392A4D2"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68A8C13" w14:textId="77777777" w:rsidR="00AD15F2" w:rsidRDefault="00AD15F2" w:rsidP="00DB1CAF">
            <w:r>
              <w:t>7</w:t>
            </w:r>
          </w:p>
        </w:tc>
        <w:tc>
          <w:tcPr>
            <w:tcW w:w="4050" w:type="dxa"/>
          </w:tcPr>
          <w:p w14:paraId="1C2CA586"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4000</w:t>
            </w:r>
          </w:p>
        </w:tc>
        <w:tc>
          <w:tcPr>
            <w:tcW w:w="4945" w:type="dxa"/>
          </w:tcPr>
          <w:p w14:paraId="77D6B961" w14:textId="77777777" w:rsidR="00AD15F2" w:rsidRDefault="00AD15F2" w:rsidP="00DB1CAF">
            <w:pPr>
              <w:cnfStyle w:val="000000000000" w:firstRow="0" w:lastRow="0" w:firstColumn="0" w:lastColumn="0" w:oddVBand="0" w:evenVBand="0" w:oddHBand="0" w:evenHBand="0" w:firstRowFirstColumn="0" w:firstRowLastColumn="0" w:lastRowFirstColumn="0" w:lastRowLastColumn="0"/>
            </w:pPr>
            <w:r>
              <w:t>+1 Soc</w:t>
            </w:r>
          </w:p>
        </w:tc>
      </w:tr>
    </w:tbl>
    <w:p w14:paraId="2BC9B307" w14:textId="77777777" w:rsidR="00AD15F2" w:rsidRDefault="00AD15F2" w:rsidP="00AD15F2"/>
    <w:p w14:paraId="73E5E9DC" w14:textId="77777777" w:rsidR="00AD15F2" w:rsidRDefault="00AD15F2" w:rsidP="00AD15F2">
      <w:r>
        <w:br w:type="page"/>
      </w:r>
    </w:p>
    <w:p w14:paraId="283966AF" w14:textId="32D557DB" w:rsidR="00867281" w:rsidRDefault="00867281" w:rsidP="00AD15F2">
      <w:pPr>
        <w:pStyle w:val="Heading2"/>
        <w:jc w:val="center"/>
      </w:pPr>
      <w:bookmarkStart w:id="14" w:name="_Toc112513951"/>
      <w:r>
        <w:lastRenderedPageBreak/>
        <w:t>Priesthood</w:t>
      </w:r>
      <w:r w:rsidR="00A1527D">
        <w:t xml:space="preserve"> (Dlenchiepr</w:t>
      </w:r>
      <w:r w:rsidR="00552E3D">
        <w:t xml:space="preserve"> </w:t>
      </w:r>
      <w:r w:rsidR="00552E3D">
        <w:rPr>
          <w:rFonts w:ascii="ZhoGlyph" w:hAnsi="ZhoGlyph"/>
          <w:sz w:val="22"/>
          <w:szCs w:val="22"/>
        </w:rPr>
        <w:t>ḊENĈ</w:t>
      </w:r>
      <w:r w:rsidR="00552E3D">
        <w:rPr>
          <w:rFonts w:ascii="ZhoGlyph" w:hAnsi="ZhoGlyph" w:hint="eastAsia"/>
          <w:sz w:val="22"/>
          <w:szCs w:val="22"/>
        </w:rPr>
        <w:t>Ī</w:t>
      </w:r>
      <w:r w:rsidR="00552E3D">
        <w:rPr>
          <w:rFonts w:ascii="ZhoGlyph" w:hAnsi="ZhoGlyph"/>
          <w:sz w:val="22"/>
          <w:szCs w:val="22"/>
        </w:rPr>
        <w:t>Ṕ</w:t>
      </w:r>
      <w:r w:rsidR="00A1527D">
        <w:t>)</w:t>
      </w:r>
      <w:bookmarkEnd w:id="14"/>
    </w:p>
    <w:p w14:paraId="07CD9911" w14:textId="7AB1716B" w:rsidR="00867281" w:rsidRDefault="00867281" w:rsidP="00867281">
      <w:r>
        <w:t xml:space="preserve">Members of the Priesthood become seers, fortune tellers, healers, court telepaths, and in some cases, </w:t>
      </w:r>
      <w:r w:rsidRPr="00867281">
        <w:rPr>
          <w:i/>
          <w:iCs/>
        </w:rPr>
        <w:t>Tozjabr</w:t>
      </w:r>
      <w:r>
        <w:t xml:space="preserve"> (Bringers of the Word) or </w:t>
      </w:r>
      <w:r w:rsidRPr="00867281">
        <w:rPr>
          <w:i/>
          <w:iCs/>
        </w:rPr>
        <w:t>Tavrchedl</w:t>
      </w:r>
      <w:r>
        <w:t xml:space="preserve"> (Guardians of the Word).</w:t>
      </w:r>
    </w:p>
    <w:p w14:paraId="045902F8" w14:textId="68881ABD" w:rsidR="00867281" w:rsidRDefault="00867281" w:rsidP="00867281">
      <w:r>
        <w:rPr>
          <w:b/>
          <w:bCs/>
        </w:rPr>
        <w:t xml:space="preserve">Qualification: </w:t>
      </w:r>
      <w:r>
        <w:t>Int 6+</w:t>
      </w:r>
    </w:p>
    <w:p w14:paraId="4876A8D7" w14:textId="2948415B" w:rsidR="00867281" w:rsidRDefault="00867281" w:rsidP="00867281">
      <w:r>
        <w:t>Tozjabr and Tavrchedl must have Psi-9 to enlist.</w:t>
      </w:r>
    </w:p>
    <w:p w14:paraId="5378352B" w14:textId="08B82446" w:rsidR="00B12F41" w:rsidRPr="00B12F41" w:rsidRDefault="00B12F41" w:rsidP="00867281">
      <w:r>
        <w:t xml:space="preserve">All Priesthood characters learn </w:t>
      </w:r>
      <w:r>
        <w:rPr>
          <w:i/>
          <w:iCs/>
        </w:rPr>
        <w:t>Literacy-0</w:t>
      </w:r>
      <w:r>
        <w:t xml:space="preserve"> as one of their first term skills.</w:t>
      </w:r>
    </w:p>
    <w:p w14:paraId="7055DAC2" w14:textId="28B643EE" w:rsidR="00867281" w:rsidRDefault="00867281" w:rsidP="00867281"/>
    <w:tbl>
      <w:tblPr>
        <w:tblStyle w:val="PlainTable5"/>
        <w:tblW w:w="0" w:type="auto"/>
        <w:jc w:val="center"/>
        <w:tblLook w:val="04A0" w:firstRow="1" w:lastRow="0" w:firstColumn="1" w:lastColumn="0" w:noHBand="0" w:noVBand="1"/>
      </w:tblPr>
      <w:tblGrid>
        <w:gridCol w:w="1586"/>
        <w:gridCol w:w="1654"/>
        <w:gridCol w:w="1350"/>
      </w:tblGrid>
      <w:tr w:rsidR="00B2689C" w:rsidRPr="00B2689C" w14:paraId="646DB3C1" w14:textId="77777777" w:rsidTr="00B2689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90" w:type="dxa"/>
            <w:gridSpan w:val="3"/>
          </w:tcPr>
          <w:p w14:paraId="184D316C" w14:textId="716D099B" w:rsidR="00B2689C" w:rsidRPr="00B2689C" w:rsidRDefault="00B2689C" w:rsidP="00867281">
            <w:pPr>
              <w:rPr>
                <w:b/>
                <w:bCs/>
              </w:rPr>
            </w:pPr>
            <w:r w:rsidRPr="00B2689C">
              <w:rPr>
                <w:b/>
                <w:bCs/>
              </w:rPr>
              <w:t>CAREER PROGRESSION</w:t>
            </w:r>
          </w:p>
        </w:tc>
      </w:tr>
      <w:tr w:rsidR="00867281" w14:paraId="402CF738" w14:textId="77777777" w:rsidTr="00B268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tcPr>
          <w:p w14:paraId="1468774B" w14:textId="5DCA96F6" w:rsidR="00867281" w:rsidRDefault="00867281" w:rsidP="00867281"/>
        </w:tc>
        <w:tc>
          <w:tcPr>
            <w:tcW w:w="1654" w:type="dxa"/>
          </w:tcPr>
          <w:p w14:paraId="06B54247" w14:textId="3E034593" w:rsidR="00867281" w:rsidRPr="00B2689C" w:rsidRDefault="00B2689C" w:rsidP="00867281">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72BC62F3" w14:textId="09FECBCD" w:rsidR="00867281" w:rsidRPr="00B2689C" w:rsidRDefault="00B2689C" w:rsidP="00867281">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B2689C" w14:paraId="2964C77F" w14:textId="77777777" w:rsidTr="00B2689C">
        <w:trPr>
          <w:jc w:val="center"/>
        </w:trPr>
        <w:tc>
          <w:tcPr>
            <w:cnfStyle w:val="001000000000" w:firstRow="0" w:lastRow="0" w:firstColumn="1" w:lastColumn="0" w:oddVBand="0" w:evenVBand="0" w:oddHBand="0" w:evenHBand="0" w:firstRowFirstColumn="0" w:firstRowLastColumn="0" w:lastRowFirstColumn="0" w:lastRowLastColumn="0"/>
            <w:tcW w:w="1586" w:type="dxa"/>
          </w:tcPr>
          <w:p w14:paraId="4596A834" w14:textId="400E5547" w:rsidR="00B2689C" w:rsidRPr="00B2689C" w:rsidRDefault="00B2689C" w:rsidP="00867281">
            <w:pPr>
              <w:rPr>
                <w:b/>
                <w:bCs/>
              </w:rPr>
            </w:pPr>
            <w:r w:rsidRPr="00B2689C">
              <w:rPr>
                <w:b/>
                <w:bCs/>
              </w:rPr>
              <w:t>Yektdievlnad</w:t>
            </w:r>
          </w:p>
        </w:tc>
        <w:tc>
          <w:tcPr>
            <w:tcW w:w="1654" w:type="dxa"/>
          </w:tcPr>
          <w:p w14:paraId="3FBFAD8E" w14:textId="5EE23911" w:rsidR="00B2689C" w:rsidRDefault="00B2689C" w:rsidP="00867281">
            <w:pPr>
              <w:cnfStyle w:val="000000000000" w:firstRow="0" w:lastRow="0" w:firstColumn="0" w:lastColumn="0" w:oddVBand="0" w:evenVBand="0" w:oddHBand="0" w:evenHBand="0" w:firstRowFirstColumn="0" w:firstRowLastColumn="0" w:lastRowFirstColumn="0" w:lastRowLastColumn="0"/>
            </w:pPr>
            <w:r>
              <w:t>Int 7+</w:t>
            </w:r>
          </w:p>
        </w:tc>
        <w:tc>
          <w:tcPr>
            <w:tcW w:w="1350" w:type="dxa"/>
          </w:tcPr>
          <w:p w14:paraId="3771F22F" w14:textId="11D1DAEB" w:rsidR="00B2689C" w:rsidRDefault="00B2689C" w:rsidP="00867281">
            <w:pPr>
              <w:cnfStyle w:val="000000000000" w:firstRow="0" w:lastRow="0" w:firstColumn="0" w:lastColumn="0" w:oddVBand="0" w:evenVBand="0" w:oddHBand="0" w:evenHBand="0" w:firstRowFirstColumn="0" w:firstRowLastColumn="0" w:lastRowFirstColumn="0" w:lastRowLastColumn="0"/>
            </w:pPr>
            <w:r>
              <w:t>Int 6+</w:t>
            </w:r>
          </w:p>
        </w:tc>
      </w:tr>
      <w:tr w:rsidR="00B2689C" w14:paraId="68262C48" w14:textId="77777777" w:rsidTr="00B268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6" w:type="dxa"/>
          </w:tcPr>
          <w:p w14:paraId="1814EB66" w14:textId="65387321" w:rsidR="00B2689C" w:rsidRPr="00B2689C" w:rsidRDefault="00B2689C" w:rsidP="00B2689C">
            <w:pPr>
              <w:rPr>
                <w:b/>
                <w:bCs/>
              </w:rPr>
            </w:pPr>
            <w:r w:rsidRPr="00B2689C">
              <w:rPr>
                <w:b/>
                <w:bCs/>
              </w:rPr>
              <w:t>Tozjabr</w:t>
            </w:r>
          </w:p>
        </w:tc>
        <w:tc>
          <w:tcPr>
            <w:tcW w:w="1654" w:type="dxa"/>
          </w:tcPr>
          <w:p w14:paraId="7597698A" w14:textId="4BE7D206" w:rsidR="00B2689C" w:rsidRDefault="00B2689C" w:rsidP="00B2689C">
            <w:pPr>
              <w:cnfStyle w:val="000000100000" w:firstRow="0" w:lastRow="0" w:firstColumn="0" w:lastColumn="0" w:oddVBand="0" w:evenVBand="0" w:oddHBand="1" w:evenHBand="0" w:firstRowFirstColumn="0" w:firstRowLastColumn="0" w:lastRowFirstColumn="0" w:lastRowLastColumn="0"/>
            </w:pPr>
            <w:r>
              <w:t>Int 7+</w:t>
            </w:r>
          </w:p>
        </w:tc>
        <w:tc>
          <w:tcPr>
            <w:tcW w:w="1350" w:type="dxa"/>
          </w:tcPr>
          <w:p w14:paraId="4CB8C9E5" w14:textId="177117E2" w:rsidR="00B2689C" w:rsidRDefault="00B2689C" w:rsidP="00B2689C">
            <w:pPr>
              <w:cnfStyle w:val="000000100000" w:firstRow="0" w:lastRow="0" w:firstColumn="0" w:lastColumn="0" w:oddVBand="0" w:evenVBand="0" w:oddHBand="1" w:evenHBand="0" w:firstRowFirstColumn="0" w:firstRowLastColumn="0" w:lastRowFirstColumn="0" w:lastRowLastColumn="0"/>
            </w:pPr>
            <w:r>
              <w:t>Int 5+</w:t>
            </w:r>
          </w:p>
        </w:tc>
      </w:tr>
      <w:tr w:rsidR="00B2689C" w14:paraId="7E6AACC7" w14:textId="77777777" w:rsidTr="00B2689C">
        <w:trPr>
          <w:jc w:val="center"/>
        </w:trPr>
        <w:tc>
          <w:tcPr>
            <w:cnfStyle w:val="001000000000" w:firstRow="0" w:lastRow="0" w:firstColumn="1" w:lastColumn="0" w:oddVBand="0" w:evenVBand="0" w:oddHBand="0" w:evenHBand="0" w:firstRowFirstColumn="0" w:firstRowLastColumn="0" w:lastRowFirstColumn="0" w:lastRowLastColumn="0"/>
            <w:tcW w:w="1586" w:type="dxa"/>
          </w:tcPr>
          <w:p w14:paraId="1B7DBB0C" w14:textId="594EB443" w:rsidR="00B2689C" w:rsidRPr="00B2689C" w:rsidRDefault="00B2689C" w:rsidP="00B2689C">
            <w:pPr>
              <w:rPr>
                <w:b/>
                <w:bCs/>
              </w:rPr>
            </w:pPr>
            <w:r w:rsidRPr="00B2689C">
              <w:rPr>
                <w:b/>
                <w:bCs/>
              </w:rPr>
              <w:t>Tavrchedl</w:t>
            </w:r>
          </w:p>
        </w:tc>
        <w:tc>
          <w:tcPr>
            <w:tcW w:w="1654" w:type="dxa"/>
          </w:tcPr>
          <w:p w14:paraId="417D7C9F" w14:textId="559BA38D" w:rsidR="00B2689C" w:rsidRDefault="00B2689C" w:rsidP="00B2689C">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0622C19F" w14:textId="4E556B0E" w:rsidR="00B2689C" w:rsidRDefault="00B2689C" w:rsidP="00B2689C">
            <w:pPr>
              <w:cnfStyle w:val="000000000000" w:firstRow="0" w:lastRow="0" w:firstColumn="0" w:lastColumn="0" w:oddVBand="0" w:evenVBand="0" w:oddHBand="0" w:evenHBand="0" w:firstRowFirstColumn="0" w:firstRowLastColumn="0" w:lastRowFirstColumn="0" w:lastRowLastColumn="0"/>
            </w:pPr>
            <w:r>
              <w:t>Int 6+</w:t>
            </w:r>
          </w:p>
        </w:tc>
      </w:tr>
      <w:tr w:rsidR="00575202" w14:paraId="41F15B46" w14:textId="77777777" w:rsidTr="00B83F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90" w:type="dxa"/>
            <w:gridSpan w:val="3"/>
          </w:tcPr>
          <w:p w14:paraId="2294CFB7" w14:textId="693C0DEA" w:rsidR="00575202" w:rsidRDefault="00575202" w:rsidP="00575202">
            <w:pPr>
              <w:jc w:val="left"/>
            </w:pPr>
            <w:r>
              <w:t>Nobles gain DM +1 to Promotion checks.</w:t>
            </w:r>
          </w:p>
        </w:tc>
      </w:tr>
    </w:tbl>
    <w:p w14:paraId="7358DA40" w14:textId="3FEEC304" w:rsidR="00867281" w:rsidRDefault="00867281" w:rsidP="00867281"/>
    <w:tbl>
      <w:tblPr>
        <w:tblStyle w:val="PlainTable5"/>
        <w:tblW w:w="0" w:type="auto"/>
        <w:tblLook w:val="04A0" w:firstRow="1" w:lastRow="0" w:firstColumn="1" w:lastColumn="0" w:noHBand="0" w:noVBand="1"/>
      </w:tblPr>
      <w:tblGrid>
        <w:gridCol w:w="715"/>
        <w:gridCol w:w="2340"/>
        <w:gridCol w:w="2525"/>
        <w:gridCol w:w="4500"/>
      </w:tblGrid>
      <w:tr w:rsidR="00575202" w:rsidRPr="000C020B" w14:paraId="47115FD0"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1D39A23A" w14:textId="70707B7A" w:rsidR="00575202" w:rsidRPr="000C020B" w:rsidRDefault="00575202" w:rsidP="00867281">
            <w:pPr>
              <w:rPr>
                <w:b/>
                <w:bCs/>
              </w:rPr>
            </w:pPr>
            <w:r w:rsidRPr="000C020B">
              <w:rPr>
                <w:b/>
                <w:bCs/>
              </w:rPr>
              <w:t>SKILLS AND TRAINING</w:t>
            </w:r>
          </w:p>
        </w:tc>
      </w:tr>
      <w:tr w:rsidR="00575202" w:rsidRPr="000C020B" w14:paraId="747EC53B"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95991D" w14:textId="4D867C24" w:rsidR="00575202" w:rsidRPr="000C020B" w:rsidRDefault="00575202" w:rsidP="00867281">
            <w:pPr>
              <w:rPr>
                <w:b/>
                <w:bCs/>
              </w:rPr>
            </w:pPr>
            <w:r w:rsidRPr="000C020B">
              <w:rPr>
                <w:b/>
                <w:bCs/>
              </w:rPr>
              <w:t>1D</w:t>
            </w:r>
          </w:p>
        </w:tc>
        <w:tc>
          <w:tcPr>
            <w:tcW w:w="2340" w:type="dxa"/>
          </w:tcPr>
          <w:p w14:paraId="061FAC41" w14:textId="6C03C43B"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081FEE5E" w14:textId="3195FBD8"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4C084653" w14:textId="0AB92BE6" w:rsidR="00575202" w:rsidRPr="000C020B" w:rsidRDefault="00575202" w:rsidP="00867281">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sidR="000C020B">
              <w:rPr>
                <w:b/>
                <w:bCs/>
              </w:rPr>
              <w:t>Ed</w:t>
            </w:r>
            <w:r w:rsidRPr="000C020B">
              <w:rPr>
                <w:b/>
                <w:bCs/>
              </w:rPr>
              <w:t xml:space="preserve"> (requires </w:t>
            </w:r>
            <w:r w:rsidRPr="000C020B">
              <w:rPr>
                <w:b/>
                <w:bCs/>
                <w:i/>
                <w:iCs/>
              </w:rPr>
              <w:t>Literacy</w:t>
            </w:r>
            <w:r w:rsidR="00B12F41">
              <w:rPr>
                <w:b/>
                <w:bCs/>
                <w:i/>
                <w:iCs/>
              </w:rPr>
              <w:t>-1</w:t>
            </w:r>
            <w:r w:rsidRPr="000C020B">
              <w:rPr>
                <w:b/>
                <w:bCs/>
              </w:rPr>
              <w:t xml:space="preserve"> skill)</w:t>
            </w:r>
          </w:p>
        </w:tc>
      </w:tr>
      <w:tr w:rsidR="00575202" w14:paraId="50B1BAC8"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3E616E1B" w14:textId="2338DA57" w:rsidR="00575202" w:rsidRDefault="00575202" w:rsidP="00867281">
            <w:r>
              <w:t>1</w:t>
            </w:r>
          </w:p>
        </w:tc>
        <w:tc>
          <w:tcPr>
            <w:tcW w:w="2340" w:type="dxa"/>
          </w:tcPr>
          <w:p w14:paraId="3AC9DD72" w14:textId="56A7BC54" w:rsidR="00575202" w:rsidRDefault="00575202" w:rsidP="00867281">
            <w:pPr>
              <w:cnfStyle w:val="000000000000" w:firstRow="0" w:lastRow="0" w:firstColumn="0" w:lastColumn="0" w:oddVBand="0" w:evenVBand="0" w:oddHBand="0" w:evenHBand="0" w:firstRowFirstColumn="0" w:firstRowLastColumn="0" w:lastRowFirstColumn="0" w:lastRowLastColumn="0"/>
            </w:pPr>
            <w:r>
              <w:t>+1 Dex</w:t>
            </w:r>
          </w:p>
        </w:tc>
        <w:tc>
          <w:tcPr>
            <w:tcW w:w="2525" w:type="dxa"/>
          </w:tcPr>
          <w:p w14:paraId="6D413DDF" w14:textId="643784E1" w:rsidR="00575202" w:rsidRDefault="00B12F41" w:rsidP="00867281">
            <w:pPr>
              <w:cnfStyle w:val="000000000000" w:firstRow="0" w:lastRow="0" w:firstColumn="0" w:lastColumn="0" w:oddVBand="0" w:evenVBand="0" w:oddHBand="0" w:evenHBand="0" w:firstRowFirstColumn="0" w:firstRowLastColumn="0" w:lastRowFirstColumn="0" w:lastRowLastColumn="0"/>
            </w:pPr>
            <w:r>
              <w:t>Carouse</w:t>
            </w:r>
          </w:p>
        </w:tc>
        <w:tc>
          <w:tcPr>
            <w:tcW w:w="4500" w:type="dxa"/>
          </w:tcPr>
          <w:p w14:paraId="7AEF7D95" w14:textId="4C6ED3F0" w:rsidR="00575202" w:rsidRDefault="006954AC" w:rsidP="00867281">
            <w:pPr>
              <w:cnfStyle w:val="000000000000" w:firstRow="0" w:lastRow="0" w:firstColumn="0" w:lastColumn="0" w:oddVBand="0" w:evenVBand="0" w:oddHBand="0" w:evenHBand="0" w:firstRowFirstColumn="0" w:firstRowLastColumn="0" w:lastRowFirstColumn="0" w:lastRowLastColumn="0"/>
            </w:pPr>
            <w:r>
              <w:t>Advocate</w:t>
            </w:r>
          </w:p>
        </w:tc>
      </w:tr>
      <w:tr w:rsidR="00575202" w14:paraId="46C49D3F"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D577C06" w14:textId="571D088E" w:rsidR="00575202" w:rsidRDefault="00575202" w:rsidP="00867281">
            <w:r>
              <w:t>2</w:t>
            </w:r>
          </w:p>
        </w:tc>
        <w:tc>
          <w:tcPr>
            <w:tcW w:w="2340" w:type="dxa"/>
          </w:tcPr>
          <w:p w14:paraId="303DC534" w14:textId="3BA4EAA1" w:rsidR="00575202" w:rsidRDefault="00575202" w:rsidP="00867281">
            <w:pPr>
              <w:cnfStyle w:val="000000100000" w:firstRow="0" w:lastRow="0" w:firstColumn="0" w:lastColumn="0" w:oddVBand="0" w:evenVBand="0" w:oddHBand="1" w:evenHBand="0" w:firstRowFirstColumn="0" w:firstRowLastColumn="0" w:lastRowFirstColumn="0" w:lastRowLastColumn="0"/>
            </w:pPr>
            <w:r>
              <w:t>+1 End</w:t>
            </w:r>
          </w:p>
        </w:tc>
        <w:tc>
          <w:tcPr>
            <w:tcW w:w="2525" w:type="dxa"/>
          </w:tcPr>
          <w:p w14:paraId="4CC31942" w14:textId="104FF273" w:rsidR="00575202" w:rsidRDefault="00B12F41" w:rsidP="00867281">
            <w:pPr>
              <w:cnfStyle w:val="000000100000" w:firstRow="0" w:lastRow="0" w:firstColumn="0" w:lastColumn="0" w:oddVBand="0" w:evenVBand="0" w:oddHBand="1" w:evenHBand="0" w:firstRowFirstColumn="0" w:firstRowLastColumn="0" w:lastRowFirstColumn="0" w:lastRowLastColumn="0"/>
            </w:pPr>
            <w:r>
              <w:t>Admin</w:t>
            </w:r>
          </w:p>
        </w:tc>
        <w:tc>
          <w:tcPr>
            <w:tcW w:w="4500" w:type="dxa"/>
          </w:tcPr>
          <w:p w14:paraId="73ACC9BF" w14:textId="1D5652CB" w:rsidR="00575202" w:rsidRDefault="00A1527D" w:rsidP="00867281">
            <w:pPr>
              <w:cnfStyle w:val="000000100000" w:firstRow="0" w:lastRow="0" w:firstColumn="0" w:lastColumn="0" w:oddVBand="0" w:evenVBand="0" w:oddHBand="1" w:evenHBand="0" w:firstRowFirstColumn="0" w:firstRowLastColumn="0" w:lastRowFirstColumn="0" w:lastRowLastColumn="0"/>
            </w:pPr>
            <w:r>
              <w:t>Medical</w:t>
            </w:r>
          </w:p>
        </w:tc>
      </w:tr>
      <w:tr w:rsidR="00575202" w14:paraId="4F647356"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7FD15346" w14:textId="0FDE1E55" w:rsidR="00575202" w:rsidRDefault="00575202" w:rsidP="00867281">
            <w:r>
              <w:t>3</w:t>
            </w:r>
          </w:p>
        </w:tc>
        <w:tc>
          <w:tcPr>
            <w:tcW w:w="2340" w:type="dxa"/>
          </w:tcPr>
          <w:p w14:paraId="1C749905" w14:textId="2F7D844B" w:rsidR="00575202" w:rsidRDefault="00575202" w:rsidP="00867281">
            <w:pPr>
              <w:cnfStyle w:val="000000000000" w:firstRow="0" w:lastRow="0" w:firstColumn="0" w:lastColumn="0" w:oddVBand="0" w:evenVBand="0" w:oddHBand="0" w:evenHBand="0" w:firstRowFirstColumn="0" w:firstRowLastColumn="0" w:lastRowFirstColumn="0" w:lastRowLastColumn="0"/>
            </w:pPr>
            <w:r>
              <w:t>+1 Int</w:t>
            </w:r>
          </w:p>
        </w:tc>
        <w:tc>
          <w:tcPr>
            <w:tcW w:w="2525" w:type="dxa"/>
          </w:tcPr>
          <w:p w14:paraId="401F2092" w14:textId="588F3893" w:rsidR="00575202" w:rsidRDefault="00B12F41" w:rsidP="00867281">
            <w:pPr>
              <w:cnfStyle w:val="000000000000" w:firstRow="0" w:lastRow="0" w:firstColumn="0" w:lastColumn="0" w:oddVBand="0" w:evenVBand="0" w:oddHBand="0" w:evenHBand="0" w:firstRowFirstColumn="0" w:firstRowLastColumn="0" w:lastRowFirstColumn="0" w:lastRowLastColumn="0"/>
            </w:pPr>
            <w:r>
              <w:t>Animal Handling</w:t>
            </w:r>
          </w:p>
        </w:tc>
        <w:tc>
          <w:tcPr>
            <w:tcW w:w="4500" w:type="dxa"/>
          </w:tcPr>
          <w:p w14:paraId="05314D05" w14:textId="33FB058E" w:rsidR="00575202" w:rsidRDefault="00A1527D" w:rsidP="00867281">
            <w:pPr>
              <w:cnfStyle w:val="000000000000" w:firstRow="0" w:lastRow="0" w:firstColumn="0" w:lastColumn="0" w:oddVBand="0" w:evenVBand="0" w:oddHBand="0" w:evenHBand="0" w:firstRowFirstColumn="0" w:firstRowLastColumn="0" w:lastRowFirstColumn="0" w:lastRowLastColumn="0"/>
            </w:pPr>
            <w:r>
              <w:t>Science</w:t>
            </w:r>
          </w:p>
        </w:tc>
      </w:tr>
      <w:tr w:rsidR="00575202" w14:paraId="5861DBA4"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A97EC3" w14:textId="573E6830" w:rsidR="00575202" w:rsidRDefault="00575202" w:rsidP="00867281">
            <w:r>
              <w:t>4</w:t>
            </w:r>
          </w:p>
        </w:tc>
        <w:tc>
          <w:tcPr>
            <w:tcW w:w="2340" w:type="dxa"/>
          </w:tcPr>
          <w:p w14:paraId="1070D47C" w14:textId="36C9C83B" w:rsidR="00575202" w:rsidRDefault="00575202" w:rsidP="00867281">
            <w:pPr>
              <w:cnfStyle w:val="000000100000" w:firstRow="0" w:lastRow="0" w:firstColumn="0" w:lastColumn="0" w:oddVBand="0" w:evenVBand="0" w:oddHBand="1" w:evenHBand="0" w:firstRowFirstColumn="0" w:firstRowLastColumn="0" w:lastRowFirstColumn="0" w:lastRowLastColumn="0"/>
            </w:pPr>
            <w:r>
              <w:t>Athletics</w:t>
            </w:r>
          </w:p>
        </w:tc>
        <w:tc>
          <w:tcPr>
            <w:tcW w:w="2525" w:type="dxa"/>
          </w:tcPr>
          <w:p w14:paraId="53946420" w14:textId="144134C3" w:rsidR="00575202" w:rsidRDefault="00B12F41" w:rsidP="00867281">
            <w:pPr>
              <w:cnfStyle w:val="000000100000" w:firstRow="0" w:lastRow="0" w:firstColumn="0" w:lastColumn="0" w:oddVBand="0" w:evenVBand="0" w:oddHBand="1" w:evenHBand="0" w:firstRowFirstColumn="0" w:firstRowLastColumn="0" w:lastRowFirstColumn="0" w:lastRowLastColumn="0"/>
            </w:pPr>
            <w:r>
              <w:t>Bow Combat</w:t>
            </w:r>
          </w:p>
        </w:tc>
        <w:tc>
          <w:tcPr>
            <w:tcW w:w="4500" w:type="dxa"/>
          </w:tcPr>
          <w:p w14:paraId="7ED1F99C" w14:textId="0AB17796" w:rsidR="00575202" w:rsidRDefault="006954AC" w:rsidP="00867281">
            <w:pPr>
              <w:cnfStyle w:val="000000100000" w:firstRow="0" w:lastRow="0" w:firstColumn="0" w:lastColumn="0" w:oddVBand="0" w:evenVBand="0" w:oddHBand="1" w:evenHBand="0" w:firstRowFirstColumn="0" w:firstRowLastColumn="0" w:lastRowFirstColumn="0" w:lastRowLastColumn="0"/>
            </w:pPr>
            <w:r>
              <w:t>Diplomat</w:t>
            </w:r>
          </w:p>
        </w:tc>
      </w:tr>
      <w:tr w:rsidR="00575202" w14:paraId="0E01952E" w14:textId="77777777" w:rsidTr="00E46D3E">
        <w:tc>
          <w:tcPr>
            <w:cnfStyle w:val="001000000000" w:firstRow="0" w:lastRow="0" w:firstColumn="1" w:lastColumn="0" w:oddVBand="0" w:evenVBand="0" w:oddHBand="0" w:evenHBand="0" w:firstRowFirstColumn="0" w:firstRowLastColumn="0" w:lastRowFirstColumn="0" w:lastRowLastColumn="0"/>
            <w:tcW w:w="715" w:type="dxa"/>
          </w:tcPr>
          <w:p w14:paraId="3D341A17" w14:textId="102FD3F4" w:rsidR="00575202" w:rsidRDefault="00575202" w:rsidP="00867281">
            <w:r>
              <w:t>5</w:t>
            </w:r>
          </w:p>
        </w:tc>
        <w:tc>
          <w:tcPr>
            <w:tcW w:w="2340" w:type="dxa"/>
          </w:tcPr>
          <w:p w14:paraId="12D9B355" w14:textId="43683438" w:rsidR="00575202" w:rsidRDefault="006954AC" w:rsidP="00867281">
            <w:pPr>
              <w:cnfStyle w:val="000000000000" w:firstRow="0" w:lastRow="0" w:firstColumn="0" w:lastColumn="0" w:oddVBand="0" w:evenVBand="0" w:oddHBand="0" w:evenHBand="0" w:firstRowFirstColumn="0" w:firstRowLastColumn="0" w:lastRowFirstColumn="0" w:lastRowLastColumn="0"/>
            </w:pPr>
            <w:r>
              <w:t>Bow Combat</w:t>
            </w:r>
          </w:p>
        </w:tc>
        <w:tc>
          <w:tcPr>
            <w:tcW w:w="2525" w:type="dxa"/>
          </w:tcPr>
          <w:p w14:paraId="44C18897" w14:textId="074EA6ED" w:rsidR="00575202" w:rsidRDefault="00B12F41" w:rsidP="00867281">
            <w:pPr>
              <w:cnfStyle w:val="000000000000" w:firstRow="0" w:lastRow="0" w:firstColumn="0" w:lastColumn="0" w:oddVBand="0" w:evenVBand="0" w:oddHBand="0" w:evenHBand="0" w:firstRowFirstColumn="0" w:firstRowLastColumn="0" w:lastRowFirstColumn="0" w:lastRowLastColumn="0"/>
            </w:pPr>
            <w:r>
              <w:t>Investigate</w:t>
            </w:r>
          </w:p>
        </w:tc>
        <w:tc>
          <w:tcPr>
            <w:tcW w:w="4500" w:type="dxa"/>
          </w:tcPr>
          <w:p w14:paraId="4FA1D1FC" w14:textId="5EF24BE2" w:rsidR="00575202" w:rsidRDefault="00A1527D" w:rsidP="00867281">
            <w:pPr>
              <w:cnfStyle w:val="000000000000" w:firstRow="0" w:lastRow="0" w:firstColumn="0" w:lastColumn="0" w:oddVBand="0" w:evenVBand="0" w:oddHBand="0" w:evenHBand="0" w:firstRowFirstColumn="0" w:firstRowLastColumn="0" w:lastRowFirstColumn="0" w:lastRowLastColumn="0"/>
            </w:pPr>
            <w:r>
              <w:t>Instruction</w:t>
            </w:r>
          </w:p>
        </w:tc>
      </w:tr>
      <w:tr w:rsidR="00575202" w14:paraId="15F1D6A0"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5A50BE5" w14:textId="79C37902" w:rsidR="00575202" w:rsidRDefault="00575202" w:rsidP="00867281">
            <w:r>
              <w:t>6</w:t>
            </w:r>
          </w:p>
        </w:tc>
        <w:tc>
          <w:tcPr>
            <w:tcW w:w="2340" w:type="dxa"/>
          </w:tcPr>
          <w:p w14:paraId="47C61B92" w14:textId="103D7BF9" w:rsidR="00575202" w:rsidRDefault="006954AC" w:rsidP="00867281">
            <w:pPr>
              <w:cnfStyle w:val="000000100000" w:firstRow="0" w:lastRow="0" w:firstColumn="0" w:lastColumn="0" w:oddVBand="0" w:evenVBand="0" w:oddHBand="1" w:evenHBand="0" w:firstRowFirstColumn="0" w:firstRowLastColumn="0" w:lastRowFirstColumn="0" w:lastRowLastColumn="0"/>
            </w:pPr>
            <w:r>
              <w:t>Blade Combat</w:t>
            </w:r>
          </w:p>
        </w:tc>
        <w:tc>
          <w:tcPr>
            <w:tcW w:w="2525" w:type="dxa"/>
          </w:tcPr>
          <w:p w14:paraId="161C7F8A" w14:textId="6EC836D8" w:rsidR="00575202" w:rsidRDefault="00B12F41" w:rsidP="00867281">
            <w:pPr>
              <w:cnfStyle w:val="000000100000" w:firstRow="0" w:lastRow="0" w:firstColumn="0" w:lastColumn="0" w:oddVBand="0" w:evenVBand="0" w:oddHBand="1" w:evenHBand="0" w:firstRowFirstColumn="0" w:firstRowLastColumn="0" w:lastRowFirstColumn="0" w:lastRowLastColumn="0"/>
            </w:pPr>
            <w:r>
              <w:t>Brawling</w:t>
            </w:r>
          </w:p>
        </w:tc>
        <w:tc>
          <w:tcPr>
            <w:tcW w:w="4500" w:type="dxa"/>
          </w:tcPr>
          <w:p w14:paraId="5E55A041" w14:textId="607DDEA8" w:rsidR="00575202" w:rsidRDefault="00F21896" w:rsidP="00867281">
            <w:pPr>
              <w:cnfStyle w:val="000000100000" w:firstRow="0" w:lastRow="0" w:firstColumn="0" w:lastColumn="0" w:oddVBand="0" w:evenVBand="0" w:oddHBand="1" w:evenHBand="0" w:firstRowFirstColumn="0" w:firstRowLastColumn="0" w:lastRowFirstColumn="0" w:lastRowLastColumn="0"/>
            </w:pPr>
            <w:r>
              <w:t>Literacy</w:t>
            </w:r>
          </w:p>
        </w:tc>
      </w:tr>
    </w:tbl>
    <w:p w14:paraId="45BC57B4" w14:textId="552F40E1" w:rsidR="00575202" w:rsidRDefault="00575202" w:rsidP="00867281"/>
    <w:tbl>
      <w:tblPr>
        <w:tblStyle w:val="PlainTable5"/>
        <w:tblW w:w="0" w:type="auto"/>
        <w:tblLook w:val="04A0" w:firstRow="1" w:lastRow="0" w:firstColumn="1" w:lastColumn="0" w:noHBand="0" w:noVBand="1"/>
      </w:tblPr>
      <w:tblGrid>
        <w:gridCol w:w="720"/>
        <w:gridCol w:w="1795"/>
        <w:gridCol w:w="1809"/>
        <w:gridCol w:w="1785"/>
        <w:gridCol w:w="3971"/>
      </w:tblGrid>
      <w:tr w:rsidR="006954AC" w:rsidRPr="000C020B" w14:paraId="30750B63"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6C4865C4" w14:textId="0479AE57" w:rsidR="006954AC" w:rsidRPr="000C020B" w:rsidRDefault="006954AC" w:rsidP="002B172C">
            <w:pPr>
              <w:rPr>
                <w:b/>
                <w:bCs/>
              </w:rPr>
            </w:pPr>
            <w:r w:rsidRPr="000C020B">
              <w:rPr>
                <w:b/>
                <w:bCs/>
              </w:rPr>
              <w:t>SPECIALIST SKILLS AND TRAINING</w:t>
            </w:r>
          </w:p>
        </w:tc>
      </w:tr>
      <w:tr w:rsidR="006954AC" w:rsidRPr="000C020B" w14:paraId="4DB5028E"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542A01F" w14:textId="77777777" w:rsidR="006954AC" w:rsidRPr="000C020B" w:rsidRDefault="006954AC" w:rsidP="002B172C">
            <w:pPr>
              <w:rPr>
                <w:b/>
                <w:bCs/>
              </w:rPr>
            </w:pPr>
            <w:r w:rsidRPr="000C020B">
              <w:rPr>
                <w:b/>
                <w:bCs/>
              </w:rPr>
              <w:t>1D</w:t>
            </w:r>
          </w:p>
        </w:tc>
        <w:tc>
          <w:tcPr>
            <w:tcW w:w="1795" w:type="dxa"/>
          </w:tcPr>
          <w:p w14:paraId="38057FDB" w14:textId="3C15839F"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Yektdievlnad</w:t>
            </w:r>
          </w:p>
        </w:tc>
        <w:tc>
          <w:tcPr>
            <w:tcW w:w="1809" w:type="dxa"/>
          </w:tcPr>
          <w:p w14:paraId="6685590D" w14:textId="5E69D51B"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Tozjabr</w:t>
            </w:r>
          </w:p>
        </w:tc>
        <w:tc>
          <w:tcPr>
            <w:tcW w:w="1785" w:type="dxa"/>
          </w:tcPr>
          <w:p w14:paraId="4606D00C" w14:textId="22BD632D"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Tavrchedl</w:t>
            </w:r>
          </w:p>
        </w:tc>
        <w:tc>
          <w:tcPr>
            <w:tcW w:w="3971" w:type="dxa"/>
          </w:tcPr>
          <w:p w14:paraId="0E682DE2" w14:textId="186ED699" w:rsidR="006954AC" w:rsidRPr="000C020B" w:rsidRDefault="006954AC" w:rsidP="002B172C">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6954AC" w14:paraId="2E89721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342FD80E" w14:textId="77777777" w:rsidR="006954AC" w:rsidRDefault="006954AC" w:rsidP="002B172C">
            <w:r>
              <w:t>1</w:t>
            </w:r>
          </w:p>
        </w:tc>
        <w:tc>
          <w:tcPr>
            <w:tcW w:w="1795" w:type="dxa"/>
          </w:tcPr>
          <w:p w14:paraId="2A805C17" w14:textId="17EBAA5E" w:rsidR="006954AC" w:rsidRDefault="0072457D" w:rsidP="002B172C">
            <w:pPr>
              <w:cnfStyle w:val="000000000000" w:firstRow="0" w:lastRow="0" w:firstColumn="0" w:lastColumn="0" w:oddVBand="0" w:evenVBand="0" w:oddHBand="0" w:evenHBand="0" w:firstRowFirstColumn="0" w:firstRowLastColumn="0" w:lastRowFirstColumn="0" w:lastRowLastColumn="0"/>
            </w:pPr>
            <w:r>
              <w:t>Medical</w:t>
            </w:r>
          </w:p>
        </w:tc>
        <w:tc>
          <w:tcPr>
            <w:tcW w:w="1809" w:type="dxa"/>
          </w:tcPr>
          <w:p w14:paraId="7CBC05C1" w14:textId="7D81512B" w:rsidR="006954AC" w:rsidRDefault="0072457D" w:rsidP="002B172C">
            <w:pPr>
              <w:cnfStyle w:val="000000000000" w:firstRow="0" w:lastRow="0" w:firstColumn="0" w:lastColumn="0" w:oddVBand="0" w:evenVBand="0" w:oddHBand="0" w:evenHBand="0" w:firstRowFirstColumn="0" w:firstRowLastColumn="0" w:lastRowFirstColumn="0" w:lastRowLastColumn="0"/>
            </w:pPr>
            <w:r>
              <w:t>Deception</w:t>
            </w:r>
          </w:p>
        </w:tc>
        <w:tc>
          <w:tcPr>
            <w:tcW w:w="1785" w:type="dxa"/>
          </w:tcPr>
          <w:p w14:paraId="1959B161" w14:textId="79015B91" w:rsidR="006954AC" w:rsidRDefault="0072457D" w:rsidP="002B172C">
            <w:pPr>
              <w:cnfStyle w:val="000000000000" w:firstRow="0" w:lastRow="0" w:firstColumn="0" w:lastColumn="0" w:oddVBand="0" w:evenVBand="0" w:oddHBand="0" w:evenHBand="0" w:firstRowFirstColumn="0" w:firstRowLastColumn="0" w:lastRowFirstColumn="0" w:lastRowLastColumn="0"/>
            </w:pPr>
            <w:r>
              <w:t>Streetwise</w:t>
            </w:r>
          </w:p>
        </w:tc>
        <w:tc>
          <w:tcPr>
            <w:tcW w:w="3971" w:type="dxa"/>
          </w:tcPr>
          <w:p w14:paraId="20F6939B" w14:textId="1085C82B" w:rsidR="006954AC" w:rsidRDefault="00A1527D" w:rsidP="002B172C">
            <w:pPr>
              <w:cnfStyle w:val="000000000000" w:firstRow="0" w:lastRow="0" w:firstColumn="0" w:lastColumn="0" w:oddVBand="0" w:evenVBand="0" w:oddHBand="0" w:evenHBand="0" w:firstRowFirstColumn="0" w:firstRowLastColumn="0" w:lastRowFirstColumn="0" w:lastRowLastColumn="0"/>
            </w:pPr>
            <w:r>
              <w:t>+1 Psi</w:t>
            </w:r>
          </w:p>
        </w:tc>
      </w:tr>
      <w:tr w:rsidR="006954AC" w14:paraId="0A913F82"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9EA621F" w14:textId="77777777" w:rsidR="006954AC" w:rsidRDefault="006954AC" w:rsidP="002B172C">
            <w:r>
              <w:t>2</w:t>
            </w:r>
          </w:p>
        </w:tc>
        <w:tc>
          <w:tcPr>
            <w:tcW w:w="1795" w:type="dxa"/>
          </w:tcPr>
          <w:p w14:paraId="5FC33EF0" w14:textId="181819C0" w:rsidR="006954AC" w:rsidRDefault="0072457D" w:rsidP="002B172C">
            <w:pPr>
              <w:cnfStyle w:val="000000100000" w:firstRow="0" w:lastRow="0" w:firstColumn="0" w:lastColumn="0" w:oddVBand="0" w:evenVBand="0" w:oddHBand="1" w:evenHBand="0" w:firstRowFirstColumn="0" w:firstRowLastColumn="0" w:lastRowFirstColumn="0" w:lastRowLastColumn="0"/>
            </w:pPr>
            <w:r>
              <w:t>Science</w:t>
            </w:r>
          </w:p>
        </w:tc>
        <w:tc>
          <w:tcPr>
            <w:tcW w:w="1809" w:type="dxa"/>
          </w:tcPr>
          <w:p w14:paraId="2B033150" w14:textId="3A23B2C2" w:rsidR="006954AC" w:rsidRDefault="0072457D" w:rsidP="002B172C">
            <w:pPr>
              <w:cnfStyle w:val="000000100000" w:firstRow="0" w:lastRow="0" w:firstColumn="0" w:lastColumn="0" w:oddVBand="0" w:evenVBand="0" w:oddHBand="1" w:evenHBand="0" w:firstRowFirstColumn="0" w:firstRowLastColumn="0" w:lastRowFirstColumn="0" w:lastRowLastColumn="0"/>
            </w:pPr>
            <w:r>
              <w:t>Persuasion</w:t>
            </w:r>
          </w:p>
        </w:tc>
        <w:tc>
          <w:tcPr>
            <w:tcW w:w="1785" w:type="dxa"/>
          </w:tcPr>
          <w:p w14:paraId="60526ACE" w14:textId="09B1DD81" w:rsidR="006954AC" w:rsidRDefault="0072457D" w:rsidP="002B172C">
            <w:pPr>
              <w:cnfStyle w:val="000000100000" w:firstRow="0" w:lastRow="0" w:firstColumn="0" w:lastColumn="0" w:oddVBand="0" w:evenVBand="0" w:oddHBand="1" w:evenHBand="0" w:firstRowFirstColumn="0" w:firstRowLastColumn="0" w:lastRowFirstColumn="0" w:lastRowLastColumn="0"/>
            </w:pPr>
            <w:r>
              <w:t>Advocate</w:t>
            </w:r>
          </w:p>
        </w:tc>
        <w:tc>
          <w:tcPr>
            <w:tcW w:w="3971" w:type="dxa"/>
          </w:tcPr>
          <w:p w14:paraId="54D85712" w14:textId="02238BB3" w:rsidR="006954AC" w:rsidRDefault="00A1527D" w:rsidP="002B172C">
            <w:pPr>
              <w:cnfStyle w:val="000000100000" w:firstRow="0" w:lastRow="0" w:firstColumn="0" w:lastColumn="0" w:oddVBand="0" w:evenVBand="0" w:oddHBand="1" w:evenHBand="0" w:firstRowFirstColumn="0" w:firstRowLastColumn="0" w:lastRowFirstColumn="0" w:lastRowLastColumn="0"/>
            </w:pPr>
            <w:r>
              <w:t>Clairvoyance</w:t>
            </w:r>
          </w:p>
        </w:tc>
      </w:tr>
      <w:tr w:rsidR="006954AC" w14:paraId="35EE99E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013E1C45" w14:textId="77777777" w:rsidR="006954AC" w:rsidRDefault="006954AC" w:rsidP="002B172C">
            <w:r>
              <w:t>3</w:t>
            </w:r>
          </w:p>
        </w:tc>
        <w:tc>
          <w:tcPr>
            <w:tcW w:w="1795" w:type="dxa"/>
          </w:tcPr>
          <w:p w14:paraId="46CF45D4" w14:textId="6B1C9B96" w:rsidR="006954AC" w:rsidRDefault="00A1527D" w:rsidP="002B172C">
            <w:pPr>
              <w:cnfStyle w:val="000000000000" w:firstRow="0" w:lastRow="0" w:firstColumn="0" w:lastColumn="0" w:oddVBand="0" w:evenVBand="0" w:oddHBand="0" w:evenHBand="0" w:firstRowFirstColumn="0" w:firstRowLastColumn="0" w:lastRowFirstColumn="0" w:lastRowLastColumn="0"/>
            </w:pPr>
            <w:r>
              <w:t>Persuasion</w:t>
            </w:r>
          </w:p>
        </w:tc>
        <w:tc>
          <w:tcPr>
            <w:tcW w:w="1809" w:type="dxa"/>
          </w:tcPr>
          <w:p w14:paraId="530C4210" w14:textId="11BF0300" w:rsidR="006954AC" w:rsidRDefault="0072457D" w:rsidP="002B172C">
            <w:pPr>
              <w:cnfStyle w:val="000000000000" w:firstRow="0" w:lastRow="0" w:firstColumn="0" w:lastColumn="0" w:oddVBand="0" w:evenVBand="0" w:oddHBand="0" w:evenHBand="0" w:firstRowFirstColumn="0" w:firstRowLastColumn="0" w:lastRowFirstColumn="0" w:lastRowLastColumn="0"/>
            </w:pPr>
            <w:r>
              <w:t>Recon</w:t>
            </w:r>
          </w:p>
        </w:tc>
        <w:tc>
          <w:tcPr>
            <w:tcW w:w="1785" w:type="dxa"/>
          </w:tcPr>
          <w:p w14:paraId="18B6A9CA" w14:textId="2A4BD84A" w:rsidR="006954AC" w:rsidRDefault="0072457D" w:rsidP="002B172C">
            <w:pPr>
              <w:cnfStyle w:val="000000000000" w:firstRow="0" w:lastRow="0" w:firstColumn="0" w:lastColumn="0" w:oddVBand="0" w:evenVBand="0" w:oddHBand="0" w:evenHBand="0" w:firstRowFirstColumn="0" w:firstRowLastColumn="0" w:lastRowFirstColumn="0" w:lastRowLastColumn="0"/>
            </w:pPr>
            <w:r>
              <w:t>Investigate</w:t>
            </w:r>
          </w:p>
        </w:tc>
        <w:tc>
          <w:tcPr>
            <w:tcW w:w="3971" w:type="dxa"/>
          </w:tcPr>
          <w:p w14:paraId="329C6C2C" w14:textId="7304CEFB" w:rsidR="006954AC" w:rsidRDefault="00A1527D" w:rsidP="002B172C">
            <w:pPr>
              <w:cnfStyle w:val="000000000000" w:firstRow="0" w:lastRow="0" w:firstColumn="0" w:lastColumn="0" w:oddVBand="0" w:evenVBand="0" w:oddHBand="0" w:evenHBand="0" w:firstRowFirstColumn="0" w:firstRowLastColumn="0" w:lastRowFirstColumn="0" w:lastRowLastColumn="0"/>
            </w:pPr>
            <w:r>
              <w:t>Telepathy</w:t>
            </w:r>
          </w:p>
        </w:tc>
      </w:tr>
      <w:tr w:rsidR="006954AC" w14:paraId="1122503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D92ABBA" w14:textId="77777777" w:rsidR="006954AC" w:rsidRDefault="006954AC" w:rsidP="002B172C">
            <w:r>
              <w:t>4</w:t>
            </w:r>
          </w:p>
        </w:tc>
        <w:tc>
          <w:tcPr>
            <w:tcW w:w="1795" w:type="dxa"/>
          </w:tcPr>
          <w:p w14:paraId="1ED2C7A1" w14:textId="1010E5A9" w:rsidR="006954AC" w:rsidRDefault="00A1527D" w:rsidP="002B172C">
            <w:pPr>
              <w:cnfStyle w:val="000000100000" w:firstRow="0" w:lastRow="0" w:firstColumn="0" w:lastColumn="0" w:oddVBand="0" w:evenVBand="0" w:oddHBand="1" w:evenHBand="0" w:firstRowFirstColumn="0" w:firstRowLastColumn="0" w:lastRowFirstColumn="0" w:lastRowLastColumn="0"/>
            </w:pPr>
            <w:r>
              <w:t>Leader</w:t>
            </w:r>
          </w:p>
        </w:tc>
        <w:tc>
          <w:tcPr>
            <w:tcW w:w="1809" w:type="dxa"/>
          </w:tcPr>
          <w:p w14:paraId="33B3DE36" w14:textId="3D63F39F" w:rsidR="006954AC" w:rsidRDefault="0072457D" w:rsidP="002B172C">
            <w:pPr>
              <w:cnfStyle w:val="000000100000" w:firstRow="0" w:lastRow="0" w:firstColumn="0" w:lastColumn="0" w:oddVBand="0" w:evenVBand="0" w:oddHBand="1" w:evenHBand="0" w:firstRowFirstColumn="0" w:firstRowLastColumn="0" w:lastRowFirstColumn="0" w:lastRowLastColumn="0"/>
            </w:pPr>
            <w:r>
              <w:t>Intimidation</w:t>
            </w:r>
          </w:p>
        </w:tc>
        <w:tc>
          <w:tcPr>
            <w:tcW w:w="1785" w:type="dxa"/>
          </w:tcPr>
          <w:p w14:paraId="174122CA" w14:textId="1770F881" w:rsidR="006954AC" w:rsidRDefault="0072457D" w:rsidP="002B172C">
            <w:pPr>
              <w:cnfStyle w:val="000000100000" w:firstRow="0" w:lastRow="0" w:firstColumn="0" w:lastColumn="0" w:oddVBand="0" w:evenVBand="0" w:oddHBand="1" w:evenHBand="0" w:firstRowFirstColumn="0" w:firstRowLastColumn="0" w:lastRowFirstColumn="0" w:lastRowLastColumn="0"/>
            </w:pPr>
            <w:r>
              <w:t>Persuasion</w:t>
            </w:r>
          </w:p>
        </w:tc>
        <w:tc>
          <w:tcPr>
            <w:tcW w:w="3971" w:type="dxa"/>
          </w:tcPr>
          <w:p w14:paraId="38E054CF" w14:textId="0D6EFA17" w:rsidR="006954AC" w:rsidRDefault="00A1527D" w:rsidP="002B172C">
            <w:pPr>
              <w:cnfStyle w:val="000000100000" w:firstRow="0" w:lastRow="0" w:firstColumn="0" w:lastColumn="0" w:oddVBand="0" w:evenVBand="0" w:oddHBand="1" w:evenHBand="0" w:firstRowFirstColumn="0" w:firstRowLastColumn="0" w:lastRowFirstColumn="0" w:lastRowLastColumn="0"/>
            </w:pPr>
            <w:r>
              <w:t>Healing</w:t>
            </w:r>
          </w:p>
        </w:tc>
      </w:tr>
      <w:tr w:rsidR="006954AC" w14:paraId="36023787"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6C6CC8C3" w14:textId="77777777" w:rsidR="006954AC" w:rsidRDefault="006954AC" w:rsidP="002B172C">
            <w:r>
              <w:t>5</w:t>
            </w:r>
          </w:p>
        </w:tc>
        <w:tc>
          <w:tcPr>
            <w:tcW w:w="1795" w:type="dxa"/>
          </w:tcPr>
          <w:p w14:paraId="245EDF2C" w14:textId="1C0FE81C" w:rsidR="006954AC" w:rsidRDefault="00B12F41" w:rsidP="002B172C">
            <w:pPr>
              <w:cnfStyle w:val="000000000000" w:firstRow="0" w:lastRow="0" w:firstColumn="0" w:lastColumn="0" w:oddVBand="0" w:evenVBand="0" w:oddHBand="0" w:evenHBand="0" w:firstRowFirstColumn="0" w:firstRowLastColumn="0" w:lastRowFirstColumn="0" w:lastRowLastColumn="0"/>
            </w:pPr>
            <w:r>
              <w:t>Liaison</w:t>
            </w:r>
          </w:p>
        </w:tc>
        <w:tc>
          <w:tcPr>
            <w:tcW w:w="1809" w:type="dxa"/>
          </w:tcPr>
          <w:p w14:paraId="0F497B97" w14:textId="3DEEC655" w:rsidR="006954AC" w:rsidRDefault="0072457D" w:rsidP="002B172C">
            <w:pPr>
              <w:cnfStyle w:val="000000000000" w:firstRow="0" w:lastRow="0" w:firstColumn="0" w:lastColumn="0" w:oddVBand="0" w:evenVBand="0" w:oddHBand="0" w:evenHBand="0" w:firstRowFirstColumn="0" w:firstRowLastColumn="0" w:lastRowFirstColumn="0" w:lastRowLastColumn="0"/>
            </w:pPr>
            <w:r>
              <w:t>Survival</w:t>
            </w:r>
          </w:p>
        </w:tc>
        <w:tc>
          <w:tcPr>
            <w:tcW w:w="1785" w:type="dxa"/>
          </w:tcPr>
          <w:p w14:paraId="66A4580D" w14:textId="070D7DD9" w:rsidR="006954AC" w:rsidRDefault="0072457D" w:rsidP="002B172C">
            <w:pPr>
              <w:cnfStyle w:val="000000000000" w:firstRow="0" w:lastRow="0" w:firstColumn="0" w:lastColumn="0" w:oddVBand="0" w:evenVBand="0" w:oddHBand="0" w:evenHBand="0" w:firstRowFirstColumn="0" w:firstRowLastColumn="0" w:lastRowFirstColumn="0" w:lastRowLastColumn="0"/>
            </w:pPr>
            <w:r>
              <w:t>Melee</w:t>
            </w:r>
          </w:p>
        </w:tc>
        <w:tc>
          <w:tcPr>
            <w:tcW w:w="3971" w:type="dxa"/>
          </w:tcPr>
          <w:p w14:paraId="49D2C5FC" w14:textId="4B706956" w:rsidR="006954AC" w:rsidRDefault="00A1527D" w:rsidP="002B172C">
            <w:pPr>
              <w:cnfStyle w:val="000000000000" w:firstRow="0" w:lastRow="0" w:firstColumn="0" w:lastColumn="0" w:oddVBand="0" w:evenVBand="0" w:oddHBand="0" w:evenHBand="0" w:firstRowFirstColumn="0" w:firstRowLastColumn="0" w:lastRowFirstColumn="0" w:lastRowLastColumn="0"/>
            </w:pPr>
            <w:r w:rsidRPr="0072457D">
              <w:rPr>
                <w:i/>
                <w:iCs/>
              </w:rPr>
              <w:t>Talent</w:t>
            </w:r>
          </w:p>
        </w:tc>
      </w:tr>
      <w:tr w:rsidR="006954AC" w14:paraId="227D3CF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E190DDD" w14:textId="77777777" w:rsidR="006954AC" w:rsidRDefault="006954AC" w:rsidP="002B172C">
            <w:r>
              <w:t>6</w:t>
            </w:r>
          </w:p>
        </w:tc>
        <w:tc>
          <w:tcPr>
            <w:tcW w:w="1795" w:type="dxa"/>
          </w:tcPr>
          <w:p w14:paraId="72358643" w14:textId="7A5860D5" w:rsidR="006954AC" w:rsidRDefault="00B12F41" w:rsidP="002B172C">
            <w:pPr>
              <w:cnfStyle w:val="000000100000" w:firstRow="0" w:lastRow="0" w:firstColumn="0" w:lastColumn="0" w:oddVBand="0" w:evenVBand="0" w:oddHBand="1" w:evenHBand="0" w:firstRowFirstColumn="0" w:firstRowLastColumn="0" w:lastRowFirstColumn="0" w:lastRowLastColumn="0"/>
            </w:pPr>
            <w:r>
              <w:t>Literacy</w:t>
            </w:r>
          </w:p>
        </w:tc>
        <w:tc>
          <w:tcPr>
            <w:tcW w:w="1809" w:type="dxa"/>
          </w:tcPr>
          <w:p w14:paraId="3A498CAA" w14:textId="38571D17" w:rsidR="006954AC" w:rsidRDefault="0072457D" w:rsidP="002B172C">
            <w:pPr>
              <w:cnfStyle w:val="000000100000" w:firstRow="0" w:lastRow="0" w:firstColumn="0" w:lastColumn="0" w:oddVBand="0" w:evenVBand="0" w:oddHBand="1" w:evenHBand="0" w:firstRowFirstColumn="0" w:firstRowLastColumn="0" w:lastRowFirstColumn="0" w:lastRowLastColumn="0"/>
            </w:pPr>
            <w:r>
              <w:t>Stealth</w:t>
            </w:r>
          </w:p>
        </w:tc>
        <w:tc>
          <w:tcPr>
            <w:tcW w:w="1785" w:type="dxa"/>
          </w:tcPr>
          <w:p w14:paraId="0A6CB446" w14:textId="2CBE5849" w:rsidR="006954AC" w:rsidRDefault="0072457D" w:rsidP="002B172C">
            <w:pPr>
              <w:cnfStyle w:val="000000100000" w:firstRow="0" w:lastRow="0" w:firstColumn="0" w:lastColumn="0" w:oddVBand="0" w:evenVBand="0" w:oddHBand="1" w:evenHBand="0" w:firstRowFirstColumn="0" w:firstRowLastColumn="0" w:lastRowFirstColumn="0" w:lastRowLastColumn="0"/>
            </w:pPr>
            <w:r>
              <w:t>Stealth</w:t>
            </w:r>
          </w:p>
        </w:tc>
        <w:tc>
          <w:tcPr>
            <w:tcW w:w="3971" w:type="dxa"/>
          </w:tcPr>
          <w:p w14:paraId="074CA5B1" w14:textId="77627F6F" w:rsidR="006954AC" w:rsidRDefault="0072457D" w:rsidP="002B172C">
            <w:pPr>
              <w:cnfStyle w:val="000000100000" w:firstRow="0" w:lastRow="0" w:firstColumn="0" w:lastColumn="0" w:oddVBand="0" w:evenVBand="0" w:oddHBand="1" w:evenHBand="0" w:firstRowFirstColumn="0" w:firstRowLastColumn="0" w:lastRowFirstColumn="0" w:lastRowLastColumn="0"/>
            </w:pPr>
            <w:r>
              <w:t>Awareness</w:t>
            </w:r>
          </w:p>
        </w:tc>
      </w:tr>
    </w:tbl>
    <w:p w14:paraId="10D8E7FC" w14:textId="6FA09052" w:rsidR="00575202" w:rsidRDefault="00575202" w:rsidP="00867281"/>
    <w:tbl>
      <w:tblPr>
        <w:tblStyle w:val="PlainTable5"/>
        <w:tblW w:w="10075" w:type="dxa"/>
        <w:tblLook w:val="04A0" w:firstRow="1" w:lastRow="0" w:firstColumn="1" w:lastColumn="0" w:noHBand="0" w:noVBand="1"/>
      </w:tblPr>
      <w:tblGrid>
        <w:gridCol w:w="720"/>
        <w:gridCol w:w="9355"/>
      </w:tblGrid>
      <w:tr w:rsidR="0072457D" w:rsidRPr="00E46D3E" w14:paraId="7A3AB738"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2F480D80" w14:textId="68D30C05" w:rsidR="0072457D" w:rsidRPr="00E46D3E" w:rsidRDefault="0072457D" w:rsidP="00867281">
            <w:pPr>
              <w:rPr>
                <w:b/>
                <w:bCs/>
              </w:rPr>
            </w:pPr>
            <w:r w:rsidRPr="00E46D3E">
              <w:rPr>
                <w:b/>
                <w:bCs/>
              </w:rPr>
              <w:t>MISHAPS</w:t>
            </w:r>
          </w:p>
        </w:tc>
      </w:tr>
      <w:tr w:rsidR="0072457D" w:rsidRPr="00E46D3E" w14:paraId="51D88ECC"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993E9BD" w14:textId="0A480710" w:rsidR="0072457D" w:rsidRPr="00E46D3E" w:rsidRDefault="0072457D" w:rsidP="00867281">
            <w:pPr>
              <w:rPr>
                <w:b/>
                <w:bCs/>
              </w:rPr>
            </w:pPr>
            <w:r w:rsidRPr="00E46D3E">
              <w:rPr>
                <w:b/>
                <w:bCs/>
              </w:rPr>
              <w:t>1D</w:t>
            </w:r>
          </w:p>
        </w:tc>
        <w:tc>
          <w:tcPr>
            <w:tcW w:w="9355" w:type="dxa"/>
          </w:tcPr>
          <w:p w14:paraId="7A7ABE04" w14:textId="18250882" w:rsidR="0072457D" w:rsidRPr="00E46D3E" w:rsidRDefault="0072457D" w:rsidP="00867281">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72457D" w14:paraId="1A15F031"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BEAFEF3" w14:textId="1CCE7C9A" w:rsidR="0072457D" w:rsidRDefault="0072457D" w:rsidP="00867281">
            <w:r>
              <w:t>1</w:t>
            </w:r>
          </w:p>
        </w:tc>
        <w:tc>
          <w:tcPr>
            <w:tcW w:w="9355" w:type="dxa"/>
          </w:tcPr>
          <w:p w14:paraId="01439E20" w14:textId="6FA0119F" w:rsidR="0072457D" w:rsidRPr="0072457D" w:rsidRDefault="0072457D" w:rsidP="00867281">
            <w:pPr>
              <w:cnfStyle w:val="000000000000" w:firstRow="0" w:lastRow="0" w:firstColumn="0" w:lastColumn="0" w:oddVBand="0" w:evenVBand="0" w:oddHBand="0" w:evenHBand="0" w:firstRowFirstColumn="0" w:firstRowLastColumn="0" w:lastRowFirstColumn="0" w:lastRowLastColumn="0"/>
            </w:pPr>
            <w:r>
              <w:t xml:space="preserve">Severely injured in action. Roll twice on the injury table (page 37, </w:t>
            </w:r>
            <w:r>
              <w:rPr>
                <w:i/>
                <w:iCs/>
              </w:rPr>
              <w:t>Traveller Core Rulebook)</w:t>
            </w:r>
            <w:r>
              <w:t xml:space="preserve"> and take the lower result.</w:t>
            </w:r>
          </w:p>
        </w:tc>
      </w:tr>
      <w:tr w:rsidR="0072457D" w14:paraId="69DC9F4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6AC54FA" w14:textId="388EF36B" w:rsidR="0072457D" w:rsidRDefault="0072457D" w:rsidP="00867281">
            <w:r>
              <w:t>2</w:t>
            </w:r>
          </w:p>
        </w:tc>
        <w:tc>
          <w:tcPr>
            <w:tcW w:w="9355" w:type="dxa"/>
          </w:tcPr>
          <w:p w14:paraId="2C44E39C" w14:textId="5DADFBC6" w:rsidR="0072457D" w:rsidRPr="00901E03" w:rsidRDefault="00050E76" w:rsidP="00867281">
            <w:pPr>
              <w:cnfStyle w:val="000000100000" w:firstRow="0" w:lastRow="0" w:firstColumn="0" w:lastColumn="0" w:oddVBand="0" w:evenVBand="0" w:oddHBand="1" w:evenHBand="0" w:firstRowFirstColumn="0" w:firstRowLastColumn="0" w:lastRowFirstColumn="0" w:lastRowLastColumn="0"/>
            </w:pPr>
            <w:r>
              <w:t xml:space="preserve">An investigation goes critically wrong, ruining </w:t>
            </w:r>
            <w:r w:rsidR="00901E03">
              <w:t>your</w:t>
            </w:r>
            <w:r>
              <w:t xml:space="preserve"> career. Roll Advocate 8+. If successful, keep the Benefit roll from this term. If failed, you are </w:t>
            </w:r>
            <w:r>
              <w:rPr>
                <w:i/>
                <w:iCs/>
              </w:rPr>
              <w:t>banished.</w:t>
            </w:r>
            <w:r w:rsidR="00901E03">
              <w:t xml:space="preserve"> </w:t>
            </w:r>
          </w:p>
        </w:tc>
      </w:tr>
      <w:tr w:rsidR="0072457D" w14:paraId="23B3E9E3"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4FD83FB0" w14:textId="5F1D10AF" w:rsidR="0072457D" w:rsidRDefault="0072457D" w:rsidP="00867281">
            <w:r>
              <w:t>3</w:t>
            </w:r>
          </w:p>
        </w:tc>
        <w:tc>
          <w:tcPr>
            <w:tcW w:w="9355" w:type="dxa"/>
          </w:tcPr>
          <w:p w14:paraId="3610204D" w14:textId="45345854" w:rsidR="0072457D" w:rsidRPr="00050E76" w:rsidRDefault="00050E76" w:rsidP="00867281">
            <w:pPr>
              <w:cnfStyle w:val="000000000000" w:firstRow="0" w:lastRow="0" w:firstColumn="0" w:lastColumn="0" w:oddVBand="0" w:evenVBand="0" w:oddHBand="0" w:evenHBand="0" w:firstRowFirstColumn="0" w:firstRowLastColumn="0" w:lastRowFirstColumn="0" w:lastRowLastColumn="0"/>
              <w:rPr>
                <w:i/>
                <w:iCs/>
              </w:rPr>
            </w:pPr>
            <w:r>
              <w:t xml:space="preserve">A mission goes </w:t>
            </w:r>
            <w:r w:rsidR="009409AD">
              <w:t>wrong,</w:t>
            </w:r>
            <w:r>
              <w:t xml:space="preserve"> and </w:t>
            </w:r>
            <w:r w:rsidR="00901E03">
              <w:t>you are</w:t>
            </w:r>
            <w:r>
              <w:t xml:space="preserve"> held responsible. If </w:t>
            </w:r>
            <w:r w:rsidR="00901E03">
              <w:t>you</w:t>
            </w:r>
            <w:r>
              <w:t xml:space="preserve"> accept </w:t>
            </w:r>
            <w:r w:rsidR="00901E03">
              <w:t>your</w:t>
            </w:r>
            <w:r>
              <w:t xml:space="preserve"> fate, leave </w:t>
            </w:r>
            <w:r w:rsidR="00901E03">
              <w:t>your</w:t>
            </w:r>
            <w:r>
              <w:t xml:space="preserve"> career with an extra Benefit roll as compensation. To contest it, roll Advocate 8+. If successful, continue the career. If failed, you are </w:t>
            </w:r>
            <w:r>
              <w:rPr>
                <w:i/>
                <w:iCs/>
              </w:rPr>
              <w:t>banished.</w:t>
            </w:r>
          </w:p>
        </w:tc>
      </w:tr>
      <w:tr w:rsidR="0072457D" w14:paraId="1AF76882"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82080FB" w14:textId="7915E7FB" w:rsidR="0072457D" w:rsidRDefault="0072457D" w:rsidP="00867281">
            <w:r>
              <w:t>4</w:t>
            </w:r>
          </w:p>
        </w:tc>
        <w:tc>
          <w:tcPr>
            <w:tcW w:w="9355" w:type="dxa"/>
          </w:tcPr>
          <w:p w14:paraId="2200FD05" w14:textId="32509FE4" w:rsidR="0072457D" w:rsidRPr="00E46D3E" w:rsidRDefault="00901E03" w:rsidP="00867281">
            <w:pPr>
              <w:cnfStyle w:val="000000100000" w:firstRow="0" w:lastRow="0" w:firstColumn="0" w:lastColumn="0" w:oddVBand="0" w:evenVBand="0" w:oddHBand="1" w:evenHBand="0" w:firstRowFirstColumn="0" w:firstRowLastColumn="0" w:lastRowFirstColumn="0" w:lastRowLastColumn="0"/>
              <w:rPr>
                <w:i/>
                <w:iCs/>
              </w:rPr>
            </w:pPr>
            <w:r>
              <w:t>You</w:t>
            </w:r>
            <w:r w:rsidR="00E46D3E">
              <w:t xml:space="preserve"> </w:t>
            </w:r>
            <w:r w:rsidR="009409AD">
              <w:t>suffer</w:t>
            </w:r>
            <w:r w:rsidR="00E46D3E">
              <w:t xml:space="preserve"> severe psychological damage and must leave. Roll on the </w:t>
            </w:r>
            <w:r w:rsidR="00E46D3E">
              <w:rPr>
                <w:b/>
                <w:bCs/>
              </w:rPr>
              <w:t xml:space="preserve">Psychic Damage Table </w:t>
            </w:r>
            <w:r w:rsidR="00E46D3E">
              <w:t xml:space="preserve">and retire or be </w:t>
            </w:r>
            <w:r w:rsidR="00E46D3E">
              <w:rPr>
                <w:i/>
                <w:iCs/>
              </w:rPr>
              <w:t>banished.</w:t>
            </w:r>
          </w:p>
        </w:tc>
      </w:tr>
      <w:tr w:rsidR="0072457D" w14:paraId="495797B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ED578E8" w14:textId="4063DE42" w:rsidR="0072457D" w:rsidRDefault="0072457D" w:rsidP="00867281">
            <w:r>
              <w:t>5</w:t>
            </w:r>
          </w:p>
        </w:tc>
        <w:tc>
          <w:tcPr>
            <w:tcW w:w="9355" w:type="dxa"/>
          </w:tcPr>
          <w:p w14:paraId="5E8C59A2" w14:textId="062EFEFE" w:rsidR="0072457D" w:rsidRPr="00E46D3E" w:rsidRDefault="00901E03" w:rsidP="00867281">
            <w:pPr>
              <w:cnfStyle w:val="000000000000" w:firstRow="0" w:lastRow="0" w:firstColumn="0" w:lastColumn="0" w:oddVBand="0" w:evenVBand="0" w:oddHBand="0" w:evenHBand="0" w:firstRowFirstColumn="0" w:firstRowLastColumn="0" w:lastRowFirstColumn="0" w:lastRowLastColumn="0"/>
            </w:pPr>
            <w:r>
              <w:t>You</w:t>
            </w:r>
            <w:r w:rsidR="00E46D3E">
              <w:t xml:space="preserve"> </w:t>
            </w:r>
            <w:r w:rsidR="004536C2">
              <w:t>are</w:t>
            </w:r>
            <w:r w:rsidR="00E46D3E">
              <w:t xml:space="preserve"> injured in an act of sabotage. Roll on the Injury table (page 37, </w:t>
            </w:r>
            <w:r w:rsidR="00E46D3E">
              <w:rPr>
                <w:i/>
                <w:iCs/>
              </w:rPr>
              <w:t>Traveller Core Rules</w:t>
            </w:r>
            <w:r w:rsidR="00E46D3E">
              <w:t>) and gain a Healer contact.</w:t>
            </w:r>
          </w:p>
        </w:tc>
      </w:tr>
      <w:tr w:rsidR="0072457D" w14:paraId="5CBF1CA7"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F38CBA" w14:textId="2ABB1F04" w:rsidR="0072457D" w:rsidRDefault="0072457D" w:rsidP="00867281">
            <w:r>
              <w:lastRenderedPageBreak/>
              <w:t>6</w:t>
            </w:r>
          </w:p>
        </w:tc>
        <w:tc>
          <w:tcPr>
            <w:tcW w:w="9355" w:type="dxa"/>
          </w:tcPr>
          <w:p w14:paraId="526A8D64" w14:textId="4A655BE8" w:rsidR="0072457D" w:rsidRDefault="00E46D3E" w:rsidP="00867281">
            <w:pPr>
              <w:cnfStyle w:val="000000100000" w:firstRow="0" w:lastRow="0" w:firstColumn="0" w:lastColumn="0" w:oddVBand="0" w:evenVBand="0" w:oddHBand="1" w:evenHBand="0" w:firstRowFirstColumn="0" w:firstRowLastColumn="0" w:lastRowFirstColumn="0" w:lastRowLastColumn="0"/>
            </w:pPr>
            <w:r>
              <w:t xml:space="preserve">Injured. Roll on the Injury table (page 37, </w:t>
            </w:r>
            <w:r>
              <w:rPr>
                <w:i/>
                <w:iCs/>
              </w:rPr>
              <w:t>Traveller Core Rules</w:t>
            </w:r>
            <w:r>
              <w:t>).</w:t>
            </w:r>
          </w:p>
        </w:tc>
      </w:tr>
    </w:tbl>
    <w:p w14:paraId="7DCD951E" w14:textId="77777777" w:rsidR="0072457D" w:rsidRPr="00867281" w:rsidRDefault="0072457D" w:rsidP="00867281"/>
    <w:tbl>
      <w:tblPr>
        <w:tblStyle w:val="PlainTable5"/>
        <w:tblW w:w="0" w:type="auto"/>
        <w:tblLook w:val="04A0" w:firstRow="1" w:lastRow="0" w:firstColumn="1" w:lastColumn="0" w:noHBand="0" w:noVBand="1"/>
      </w:tblPr>
      <w:tblGrid>
        <w:gridCol w:w="720"/>
        <w:gridCol w:w="9350"/>
      </w:tblGrid>
      <w:tr w:rsidR="00E46D3E" w:rsidRPr="00E46D3E" w14:paraId="62379E72" w14:textId="77777777" w:rsidTr="00E46D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76C798A3" w14:textId="6BD67293" w:rsidR="00E46D3E" w:rsidRPr="00E46D3E" w:rsidRDefault="00E46D3E" w:rsidP="00E46D3E">
            <w:pPr>
              <w:rPr>
                <w:b/>
                <w:bCs/>
              </w:rPr>
            </w:pPr>
            <w:r w:rsidRPr="00E46D3E">
              <w:rPr>
                <w:b/>
                <w:bCs/>
              </w:rPr>
              <w:t>EVENTS</w:t>
            </w:r>
          </w:p>
        </w:tc>
      </w:tr>
      <w:tr w:rsidR="00E46D3E" w:rsidRPr="00E46D3E" w14:paraId="3F83BF9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AC677B9" w14:textId="3CB872D5" w:rsidR="00E46D3E" w:rsidRPr="00E46D3E" w:rsidRDefault="00E46D3E" w:rsidP="00E46D3E">
            <w:pPr>
              <w:rPr>
                <w:b/>
                <w:bCs/>
              </w:rPr>
            </w:pPr>
            <w:r w:rsidRPr="00E46D3E">
              <w:rPr>
                <w:b/>
                <w:bCs/>
              </w:rPr>
              <w:t>2D</w:t>
            </w:r>
          </w:p>
        </w:tc>
        <w:tc>
          <w:tcPr>
            <w:tcW w:w="9350" w:type="dxa"/>
          </w:tcPr>
          <w:p w14:paraId="7AEBB4CB" w14:textId="52BB7532" w:rsidR="00E46D3E" w:rsidRPr="00E46D3E" w:rsidRDefault="00E46D3E" w:rsidP="00E46D3E">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E46D3E" w14:paraId="76C94108"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3C5ACB38" w14:textId="16522884" w:rsidR="00E46D3E" w:rsidRDefault="00901E03" w:rsidP="00E46D3E">
            <w:r>
              <w:t>2</w:t>
            </w:r>
          </w:p>
        </w:tc>
        <w:tc>
          <w:tcPr>
            <w:tcW w:w="9350" w:type="dxa"/>
          </w:tcPr>
          <w:p w14:paraId="0232ED61" w14:textId="238B7E43" w:rsidR="00E46D3E" w:rsidRPr="00901E03" w:rsidRDefault="00901E03" w:rsidP="00E46D3E">
            <w:pPr>
              <w:cnfStyle w:val="000000000000" w:firstRow="0" w:lastRow="0" w:firstColumn="0" w:lastColumn="0" w:oddVBand="0" w:evenVBand="0" w:oddHBand="0" w:evenHBand="0" w:firstRowFirstColumn="0" w:firstRowLastColumn="0" w:lastRowFirstColumn="0" w:lastRowLastColumn="0"/>
            </w:pPr>
            <w:r>
              <w:t xml:space="preserve">Disaster! Roll on the </w:t>
            </w:r>
            <w:r>
              <w:rPr>
                <w:b/>
                <w:bCs/>
              </w:rPr>
              <w:t>Mishaps</w:t>
            </w:r>
            <w:r>
              <w:t xml:space="preserve"> table but stay in the career.</w:t>
            </w:r>
          </w:p>
        </w:tc>
      </w:tr>
      <w:tr w:rsidR="00E46D3E" w14:paraId="2216C061"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1D0C2DA" w14:textId="68E9017B" w:rsidR="00E46D3E" w:rsidRDefault="00901E03" w:rsidP="00E46D3E">
            <w:r>
              <w:t>3</w:t>
            </w:r>
          </w:p>
        </w:tc>
        <w:tc>
          <w:tcPr>
            <w:tcW w:w="9350" w:type="dxa"/>
          </w:tcPr>
          <w:p w14:paraId="60CFE1D0" w14:textId="3EABB7BB" w:rsidR="00E46D3E" w:rsidRDefault="00901E03" w:rsidP="00E46D3E">
            <w:pPr>
              <w:cnfStyle w:val="000000100000" w:firstRow="0" w:lastRow="0" w:firstColumn="0" w:lastColumn="0" w:oddVBand="0" w:evenVBand="0" w:oddHBand="1" w:evenHBand="0" w:firstRowFirstColumn="0" w:firstRowLastColumn="0" w:lastRowFirstColumn="0" w:lastRowLastColumn="0"/>
            </w:pPr>
            <w:r>
              <w:t>You discover an item of pre-Dzaqtlas technology that miraculously still works! Gain specialist training in one of Gun Combat, Mechanical, Electronics, or Ground Vehicle.</w:t>
            </w:r>
          </w:p>
        </w:tc>
      </w:tr>
      <w:tr w:rsidR="00E46D3E" w14:paraId="7E580A22"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5DDF1E95" w14:textId="4DEAA7FF" w:rsidR="00E46D3E" w:rsidRDefault="00901E03" w:rsidP="00E46D3E">
            <w:r>
              <w:t>4</w:t>
            </w:r>
          </w:p>
        </w:tc>
        <w:tc>
          <w:tcPr>
            <w:tcW w:w="9350" w:type="dxa"/>
          </w:tcPr>
          <w:p w14:paraId="53A50FB2" w14:textId="7EC131B0" w:rsidR="00E46D3E" w:rsidRDefault="00901E03" w:rsidP="00E46D3E">
            <w:pPr>
              <w:cnfStyle w:val="000000000000" w:firstRow="0" w:lastRow="0" w:firstColumn="0" w:lastColumn="0" w:oddVBand="0" w:evenVBand="0" w:oddHBand="0" w:evenHBand="0" w:firstRowFirstColumn="0" w:firstRowLastColumn="0" w:lastRowFirstColumn="0" w:lastRowLastColumn="0"/>
            </w:pPr>
            <w:r>
              <w:t>A natural disaster strikes! Roll 1D. On a 1, roll on the Injury table. Othwerise, gain Survival or Medic.</w:t>
            </w:r>
          </w:p>
        </w:tc>
      </w:tr>
      <w:tr w:rsidR="00E46D3E" w14:paraId="16527023"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289BED4" w14:textId="3E3BB316" w:rsidR="00E46D3E" w:rsidRDefault="00901E03" w:rsidP="00E46D3E">
            <w:r>
              <w:t>5</w:t>
            </w:r>
          </w:p>
        </w:tc>
        <w:tc>
          <w:tcPr>
            <w:tcW w:w="9350" w:type="dxa"/>
          </w:tcPr>
          <w:p w14:paraId="496A83E3" w14:textId="27633B46" w:rsidR="00E46D3E" w:rsidRDefault="00901E03" w:rsidP="00E46D3E">
            <w:pPr>
              <w:cnfStyle w:val="000000100000" w:firstRow="0" w:lastRow="0" w:firstColumn="0" w:lastColumn="0" w:oddVBand="0" w:evenVBand="0" w:oddHBand="1" w:evenHBand="0" w:firstRowFirstColumn="0" w:firstRowLastColumn="0" w:lastRowFirstColumn="0" w:lastRowLastColumn="0"/>
            </w:pPr>
            <w:r>
              <w:t xml:space="preserve">You complete </w:t>
            </w:r>
            <w:r w:rsidR="009409AD">
              <w:t>a mission satisfactorily and are rewarded. Gain +1 DM to any Benefit roll.</w:t>
            </w:r>
          </w:p>
        </w:tc>
      </w:tr>
      <w:tr w:rsidR="00E46D3E" w14:paraId="2526D822"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73A4ABEE" w14:textId="1352177B" w:rsidR="00E46D3E" w:rsidRDefault="00901E03" w:rsidP="00E46D3E">
            <w:r>
              <w:t>6</w:t>
            </w:r>
          </w:p>
        </w:tc>
        <w:tc>
          <w:tcPr>
            <w:tcW w:w="9350" w:type="dxa"/>
          </w:tcPr>
          <w:p w14:paraId="0F64B2AA" w14:textId="225CBBC4" w:rsidR="00E46D3E" w:rsidRPr="009409AD" w:rsidRDefault="009409AD" w:rsidP="00E46D3E">
            <w:pPr>
              <w:cnfStyle w:val="000000000000" w:firstRow="0" w:lastRow="0" w:firstColumn="0" w:lastColumn="0" w:oddVBand="0" w:evenVBand="0" w:oddHBand="0" w:evenHBand="0" w:firstRowFirstColumn="0" w:firstRowLastColumn="0" w:lastRowFirstColumn="0" w:lastRowLastColumn="0"/>
            </w:pPr>
            <w:r>
              <w:t>You establish a network of contacts. Gain 1D3 contacts.</w:t>
            </w:r>
          </w:p>
        </w:tc>
      </w:tr>
      <w:tr w:rsidR="00E46D3E" w14:paraId="461E1235"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E3E68EA" w14:textId="4F5B7DE8" w:rsidR="00E46D3E" w:rsidRDefault="00901E03" w:rsidP="00E46D3E">
            <w:r>
              <w:t>7</w:t>
            </w:r>
          </w:p>
        </w:tc>
        <w:tc>
          <w:tcPr>
            <w:tcW w:w="9350" w:type="dxa"/>
          </w:tcPr>
          <w:p w14:paraId="1B4BCDAC" w14:textId="5DAFEAD0" w:rsidR="00E46D3E" w:rsidRDefault="009409AD" w:rsidP="00E46D3E">
            <w:pPr>
              <w:cnfStyle w:val="000000100000" w:firstRow="0" w:lastRow="0" w:firstColumn="0" w:lastColumn="0" w:oddVBand="0" w:evenVBand="0" w:oddHBand="1" w:evenHBand="0" w:firstRowFirstColumn="0" w:firstRowLastColumn="0" w:lastRowFirstColumn="0" w:lastRowLastColumn="0"/>
            </w:pPr>
            <w:r>
              <w:t xml:space="preserve">Life Event. Roll on the </w:t>
            </w:r>
            <w:r>
              <w:rPr>
                <w:i/>
                <w:iCs/>
              </w:rPr>
              <w:t>Dzaqtlas Life Events</w:t>
            </w:r>
            <w:r>
              <w:t xml:space="preserve"> table.</w:t>
            </w:r>
          </w:p>
        </w:tc>
      </w:tr>
      <w:tr w:rsidR="00901E03" w14:paraId="53D58D06"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1284D76F" w14:textId="429012CB" w:rsidR="00901E03" w:rsidRDefault="00901E03" w:rsidP="00E46D3E">
            <w:r>
              <w:t>8</w:t>
            </w:r>
          </w:p>
        </w:tc>
        <w:tc>
          <w:tcPr>
            <w:tcW w:w="9350" w:type="dxa"/>
          </w:tcPr>
          <w:p w14:paraId="0D4965DD" w14:textId="34992A70" w:rsidR="00901E03" w:rsidRDefault="009409AD" w:rsidP="00E46D3E">
            <w:pPr>
              <w:cnfStyle w:val="000000000000" w:firstRow="0" w:lastRow="0" w:firstColumn="0" w:lastColumn="0" w:oddVBand="0" w:evenVBand="0" w:oddHBand="0" w:evenHBand="0" w:firstRowFirstColumn="0" w:firstRowLastColumn="0" w:lastRowFirstColumn="0" w:lastRowLastColumn="0"/>
            </w:pPr>
            <w:r>
              <w:t>You receive advanced training in a specialist field. Roll Edu 8+ to gain +1 to any skill you already know.</w:t>
            </w:r>
          </w:p>
        </w:tc>
      </w:tr>
      <w:tr w:rsidR="00901E03" w14:paraId="07551274"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733C674" w14:textId="65B19EDD" w:rsidR="00901E03" w:rsidRDefault="00901E03" w:rsidP="00E46D3E">
            <w:r>
              <w:t>9</w:t>
            </w:r>
          </w:p>
        </w:tc>
        <w:tc>
          <w:tcPr>
            <w:tcW w:w="9350" w:type="dxa"/>
          </w:tcPr>
          <w:p w14:paraId="685105B6" w14:textId="79311CB7" w:rsidR="00901E03" w:rsidRPr="00F87346" w:rsidRDefault="009409AD" w:rsidP="00E46D3E">
            <w:pPr>
              <w:cnfStyle w:val="000000100000" w:firstRow="0" w:lastRow="0" w:firstColumn="0" w:lastColumn="0" w:oddVBand="0" w:evenVBand="0" w:oddHBand="1" w:evenHBand="0" w:firstRowFirstColumn="0" w:firstRowLastColumn="0" w:lastRowFirstColumn="0" w:lastRowLastColumn="0"/>
            </w:pPr>
            <w:r>
              <w:t>You go undercover to investigate a subversive cell. Roll Investigate 8+</w:t>
            </w:r>
            <w:r w:rsidR="00F87346">
              <w:t>.</w:t>
            </w:r>
            <w:r>
              <w:t xml:space="preserve"> </w:t>
            </w:r>
            <w:r w:rsidR="00F87346">
              <w:t xml:space="preserve">If successful, roll immediately on the </w:t>
            </w:r>
            <w:r w:rsidR="00F87346" w:rsidRPr="00F87346">
              <w:rPr>
                <w:b/>
                <w:bCs/>
              </w:rPr>
              <w:t>Zhant’ad</w:t>
            </w:r>
            <w:r w:rsidR="00F87346">
              <w:t xml:space="preserve"> Events Table and gain one </w:t>
            </w:r>
            <w:r w:rsidR="00F87346" w:rsidRPr="00F87346">
              <w:rPr>
                <w:b/>
                <w:bCs/>
              </w:rPr>
              <w:t>Zhant’ad</w:t>
            </w:r>
            <w:r w:rsidR="00F87346">
              <w:t xml:space="preserve"> Specialist skill. If failed, roll on the </w:t>
            </w:r>
            <w:r w:rsidR="00F87346">
              <w:rPr>
                <w:b/>
                <w:bCs/>
              </w:rPr>
              <w:t xml:space="preserve">Zhant’ad </w:t>
            </w:r>
            <w:r w:rsidR="00F87346">
              <w:t>Mishaps table. You are not ejected from your career.</w:t>
            </w:r>
          </w:p>
        </w:tc>
      </w:tr>
      <w:tr w:rsidR="00901E03" w14:paraId="3B6A254A"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6D97A7A8" w14:textId="1E708FE6" w:rsidR="00901E03" w:rsidRDefault="00901E03" w:rsidP="00E46D3E">
            <w:r>
              <w:t>10</w:t>
            </w:r>
          </w:p>
        </w:tc>
        <w:tc>
          <w:tcPr>
            <w:tcW w:w="9350" w:type="dxa"/>
          </w:tcPr>
          <w:p w14:paraId="6E07C6FF" w14:textId="75C7B19C" w:rsidR="00901E03" w:rsidRDefault="00F87346" w:rsidP="00E46D3E">
            <w:pPr>
              <w:cnfStyle w:val="000000000000" w:firstRow="0" w:lastRow="0" w:firstColumn="0" w:lastColumn="0" w:oddVBand="0" w:evenVBand="0" w:oddHBand="0" w:evenHBand="0" w:firstRowFirstColumn="0" w:firstRowLastColumn="0" w:lastRowFirstColumn="0" w:lastRowLastColumn="0"/>
            </w:pPr>
            <w:r>
              <w:t>You are reassigned to administrative duties. Gain one level of Admin, Liaison, or Literacy.</w:t>
            </w:r>
          </w:p>
        </w:tc>
      </w:tr>
      <w:tr w:rsidR="00901E03" w14:paraId="12F659BD" w14:textId="77777777" w:rsidTr="00E4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BD65CDB" w14:textId="3BD2AA4F" w:rsidR="00901E03" w:rsidRDefault="00901E03" w:rsidP="00E46D3E">
            <w:r>
              <w:t>11</w:t>
            </w:r>
          </w:p>
        </w:tc>
        <w:tc>
          <w:tcPr>
            <w:tcW w:w="9350" w:type="dxa"/>
          </w:tcPr>
          <w:p w14:paraId="59B51513" w14:textId="2AB3205D" w:rsidR="00901E03" w:rsidRDefault="00F87346" w:rsidP="00E46D3E">
            <w:pPr>
              <w:cnfStyle w:val="000000100000" w:firstRow="0" w:lastRow="0" w:firstColumn="0" w:lastColumn="0" w:oddVBand="0" w:evenVBand="0" w:oddHBand="1" w:evenHBand="0" w:firstRowFirstColumn="0" w:firstRowLastColumn="0" w:lastRowFirstColumn="0" w:lastRowLastColumn="0"/>
            </w:pPr>
            <w:r>
              <w:t>Your superiors have taken an interest in you. Gain an Ally and +2 on your next Promotion check.</w:t>
            </w:r>
          </w:p>
        </w:tc>
      </w:tr>
      <w:tr w:rsidR="00901E03" w14:paraId="2DE87795" w14:textId="77777777" w:rsidTr="00E46D3E">
        <w:tc>
          <w:tcPr>
            <w:cnfStyle w:val="001000000000" w:firstRow="0" w:lastRow="0" w:firstColumn="1" w:lastColumn="0" w:oddVBand="0" w:evenVBand="0" w:oddHBand="0" w:evenHBand="0" w:firstRowFirstColumn="0" w:firstRowLastColumn="0" w:lastRowFirstColumn="0" w:lastRowLastColumn="0"/>
            <w:tcW w:w="720" w:type="dxa"/>
          </w:tcPr>
          <w:p w14:paraId="19FFEC6C" w14:textId="23108EE4" w:rsidR="00901E03" w:rsidRDefault="00901E03" w:rsidP="00E46D3E">
            <w:r>
              <w:t>12</w:t>
            </w:r>
          </w:p>
        </w:tc>
        <w:tc>
          <w:tcPr>
            <w:tcW w:w="9350" w:type="dxa"/>
          </w:tcPr>
          <w:p w14:paraId="0A1DA24F" w14:textId="6D8DCDE4" w:rsidR="00901E03" w:rsidRDefault="00F87346" w:rsidP="00E46D3E">
            <w:pPr>
              <w:cnfStyle w:val="000000000000" w:firstRow="0" w:lastRow="0" w:firstColumn="0" w:lastColumn="0" w:oddVBand="0" w:evenVBand="0" w:oddHBand="0" w:evenHBand="0" w:firstRowFirstColumn="0" w:firstRowLastColumn="0" w:lastRowFirstColumn="0" w:lastRowLastColumn="0"/>
            </w:pPr>
            <w:r>
              <w:t>You uncover a major conspiracy! You are immediately promoted.</w:t>
            </w:r>
          </w:p>
        </w:tc>
      </w:tr>
    </w:tbl>
    <w:p w14:paraId="1FB82151" w14:textId="2BE88850" w:rsidR="00F87346" w:rsidRDefault="00F87346" w:rsidP="00E46D3E"/>
    <w:tbl>
      <w:tblPr>
        <w:tblStyle w:val="PlainTable5"/>
        <w:tblW w:w="0" w:type="auto"/>
        <w:tblLook w:val="04A0" w:firstRow="1" w:lastRow="0" w:firstColumn="1" w:lastColumn="0" w:noHBand="0" w:noVBand="1"/>
      </w:tblPr>
      <w:tblGrid>
        <w:gridCol w:w="751"/>
        <w:gridCol w:w="1455"/>
        <w:gridCol w:w="1601"/>
        <w:gridCol w:w="3208"/>
        <w:gridCol w:w="3055"/>
      </w:tblGrid>
      <w:tr w:rsidR="00943769" w:rsidRPr="00396601" w14:paraId="3BFF820D" w14:textId="77777777" w:rsidTr="003966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5"/>
          </w:tcPr>
          <w:p w14:paraId="6DCF1257" w14:textId="36476AD0" w:rsidR="00943769" w:rsidRPr="00396601" w:rsidRDefault="00943769" w:rsidP="002B172C">
            <w:pPr>
              <w:rPr>
                <w:b/>
                <w:bCs/>
              </w:rPr>
            </w:pPr>
            <w:r w:rsidRPr="00396601">
              <w:rPr>
                <w:b/>
                <w:bCs/>
              </w:rPr>
              <w:t>YEKTDIEVLNAD RANKS AND SKILLS</w:t>
            </w:r>
          </w:p>
        </w:tc>
      </w:tr>
      <w:tr w:rsidR="007C5C9A" w14:paraId="0D0248AC"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542CFCAC" w14:textId="77777777" w:rsidR="00943769" w:rsidRDefault="00943769" w:rsidP="002B172C">
            <w:r>
              <w:t>Rank</w:t>
            </w:r>
          </w:p>
        </w:tc>
        <w:tc>
          <w:tcPr>
            <w:tcW w:w="1455" w:type="dxa"/>
          </w:tcPr>
          <w:p w14:paraId="5CE6250E"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r>
              <w:t>Title</w:t>
            </w:r>
          </w:p>
        </w:tc>
        <w:tc>
          <w:tcPr>
            <w:tcW w:w="1601" w:type="dxa"/>
          </w:tcPr>
          <w:p w14:paraId="04286A5F"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p>
        </w:tc>
        <w:tc>
          <w:tcPr>
            <w:tcW w:w="3208" w:type="dxa"/>
          </w:tcPr>
          <w:p w14:paraId="1D8581A6"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p>
        </w:tc>
        <w:tc>
          <w:tcPr>
            <w:tcW w:w="3055" w:type="dxa"/>
          </w:tcPr>
          <w:p w14:paraId="25CB8D8E" w14:textId="77777777" w:rsidR="00943769" w:rsidRDefault="00943769" w:rsidP="002B172C">
            <w:pPr>
              <w:cnfStyle w:val="000000100000" w:firstRow="0" w:lastRow="0" w:firstColumn="0" w:lastColumn="0" w:oddVBand="0" w:evenVBand="0" w:oddHBand="1" w:evenHBand="0" w:firstRowFirstColumn="0" w:firstRowLastColumn="0" w:lastRowFirstColumn="0" w:lastRowLastColumn="0"/>
            </w:pPr>
            <w:r>
              <w:t>Skill or Benefit</w:t>
            </w:r>
          </w:p>
        </w:tc>
      </w:tr>
      <w:tr w:rsidR="007C5C9A" w14:paraId="3EF18849"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2BAA97EC" w14:textId="77777777" w:rsidR="00943769" w:rsidRDefault="00943769" w:rsidP="002B172C">
            <w:r>
              <w:t>0</w:t>
            </w:r>
          </w:p>
        </w:tc>
        <w:tc>
          <w:tcPr>
            <w:tcW w:w="1455" w:type="dxa"/>
          </w:tcPr>
          <w:p w14:paraId="4A92FD5E" w14:textId="31652B08" w:rsidR="00943769" w:rsidRDefault="00BD7226" w:rsidP="002B172C">
            <w:pPr>
              <w:cnfStyle w:val="000000000000" w:firstRow="0" w:lastRow="0" w:firstColumn="0" w:lastColumn="0" w:oddVBand="0" w:evenVBand="0" w:oddHBand="0" w:evenHBand="0" w:firstRowFirstColumn="0" w:firstRowLastColumn="0" w:lastRowFirstColumn="0" w:lastRowLastColumn="0"/>
            </w:pPr>
            <w:r>
              <w:t>Novice</w:t>
            </w:r>
          </w:p>
        </w:tc>
        <w:tc>
          <w:tcPr>
            <w:tcW w:w="1601" w:type="dxa"/>
          </w:tcPr>
          <w:p w14:paraId="040EE7AD" w14:textId="3687E1CB" w:rsidR="00943769" w:rsidRDefault="007C5C9A" w:rsidP="002B172C">
            <w:pPr>
              <w:cnfStyle w:val="000000000000" w:firstRow="0" w:lastRow="0" w:firstColumn="0" w:lastColumn="0" w:oddVBand="0" w:evenVBand="0" w:oddHBand="0" w:evenHBand="0" w:firstRowFirstColumn="0" w:firstRowLastColumn="0" w:lastRowFirstColumn="0" w:lastRowLastColumn="0"/>
            </w:pPr>
            <w:r>
              <w:t>Qindievlnad</w:t>
            </w:r>
          </w:p>
        </w:tc>
        <w:tc>
          <w:tcPr>
            <w:tcW w:w="3208" w:type="dxa"/>
          </w:tcPr>
          <w:p w14:paraId="4ADA9A3C" w14:textId="62CF8078" w:rsidR="00943769" w:rsidRPr="007C5C9A" w:rsidRDefault="007C5C9A"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3F5BC717" w14:textId="77777777" w:rsidR="00943769" w:rsidRDefault="00943769" w:rsidP="002B172C">
            <w:pPr>
              <w:cnfStyle w:val="000000000000" w:firstRow="0" w:lastRow="0" w:firstColumn="0" w:lastColumn="0" w:oddVBand="0" w:evenVBand="0" w:oddHBand="0" w:evenHBand="0" w:firstRowFirstColumn="0" w:firstRowLastColumn="0" w:lastRowFirstColumn="0" w:lastRowLastColumn="0"/>
            </w:pPr>
          </w:p>
        </w:tc>
      </w:tr>
      <w:tr w:rsidR="007C5C9A" w14:paraId="541C0D64"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53062492" w14:textId="77777777" w:rsidR="00943769" w:rsidRDefault="00943769" w:rsidP="002B172C">
            <w:r>
              <w:t>1</w:t>
            </w:r>
          </w:p>
        </w:tc>
        <w:tc>
          <w:tcPr>
            <w:tcW w:w="1455" w:type="dxa"/>
          </w:tcPr>
          <w:p w14:paraId="2DB5DCE4" w14:textId="3C9188ED" w:rsidR="00943769" w:rsidRDefault="00BD7226" w:rsidP="002B172C">
            <w:pPr>
              <w:cnfStyle w:val="000000100000" w:firstRow="0" w:lastRow="0" w:firstColumn="0" w:lastColumn="0" w:oddVBand="0" w:evenVBand="0" w:oddHBand="1" w:evenHBand="0" w:firstRowFirstColumn="0" w:firstRowLastColumn="0" w:lastRowFirstColumn="0" w:lastRowLastColumn="0"/>
            </w:pPr>
            <w:r>
              <w:t>Initiate</w:t>
            </w:r>
          </w:p>
        </w:tc>
        <w:tc>
          <w:tcPr>
            <w:tcW w:w="1601" w:type="dxa"/>
          </w:tcPr>
          <w:p w14:paraId="34E7E73A" w14:textId="0BAE63DA" w:rsidR="00943769" w:rsidRDefault="00564310" w:rsidP="002B172C">
            <w:pPr>
              <w:cnfStyle w:val="000000100000" w:firstRow="0" w:lastRow="0" w:firstColumn="0" w:lastColumn="0" w:oddVBand="0" w:evenVBand="0" w:oddHBand="1" w:evenHBand="0" w:firstRowFirstColumn="0" w:firstRowLastColumn="0" w:lastRowFirstColumn="0" w:lastRowLastColumn="0"/>
            </w:pPr>
            <w:r>
              <w:t>Achtotnad</w:t>
            </w:r>
          </w:p>
        </w:tc>
        <w:tc>
          <w:tcPr>
            <w:tcW w:w="3208" w:type="dxa"/>
          </w:tcPr>
          <w:p w14:paraId="3F9E7217" w14:textId="578B0792" w:rsidR="00943769" w:rsidRPr="00564310" w:rsidRDefault="00564310" w:rsidP="002B172C">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Pr>
                <w:rFonts w:ascii="ZhoGlyph" w:hAnsi="ZhoGlyph"/>
                <w:sz w:val="20"/>
                <w:szCs w:val="20"/>
              </w:rPr>
              <w:t>AĈTOTNAD</w:t>
            </w:r>
          </w:p>
        </w:tc>
        <w:tc>
          <w:tcPr>
            <w:tcW w:w="3055" w:type="dxa"/>
          </w:tcPr>
          <w:p w14:paraId="3C8BA3EA" w14:textId="25EC945E" w:rsidR="00943769" w:rsidRDefault="008773C4" w:rsidP="002B172C">
            <w:pPr>
              <w:cnfStyle w:val="000000100000" w:firstRow="0" w:lastRow="0" w:firstColumn="0" w:lastColumn="0" w:oddVBand="0" w:evenVBand="0" w:oddHBand="1" w:evenHBand="0" w:firstRowFirstColumn="0" w:firstRowLastColumn="0" w:lastRowFirstColumn="0" w:lastRowLastColumn="0"/>
            </w:pPr>
            <w:r>
              <w:t>Admin</w:t>
            </w:r>
          </w:p>
        </w:tc>
      </w:tr>
      <w:tr w:rsidR="007C5C9A" w14:paraId="7EAED343"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533A96CF" w14:textId="77777777" w:rsidR="00943769" w:rsidRDefault="00943769" w:rsidP="002B172C">
            <w:r>
              <w:t>2</w:t>
            </w:r>
          </w:p>
        </w:tc>
        <w:tc>
          <w:tcPr>
            <w:tcW w:w="1455" w:type="dxa"/>
          </w:tcPr>
          <w:p w14:paraId="09B8691B" w14:textId="27B4B402" w:rsidR="00943769" w:rsidRDefault="00BD7226" w:rsidP="002B172C">
            <w:pPr>
              <w:cnfStyle w:val="000000000000" w:firstRow="0" w:lastRow="0" w:firstColumn="0" w:lastColumn="0" w:oddVBand="0" w:evenVBand="0" w:oddHBand="0" w:evenHBand="0" w:firstRowFirstColumn="0" w:firstRowLastColumn="0" w:lastRowFirstColumn="0" w:lastRowLastColumn="0"/>
            </w:pPr>
            <w:r>
              <w:t>Acolyte</w:t>
            </w:r>
          </w:p>
        </w:tc>
        <w:tc>
          <w:tcPr>
            <w:tcW w:w="1601" w:type="dxa"/>
          </w:tcPr>
          <w:p w14:paraId="02A4E57D" w14:textId="32BEED41" w:rsidR="00943769" w:rsidRDefault="00A14149" w:rsidP="002B172C">
            <w:pPr>
              <w:cnfStyle w:val="000000000000" w:firstRow="0" w:lastRow="0" w:firstColumn="0" w:lastColumn="0" w:oddVBand="0" w:evenVBand="0" w:oddHBand="0" w:evenHBand="0" w:firstRowFirstColumn="0" w:firstRowLastColumn="0" w:lastRowFirstColumn="0" w:lastRowLastColumn="0"/>
            </w:pPr>
            <w:r>
              <w:t>Aiavrdiqr</w:t>
            </w:r>
          </w:p>
        </w:tc>
        <w:tc>
          <w:tcPr>
            <w:tcW w:w="3208" w:type="dxa"/>
          </w:tcPr>
          <w:p w14:paraId="0B049420" w14:textId="5E6E83B5" w:rsidR="00943769" w:rsidRPr="007C5C9A" w:rsidRDefault="00A14149"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AĨṼDIỢ</w:t>
            </w:r>
          </w:p>
        </w:tc>
        <w:tc>
          <w:tcPr>
            <w:tcW w:w="3055" w:type="dxa"/>
          </w:tcPr>
          <w:p w14:paraId="49B34D71" w14:textId="6F4F687A" w:rsidR="00943769" w:rsidRDefault="00943769" w:rsidP="002B172C">
            <w:pPr>
              <w:cnfStyle w:val="000000000000" w:firstRow="0" w:lastRow="0" w:firstColumn="0" w:lastColumn="0" w:oddVBand="0" w:evenVBand="0" w:oddHBand="0" w:evenHBand="0" w:firstRowFirstColumn="0" w:firstRowLastColumn="0" w:lastRowFirstColumn="0" w:lastRowLastColumn="0"/>
            </w:pPr>
          </w:p>
        </w:tc>
      </w:tr>
      <w:tr w:rsidR="007C5C9A" w14:paraId="416818F9"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13EB9F7D" w14:textId="77777777" w:rsidR="00943769" w:rsidRDefault="00943769" w:rsidP="002B172C">
            <w:r>
              <w:t>3</w:t>
            </w:r>
          </w:p>
        </w:tc>
        <w:tc>
          <w:tcPr>
            <w:tcW w:w="1455" w:type="dxa"/>
          </w:tcPr>
          <w:p w14:paraId="5152327C" w14:textId="543B2293" w:rsidR="00943769" w:rsidRDefault="00BD7226" w:rsidP="002B172C">
            <w:pPr>
              <w:cnfStyle w:val="000000100000" w:firstRow="0" w:lastRow="0" w:firstColumn="0" w:lastColumn="0" w:oddVBand="0" w:evenVBand="0" w:oddHBand="1" w:evenHBand="0" w:firstRowFirstColumn="0" w:firstRowLastColumn="0" w:lastRowFirstColumn="0" w:lastRowLastColumn="0"/>
            </w:pPr>
            <w:r>
              <w:t>Deacon</w:t>
            </w:r>
          </w:p>
        </w:tc>
        <w:tc>
          <w:tcPr>
            <w:tcW w:w="1601" w:type="dxa"/>
          </w:tcPr>
          <w:p w14:paraId="5967A21A" w14:textId="56B83248" w:rsidR="00943769" w:rsidRDefault="00A14149" w:rsidP="002B172C">
            <w:pPr>
              <w:cnfStyle w:val="000000100000" w:firstRow="0" w:lastRow="0" w:firstColumn="0" w:lastColumn="0" w:oddVBand="0" w:evenVBand="0" w:oddHBand="1" w:evenHBand="0" w:firstRowFirstColumn="0" w:firstRowLastColumn="0" w:lastRowFirstColumn="0" w:lastRowLastColumn="0"/>
            </w:pPr>
            <w:r>
              <w:t>Zhdevvi</w:t>
            </w:r>
          </w:p>
        </w:tc>
        <w:tc>
          <w:tcPr>
            <w:tcW w:w="3208" w:type="dxa"/>
          </w:tcPr>
          <w:p w14:paraId="77C29E3A" w14:textId="3275DFCE" w:rsidR="00943769" w:rsidRPr="007C5C9A" w:rsidRDefault="00A14149" w:rsidP="002B172C">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ŽEVVI</w:t>
            </w:r>
          </w:p>
        </w:tc>
        <w:tc>
          <w:tcPr>
            <w:tcW w:w="3055" w:type="dxa"/>
          </w:tcPr>
          <w:p w14:paraId="003D0EA9" w14:textId="428F36BD" w:rsidR="00943769" w:rsidRDefault="008773C4" w:rsidP="002B172C">
            <w:pPr>
              <w:cnfStyle w:val="000000100000" w:firstRow="0" w:lastRow="0" w:firstColumn="0" w:lastColumn="0" w:oddVBand="0" w:evenVBand="0" w:oddHBand="1" w:evenHBand="0" w:firstRowFirstColumn="0" w:firstRowLastColumn="0" w:lastRowFirstColumn="0" w:lastRowLastColumn="0"/>
            </w:pPr>
            <w:r>
              <w:t>Leader</w:t>
            </w:r>
          </w:p>
        </w:tc>
      </w:tr>
      <w:tr w:rsidR="007C5C9A" w14:paraId="52B888D6"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5192EF69" w14:textId="77777777" w:rsidR="00943769" w:rsidRDefault="00943769" w:rsidP="002B172C">
            <w:r>
              <w:t>4</w:t>
            </w:r>
          </w:p>
        </w:tc>
        <w:tc>
          <w:tcPr>
            <w:tcW w:w="1455" w:type="dxa"/>
          </w:tcPr>
          <w:p w14:paraId="0CF7670A" w14:textId="39FD20F9" w:rsidR="00943769" w:rsidRDefault="00BD7226" w:rsidP="002B172C">
            <w:pPr>
              <w:cnfStyle w:val="000000000000" w:firstRow="0" w:lastRow="0" w:firstColumn="0" w:lastColumn="0" w:oddVBand="0" w:evenVBand="0" w:oddHBand="0" w:evenHBand="0" w:firstRowFirstColumn="0" w:firstRowLastColumn="0" w:lastRowFirstColumn="0" w:lastRowLastColumn="0"/>
            </w:pPr>
            <w:r>
              <w:t>Priest</w:t>
            </w:r>
          </w:p>
        </w:tc>
        <w:tc>
          <w:tcPr>
            <w:tcW w:w="1601" w:type="dxa"/>
          </w:tcPr>
          <w:p w14:paraId="0A38A096" w14:textId="3F6C412C" w:rsidR="00943769" w:rsidRDefault="00A14149" w:rsidP="002B172C">
            <w:pPr>
              <w:cnfStyle w:val="000000000000" w:firstRow="0" w:lastRow="0" w:firstColumn="0" w:lastColumn="0" w:oddVBand="0" w:evenVBand="0" w:oddHBand="0" w:evenHBand="0" w:firstRowFirstColumn="0" w:firstRowLastColumn="0" w:lastRowFirstColumn="0" w:lastRowLastColumn="0"/>
            </w:pPr>
            <w:r>
              <w:t>Chopchti</w:t>
            </w:r>
          </w:p>
        </w:tc>
        <w:tc>
          <w:tcPr>
            <w:tcW w:w="3208" w:type="dxa"/>
          </w:tcPr>
          <w:p w14:paraId="39754594" w14:textId="47A2B81B" w:rsidR="00943769" w:rsidRPr="007C5C9A" w:rsidRDefault="00A14149"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ĈOPIĈTI</w:t>
            </w:r>
          </w:p>
        </w:tc>
        <w:tc>
          <w:tcPr>
            <w:tcW w:w="3055" w:type="dxa"/>
          </w:tcPr>
          <w:p w14:paraId="62FB0340" w14:textId="01FF35BF" w:rsidR="00943769" w:rsidRDefault="008773C4" w:rsidP="002B172C">
            <w:pPr>
              <w:cnfStyle w:val="000000000000" w:firstRow="0" w:lastRow="0" w:firstColumn="0" w:lastColumn="0" w:oddVBand="0" w:evenVBand="0" w:oddHBand="0" w:evenHBand="0" w:firstRowFirstColumn="0" w:firstRowLastColumn="0" w:lastRowFirstColumn="0" w:lastRowLastColumn="0"/>
            </w:pPr>
            <w:r>
              <w:t>Persuasion</w:t>
            </w:r>
          </w:p>
        </w:tc>
      </w:tr>
      <w:tr w:rsidR="007C5C9A" w14:paraId="053063E9"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 w:type="dxa"/>
          </w:tcPr>
          <w:p w14:paraId="0C666ABD" w14:textId="77777777" w:rsidR="00943769" w:rsidRDefault="00943769" w:rsidP="002B172C">
            <w:r>
              <w:t>5</w:t>
            </w:r>
          </w:p>
        </w:tc>
        <w:tc>
          <w:tcPr>
            <w:tcW w:w="1455" w:type="dxa"/>
          </w:tcPr>
          <w:p w14:paraId="501984D7" w14:textId="25B87B6E" w:rsidR="00943769" w:rsidRDefault="00BD7226" w:rsidP="002B172C">
            <w:pPr>
              <w:cnfStyle w:val="000000100000" w:firstRow="0" w:lastRow="0" w:firstColumn="0" w:lastColumn="0" w:oddVBand="0" w:evenVBand="0" w:oddHBand="1" w:evenHBand="0" w:firstRowFirstColumn="0" w:firstRowLastColumn="0" w:lastRowFirstColumn="0" w:lastRowLastColumn="0"/>
            </w:pPr>
            <w:r>
              <w:t>Elder</w:t>
            </w:r>
          </w:p>
        </w:tc>
        <w:tc>
          <w:tcPr>
            <w:tcW w:w="1601" w:type="dxa"/>
          </w:tcPr>
          <w:p w14:paraId="7E09FE13" w14:textId="29FC5336" w:rsidR="00943769" w:rsidRDefault="00564310" w:rsidP="002B172C">
            <w:pPr>
              <w:cnfStyle w:val="000000100000" w:firstRow="0" w:lastRow="0" w:firstColumn="0" w:lastColumn="0" w:oddVBand="0" w:evenVBand="0" w:oddHBand="1" w:evenHBand="0" w:firstRowFirstColumn="0" w:firstRowLastColumn="0" w:lastRowFirstColumn="0" w:lastRowLastColumn="0"/>
            </w:pPr>
            <w:r>
              <w:t>Za</w:t>
            </w:r>
            <w:r w:rsidR="00D95121">
              <w:t>`</w:t>
            </w:r>
            <w:r>
              <w:t>nad</w:t>
            </w:r>
          </w:p>
        </w:tc>
        <w:tc>
          <w:tcPr>
            <w:tcW w:w="3208" w:type="dxa"/>
          </w:tcPr>
          <w:p w14:paraId="6065142A" w14:textId="56E44DC2" w:rsidR="00943769" w:rsidRPr="007C5C9A" w:rsidRDefault="00564310" w:rsidP="002B172C">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ZANAD</w:t>
            </w:r>
          </w:p>
        </w:tc>
        <w:tc>
          <w:tcPr>
            <w:tcW w:w="3055" w:type="dxa"/>
          </w:tcPr>
          <w:p w14:paraId="20C37370" w14:textId="2272508F" w:rsidR="00943769" w:rsidRDefault="00943769" w:rsidP="002B172C">
            <w:pPr>
              <w:cnfStyle w:val="000000100000" w:firstRow="0" w:lastRow="0" w:firstColumn="0" w:lastColumn="0" w:oddVBand="0" w:evenVBand="0" w:oddHBand="1" w:evenHBand="0" w:firstRowFirstColumn="0" w:firstRowLastColumn="0" w:lastRowFirstColumn="0" w:lastRowLastColumn="0"/>
            </w:pPr>
          </w:p>
        </w:tc>
      </w:tr>
      <w:tr w:rsidR="00D95121" w14:paraId="5B59BAD9" w14:textId="77777777" w:rsidTr="00396601">
        <w:tc>
          <w:tcPr>
            <w:cnfStyle w:val="001000000000" w:firstRow="0" w:lastRow="0" w:firstColumn="1" w:lastColumn="0" w:oddVBand="0" w:evenVBand="0" w:oddHBand="0" w:evenHBand="0" w:firstRowFirstColumn="0" w:firstRowLastColumn="0" w:lastRowFirstColumn="0" w:lastRowLastColumn="0"/>
            <w:tcW w:w="751" w:type="dxa"/>
          </w:tcPr>
          <w:p w14:paraId="2C759B6A" w14:textId="77777777" w:rsidR="00D95121" w:rsidRDefault="00D95121" w:rsidP="00D95121">
            <w:r>
              <w:t>6</w:t>
            </w:r>
          </w:p>
        </w:tc>
        <w:tc>
          <w:tcPr>
            <w:tcW w:w="1455" w:type="dxa"/>
          </w:tcPr>
          <w:p w14:paraId="36D80D12" w14:textId="671B4FE0" w:rsidR="00D95121" w:rsidRDefault="00D95121" w:rsidP="00D95121">
            <w:pPr>
              <w:cnfStyle w:val="000000000000" w:firstRow="0" w:lastRow="0" w:firstColumn="0" w:lastColumn="0" w:oddVBand="0" w:evenVBand="0" w:oddHBand="0" w:evenHBand="0" w:firstRowFirstColumn="0" w:firstRowLastColumn="0" w:lastRowFirstColumn="0" w:lastRowLastColumn="0"/>
            </w:pPr>
            <w:r>
              <w:t>Doctor</w:t>
            </w:r>
          </w:p>
        </w:tc>
        <w:tc>
          <w:tcPr>
            <w:tcW w:w="1601" w:type="dxa"/>
          </w:tcPr>
          <w:p w14:paraId="197A4408" w14:textId="232DF99A" w:rsidR="00D95121" w:rsidRDefault="00D95121" w:rsidP="00D95121">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Tlamatqinad</w:t>
            </w:r>
          </w:p>
        </w:tc>
        <w:tc>
          <w:tcPr>
            <w:tcW w:w="3208" w:type="dxa"/>
          </w:tcPr>
          <w:p w14:paraId="0290AE3E" w14:textId="349564B0" w:rsidR="00D95121" w:rsidRPr="007C5C9A" w:rsidRDefault="00D95121" w:rsidP="00D9512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cs="Calibri"/>
                <w:color w:val="000000"/>
                <w:sz w:val="20"/>
                <w:szCs w:val="20"/>
              </w:rPr>
              <w:t>ṪAMATQINAD</w:t>
            </w:r>
          </w:p>
        </w:tc>
        <w:tc>
          <w:tcPr>
            <w:tcW w:w="3055" w:type="dxa"/>
          </w:tcPr>
          <w:p w14:paraId="03793102" w14:textId="0C8C4884" w:rsidR="00D95121" w:rsidRDefault="00D95121" w:rsidP="00D95121">
            <w:pPr>
              <w:cnfStyle w:val="000000000000" w:firstRow="0" w:lastRow="0" w:firstColumn="0" w:lastColumn="0" w:oddVBand="0" w:evenVBand="0" w:oddHBand="0" w:evenHBand="0" w:firstRowFirstColumn="0" w:firstRowLastColumn="0" w:lastRowFirstColumn="0" w:lastRowLastColumn="0"/>
            </w:pPr>
            <w:r>
              <w:t>Medical</w:t>
            </w:r>
          </w:p>
        </w:tc>
      </w:tr>
    </w:tbl>
    <w:p w14:paraId="460FF8F8" w14:textId="77777777" w:rsidR="00943769" w:rsidRDefault="00943769" w:rsidP="00E46D3E"/>
    <w:tbl>
      <w:tblPr>
        <w:tblStyle w:val="PlainTable5"/>
        <w:tblW w:w="0" w:type="auto"/>
        <w:tblLook w:val="04A0" w:firstRow="1" w:lastRow="0" w:firstColumn="1" w:lastColumn="0" w:noHBand="0" w:noVBand="1"/>
      </w:tblPr>
      <w:tblGrid>
        <w:gridCol w:w="750"/>
        <w:gridCol w:w="1471"/>
        <w:gridCol w:w="1600"/>
        <w:gridCol w:w="3194"/>
        <w:gridCol w:w="3055"/>
      </w:tblGrid>
      <w:tr w:rsidR="008A63CC" w:rsidRPr="00396601" w14:paraId="498FA5BA" w14:textId="36D9E208" w:rsidTr="003966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5"/>
          </w:tcPr>
          <w:p w14:paraId="5FC12672" w14:textId="040537A1" w:rsidR="008A63CC" w:rsidRPr="00396601" w:rsidRDefault="00943769" w:rsidP="00E46D3E">
            <w:pPr>
              <w:rPr>
                <w:b/>
                <w:bCs/>
              </w:rPr>
            </w:pPr>
            <w:r w:rsidRPr="00396601">
              <w:rPr>
                <w:b/>
                <w:bCs/>
              </w:rPr>
              <w:t xml:space="preserve">TOZJABR </w:t>
            </w:r>
            <w:r w:rsidR="008A63CC" w:rsidRPr="00396601">
              <w:rPr>
                <w:b/>
                <w:bCs/>
              </w:rPr>
              <w:t>RANKS AND SKILLS</w:t>
            </w:r>
          </w:p>
        </w:tc>
      </w:tr>
      <w:tr w:rsidR="008A63CC" w14:paraId="7DE6A5AE" w14:textId="0FECBF94"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26D5BB7F" w14:textId="0DF0C899" w:rsidR="008A63CC" w:rsidRDefault="008A63CC" w:rsidP="00E46D3E">
            <w:r>
              <w:t>Rank</w:t>
            </w:r>
          </w:p>
        </w:tc>
        <w:tc>
          <w:tcPr>
            <w:tcW w:w="1471" w:type="dxa"/>
          </w:tcPr>
          <w:p w14:paraId="7116B228" w14:textId="62E48E96" w:rsidR="008A63CC" w:rsidRDefault="00943769" w:rsidP="00E46D3E">
            <w:pPr>
              <w:cnfStyle w:val="000000100000" w:firstRow="0" w:lastRow="0" w:firstColumn="0" w:lastColumn="0" w:oddVBand="0" w:evenVBand="0" w:oddHBand="1" w:evenHBand="0" w:firstRowFirstColumn="0" w:firstRowLastColumn="0" w:lastRowFirstColumn="0" w:lastRowLastColumn="0"/>
            </w:pPr>
            <w:r>
              <w:t>Name</w:t>
            </w:r>
          </w:p>
        </w:tc>
        <w:tc>
          <w:tcPr>
            <w:tcW w:w="1600" w:type="dxa"/>
          </w:tcPr>
          <w:p w14:paraId="70DB55E7" w14:textId="095CE9D6" w:rsidR="008A63CC" w:rsidRDefault="008A63CC" w:rsidP="00E46D3E">
            <w:pPr>
              <w:cnfStyle w:val="000000100000" w:firstRow="0" w:lastRow="0" w:firstColumn="0" w:lastColumn="0" w:oddVBand="0" w:evenVBand="0" w:oddHBand="1" w:evenHBand="0" w:firstRowFirstColumn="0" w:firstRowLastColumn="0" w:lastRowFirstColumn="0" w:lastRowLastColumn="0"/>
            </w:pPr>
          </w:p>
        </w:tc>
        <w:tc>
          <w:tcPr>
            <w:tcW w:w="3194" w:type="dxa"/>
          </w:tcPr>
          <w:p w14:paraId="7086C955" w14:textId="4C835E74" w:rsidR="008A63CC" w:rsidRDefault="008A63CC" w:rsidP="00E46D3E">
            <w:pPr>
              <w:cnfStyle w:val="000000100000" w:firstRow="0" w:lastRow="0" w:firstColumn="0" w:lastColumn="0" w:oddVBand="0" w:evenVBand="0" w:oddHBand="1" w:evenHBand="0" w:firstRowFirstColumn="0" w:firstRowLastColumn="0" w:lastRowFirstColumn="0" w:lastRowLastColumn="0"/>
            </w:pPr>
          </w:p>
        </w:tc>
        <w:tc>
          <w:tcPr>
            <w:tcW w:w="3055" w:type="dxa"/>
          </w:tcPr>
          <w:p w14:paraId="087E5448" w14:textId="1F9347F5" w:rsidR="008A63CC" w:rsidRDefault="008A63CC" w:rsidP="00E46D3E">
            <w:pPr>
              <w:cnfStyle w:val="000000100000" w:firstRow="0" w:lastRow="0" w:firstColumn="0" w:lastColumn="0" w:oddVBand="0" w:evenVBand="0" w:oddHBand="1" w:evenHBand="0" w:firstRowFirstColumn="0" w:firstRowLastColumn="0" w:lastRowFirstColumn="0" w:lastRowLastColumn="0"/>
            </w:pPr>
            <w:r>
              <w:t>Skill or Benefit</w:t>
            </w:r>
          </w:p>
        </w:tc>
      </w:tr>
      <w:tr w:rsidR="008A63CC" w14:paraId="24A69109" w14:textId="7173F484" w:rsidTr="00396601">
        <w:tc>
          <w:tcPr>
            <w:cnfStyle w:val="001000000000" w:firstRow="0" w:lastRow="0" w:firstColumn="1" w:lastColumn="0" w:oddVBand="0" w:evenVBand="0" w:oddHBand="0" w:evenHBand="0" w:firstRowFirstColumn="0" w:firstRowLastColumn="0" w:lastRowFirstColumn="0" w:lastRowLastColumn="0"/>
            <w:tcW w:w="750" w:type="dxa"/>
          </w:tcPr>
          <w:p w14:paraId="146F0251" w14:textId="4E406A8A" w:rsidR="008A63CC" w:rsidRDefault="008A63CC" w:rsidP="00E46D3E">
            <w:r>
              <w:t>0</w:t>
            </w:r>
          </w:p>
        </w:tc>
        <w:tc>
          <w:tcPr>
            <w:tcW w:w="1471" w:type="dxa"/>
          </w:tcPr>
          <w:p w14:paraId="1DF2FF1E" w14:textId="2B860608" w:rsidR="008A63CC" w:rsidRDefault="00BD7226" w:rsidP="00E46D3E">
            <w:pPr>
              <w:cnfStyle w:val="000000000000" w:firstRow="0" w:lastRow="0" w:firstColumn="0" w:lastColumn="0" w:oddVBand="0" w:evenVBand="0" w:oddHBand="0" w:evenHBand="0" w:firstRowFirstColumn="0" w:firstRowLastColumn="0" w:lastRowFirstColumn="0" w:lastRowLastColumn="0"/>
            </w:pPr>
            <w:r>
              <w:t>Novice</w:t>
            </w:r>
          </w:p>
        </w:tc>
        <w:tc>
          <w:tcPr>
            <w:tcW w:w="1600" w:type="dxa"/>
          </w:tcPr>
          <w:p w14:paraId="7DBDC890" w14:textId="62DB34B8" w:rsidR="008A63CC" w:rsidRDefault="007C5C9A" w:rsidP="00E46D3E">
            <w:pPr>
              <w:cnfStyle w:val="000000000000" w:firstRow="0" w:lastRow="0" w:firstColumn="0" w:lastColumn="0" w:oddVBand="0" w:evenVBand="0" w:oddHBand="0" w:evenHBand="0" w:firstRowFirstColumn="0" w:firstRowLastColumn="0" w:lastRowFirstColumn="0" w:lastRowLastColumn="0"/>
            </w:pPr>
            <w:r>
              <w:t>Qindievlnad</w:t>
            </w:r>
          </w:p>
        </w:tc>
        <w:tc>
          <w:tcPr>
            <w:tcW w:w="3194" w:type="dxa"/>
          </w:tcPr>
          <w:p w14:paraId="01B8ABE1" w14:textId="1E61EC77" w:rsidR="008A63CC" w:rsidRPr="007C5C9A" w:rsidRDefault="007C5C9A" w:rsidP="00E46D3E">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08786C29" w14:textId="77777777" w:rsidR="008A63CC" w:rsidRDefault="008A63CC" w:rsidP="00E46D3E">
            <w:pPr>
              <w:cnfStyle w:val="000000000000" w:firstRow="0" w:lastRow="0" w:firstColumn="0" w:lastColumn="0" w:oddVBand="0" w:evenVBand="0" w:oddHBand="0" w:evenHBand="0" w:firstRowFirstColumn="0" w:firstRowLastColumn="0" w:lastRowFirstColumn="0" w:lastRowLastColumn="0"/>
            </w:pPr>
          </w:p>
        </w:tc>
      </w:tr>
      <w:tr w:rsidR="00564310" w14:paraId="5850E16C" w14:textId="0EDA0C48"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2516C5E3" w14:textId="06DA74A4" w:rsidR="00564310" w:rsidRDefault="00564310" w:rsidP="00564310">
            <w:r>
              <w:t>1</w:t>
            </w:r>
          </w:p>
        </w:tc>
        <w:tc>
          <w:tcPr>
            <w:tcW w:w="1471" w:type="dxa"/>
          </w:tcPr>
          <w:p w14:paraId="29C7EA8E" w14:textId="7DEA9F3D" w:rsidR="00564310" w:rsidRDefault="00564310" w:rsidP="00564310">
            <w:pPr>
              <w:cnfStyle w:val="000000100000" w:firstRow="0" w:lastRow="0" w:firstColumn="0" w:lastColumn="0" w:oddVBand="0" w:evenVBand="0" w:oddHBand="1" w:evenHBand="0" w:firstRowFirstColumn="0" w:firstRowLastColumn="0" w:lastRowFirstColumn="0" w:lastRowLastColumn="0"/>
            </w:pPr>
            <w:r>
              <w:t>Initiate</w:t>
            </w:r>
          </w:p>
        </w:tc>
        <w:tc>
          <w:tcPr>
            <w:tcW w:w="1600" w:type="dxa"/>
          </w:tcPr>
          <w:p w14:paraId="26699041" w14:textId="2C21A6B3" w:rsidR="00564310" w:rsidRDefault="00564310" w:rsidP="00564310">
            <w:pPr>
              <w:cnfStyle w:val="000000100000" w:firstRow="0" w:lastRow="0" w:firstColumn="0" w:lastColumn="0" w:oddVBand="0" w:evenVBand="0" w:oddHBand="1" w:evenHBand="0" w:firstRowFirstColumn="0" w:firstRowLastColumn="0" w:lastRowFirstColumn="0" w:lastRowLastColumn="0"/>
            </w:pPr>
            <w:r>
              <w:t>Achtotnad</w:t>
            </w:r>
          </w:p>
        </w:tc>
        <w:tc>
          <w:tcPr>
            <w:tcW w:w="3194" w:type="dxa"/>
          </w:tcPr>
          <w:p w14:paraId="75B2681C" w14:textId="2204DD1F" w:rsidR="00564310" w:rsidRPr="007C5C9A" w:rsidRDefault="00564310" w:rsidP="00564310">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AĈTOTNAD</w:t>
            </w:r>
          </w:p>
        </w:tc>
        <w:tc>
          <w:tcPr>
            <w:tcW w:w="3055" w:type="dxa"/>
          </w:tcPr>
          <w:p w14:paraId="5E15E026" w14:textId="3D97F811" w:rsidR="00564310" w:rsidRDefault="00564310" w:rsidP="00564310">
            <w:pPr>
              <w:cnfStyle w:val="000000100000" w:firstRow="0" w:lastRow="0" w:firstColumn="0" w:lastColumn="0" w:oddVBand="0" w:evenVBand="0" w:oddHBand="1" w:evenHBand="0" w:firstRowFirstColumn="0" w:firstRowLastColumn="0" w:lastRowFirstColumn="0" w:lastRowLastColumn="0"/>
            </w:pPr>
            <w:r>
              <w:t>Persuasion</w:t>
            </w:r>
          </w:p>
        </w:tc>
      </w:tr>
      <w:tr w:rsidR="00396601" w14:paraId="42C59FBC" w14:textId="08450247" w:rsidTr="00396601">
        <w:tc>
          <w:tcPr>
            <w:cnfStyle w:val="001000000000" w:firstRow="0" w:lastRow="0" w:firstColumn="1" w:lastColumn="0" w:oddVBand="0" w:evenVBand="0" w:oddHBand="0" w:evenHBand="0" w:firstRowFirstColumn="0" w:firstRowLastColumn="0" w:lastRowFirstColumn="0" w:lastRowLastColumn="0"/>
            <w:tcW w:w="750" w:type="dxa"/>
          </w:tcPr>
          <w:p w14:paraId="31E4D1C3" w14:textId="3327C276" w:rsidR="00396601" w:rsidRDefault="00396601" w:rsidP="00396601">
            <w:r>
              <w:t>2</w:t>
            </w:r>
          </w:p>
        </w:tc>
        <w:tc>
          <w:tcPr>
            <w:tcW w:w="1471" w:type="dxa"/>
          </w:tcPr>
          <w:p w14:paraId="025007B7" w14:textId="25666E3C" w:rsidR="00396601" w:rsidRDefault="00396601" w:rsidP="00396601">
            <w:pPr>
              <w:cnfStyle w:val="000000000000" w:firstRow="0" w:lastRow="0" w:firstColumn="0" w:lastColumn="0" w:oddVBand="0" w:evenVBand="0" w:oddHBand="0" w:evenHBand="0" w:firstRowFirstColumn="0" w:firstRowLastColumn="0" w:lastRowFirstColumn="0" w:lastRowLastColumn="0"/>
            </w:pPr>
            <w:r>
              <w:t>Acolyte</w:t>
            </w:r>
          </w:p>
        </w:tc>
        <w:tc>
          <w:tcPr>
            <w:tcW w:w="1600" w:type="dxa"/>
          </w:tcPr>
          <w:p w14:paraId="4F7FDD68" w14:textId="1D07BBFC" w:rsidR="00396601" w:rsidRDefault="00396601" w:rsidP="00396601">
            <w:pPr>
              <w:cnfStyle w:val="000000000000" w:firstRow="0" w:lastRow="0" w:firstColumn="0" w:lastColumn="0" w:oddVBand="0" w:evenVBand="0" w:oddHBand="0" w:evenHBand="0" w:firstRowFirstColumn="0" w:firstRowLastColumn="0" w:lastRowFirstColumn="0" w:lastRowLastColumn="0"/>
            </w:pPr>
            <w:r>
              <w:t>Aiavrdiqr</w:t>
            </w:r>
          </w:p>
        </w:tc>
        <w:tc>
          <w:tcPr>
            <w:tcW w:w="3194" w:type="dxa"/>
          </w:tcPr>
          <w:p w14:paraId="32500467" w14:textId="4CC38352"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AĨṼDIỢ</w:t>
            </w:r>
          </w:p>
        </w:tc>
        <w:tc>
          <w:tcPr>
            <w:tcW w:w="3055" w:type="dxa"/>
          </w:tcPr>
          <w:p w14:paraId="5A75038E" w14:textId="0A148BE1" w:rsidR="00396601" w:rsidRDefault="00396601" w:rsidP="00396601">
            <w:pPr>
              <w:cnfStyle w:val="000000000000" w:firstRow="0" w:lastRow="0" w:firstColumn="0" w:lastColumn="0" w:oddVBand="0" w:evenVBand="0" w:oddHBand="0" w:evenHBand="0" w:firstRowFirstColumn="0" w:firstRowLastColumn="0" w:lastRowFirstColumn="0" w:lastRowLastColumn="0"/>
            </w:pPr>
            <w:r>
              <w:t>Investigate</w:t>
            </w:r>
          </w:p>
        </w:tc>
      </w:tr>
      <w:tr w:rsidR="00396601" w14:paraId="21D80E00" w14:textId="56164D6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328DD19B" w14:textId="3D096C25" w:rsidR="00396601" w:rsidRDefault="00396601" w:rsidP="00396601">
            <w:r>
              <w:t>3</w:t>
            </w:r>
          </w:p>
        </w:tc>
        <w:tc>
          <w:tcPr>
            <w:tcW w:w="1471" w:type="dxa"/>
          </w:tcPr>
          <w:p w14:paraId="0B6815CE" w14:textId="3CDDA6CE" w:rsidR="00396601" w:rsidRDefault="00396601" w:rsidP="00396601">
            <w:pPr>
              <w:cnfStyle w:val="000000100000" w:firstRow="0" w:lastRow="0" w:firstColumn="0" w:lastColumn="0" w:oddVBand="0" w:evenVBand="0" w:oddHBand="1" w:evenHBand="0" w:firstRowFirstColumn="0" w:firstRowLastColumn="0" w:lastRowFirstColumn="0" w:lastRowLastColumn="0"/>
            </w:pPr>
            <w:r>
              <w:t>Teacher</w:t>
            </w:r>
          </w:p>
        </w:tc>
        <w:tc>
          <w:tcPr>
            <w:tcW w:w="1600" w:type="dxa"/>
          </w:tcPr>
          <w:p w14:paraId="6163BEBA" w14:textId="0C9B852A" w:rsidR="00396601" w:rsidRDefault="00396601" w:rsidP="00396601">
            <w:pPr>
              <w:cnfStyle w:val="000000100000" w:firstRow="0" w:lastRow="0" w:firstColumn="0" w:lastColumn="0" w:oddVBand="0" w:evenVBand="0" w:oddHBand="1" w:evenHBand="0" w:firstRowFirstColumn="0" w:firstRowLastColumn="0" w:lastRowFirstColumn="0" w:lastRowLastColumn="0"/>
            </w:pPr>
            <w:r>
              <w:t>Tlamacht</w:t>
            </w:r>
            <w:r>
              <w:rPr>
                <w:rFonts w:ascii="Calibri" w:hAnsi="Calibri" w:cs="Calibri"/>
              </w:rPr>
              <w:t>ř</w:t>
            </w:r>
            <w:r>
              <w:t>nad</w:t>
            </w:r>
          </w:p>
        </w:tc>
        <w:tc>
          <w:tcPr>
            <w:tcW w:w="3194" w:type="dxa"/>
          </w:tcPr>
          <w:p w14:paraId="05AEE6C7" w14:textId="4CFB7BA4"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TLAMAĈTNAD</w:t>
            </w:r>
          </w:p>
        </w:tc>
        <w:tc>
          <w:tcPr>
            <w:tcW w:w="3055" w:type="dxa"/>
          </w:tcPr>
          <w:p w14:paraId="30A45B0F" w14:textId="77777777" w:rsidR="00396601" w:rsidRDefault="00396601" w:rsidP="00396601">
            <w:pPr>
              <w:cnfStyle w:val="000000100000" w:firstRow="0" w:lastRow="0" w:firstColumn="0" w:lastColumn="0" w:oddVBand="0" w:evenVBand="0" w:oddHBand="1" w:evenHBand="0" w:firstRowFirstColumn="0" w:firstRowLastColumn="0" w:lastRowFirstColumn="0" w:lastRowLastColumn="0"/>
            </w:pPr>
          </w:p>
        </w:tc>
      </w:tr>
      <w:tr w:rsidR="00396601" w14:paraId="584266D5" w14:textId="2C4624D8" w:rsidTr="00396601">
        <w:tc>
          <w:tcPr>
            <w:cnfStyle w:val="001000000000" w:firstRow="0" w:lastRow="0" w:firstColumn="1" w:lastColumn="0" w:oddVBand="0" w:evenVBand="0" w:oddHBand="0" w:evenHBand="0" w:firstRowFirstColumn="0" w:firstRowLastColumn="0" w:lastRowFirstColumn="0" w:lastRowLastColumn="0"/>
            <w:tcW w:w="750" w:type="dxa"/>
          </w:tcPr>
          <w:p w14:paraId="789DE831" w14:textId="2D86A7A7" w:rsidR="00396601" w:rsidRDefault="00396601" w:rsidP="00396601">
            <w:r>
              <w:t>4</w:t>
            </w:r>
          </w:p>
        </w:tc>
        <w:tc>
          <w:tcPr>
            <w:tcW w:w="1471" w:type="dxa"/>
          </w:tcPr>
          <w:p w14:paraId="67D2813E" w14:textId="12A5FA0D" w:rsidR="00396601" w:rsidRDefault="00396601" w:rsidP="00396601">
            <w:pPr>
              <w:cnfStyle w:val="000000000000" w:firstRow="0" w:lastRow="0" w:firstColumn="0" w:lastColumn="0" w:oddVBand="0" w:evenVBand="0" w:oddHBand="0" w:evenHBand="0" w:firstRowFirstColumn="0" w:firstRowLastColumn="0" w:lastRowFirstColumn="0" w:lastRowLastColumn="0"/>
            </w:pPr>
            <w:r>
              <w:t>Messenger</w:t>
            </w:r>
          </w:p>
        </w:tc>
        <w:tc>
          <w:tcPr>
            <w:tcW w:w="1600" w:type="dxa"/>
          </w:tcPr>
          <w:p w14:paraId="614FECAD" w14:textId="5DA9CA16" w:rsidR="00396601" w:rsidRDefault="00396601" w:rsidP="00396601">
            <w:pPr>
              <w:cnfStyle w:val="000000000000" w:firstRow="0" w:lastRow="0" w:firstColumn="0" w:lastColumn="0" w:oddVBand="0" w:evenVBand="0" w:oddHBand="0" w:evenHBand="0" w:firstRowFirstColumn="0" w:firstRowLastColumn="0" w:lastRowFirstColumn="0" w:lastRowLastColumn="0"/>
            </w:pPr>
            <w:r>
              <w:t>Jadsnad</w:t>
            </w:r>
          </w:p>
        </w:tc>
        <w:tc>
          <w:tcPr>
            <w:tcW w:w="3194" w:type="dxa"/>
          </w:tcPr>
          <w:p w14:paraId="5CE1A9F8" w14:textId="55BA95B1"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JADSNAD</w:t>
            </w:r>
          </w:p>
        </w:tc>
        <w:tc>
          <w:tcPr>
            <w:tcW w:w="3055" w:type="dxa"/>
          </w:tcPr>
          <w:p w14:paraId="1A003682" w14:textId="5146F933" w:rsidR="00396601" w:rsidRDefault="00396601" w:rsidP="00396601">
            <w:pPr>
              <w:cnfStyle w:val="000000000000" w:firstRow="0" w:lastRow="0" w:firstColumn="0" w:lastColumn="0" w:oddVBand="0" w:evenVBand="0" w:oddHBand="0" w:evenHBand="0" w:firstRowFirstColumn="0" w:firstRowLastColumn="0" w:lastRowFirstColumn="0" w:lastRowLastColumn="0"/>
            </w:pPr>
            <w:r>
              <w:t>Blade Cbt</w:t>
            </w:r>
          </w:p>
        </w:tc>
      </w:tr>
      <w:tr w:rsidR="00396601" w14:paraId="2CB0B93E" w14:textId="1537CA02"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14:paraId="52545BB5" w14:textId="12BF56E5" w:rsidR="00396601" w:rsidRDefault="00396601" w:rsidP="00396601">
            <w:r>
              <w:t>5</w:t>
            </w:r>
          </w:p>
        </w:tc>
        <w:tc>
          <w:tcPr>
            <w:tcW w:w="1471" w:type="dxa"/>
          </w:tcPr>
          <w:p w14:paraId="094F1569" w14:textId="1A1C0894" w:rsidR="00396601" w:rsidRDefault="00396601" w:rsidP="00396601">
            <w:pPr>
              <w:cnfStyle w:val="000000100000" w:firstRow="0" w:lastRow="0" w:firstColumn="0" w:lastColumn="0" w:oddVBand="0" w:evenVBand="0" w:oddHBand="1" w:evenHBand="0" w:firstRowFirstColumn="0" w:firstRowLastColumn="0" w:lastRowFirstColumn="0" w:lastRowLastColumn="0"/>
            </w:pPr>
            <w:r>
              <w:t>Missionary</w:t>
            </w:r>
          </w:p>
        </w:tc>
        <w:tc>
          <w:tcPr>
            <w:tcW w:w="1600" w:type="dxa"/>
          </w:tcPr>
          <w:p w14:paraId="39F50AC7" w14:textId="0D7BF8E6" w:rsidR="00396601" w:rsidRDefault="00396601" w:rsidP="00396601">
            <w:pPr>
              <w:cnfStyle w:val="000000100000" w:firstRow="0" w:lastRow="0" w:firstColumn="0" w:lastColumn="0" w:oddVBand="0" w:evenVBand="0" w:oddHBand="1" w:evenHBand="0" w:firstRowFirstColumn="0" w:firstRowLastColumn="0" w:lastRowFirstColumn="0" w:lastRowLastColumn="0"/>
            </w:pPr>
            <w:r>
              <w:t>Tozjabr</w:t>
            </w:r>
          </w:p>
        </w:tc>
        <w:tc>
          <w:tcPr>
            <w:tcW w:w="3194" w:type="dxa"/>
          </w:tcPr>
          <w:p w14:paraId="08AB3F86" w14:textId="081174DA"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TOZJAḄ</w:t>
            </w:r>
          </w:p>
        </w:tc>
        <w:tc>
          <w:tcPr>
            <w:tcW w:w="3055" w:type="dxa"/>
          </w:tcPr>
          <w:p w14:paraId="184D6BB9" w14:textId="77777777" w:rsidR="00396601" w:rsidRDefault="00396601" w:rsidP="00396601">
            <w:pPr>
              <w:cnfStyle w:val="000000100000" w:firstRow="0" w:lastRow="0" w:firstColumn="0" w:lastColumn="0" w:oddVBand="0" w:evenVBand="0" w:oddHBand="1" w:evenHBand="0" w:firstRowFirstColumn="0" w:firstRowLastColumn="0" w:lastRowFirstColumn="0" w:lastRowLastColumn="0"/>
            </w:pPr>
          </w:p>
        </w:tc>
      </w:tr>
      <w:tr w:rsidR="00396601" w14:paraId="6505D365" w14:textId="6D2A4623" w:rsidTr="00396601">
        <w:tc>
          <w:tcPr>
            <w:cnfStyle w:val="001000000000" w:firstRow="0" w:lastRow="0" w:firstColumn="1" w:lastColumn="0" w:oddVBand="0" w:evenVBand="0" w:oddHBand="0" w:evenHBand="0" w:firstRowFirstColumn="0" w:firstRowLastColumn="0" w:lastRowFirstColumn="0" w:lastRowLastColumn="0"/>
            <w:tcW w:w="750" w:type="dxa"/>
          </w:tcPr>
          <w:p w14:paraId="43295C31" w14:textId="2B8BBFC8" w:rsidR="00396601" w:rsidRDefault="00396601" w:rsidP="00396601">
            <w:r>
              <w:t>6</w:t>
            </w:r>
          </w:p>
        </w:tc>
        <w:tc>
          <w:tcPr>
            <w:tcW w:w="1471" w:type="dxa"/>
          </w:tcPr>
          <w:p w14:paraId="24C28D3C" w14:textId="73D52167" w:rsidR="00396601" w:rsidRDefault="00396601" w:rsidP="00396601">
            <w:pPr>
              <w:cnfStyle w:val="000000000000" w:firstRow="0" w:lastRow="0" w:firstColumn="0" w:lastColumn="0" w:oddVBand="0" w:evenVBand="0" w:oddHBand="0" w:evenHBand="0" w:firstRowFirstColumn="0" w:firstRowLastColumn="0" w:lastRowFirstColumn="0" w:lastRowLastColumn="0"/>
            </w:pPr>
            <w:r>
              <w:t>Defender</w:t>
            </w:r>
          </w:p>
        </w:tc>
        <w:tc>
          <w:tcPr>
            <w:tcW w:w="1600" w:type="dxa"/>
          </w:tcPr>
          <w:p w14:paraId="56B0EA92" w14:textId="49756C97" w:rsidR="00396601" w:rsidRDefault="00396601" w:rsidP="00396601">
            <w:pPr>
              <w:cnfStyle w:val="000000000000" w:firstRow="0" w:lastRow="0" w:firstColumn="0" w:lastColumn="0" w:oddVBand="0" w:evenVBand="0" w:oddHBand="0" w:evenHBand="0" w:firstRowFirstColumn="0" w:firstRowLastColumn="0" w:lastRowFirstColumn="0" w:lastRowLastColumn="0"/>
            </w:pPr>
            <w:r>
              <w:t>Chedlstebr</w:t>
            </w:r>
          </w:p>
        </w:tc>
        <w:tc>
          <w:tcPr>
            <w:tcW w:w="3194" w:type="dxa"/>
          </w:tcPr>
          <w:p w14:paraId="5C23D095" w14:textId="7593FFEF"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ĈEḊSTEḄ</w:t>
            </w:r>
          </w:p>
        </w:tc>
        <w:tc>
          <w:tcPr>
            <w:tcW w:w="3055" w:type="dxa"/>
          </w:tcPr>
          <w:p w14:paraId="09D193D2" w14:textId="77777777" w:rsidR="00396601" w:rsidRDefault="00396601" w:rsidP="00396601">
            <w:pPr>
              <w:cnfStyle w:val="000000000000" w:firstRow="0" w:lastRow="0" w:firstColumn="0" w:lastColumn="0" w:oddVBand="0" w:evenVBand="0" w:oddHBand="0" w:evenHBand="0" w:firstRowFirstColumn="0" w:firstRowLastColumn="0" w:lastRowFirstColumn="0" w:lastRowLastColumn="0"/>
            </w:pPr>
          </w:p>
        </w:tc>
      </w:tr>
    </w:tbl>
    <w:p w14:paraId="2CE2C506" w14:textId="49022156" w:rsidR="008A63CC" w:rsidRDefault="008A63CC" w:rsidP="00E46D3E"/>
    <w:p w14:paraId="71C5CD69" w14:textId="4C6627EF" w:rsidR="00396601" w:rsidRDefault="00396601" w:rsidP="00E46D3E"/>
    <w:p w14:paraId="0616E028" w14:textId="36A21A53" w:rsidR="00396601" w:rsidRDefault="00396601" w:rsidP="00E46D3E"/>
    <w:p w14:paraId="03D8BA0C" w14:textId="2C66144F" w:rsidR="00396601" w:rsidRDefault="00396601" w:rsidP="00E46D3E"/>
    <w:p w14:paraId="6325EC25" w14:textId="40E1324A" w:rsidR="00396601" w:rsidRDefault="00396601" w:rsidP="00E46D3E"/>
    <w:p w14:paraId="1A531B79" w14:textId="0151BB97" w:rsidR="00396601" w:rsidRDefault="00396601" w:rsidP="00E46D3E"/>
    <w:p w14:paraId="37964009" w14:textId="1A236B3F" w:rsidR="00396601" w:rsidRDefault="00396601" w:rsidP="00E46D3E"/>
    <w:p w14:paraId="5BD603E3" w14:textId="77777777" w:rsidR="00396601" w:rsidRDefault="00396601" w:rsidP="00E46D3E"/>
    <w:tbl>
      <w:tblPr>
        <w:tblStyle w:val="PlainTable5"/>
        <w:tblW w:w="0" w:type="auto"/>
        <w:tblLook w:val="04A0" w:firstRow="1" w:lastRow="0" w:firstColumn="1" w:lastColumn="0" w:noHBand="0" w:noVBand="1"/>
      </w:tblPr>
      <w:tblGrid>
        <w:gridCol w:w="742"/>
        <w:gridCol w:w="1459"/>
        <w:gridCol w:w="1592"/>
        <w:gridCol w:w="3222"/>
        <w:gridCol w:w="3055"/>
      </w:tblGrid>
      <w:tr w:rsidR="008A63CC" w:rsidRPr="00396601" w14:paraId="1E9C97E5" w14:textId="77777777" w:rsidTr="003966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5"/>
          </w:tcPr>
          <w:p w14:paraId="12AD54D8" w14:textId="5E54CE51" w:rsidR="008A63CC" w:rsidRPr="00396601" w:rsidRDefault="00943769" w:rsidP="002B172C">
            <w:pPr>
              <w:rPr>
                <w:b/>
                <w:bCs/>
              </w:rPr>
            </w:pPr>
            <w:r w:rsidRPr="00396601">
              <w:rPr>
                <w:b/>
                <w:bCs/>
              </w:rPr>
              <w:t xml:space="preserve">TAVRCHEDL </w:t>
            </w:r>
            <w:r w:rsidR="008A63CC" w:rsidRPr="00396601">
              <w:rPr>
                <w:b/>
                <w:bCs/>
              </w:rPr>
              <w:t>RANKS AND SKILLS</w:t>
            </w:r>
          </w:p>
        </w:tc>
      </w:tr>
      <w:tr w:rsidR="007C5C9A" w14:paraId="25142119"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87BF338" w14:textId="77777777" w:rsidR="008A63CC" w:rsidRDefault="008A63CC" w:rsidP="002B172C">
            <w:r>
              <w:t>Rank</w:t>
            </w:r>
          </w:p>
        </w:tc>
        <w:tc>
          <w:tcPr>
            <w:tcW w:w="1459" w:type="dxa"/>
          </w:tcPr>
          <w:p w14:paraId="462EB30A" w14:textId="631ECD65" w:rsidR="008A63CC" w:rsidRDefault="00943769" w:rsidP="002B172C">
            <w:pPr>
              <w:cnfStyle w:val="000000100000" w:firstRow="0" w:lastRow="0" w:firstColumn="0" w:lastColumn="0" w:oddVBand="0" w:evenVBand="0" w:oddHBand="1" w:evenHBand="0" w:firstRowFirstColumn="0" w:firstRowLastColumn="0" w:lastRowFirstColumn="0" w:lastRowLastColumn="0"/>
            </w:pPr>
            <w:r>
              <w:t>Title</w:t>
            </w:r>
          </w:p>
        </w:tc>
        <w:tc>
          <w:tcPr>
            <w:tcW w:w="1592" w:type="dxa"/>
          </w:tcPr>
          <w:p w14:paraId="08975EAD" w14:textId="77777777" w:rsidR="008A63CC" w:rsidRDefault="008A63CC" w:rsidP="002B172C">
            <w:pPr>
              <w:cnfStyle w:val="000000100000" w:firstRow="0" w:lastRow="0" w:firstColumn="0" w:lastColumn="0" w:oddVBand="0" w:evenVBand="0" w:oddHBand="1" w:evenHBand="0" w:firstRowFirstColumn="0" w:firstRowLastColumn="0" w:lastRowFirstColumn="0" w:lastRowLastColumn="0"/>
            </w:pPr>
          </w:p>
        </w:tc>
        <w:tc>
          <w:tcPr>
            <w:tcW w:w="3222" w:type="dxa"/>
          </w:tcPr>
          <w:p w14:paraId="3217D6BC" w14:textId="77777777" w:rsidR="008A63CC" w:rsidRDefault="008A63CC" w:rsidP="002B172C">
            <w:pPr>
              <w:cnfStyle w:val="000000100000" w:firstRow="0" w:lastRow="0" w:firstColumn="0" w:lastColumn="0" w:oddVBand="0" w:evenVBand="0" w:oddHBand="1" w:evenHBand="0" w:firstRowFirstColumn="0" w:firstRowLastColumn="0" w:lastRowFirstColumn="0" w:lastRowLastColumn="0"/>
            </w:pPr>
          </w:p>
        </w:tc>
        <w:tc>
          <w:tcPr>
            <w:tcW w:w="3055" w:type="dxa"/>
          </w:tcPr>
          <w:p w14:paraId="5795B380" w14:textId="77777777" w:rsidR="008A63CC" w:rsidRDefault="008A63CC" w:rsidP="002B172C">
            <w:pPr>
              <w:cnfStyle w:val="000000100000" w:firstRow="0" w:lastRow="0" w:firstColumn="0" w:lastColumn="0" w:oddVBand="0" w:evenVBand="0" w:oddHBand="1" w:evenHBand="0" w:firstRowFirstColumn="0" w:firstRowLastColumn="0" w:lastRowFirstColumn="0" w:lastRowLastColumn="0"/>
            </w:pPr>
            <w:r>
              <w:t>Skill or Benefit</w:t>
            </w:r>
          </w:p>
        </w:tc>
      </w:tr>
      <w:tr w:rsidR="007C5C9A" w14:paraId="43EE9D3E"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10468FA1" w14:textId="77777777" w:rsidR="008A63CC" w:rsidRDefault="008A63CC" w:rsidP="002B172C">
            <w:r>
              <w:t>0</w:t>
            </w:r>
          </w:p>
        </w:tc>
        <w:tc>
          <w:tcPr>
            <w:tcW w:w="1459" w:type="dxa"/>
          </w:tcPr>
          <w:p w14:paraId="7E00DB44" w14:textId="4D228BBD" w:rsidR="008A63CC" w:rsidRDefault="00BD7226" w:rsidP="002B172C">
            <w:pPr>
              <w:cnfStyle w:val="000000000000" w:firstRow="0" w:lastRow="0" w:firstColumn="0" w:lastColumn="0" w:oddVBand="0" w:evenVBand="0" w:oddHBand="0" w:evenHBand="0" w:firstRowFirstColumn="0" w:firstRowLastColumn="0" w:lastRowFirstColumn="0" w:lastRowLastColumn="0"/>
            </w:pPr>
            <w:r>
              <w:t>Novice</w:t>
            </w:r>
          </w:p>
        </w:tc>
        <w:tc>
          <w:tcPr>
            <w:tcW w:w="1592" w:type="dxa"/>
          </w:tcPr>
          <w:p w14:paraId="01E8C05C" w14:textId="0E826A03" w:rsidR="008A63CC" w:rsidRDefault="007C5C9A" w:rsidP="002B172C">
            <w:pPr>
              <w:cnfStyle w:val="000000000000" w:firstRow="0" w:lastRow="0" w:firstColumn="0" w:lastColumn="0" w:oddVBand="0" w:evenVBand="0" w:oddHBand="0" w:evenHBand="0" w:firstRowFirstColumn="0" w:firstRowLastColumn="0" w:lastRowFirstColumn="0" w:lastRowLastColumn="0"/>
            </w:pPr>
            <w:r>
              <w:t>Qindievlnad</w:t>
            </w:r>
          </w:p>
        </w:tc>
        <w:tc>
          <w:tcPr>
            <w:tcW w:w="3222" w:type="dxa"/>
          </w:tcPr>
          <w:p w14:paraId="59283840" w14:textId="2DB95DF5" w:rsidR="008A63CC" w:rsidRPr="007C5C9A" w:rsidRDefault="007C5C9A" w:rsidP="002B172C">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QIND</w:t>
            </w:r>
            <w:r>
              <w:rPr>
                <w:rFonts w:ascii="ZhoGlyph" w:hAnsi="ZhoGlyph" w:hint="eastAsia"/>
                <w:sz w:val="20"/>
                <w:szCs w:val="20"/>
              </w:rPr>
              <w:t>Ī</w:t>
            </w:r>
            <w:r>
              <w:rPr>
                <w:rFonts w:ascii="ZhoGlyph" w:hAnsi="ZhoGlyph"/>
                <w:sz w:val="20"/>
                <w:szCs w:val="20"/>
              </w:rPr>
              <w:t>ṾNAD</w:t>
            </w:r>
          </w:p>
        </w:tc>
        <w:tc>
          <w:tcPr>
            <w:tcW w:w="3055" w:type="dxa"/>
          </w:tcPr>
          <w:p w14:paraId="7702DD3E" w14:textId="77777777" w:rsidR="008A63CC" w:rsidRDefault="008A63CC" w:rsidP="002B172C">
            <w:pPr>
              <w:cnfStyle w:val="000000000000" w:firstRow="0" w:lastRow="0" w:firstColumn="0" w:lastColumn="0" w:oddVBand="0" w:evenVBand="0" w:oddHBand="0" w:evenHBand="0" w:firstRowFirstColumn="0" w:firstRowLastColumn="0" w:lastRowFirstColumn="0" w:lastRowLastColumn="0"/>
            </w:pPr>
          </w:p>
        </w:tc>
      </w:tr>
      <w:tr w:rsidR="00564310" w14:paraId="3DE06ED7"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341327F8" w14:textId="77777777" w:rsidR="00564310" w:rsidRDefault="00564310" w:rsidP="00564310">
            <w:r>
              <w:t>1</w:t>
            </w:r>
          </w:p>
        </w:tc>
        <w:tc>
          <w:tcPr>
            <w:tcW w:w="1459" w:type="dxa"/>
          </w:tcPr>
          <w:p w14:paraId="5DF123C4" w14:textId="72B3E49A" w:rsidR="00564310" w:rsidRDefault="00564310" w:rsidP="00564310">
            <w:pPr>
              <w:cnfStyle w:val="000000100000" w:firstRow="0" w:lastRow="0" w:firstColumn="0" w:lastColumn="0" w:oddVBand="0" w:evenVBand="0" w:oddHBand="1" w:evenHBand="0" w:firstRowFirstColumn="0" w:firstRowLastColumn="0" w:lastRowFirstColumn="0" w:lastRowLastColumn="0"/>
            </w:pPr>
            <w:r>
              <w:t>Initiate</w:t>
            </w:r>
          </w:p>
        </w:tc>
        <w:tc>
          <w:tcPr>
            <w:tcW w:w="1592" w:type="dxa"/>
          </w:tcPr>
          <w:p w14:paraId="06F60BC5" w14:textId="1E817AD3" w:rsidR="00564310" w:rsidRDefault="00564310" w:rsidP="00564310">
            <w:pPr>
              <w:cnfStyle w:val="000000100000" w:firstRow="0" w:lastRow="0" w:firstColumn="0" w:lastColumn="0" w:oddVBand="0" w:evenVBand="0" w:oddHBand="1" w:evenHBand="0" w:firstRowFirstColumn="0" w:firstRowLastColumn="0" w:lastRowFirstColumn="0" w:lastRowLastColumn="0"/>
            </w:pPr>
            <w:r>
              <w:t>Achtotnad</w:t>
            </w:r>
          </w:p>
        </w:tc>
        <w:tc>
          <w:tcPr>
            <w:tcW w:w="3222" w:type="dxa"/>
          </w:tcPr>
          <w:p w14:paraId="282E37D2" w14:textId="6851AA58" w:rsidR="00564310" w:rsidRPr="007C5C9A" w:rsidRDefault="00564310" w:rsidP="00564310">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AĈTOTNAD</w:t>
            </w:r>
          </w:p>
        </w:tc>
        <w:tc>
          <w:tcPr>
            <w:tcW w:w="3055" w:type="dxa"/>
          </w:tcPr>
          <w:p w14:paraId="1020300F" w14:textId="24DB4C0A" w:rsidR="00564310" w:rsidRDefault="00564310" w:rsidP="00564310">
            <w:pPr>
              <w:cnfStyle w:val="000000100000" w:firstRow="0" w:lastRow="0" w:firstColumn="0" w:lastColumn="0" w:oddVBand="0" w:evenVBand="0" w:oddHBand="1" w:evenHBand="0" w:firstRowFirstColumn="0" w:firstRowLastColumn="0" w:lastRowFirstColumn="0" w:lastRowLastColumn="0"/>
            </w:pPr>
            <w:r>
              <w:t>Persuasion</w:t>
            </w:r>
          </w:p>
        </w:tc>
      </w:tr>
      <w:tr w:rsidR="00396601" w14:paraId="3BDAD619"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6608FB34" w14:textId="77777777" w:rsidR="00396601" w:rsidRDefault="00396601" w:rsidP="00396601">
            <w:r>
              <w:t>2</w:t>
            </w:r>
          </w:p>
        </w:tc>
        <w:tc>
          <w:tcPr>
            <w:tcW w:w="1459" w:type="dxa"/>
          </w:tcPr>
          <w:p w14:paraId="0199F693" w14:textId="78A649CA" w:rsidR="00396601" w:rsidRDefault="00396601" w:rsidP="00396601">
            <w:pPr>
              <w:cnfStyle w:val="000000000000" w:firstRow="0" w:lastRow="0" w:firstColumn="0" w:lastColumn="0" w:oddVBand="0" w:evenVBand="0" w:oddHBand="0" w:evenHBand="0" w:firstRowFirstColumn="0" w:firstRowLastColumn="0" w:lastRowFirstColumn="0" w:lastRowLastColumn="0"/>
            </w:pPr>
            <w:r>
              <w:t>Acolyte</w:t>
            </w:r>
          </w:p>
        </w:tc>
        <w:tc>
          <w:tcPr>
            <w:tcW w:w="1592" w:type="dxa"/>
          </w:tcPr>
          <w:p w14:paraId="0A952279" w14:textId="5F7200FA" w:rsidR="00396601" w:rsidRDefault="00396601" w:rsidP="00396601">
            <w:pPr>
              <w:cnfStyle w:val="000000000000" w:firstRow="0" w:lastRow="0" w:firstColumn="0" w:lastColumn="0" w:oddVBand="0" w:evenVBand="0" w:oddHBand="0" w:evenHBand="0" w:firstRowFirstColumn="0" w:firstRowLastColumn="0" w:lastRowFirstColumn="0" w:lastRowLastColumn="0"/>
            </w:pPr>
            <w:r>
              <w:t>Aiavrdiqr</w:t>
            </w:r>
          </w:p>
        </w:tc>
        <w:tc>
          <w:tcPr>
            <w:tcW w:w="3222" w:type="dxa"/>
          </w:tcPr>
          <w:p w14:paraId="165830DC" w14:textId="339C5B3A"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AĨṼDIỢ</w:t>
            </w:r>
          </w:p>
        </w:tc>
        <w:tc>
          <w:tcPr>
            <w:tcW w:w="3055" w:type="dxa"/>
          </w:tcPr>
          <w:p w14:paraId="5057300A" w14:textId="77777777" w:rsidR="00396601" w:rsidRDefault="00396601" w:rsidP="00396601">
            <w:pPr>
              <w:cnfStyle w:val="000000000000" w:firstRow="0" w:lastRow="0" w:firstColumn="0" w:lastColumn="0" w:oddVBand="0" w:evenVBand="0" w:oddHBand="0" w:evenHBand="0" w:firstRowFirstColumn="0" w:firstRowLastColumn="0" w:lastRowFirstColumn="0" w:lastRowLastColumn="0"/>
            </w:pPr>
          </w:p>
        </w:tc>
      </w:tr>
      <w:tr w:rsidR="00396601" w14:paraId="3EB55DA3"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555452CD" w14:textId="77777777" w:rsidR="00396601" w:rsidRDefault="00396601" w:rsidP="00396601">
            <w:r>
              <w:t>3</w:t>
            </w:r>
          </w:p>
        </w:tc>
        <w:tc>
          <w:tcPr>
            <w:tcW w:w="1459" w:type="dxa"/>
          </w:tcPr>
          <w:p w14:paraId="1EF95485" w14:textId="2EAE6852" w:rsidR="00396601" w:rsidRDefault="00396601" w:rsidP="00396601">
            <w:pPr>
              <w:cnfStyle w:val="000000100000" w:firstRow="0" w:lastRow="0" w:firstColumn="0" w:lastColumn="0" w:oddVBand="0" w:evenVBand="0" w:oddHBand="1" w:evenHBand="0" w:firstRowFirstColumn="0" w:firstRowLastColumn="0" w:lastRowFirstColumn="0" w:lastRowLastColumn="0"/>
            </w:pPr>
            <w:r>
              <w:t>Observer</w:t>
            </w:r>
          </w:p>
        </w:tc>
        <w:tc>
          <w:tcPr>
            <w:tcW w:w="1592" w:type="dxa"/>
          </w:tcPr>
          <w:p w14:paraId="5E2C482F" w14:textId="1E745056" w:rsidR="00396601" w:rsidRDefault="00396601" w:rsidP="00396601">
            <w:pPr>
              <w:cnfStyle w:val="000000100000" w:firstRow="0" w:lastRow="0" w:firstColumn="0" w:lastColumn="0" w:oddVBand="0" w:evenVBand="0" w:oddHBand="1" w:evenHBand="0" w:firstRowFirstColumn="0" w:firstRowLastColumn="0" w:lastRowFirstColumn="0" w:lastRowLastColumn="0"/>
            </w:pPr>
            <w:r>
              <w:t>Yzqenad</w:t>
            </w:r>
          </w:p>
        </w:tc>
        <w:tc>
          <w:tcPr>
            <w:tcW w:w="3222" w:type="dxa"/>
          </w:tcPr>
          <w:p w14:paraId="63DA130E" w14:textId="151052FF"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sz w:val="20"/>
                <w:szCs w:val="20"/>
              </w:rPr>
              <w:t>YZQENAD</w:t>
            </w:r>
          </w:p>
        </w:tc>
        <w:tc>
          <w:tcPr>
            <w:tcW w:w="3055" w:type="dxa"/>
          </w:tcPr>
          <w:p w14:paraId="4019F413" w14:textId="77777777" w:rsidR="00396601" w:rsidRDefault="00396601" w:rsidP="00396601">
            <w:pPr>
              <w:cnfStyle w:val="000000100000" w:firstRow="0" w:lastRow="0" w:firstColumn="0" w:lastColumn="0" w:oddVBand="0" w:evenVBand="0" w:oddHBand="1" w:evenHBand="0" w:firstRowFirstColumn="0" w:firstRowLastColumn="0" w:lastRowFirstColumn="0" w:lastRowLastColumn="0"/>
            </w:pPr>
          </w:p>
        </w:tc>
      </w:tr>
      <w:tr w:rsidR="00396601" w14:paraId="59A0674E"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4ED5FCCC" w14:textId="77777777" w:rsidR="00396601" w:rsidRDefault="00396601" w:rsidP="00396601">
            <w:r>
              <w:t>4</w:t>
            </w:r>
          </w:p>
        </w:tc>
        <w:tc>
          <w:tcPr>
            <w:tcW w:w="1459" w:type="dxa"/>
          </w:tcPr>
          <w:p w14:paraId="024FFC00" w14:textId="38212B7F" w:rsidR="00396601" w:rsidRDefault="00396601" w:rsidP="00396601">
            <w:pPr>
              <w:cnfStyle w:val="000000000000" w:firstRow="0" w:lastRow="0" w:firstColumn="0" w:lastColumn="0" w:oddVBand="0" w:evenVBand="0" w:oddHBand="0" w:evenHBand="0" w:firstRowFirstColumn="0" w:firstRowLastColumn="0" w:lastRowFirstColumn="0" w:lastRowLastColumn="0"/>
            </w:pPr>
            <w:r>
              <w:t>Investigator</w:t>
            </w:r>
          </w:p>
        </w:tc>
        <w:tc>
          <w:tcPr>
            <w:tcW w:w="1592" w:type="dxa"/>
          </w:tcPr>
          <w:p w14:paraId="51832FF7" w14:textId="59965060" w:rsidR="00396601" w:rsidRDefault="00396601" w:rsidP="00396601">
            <w:pPr>
              <w:cnfStyle w:val="000000000000" w:firstRow="0" w:lastRow="0" w:firstColumn="0" w:lastColumn="0" w:oddVBand="0" w:evenVBand="0" w:oddHBand="0" w:evenHBand="0" w:firstRowFirstColumn="0" w:firstRowLastColumn="0" w:lastRowFirstColumn="0" w:lastRowLastColumn="0"/>
            </w:pPr>
            <w:r>
              <w:t>Temolinad</w:t>
            </w:r>
          </w:p>
        </w:tc>
        <w:tc>
          <w:tcPr>
            <w:tcW w:w="3222" w:type="dxa"/>
          </w:tcPr>
          <w:p w14:paraId="30D3F7C4" w14:textId="59C4CF56"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TEMOLINAD</w:t>
            </w:r>
          </w:p>
        </w:tc>
        <w:tc>
          <w:tcPr>
            <w:tcW w:w="3055" w:type="dxa"/>
          </w:tcPr>
          <w:p w14:paraId="4ED4ED4C" w14:textId="225139FF" w:rsidR="00396601" w:rsidRDefault="00396601" w:rsidP="00396601">
            <w:pPr>
              <w:cnfStyle w:val="000000000000" w:firstRow="0" w:lastRow="0" w:firstColumn="0" w:lastColumn="0" w:oddVBand="0" w:evenVBand="0" w:oddHBand="0" w:evenHBand="0" w:firstRowFirstColumn="0" w:firstRowLastColumn="0" w:lastRowFirstColumn="0" w:lastRowLastColumn="0"/>
            </w:pPr>
            <w:r>
              <w:t>Investigate</w:t>
            </w:r>
          </w:p>
        </w:tc>
      </w:tr>
      <w:tr w:rsidR="00396601" w14:paraId="744D6CB5" w14:textId="77777777" w:rsidTr="003966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9A80E59" w14:textId="77777777" w:rsidR="00396601" w:rsidRDefault="00396601" w:rsidP="00396601">
            <w:r>
              <w:t>5</w:t>
            </w:r>
          </w:p>
        </w:tc>
        <w:tc>
          <w:tcPr>
            <w:tcW w:w="1459" w:type="dxa"/>
          </w:tcPr>
          <w:p w14:paraId="3F3B6591" w14:textId="0FBE0D8D" w:rsidR="00396601" w:rsidRDefault="00396601" w:rsidP="00396601">
            <w:pPr>
              <w:cnfStyle w:val="000000100000" w:firstRow="0" w:lastRow="0" w:firstColumn="0" w:lastColumn="0" w:oddVBand="0" w:evenVBand="0" w:oddHBand="1" w:evenHBand="0" w:firstRowFirstColumn="0" w:firstRowLastColumn="0" w:lastRowFirstColumn="0" w:lastRowLastColumn="0"/>
            </w:pPr>
            <w:r>
              <w:t>Overseer</w:t>
            </w:r>
          </w:p>
        </w:tc>
        <w:tc>
          <w:tcPr>
            <w:tcW w:w="1592" w:type="dxa"/>
          </w:tcPr>
          <w:p w14:paraId="64B4419E" w14:textId="20E89619" w:rsidR="00396601" w:rsidRDefault="00396601" w:rsidP="00396601">
            <w:pPr>
              <w:cnfStyle w:val="000000100000" w:firstRow="0" w:lastRow="0" w:firstColumn="0" w:lastColumn="0" w:oddVBand="0" w:evenVBand="0" w:oddHBand="1" w:evenHBand="0" w:firstRowFirstColumn="0" w:firstRowLastColumn="0" w:lastRowFirstColumn="0" w:lastRowLastColumn="0"/>
            </w:pPr>
            <w:r>
              <w:t>Zhinstebr</w:t>
            </w:r>
          </w:p>
        </w:tc>
        <w:tc>
          <w:tcPr>
            <w:tcW w:w="3222" w:type="dxa"/>
          </w:tcPr>
          <w:p w14:paraId="72463159" w14:textId="4C404BCA" w:rsidR="00396601" w:rsidRPr="007C5C9A" w:rsidRDefault="00396601" w:rsidP="00396601">
            <w:pPr>
              <w:cnfStyle w:val="000000100000" w:firstRow="0" w:lastRow="0" w:firstColumn="0" w:lastColumn="0" w:oddVBand="0" w:evenVBand="0" w:oddHBand="1" w:evenHBand="0" w:firstRowFirstColumn="0" w:firstRowLastColumn="0" w:lastRowFirstColumn="0" w:lastRowLastColumn="0"/>
              <w:rPr>
                <w:rFonts w:ascii="ZhoGlyph" w:hAnsi="ZhoGlyph"/>
                <w:sz w:val="20"/>
                <w:szCs w:val="20"/>
              </w:rPr>
            </w:pPr>
            <w:r>
              <w:rPr>
                <w:rFonts w:ascii="ZhoGlyph" w:hAnsi="ZhoGlyph" w:hint="eastAsia"/>
                <w:sz w:val="20"/>
                <w:szCs w:val="20"/>
              </w:rPr>
              <w:t>Ź</w:t>
            </w:r>
            <w:r>
              <w:rPr>
                <w:rFonts w:ascii="ZhoGlyph" w:hAnsi="ZhoGlyph"/>
                <w:sz w:val="20"/>
                <w:szCs w:val="20"/>
              </w:rPr>
              <w:t>INSTEḄ</w:t>
            </w:r>
          </w:p>
        </w:tc>
        <w:tc>
          <w:tcPr>
            <w:tcW w:w="3055" w:type="dxa"/>
          </w:tcPr>
          <w:p w14:paraId="09E01334" w14:textId="212AB465" w:rsidR="00396601" w:rsidRDefault="00396601" w:rsidP="00396601">
            <w:pPr>
              <w:cnfStyle w:val="000000100000" w:firstRow="0" w:lastRow="0" w:firstColumn="0" w:lastColumn="0" w:oddVBand="0" w:evenVBand="0" w:oddHBand="1" w:evenHBand="0" w:firstRowFirstColumn="0" w:firstRowLastColumn="0" w:lastRowFirstColumn="0" w:lastRowLastColumn="0"/>
            </w:pPr>
            <w:r>
              <w:t>Admin</w:t>
            </w:r>
          </w:p>
        </w:tc>
      </w:tr>
      <w:tr w:rsidR="00396601" w14:paraId="7612B17E" w14:textId="77777777" w:rsidTr="00396601">
        <w:tc>
          <w:tcPr>
            <w:cnfStyle w:val="001000000000" w:firstRow="0" w:lastRow="0" w:firstColumn="1" w:lastColumn="0" w:oddVBand="0" w:evenVBand="0" w:oddHBand="0" w:evenHBand="0" w:firstRowFirstColumn="0" w:firstRowLastColumn="0" w:lastRowFirstColumn="0" w:lastRowLastColumn="0"/>
            <w:tcW w:w="742" w:type="dxa"/>
          </w:tcPr>
          <w:p w14:paraId="59504C25" w14:textId="77777777" w:rsidR="00396601" w:rsidRDefault="00396601" w:rsidP="00396601">
            <w:r>
              <w:t>6</w:t>
            </w:r>
          </w:p>
        </w:tc>
        <w:tc>
          <w:tcPr>
            <w:tcW w:w="1459" w:type="dxa"/>
          </w:tcPr>
          <w:p w14:paraId="788612F6" w14:textId="5BD1611C" w:rsidR="00396601" w:rsidRDefault="00396601" w:rsidP="00396601">
            <w:pPr>
              <w:cnfStyle w:val="000000000000" w:firstRow="0" w:lastRow="0" w:firstColumn="0" w:lastColumn="0" w:oddVBand="0" w:evenVBand="0" w:oddHBand="0" w:evenHBand="0" w:firstRowFirstColumn="0" w:firstRowLastColumn="0" w:lastRowFirstColumn="0" w:lastRowLastColumn="0"/>
            </w:pPr>
            <w:r>
              <w:t>Inquisitor</w:t>
            </w:r>
          </w:p>
        </w:tc>
        <w:tc>
          <w:tcPr>
            <w:tcW w:w="1592" w:type="dxa"/>
          </w:tcPr>
          <w:p w14:paraId="4A925A4F" w14:textId="60B6DF63" w:rsidR="00396601" w:rsidRDefault="00396601" w:rsidP="00396601">
            <w:pPr>
              <w:cnfStyle w:val="000000000000" w:firstRow="0" w:lastRow="0" w:firstColumn="0" w:lastColumn="0" w:oddVBand="0" w:evenVBand="0" w:oddHBand="0" w:evenHBand="0" w:firstRowFirstColumn="0" w:firstRowLastColumn="0" w:lastRowFirstColumn="0" w:lastRowLastColumn="0"/>
            </w:pPr>
            <w:r>
              <w:t>Temoliqchedl</w:t>
            </w:r>
          </w:p>
        </w:tc>
        <w:tc>
          <w:tcPr>
            <w:tcW w:w="3222" w:type="dxa"/>
          </w:tcPr>
          <w:p w14:paraId="6B9F54C0" w14:textId="19363791" w:rsidR="00396601" w:rsidRPr="007C5C9A" w:rsidRDefault="00396601" w:rsidP="00396601">
            <w:pPr>
              <w:cnfStyle w:val="000000000000" w:firstRow="0" w:lastRow="0" w:firstColumn="0" w:lastColumn="0" w:oddVBand="0" w:evenVBand="0" w:oddHBand="0" w:evenHBand="0" w:firstRowFirstColumn="0" w:firstRowLastColumn="0" w:lastRowFirstColumn="0" w:lastRowLastColumn="0"/>
              <w:rPr>
                <w:rFonts w:ascii="ZhoGlyph" w:hAnsi="ZhoGlyph"/>
                <w:sz w:val="20"/>
                <w:szCs w:val="20"/>
              </w:rPr>
            </w:pPr>
            <w:r>
              <w:rPr>
                <w:rFonts w:ascii="ZhoGlyph" w:hAnsi="ZhoGlyph"/>
                <w:sz w:val="20"/>
                <w:szCs w:val="20"/>
              </w:rPr>
              <w:t>TEMOLIQĈEḊ</w:t>
            </w:r>
          </w:p>
        </w:tc>
        <w:tc>
          <w:tcPr>
            <w:tcW w:w="3055" w:type="dxa"/>
          </w:tcPr>
          <w:p w14:paraId="5A833199" w14:textId="7E57487A" w:rsidR="00396601" w:rsidRDefault="00396601" w:rsidP="00396601">
            <w:pPr>
              <w:cnfStyle w:val="000000000000" w:firstRow="0" w:lastRow="0" w:firstColumn="0" w:lastColumn="0" w:oddVBand="0" w:evenVBand="0" w:oddHBand="0" w:evenHBand="0" w:firstRowFirstColumn="0" w:firstRowLastColumn="0" w:lastRowFirstColumn="0" w:lastRowLastColumn="0"/>
            </w:pPr>
            <w:r>
              <w:t>Intimidate</w:t>
            </w:r>
          </w:p>
        </w:tc>
      </w:tr>
    </w:tbl>
    <w:p w14:paraId="26157B34" w14:textId="75845C97" w:rsidR="00943769" w:rsidRDefault="00943769" w:rsidP="00E46D3E"/>
    <w:tbl>
      <w:tblPr>
        <w:tblStyle w:val="PlainTable5"/>
        <w:tblW w:w="0" w:type="auto"/>
        <w:tblLook w:val="04A0" w:firstRow="1" w:lastRow="0" w:firstColumn="1" w:lastColumn="0" w:noHBand="0" w:noVBand="1"/>
      </w:tblPr>
      <w:tblGrid>
        <w:gridCol w:w="1075"/>
        <w:gridCol w:w="4050"/>
        <w:gridCol w:w="4945"/>
      </w:tblGrid>
      <w:tr w:rsidR="007B04A3" w:rsidRPr="007B04A3" w14:paraId="345F02C4" w14:textId="77777777" w:rsidTr="007B04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4F957965" w14:textId="3D2E4D74" w:rsidR="007B04A3" w:rsidRPr="007B04A3" w:rsidRDefault="007B04A3" w:rsidP="00E46D3E">
            <w:pPr>
              <w:rPr>
                <w:b/>
                <w:bCs/>
              </w:rPr>
            </w:pPr>
            <w:r w:rsidRPr="007B04A3">
              <w:rPr>
                <w:b/>
                <w:bCs/>
              </w:rPr>
              <w:t>MUSTERING-OUT BENEFITS</w:t>
            </w:r>
          </w:p>
        </w:tc>
      </w:tr>
      <w:tr w:rsidR="007B04A3" w:rsidRPr="007B04A3" w14:paraId="726241E4"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BF9E255" w14:textId="25DD98D4" w:rsidR="007B04A3" w:rsidRPr="007B04A3" w:rsidRDefault="007B04A3" w:rsidP="00E46D3E">
            <w:pPr>
              <w:rPr>
                <w:b/>
                <w:bCs/>
              </w:rPr>
            </w:pPr>
            <w:r w:rsidRPr="007B04A3">
              <w:rPr>
                <w:b/>
                <w:bCs/>
              </w:rPr>
              <w:t>Roll</w:t>
            </w:r>
          </w:p>
        </w:tc>
        <w:tc>
          <w:tcPr>
            <w:tcW w:w="4050" w:type="dxa"/>
          </w:tcPr>
          <w:p w14:paraId="5CB21485" w14:textId="2EA80286" w:rsidR="007B04A3" w:rsidRPr="007B04A3" w:rsidRDefault="007B04A3" w:rsidP="00E46D3E">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7C6CBB81" w14:textId="60C966F8" w:rsidR="007B04A3" w:rsidRPr="007B04A3" w:rsidRDefault="007B04A3" w:rsidP="00E46D3E">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7B04A3" w14:paraId="3A3375B4"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3E86B5C0" w14:textId="29801B3A" w:rsidR="007B04A3" w:rsidRDefault="007B04A3" w:rsidP="00E46D3E">
            <w:r>
              <w:t>1</w:t>
            </w:r>
          </w:p>
        </w:tc>
        <w:tc>
          <w:tcPr>
            <w:tcW w:w="4050" w:type="dxa"/>
          </w:tcPr>
          <w:p w14:paraId="05011581" w14:textId="0A5CC5FF" w:rsidR="007B04A3" w:rsidRDefault="007B04A3" w:rsidP="00E46D3E">
            <w:pPr>
              <w:cnfStyle w:val="000000000000" w:firstRow="0" w:lastRow="0" w:firstColumn="0" w:lastColumn="0" w:oddVBand="0" w:evenVBand="0" w:oddHBand="0" w:evenHBand="0" w:firstRowFirstColumn="0" w:firstRowLastColumn="0" w:lastRowFirstColumn="0" w:lastRowLastColumn="0"/>
            </w:pPr>
            <w:r>
              <w:t>100</w:t>
            </w:r>
          </w:p>
        </w:tc>
        <w:tc>
          <w:tcPr>
            <w:tcW w:w="4945" w:type="dxa"/>
          </w:tcPr>
          <w:p w14:paraId="50F74C35" w14:textId="7F98AA7D" w:rsidR="007B04A3" w:rsidRDefault="007B04A3" w:rsidP="00E46D3E">
            <w:pPr>
              <w:cnfStyle w:val="000000000000" w:firstRow="0" w:lastRow="0" w:firstColumn="0" w:lastColumn="0" w:oddVBand="0" w:evenVBand="0" w:oddHBand="0" w:evenHBand="0" w:firstRowFirstColumn="0" w:firstRowLastColumn="0" w:lastRowFirstColumn="0" w:lastRowLastColumn="0"/>
            </w:pPr>
            <w:r>
              <w:t>Weapon</w:t>
            </w:r>
          </w:p>
        </w:tc>
      </w:tr>
      <w:tr w:rsidR="007B04A3" w14:paraId="3DA2169C"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3375C2C" w14:textId="32A13F76" w:rsidR="007B04A3" w:rsidRDefault="007B04A3" w:rsidP="00E46D3E">
            <w:r>
              <w:t>2</w:t>
            </w:r>
          </w:p>
        </w:tc>
        <w:tc>
          <w:tcPr>
            <w:tcW w:w="4050" w:type="dxa"/>
          </w:tcPr>
          <w:p w14:paraId="19AF3E27" w14:textId="71D7AFFA" w:rsidR="007B04A3" w:rsidRDefault="007B04A3" w:rsidP="00E46D3E">
            <w:pPr>
              <w:cnfStyle w:val="000000100000" w:firstRow="0" w:lastRow="0" w:firstColumn="0" w:lastColumn="0" w:oddVBand="0" w:evenVBand="0" w:oddHBand="1" w:evenHBand="0" w:firstRowFirstColumn="0" w:firstRowLastColumn="0" w:lastRowFirstColumn="0" w:lastRowLastColumn="0"/>
            </w:pPr>
            <w:r>
              <w:t>200</w:t>
            </w:r>
          </w:p>
        </w:tc>
        <w:tc>
          <w:tcPr>
            <w:tcW w:w="4945" w:type="dxa"/>
          </w:tcPr>
          <w:p w14:paraId="5DD7DF65" w14:textId="3BA42B5D" w:rsidR="007B04A3" w:rsidRDefault="007B04A3" w:rsidP="00E46D3E">
            <w:pPr>
              <w:cnfStyle w:val="000000100000" w:firstRow="0" w:lastRow="0" w:firstColumn="0" w:lastColumn="0" w:oddVBand="0" w:evenVBand="0" w:oddHBand="1" w:evenHBand="0" w:firstRowFirstColumn="0" w:firstRowLastColumn="0" w:lastRowFirstColumn="0" w:lastRowLastColumn="0"/>
            </w:pPr>
            <w:r>
              <w:t>Armor</w:t>
            </w:r>
          </w:p>
        </w:tc>
      </w:tr>
      <w:tr w:rsidR="007B04A3" w14:paraId="0EE1F7B6"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0E4A2E40" w14:textId="6F0C5EF7" w:rsidR="007B04A3" w:rsidRDefault="007B04A3" w:rsidP="00E46D3E">
            <w:r>
              <w:t>3</w:t>
            </w:r>
          </w:p>
        </w:tc>
        <w:tc>
          <w:tcPr>
            <w:tcW w:w="4050" w:type="dxa"/>
          </w:tcPr>
          <w:p w14:paraId="037F2377" w14:textId="7A870573" w:rsidR="007B04A3" w:rsidRDefault="007B04A3" w:rsidP="00E46D3E">
            <w:pPr>
              <w:cnfStyle w:val="000000000000" w:firstRow="0" w:lastRow="0" w:firstColumn="0" w:lastColumn="0" w:oddVBand="0" w:evenVBand="0" w:oddHBand="0" w:evenHBand="0" w:firstRowFirstColumn="0" w:firstRowLastColumn="0" w:lastRowFirstColumn="0" w:lastRowLastColumn="0"/>
            </w:pPr>
            <w:r>
              <w:t>500</w:t>
            </w:r>
          </w:p>
        </w:tc>
        <w:tc>
          <w:tcPr>
            <w:tcW w:w="4945" w:type="dxa"/>
          </w:tcPr>
          <w:p w14:paraId="4EDCFCFB" w14:textId="2CE8D8CA" w:rsidR="007B04A3" w:rsidRDefault="007B04A3" w:rsidP="00E46D3E">
            <w:pPr>
              <w:cnfStyle w:val="000000000000" w:firstRow="0" w:lastRow="0" w:firstColumn="0" w:lastColumn="0" w:oddVBand="0" w:evenVBand="0" w:oddHBand="0" w:evenHBand="0" w:firstRowFirstColumn="0" w:firstRowLastColumn="0" w:lastRowFirstColumn="0" w:lastRowLastColumn="0"/>
            </w:pPr>
            <w:r>
              <w:t>+1 Edu</w:t>
            </w:r>
          </w:p>
        </w:tc>
      </w:tr>
      <w:tr w:rsidR="007B04A3" w14:paraId="06E2AC1A"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DE8C262" w14:textId="48A42669" w:rsidR="007B04A3" w:rsidRDefault="007B04A3" w:rsidP="00E46D3E">
            <w:r>
              <w:t>4</w:t>
            </w:r>
          </w:p>
        </w:tc>
        <w:tc>
          <w:tcPr>
            <w:tcW w:w="4050" w:type="dxa"/>
          </w:tcPr>
          <w:p w14:paraId="352D1F08" w14:textId="28E901E4" w:rsidR="007B04A3" w:rsidRDefault="007B04A3" w:rsidP="00E46D3E">
            <w:pPr>
              <w:cnfStyle w:val="000000100000" w:firstRow="0" w:lastRow="0" w:firstColumn="0" w:lastColumn="0" w:oddVBand="0" w:evenVBand="0" w:oddHBand="1" w:evenHBand="0" w:firstRowFirstColumn="0" w:firstRowLastColumn="0" w:lastRowFirstColumn="0" w:lastRowLastColumn="0"/>
            </w:pPr>
            <w:r>
              <w:t>750</w:t>
            </w:r>
          </w:p>
        </w:tc>
        <w:tc>
          <w:tcPr>
            <w:tcW w:w="4945" w:type="dxa"/>
          </w:tcPr>
          <w:p w14:paraId="3575E518" w14:textId="4379B66D" w:rsidR="007B04A3" w:rsidRDefault="007B04A3" w:rsidP="00E46D3E">
            <w:pPr>
              <w:cnfStyle w:val="000000100000" w:firstRow="0" w:lastRow="0" w:firstColumn="0" w:lastColumn="0" w:oddVBand="0" w:evenVBand="0" w:oddHBand="1" w:evenHBand="0" w:firstRowFirstColumn="0" w:firstRowLastColumn="0" w:lastRowFirstColumn="0" w:lastRowLastColumn="0"/>
            </w:pPr>
            <w:r>
              <w:t>+1 Int</w:t>
            </w:r>
          </w:p>
        </w:tc>
      </w:tr>
      <w:tr w:rsidR="007B04A3" w14:paraId="033ADC83"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40F127E1" w14:textId="5C626D93" w:rsidR="007B04A3" w:rsidRDefault="007B04A3" w:rsidP="00E46D3E">
            <w:r>
              <w:t>5</w:t>
            </w:r>
          </w:p>
        </w:tc>
        <w:tc>
          <w:tcPr>
            <w:tcW w:w="4050" w:type="dxa"/>
          </w:tcPr>
          <w:p w14:paraId="35313182" w14:textId="0DFA5E13" w:rsidR="007B04A3" w:rsidRDefault="007B04A3" w:rsidP="00E46D3E">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7E93B2AF" w14:textId="40A9C1CD" w:rsidR="007B04A3" w:rsidRDefault="007B04A3" w:rsidP="00E46D3E">
            <w:pPr>
              <w:cnfStyle w:val="000000000000" w:firstRow="0" w:lastRow="0" w:firstColumn="0" w:lastColumn="0" w:oddVBand="0" w:evenVBand="0" w:oddHBand="0" w:evenHBand="0" w:firstRowFirstColumn="0" w:firstRowLastColumn="0" w:lastRowFirstColumn="0" w:lastRowLastColumn="0"/>
            </w:pPr>
            <w:r>
              <w:t>Weapon</w:t>
            </w:r>
          </w:p>
        </w:tc>
      </w:tr>
      <w:tr w:rsidR="007B04A3" w14:paraId="2CB39B3D" w14:textId="77777777" w:rsidTr="007B0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CE02AB" w14:textId="01572C09" w:rsidR="007B04A3" w:rsidRDefault="007B04A3" w:rsidP="00E46D3E">
            <w:r>
              <w:t>6</w:t>
            </w:r>
          </w:p>
        </w:tc>
        <w:tc>
          <w:tcPr>
            <w:tcW w:w="4050" w:type="dxa"/>
          </w:tcPr>
          <w:p w14:paraId="4A490953" w14:textId="58F7B500" w:rsidR="007B04A3" w:rsidRDefault="007B04A3" w:rsidP="00E46D3E">
            <w:pPr>
              <w:cnfStyle w:val="000000100000" w:firstRow="0" w:lastRow="0" w:firstColumn="0" w:lastColumn="0" w:oddVBand="0" w:evenVBand="0" w:oddHBand="1" w:evenHBand="0" w:firstRowFirstColumn="0" w:firstRowLastColumn="0" w:lastRowFirstColumn="0" w:lastRowLastColumn="0"/>
            </w:pPr>
            <w:r>
              <w:t>2000</w:t>
            </w:r>
          </w:p>
        </w:tc>
        <w:tc>
          <w:tcPr>
            <w:tcW w:w="4945" w:type="dxa"/>
          </w:tcPr>
          <w:p w14:paraId="6EF79F9F" w14:textId="35C9FD56" w:rsidR="007B04A3" w:rsidRDefault="007B04A3" w:rsidP="00E46D3E">
            <w:pPr>
              <w:cnfStyle w:val="000000100000" w:firstRow="0" w:lastRow="0" w:firstColumn="0" w:lastColumn="0" w:oddVBand="0" w:evenVBand="0" w:oddHBand="1" w:evenHBand="0" w:firstRowFirstColumn="0" w:firstRowLastColumn="0" w:lastRowFirstColumn="0" w:lastRowLastColumn="0"/>
            </w:pPr>
            <w:r>
              <w:t>Armor</w:t>
            </w:r>
          </w:p>
        </w:tc>
      </w:tr>
      <w:tr w:rsidR="007B04A3" w14:paraId="2E857B03" w14:textId="77777777" w:rsidTr="007B04A3">
        <w:tc>
          <w:tcPr>
            <w:cnfStyle w:val="001000000000" w:firstRow="0" w:lastRow="0" w:firstColumn="1" w:lastColumn="0" w:oddVBand="0" w:evenVBand="0" w:oddHBand="0" w:evenHBand="0" w:firstRowFirstColumn="0" w:firstRowLastColumn="0" w:lastRowFirstColumn="0" w:lastRowLastColumn="0"/>
            <w:tcW w:w="1075" w:type="dxa"/>
          </w:tcPr>
          <w:p w14:paraId="48D1B67D" w14:textId="51CCFF3A" w:rsidR="007B04A3" w:rsidRDefault="007B04A3" w:rsidP="00E46D3E">
            <w:r>
              <w:t>7</w:t>
            </w:r>
          </w:p>
        </w:tc>
        <w:tc>
          <w:tcPr>
            <w:tcW w:w="4050" w:type="dxa"/>
          </w:tcPr>
          <w:p w14:paraId="3052AE88" w14:textId="31E7A063" w:rsidR="007B04A3" w:rsidRDefault="007B04A3" w:rsidP="00E46D3E">
            <w:pPr>
              <w:cnfStyle w:val="000000000000" w:firstRow="0" w:lastRow="0" w:firstColumn="0" w:lastColumn="0" w:oddVBand="0" w:evenVBand="0" w:oddHBand="0" w:evenHBand="0" w:firstRowFirstColumn="0" w:firstRowLastColumn="0" w:lastRowFirstColumn="0" w:lastRowLastColumn="0"/>
            </w:pPr>
            <w:r>
              <w:t>5000</w:t>
            </w:r>
          </w:p>
        </w:tc>
        <w:tc>
          <w:tcPr>
            <w:tcW w:w="4945" w:type="dxa"/>
          </w:tcPr>
          <w:p w14:paraId="6EFE5811" w14:textId="29B7A0BC" w:rsidR="007B04A3" w:rsidRDefault="007B04A3" w:rsidP="00E46D3E">
            <w:pPr>
              <w:cnfStyle w:val="000000000000" w:firstRow="0" w:lastRow="0" w:firstColumn="0" w:lastColumn="0" w:oddVBand="0" w:evenVBand="0" w:oddHBand="0" w:evenHBand="0" w:firstRowFirstColumn="0" w:firstRowLastColumn="0" w:lastRowFirstColumn="0" w:lastRowLastColumn="0"/>
            </w:pPr>
            <w:r>
              <w:t>+1 Soc</w:t>
            </w:r>
          </w:p>
        </w:tc>
      </w:tr>
    </w:tbl>
    <w:p w14:paraId="71E0F8D3" w14:textId="77777777" w:rsidR="00943769" w:rsidRDefault="00943769" w:rsidP="00E46D3E"/>
    <w:p w14:paraId="16CB2076" w14:textId="77777777" w:rsidR="00486AB8" w:rsidRDefault="00486AB8">
      <w:r>
        <w:br w:type="page"/>
      </w:r>
    </w:p>
    <w:p w14:paraId="3382BE13" w14:textId="1E4BD458" w:rsidR="00486AB8" w:rsidRDefault="00486AB8" w:rsidP="00AD15F2">
      <w:pPr>
        <w:pStyle w:val="Heading2"/>
        <w:jc w:val="center"/>
      </w:pPr>
      <w:bookmarkStart w:id="15" w:name="_Toc112513952"/>
      <w:r>
        <w:lastRenderedPageBreak/>
        <w:t>Scholar (</w:t>
      </w:r>
      <w:r w:rsidR="00A23F5B">
        <w:t xml:space="preserve">Shtiaqrnad, </w:t>
      </w:r>
      <w:r w:rsidR="00A23F5B" w:rsidRPr="00A23F5B">
        <w:rPr>
          <w:rFonts w:ascii="ZhoGlyph" w:hAnsi="ZhoGlyph"/>
          <w:sz w:val="22"/>
          <w:szCs w:val="22"/>
        </w:rPr>
        <w:t>ŚTĨỢNAD</w:t>
      </w:r>
      <w:r>
        <w:t>)</w:t>
      </w:r>
      <w:bookmarkEnd w:id="15"/>
    </w:p>
    <w:p w14:paraId="07E77A12" w14:textId="400F541F" w:rsidR="00486AB8" w:rsidRDefault="00486AB8" w:rsidP="00584556">
      <w:pPr>
        <w:jc w:val="both"/>
      </w:pPr>
      <w:r>
        <w:t>Scholar</w:t>
      </w:r>
      <w:r w:rsidR="00BA12A9">
        <w:t>s</w:t>
      </w:r>
      <w:r>
        <w:t xml:space="preserve"> are academics and researchers who have devoted their lives to gathering knowledge</w:t>
      </w:r>
      <w:r w:rsidR="00584556">
        <w:t xml:space="preserve">, </w:t>
      </w:r>
      <w:r>
        <w:t>preserving it</w:t>
      </w:r>
      <w:r w:rsidR="00584556">
        <w:t>, and studying lost technology</w:t>
      </w:r>
      <w:r>
        <w:t xml:space="preserve">. They often serve as scribes and scientists in service to the Healers of the </w:t>
      </w:r>
      <w:r w:rsidRPr="00BA12A9">
        <w:rPr>
          <w:b/>
          <w:bCs/>
        </w:rPr>
        <w:t>Dlenchiepr</w:t>
      </w:r>
      <w:r>
        <w:t>.</w:t>
      </w:r>
    </w:p>
    <w:p w14:paraId="587204EF" w14:textId="549524C4" w:rsidR="00486AB8" w:rsidRDefault="00486AB8" w:rsidP="00486AB8">
      <w:r>
        <w:rPr>
          <w:b/>
          <w:bCs/>
        </w:rPr>
        <w:t xml:space="preserve">Qualification: </w:t>
      </w:r>
      <w:r>
        <w:t xml:space="preserve">Edu </w:t>
      </w:r>
      <w:r w:rsidR="00584556">
        <w:t>6</w:t>
      </w:r>
      <w:r>
        <w:t>+</w:t>
      </w:r>
    </w:p>
    <w:p w14:paraId="2934318C" w14:textId="69463699" w:rsidR="00486AB8" w:rsidRPr="00B12F41" w:rsidRDefault="00486AB8" w:rsidP="00486AB8">
      <w:r>
        <w:t xml:space="preserve">All </w:t>
      </w:r>
      <w:r w:rsidRPr="00BA12A9">
        <w:t>Scholar</w:t>
      </w:r>
      <w:r>
        <w:t xml:space="preserve"> characters learn </w:t>
      </w:r>
      <w:r w:rsidRPr="00BA12A9">
        <w:t>Literacy</w:t>
      </w:r>
      <w:r>
        <w:rPr>
          <w:i/>
          <w:iCs/>
        </w:rPr>
        <w:t>-0</w:t>
      </w:r>
      <w:r>
        <w:t xml:space="preserve"> as one of their first term skills.</w:t>
      </w:r>
    </w:p>
    <w:p w14:paraId="525D90D7" w14:textId="77777777" w:rsidR="00486AB8" w:rsidRDefault="00486AB8" w:rsidP="00486AB8"/>
    <w:tbl>
      <w:tblPr>
        <w:tblStyle w:val="PlainTable5"/>
        <w:tblW w:w="0" w:type="auto"/>
        <w:jc w:val="center"/>
        <w:tblLook w:val="04A0" w:firstRow="1" w:lastRow="0" w:firstColumn="1" w:lastColumn="0" w:noHBand="0" w:noVBand="1"/>
      </w:tblPr>
      <w:tblGrid>
        <w:gridCol w:w="1946"/>
        <w:gridCol w:w="1654"/>
        <w:gridCol w:w="1350"/>
      </w:tblGrid>
      <w:tr w:rsidR="00486AB8" w:rsidRPr="00B2689C" w14:paraId="59639804" w14:textId="77777777" w:rsidTr="0058455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6A8A5ECC" w14:textId="77777777" w:rsidR="00486AB8" w:rsidRPr="00B2689C" w:rsidRDefault="00486AB8" w:rsidP="00DB1CAF">
            <w:pPr>
              <w:rPr>
                <w:b/>
                <w:bCs/>
              </w:rPr>
            </w:pPr>
            <w:r w:rsidRPr="00B2689C">
              <w:rPr>
                <w:b/>
                <w:bCs/>
              </w:rPr>
              <w:t>CAREER PROGRESSION</w:t>
            </w:r>
          </w:p>
        </w:tc>
      </w:tr>
      <w:tr w:rsidR="00486AB8" w14:paraId="431B5FF9" w14:textId="77777777" w:rsidTr="005845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CCBBE79" w14:textId="77777777" w:rsidR="00486AB8" w:rsidRDefault="00486AB8" w:rsidP="00DB1CAF"/>
        </w:tc>
        <w:tc>
          <w:tcPr>
            <w:tcW w:w="1654" w:type="dxa"/>
          </w:tcPr>
          <w:p w14:paraId="0F570CD0" w14:textId="77777777" w:rsidR="00486AB8" w:rsidRPr="00B2689C"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19934DC6" w14:textId="77777777" w:rsidR="00486AB8" w:rsidRPr="00B2689C"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486AB8" w14:paraId="08AE4BE0" w14:textId="77777777" w:rsidTr="00584556">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C3DB265" w14:textId="74D0C612" w:rsidR="00486AB8" w:rsidRPr="00B2689C" w:rsidRDefault="00584556" w:rsidP="00DB1CAF">
            <w:pPr>
              <w:rPr>
                <w:b/>
                <w:bCs/>
              </w:rPr>
            </w:pPr>
            <w:r>
              <w:rPr>
                <w:b/>
                <w:bCs/>
              </w:rPr>
              <w:t>Scribe</w:t>
            </w:r>
          </w:p>
        </w:tc>
        <w:tc>
          <w:tcPr>
            <w:tcW w:w="1654" w:type="dxa"/>
          </w:tcPr>
          <w:p w14:paraId="35F1857D" w14:textId="15D456CA" w:rsidR="00486AB8" w:rsidRDefault="00584556" w:rsidP="00DB1CAF">
            <w:pPr>
              <w:cnfStyle w:val="000000000000" w:firstRow="0" w:lastRow="0" w:firstColumn="0" w:lastColumn="0" w:oddVBand="0" w:evenVBand="0" w:oddHBand="0" w:evenHBand="0" w:firstRowFirstColumn="0" w:firstRowLastColumn="0" w:lastRowFirstColumn="0" w:lastRowLastColumn="0"/>
            </w:pPr>
            <w:r>
              <w:t>Edu 4+</w:t>
            </w:r>
          </w:p>
        </w:tc>
        <w:tc>
          <w:tcPr>
            <w:tcW w:w="1350" w:type="dxa"/>
          </w:tcPr>
          <w:p w14:paraId="0D9ADA1D" w14:textId="507FD048" w:rsidR="00486AB8" w:rsidRDefault="00584556" w:rsidP="00DB1CAF">
            <w:pPr>
              <w:cnfStyle w:val="000000000000" w:firstRow="0" w:lastRow="0" w:firstColumn="0" w:lastColumn="0" w:oddVBand="0" w:evenVBand="0" w:oddHBand="0" w:evenHBand="0" w:firstRowFirstColumn="0" w:firstRowLastColumn="0" w:lastRowFirstColumn="0" w:lastRowLastColumn="0"/>
            </w:pPr>
            <w:r>
              <w:t>Int 8+</w:t>
            </w:r>
          </w:p>
        </w:tc>
      </w:tr>
      <w:tr w:rsidR="00486AB8" w14:paraId="25A3C76A" w14:textId="77777777" w:rsidTr="005845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21A192D7" w14:textId="51424DB7" w:rsidR="00486AB8" w:rsidRPr="00B2689C" w:rsidRDefault="00584556" w:rsidP="00DB1CAF">
            <w:pPr>
              <w:rPr>
                <w:b/>
                <w:bCs/>
              </w:rPr>
            </w:pPr>
            <w:r>
              <w:rPr>
                <w:b/>
                <w:bCs/>
              </w:rPr>
              <w:t>Field Researcher</w:t>
            </w:r>
          </w:p>
        </w:tc>
        <w:tc>
          <w:tcPr>
            <w:tcW w:w="1654" w:type="dxa"/>
          </w:tcPr>
          <w:p w14:paraId="4E8AFA00" w14:textId="6FC49E3C" w:rsidR="00486AB8" w:rsidRDefault="00584556" w:rsidP="00DB1CAF">
            <w:pPr>
              <w:cnfStyle w:val="000000100000" w:firstRow="0" w:lastRow="0" w:firstColumn="0" w:lastColumn="0" w:oddVBand="0" w:evenVBand="0" w:oddHBand="1" w:evenHBand="0" w:firstRowFirstColumn="0" w:firstRowLastColumn="0" w:lastRowFirstColumn="0" w:lastRowLastColumn="0"/>
            </w:pPr>
            <w:r>
              <w:t>End 6+</w:t>
            </w:r>
          </w:p>
        </w:tc>
        <w:tc>
          <w:tcPr>
            <w:tcW w:w="1350" w:type="dxa"/>
          </w:tcPr>
          <w:p w14:paraId="44A5BF2C" w14:textId="709D143C" w:rsidR="00486AB8" w:rsidRDefault="00584556" w:rsidP="00DB1CAF">
            <w:pPr>
              <w:cnfStyle w:val="000000100000" w:firstRow="0" w:lastRow="0" w:firstColumn="0" w:lastColumn="0" w:oddVBand="0" w:evenVBand="0" w:oddHBand="1" w:evenHBand="0" w:firstRowFirstColumn="0" w:firstRowLastColumn="0" w:lastRowFirstColumn="0" w:lastRowLastColumn="0"/>
            </w:pPr>
            <w:r>
              <w:t>Int 6+</w:t>
            </w:r>
          </w:p>
        </w:tc>
      </w:tr>
      <w:tr w:rsidR="00486AB8" w14:paraId="6F1F5CE8" w14:textId="77777777" w:rsidTr="00584556">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1725EB7A" w14:textId="31B88336" w:rsidR="00486AB8" w:rsidRPr="00B2689C" w:rsidRDefault="00584556" w:rsidP="00DB1CAF">
            <w:pPr>
              <w:rPr>
                <w:b/>
                <w:bCs/>
              </w:rPr>
            </w:pPr>
            <w:r>
              <w:rPr>
                <w:b/>
                <w:bCs/>
              </w:rPr>
              <w:t>Physician</w:t>
            </w:r>
          </w:p>
        </w:tc>
        <w:tc>
          <w:tcPr>
            <w:tcW w:w="1654" w:type="dxa"/>
          </w:tcPr>
          <w:p w14:paraId="24C7631D" w14:textId="44384954" w:rsidR="00486AB8" w:rsidRDefault="00584556"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1032276E" w14:textId="1652141B" w:rsidR="00486AB8" w:rsidRDefault="00584556" w:rsidP="00DB1CAF">
            <w:pPr>
              <w:cnfStyle w:val="000000000000" w:firstRow="0" w:lastRow="0" w:firstColumn="0" w:lastColumn="0" w:oddVBand="0" w:evenVBand="0" w:oddHBand="0" w:evenHBand="0" w:firstRowFirstColumn="0" w:firstRowLastColumn="0" w:lastRowFirstColumn="0" w:lastRowLastColumn="0"/>
            </w:pPr>
            <w:r>
              <w:t>Int 8+</w:t>
            </w:r>
          </w:p>
        </w:tc>
      </w:tr>
      <w:tr w:rsidR="00486AB8" w14:paraId="1BDAE548" w14:textId="77777777" w:rsidTr="005845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213C2818" w14:textId="77777777" w:rsidR="00486AB8" w:rsidRDefault="00486AB8" w:rsidP="00DB1CAF">
            <w:pPr>
              <w:jc w:val="left"/>
            </w:pPr>
            <w:r>
              <w:t>Nobles gain DM +1 to Promotion checks.</w:t>
            </w:r>
          </w:p>
        </w:tc>
      </w:tr>
    </w:tbl>
    <w:p w14:paraId="379AB65A" w14:textId="77777777" w:rsidR="00486AB8" w:rsidRDefault="00486AB8" w:rsidP="00486AB8"/>
    <w:tbl>
      <w:tblPr>
        <w:tblStyle w:val="PlainTable5"/>
        <w:tblW w:w="0" w:type="auto"/>
        <w:tblLook w:val="04A0" w:firstRow="1" w:lastRow="0" w:firstColumn="1" w:lastColumn="0" w:noHBand="0" w:noVBand="1"/>
      </w:tblPr>
      <w:tblGrid>
        <w:gridCol w:w="715"/>
        <w:gridCol w:w="2340"/>
        <w:gridCol w:w="2525"/>
        <w:gridCol w:w="4500"/>
      </w:tblGrid>
      <w:tr w:rsidR="00486AB8" w:rsidRPr="000C020B" w14:paraId="0467DED0"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45526134" w14:textId="77777777" w:rsidR="00486AB8" w:rsidRPr="000C020B" w:rsidRDefault="00486AB8" w:rsidP="00DB1CAF">
            <w:pPr>
              <w:rPr>
                <w:b/>
                <w:bCs/>
              </w:rPr>
            </w:pPr>
            <w:r w:rsidRPr="000C020B">
              <w:rPr>
                <w:b/>
                <w:bCs/>
              </w:rPr>
              <w:t>SKILLS AND TRAINING</w:t>
            </w:r>
          </w:p>
        </w:tc>
      </w:tr>
      <w:tr w:rsidR="00486AB8" w:rsidRPr="000C020B" w14:paraId="1BD311C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DB79A7" w14:textId="77777777" w:rsidR="00486AB8" w:rsidRPr="000C020B" w:rsidRDefault="00486AB8" w:rsidP="00DB1CAF">
            <w:pPr>
              <w:rPr>
                <w:b/>
                <w:bCs/>
              </w:rPr>
            </w:pPr>
            <w:r w:rsidRPr="000C020B">
              <w:rPr>
                <w:b/>
                <w:bCs/>
              </w:rPr>
              <w:t>1D</w:t>
            </w:r>
          </w:p>
        </w:tc>
        <w:tc>
          <w:tcPr>
            <w:tcW w:w="2340" w:type="dxa"/>
          </w:tcPr>
          <w:p w14:paraId="41D6B5F6"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650F8458"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1F5505FA"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486AB8" w14:paraId="01B8D24D"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0B5DBD7D" w14:textId="77777777" w:rsidR="00486AB8" w:rsidRDefault="00486AB8" w:rsidP="00DB1CAF">
            <w:r>
              <w:t>1</w:t>
            </w:r>
          </w:p>
        </w:tc>
        <w:tc>
          <w:tcPr>
            <w:tcW w:w="2340" w:type="dxa"/>
          </w:tcPr>
          <w:p w14:paraId="263B0EBF"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+1 Dex</w:t>
            </w:r>
          </w:p>
        </w:tc>
        <w:tc>
          <w:tcPr>
            <w:tcW w:w="2525" w:type="dxa"/>
          </w:tcPr>
          <w:p w14:paraId="42B180EA" w14:textId="40CB2A7F" w:rsidR="00486AB8" w:rsidRDefault="00455DAA" w:rsidP="00DB1CAF">
            <w:pPr>
              <w:cnfStyle w:val="000000000000" w:firstRow="0" w:lastRow="0" w:firstColumn="0" w:lastColumn="0" w:oddVBand="0" w:evenVBand="0" w:oddHBand="0" w:evenHBand="0" w:firstRowFirstColumn="0" w:firstRowLastColumn="0" w:lastRowFirstColumn="0" w:lastRowLastColumn="0"/>
            </w:pPr>
            <w:r>
              <w:t>Admin</w:t>
            </w:r>
          </w:p>
        </w:tc>
        <w:tc>
          <w:tcPr>
            <w:tcW w:w="4500" w:type="dxa"/>
          </w:tcPr>
          <w:p w14:paraId="2EAB6E72" w14:textId="12A6EAA5" w:rsidR="00486AB8" w:rsidRDefault="00455DAA" w:rsidP="00DB1CAF">
            <w:pPr>
              <w:cnfStyle w:val="000000000000" w:firstRow="0" w:lastRow="0" w:firstColumn="0" w:lastColumn="0" w:oddVBand="0" w:evenVBand="0" w:oddHBand="0" w:evenHBand="0" w:firstRowFirstColumn="0" w:firstRowLastColumn="0" w:lastRowFirstColumn="0" w:lastRowLastColumn="0"/>
            </w:pPr>
            <w:r>
              <w:t>Art</w:t>
            </w:r>
          </w:p>
        </w:tc>
      </w:tr>
      <w:tr w:rsidR="00486AB8" w14:paraId="4272CB4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A688102" w14:textId="77777777" w:rsidR="00486AB8" w:rsidRDefault="00486AB8" w:rsidP="00DB1CAF">
            <w:r>
              <w:t>2</w:t>
            </w:r>
          </w:p>
        </w:tc>
        <w:tc>
          <w:tcPr>
            <w:tcW w:w="2340" w:type="dxa"/>
          </w:tcPr>
          <w:p w14:paraId="0629E394"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+1 End</w:t>
            </w:r>
          </w:p>
        </w:tc>
        <w:tc>
          <w:tcPr>
            <w:tcW w:w="2525" w:type="dxa"/>
          </w:tcPr>
          <w:p w14:paraId="100C5193" w14:textId="67808DE7" w:rsidR="00486AB8" w:rsidRDefault="00455DAA" w:rsidP="00DB1CAF">
            <w:pPr>
              <w:cnfStyle w:val="000000100000" w:firstRow="0" w:lastRow="0" w:firstColumn="0" w:lastColumn="0" w:oddVBand="0" w:evenVBand="0" w:oddHBand="1" w:evenHBand="0" w:firstRowFirstColumn="0" w:firstRowLastColumn="0" w:lastRowFirstColumn="0" w:lastRowLastColumn="0"/>
            </w:pPr>
            <w:r>
              <w:t>Literacy</w:t>
            </w:r>
          </w:p>
        </w:tc>
        <w:tc>
          <w:tcPr>
            <w:tcW w:w="4500" w:type="dxa"/>
          </w:tcPr>
          <w:p w14:paraId="43A23FB5" w14:textId="5414DA58" w:rsidR="00486AB8" w:rsidRDefault="00455DAA" w:rsidP="00DB1CAF">
            <w:pPr>
              <w:cnfStyle w:val="000000100000" w:firstRow="0" w:lastRow="0" w:firstColumn="0" w:lastColumn="0" w:oddVBand="0" w:evenVBand="0" w:oddHBand="1" w:evenHBand="0" w:firstRowFirstColumn="0" w:firstRowLastColumn="0" w:lastRowFirstColumn="0" w:lastRowLastColumn="0"/>
            </w:pPr>
            <w:r>
              <w:t>Advocate</w:t>
            </w:r>
          </w:p>
        </w:tc>
      </w:tr>
      <w:tr w:rsidR="00486AB8" w14:paraId="6EBB6E55"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48ED82C4" w14:textId="77777777" w:rsidR="00486AB8" w:rsidRDefault="00486AB8" w:rsidP="00DB1CAF">
            <w:r>
              <w:t>3</w:t>
            </w:r>
          </w:p>
        </w:tc>
        <w:tc>
          <w:tcPr>
            <w:tcW w:w="2340" w:type="dxa"/>
          </w:tcPr>
          <w:p w14:paraId="5ABE6B79"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+1 Int</w:t>
            </w:r>
          </w:p>
        </w:tc>
        <w:tc>
          <w:tcPr>
            <w:tcW w:w="2525" w:type="dxa"/>
          </w:tcPr>
          <w:p w14:paraId="562DEBBB" w14:textId="3A410351" w:rsidR="00486AB8" w:rsidRDefault="00455DAA" w:rsidP="00DB1CAF">
            <w:pPr>
              <w:cnfStyle w:val="000000000000" w:firstRow="0" w:lastRow="0" w:firstColumn="0" w:lastColumn="0" w:oddVBand="0" w:evenVBand="0" w:oddHBand="0" w:evenHBand="0" w:firstRowFirstColumn="0" w:firstRowLastColumn="0" w:lastRowFirstColumn="0" w:lastRowLastColumn="0"/>
            </w:pPr>
            <w:r>
              <w:t>Diplomat</w:t>
            </w:r>
          </w:p>
        </w:tc>
        <w:tc>
          <w:tcPr>
            <w:tcW w:w="4500" w:type="dxa"/>
          </w:tcPr>
          <w:p w14:paraId="3AB9388E" w14:textId="4788B235" w:rsidR="00486AB8" w:rsidRDefault="00455DAA" w:rsidP="00DB1CAF">
            <w:pPr>
              <w:cnfStyle w:val="000000000000" w:firstRow="0" w:lastRow="0" w:firstColumn="0" w:lastColumn="0" w:oddVBand="0" w:evenVBand="0" w:oddHBand="0" w:evenHBand="0" w:firstRowFirstColumn="0" w:firstRowLastColumn="0" w:lastRowFirstColumn="0" w:lastRowLastColumn="0"/>
            </w:pPr>
            <w:r>
              <w:t>Persuasion</w:t>
            </w:r>
          </w:p>
        </w:tc>
      </w:tr>
      <w:tr w:rsidR="00486AB8" w14:paraId="6EA75D2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84AF69" w14:textId="77777777" w:rsidR="00486AB8" w:rsidRDefault="00486AB8" w:rsidP="00DB1CAF">
            <w:r>
              <w:t>4</w:t>
            </w:r>
          </w:p>
        </w:tc>
        <w:tc>
          <w:tcPr>
            <w:tcW w:w="2340" w:type="dxa"/>
          </w:tcPr>
          <w:p w14:paraId="284A24CA" w14:textId="12F3A52B" w:rsidR="00486AB8" w:rsidRDefault="00584556" w:rsidP="00DB1CAF">
            <w:pPr>
              <w:cnfStyle w:val="000000100000" w:firstRow="0" w:lastRow="0" w:firstColumn="0" w:lastColumn="0" w:oddVBand="0" w:evenVBand="0" w:oddHBand="1" w:evenHBand="0" w:firstRowFirstColumn="0" w:firstRowLastColumn="0" w:lastRowFirstColumn="0" w:lastRowLastColumn="0"/>
            </w:pPr>
            <w:r>
              <w:t>+1 Edu</w:t>
            </w:r>
          </w:p>
        </w:tc>
        <w:tc>
          <w:tcPr>
            <w:tcW w:w="2525" w:type="dxa"/>
          </w:tcPr>
          <w:p w14:paraId="3F722476" w14:textId="28AA2F21" w:rsidR="00486AB8" w:rsidRDefault="00455DAA" w:rsidP="00DB1CAF">
            <w:pPr>
              <w:cnfStyle w:val="000000100000" w:firstRow="0" w:lastRow="0" w:firstColumn="0" w:lastColumn="0" w:oddVBand="0" w:evenVBand="0" w:oddHBand="1" w:evenHBand="0" w:firstRowFirstColumn="0" w:firstRowLastColumn="0" w:lastRowFirstColumn="0" w:lastRowLastColumn="0"/>
            </w:pPr>
            <w:r>
              <w:t>Investigate</w:t>
            </w:r>
          </w:p>
        </w:tc>
        <w:tc>
          <w:tcPr>
            <w:tcW w:w="4500" w:type="dxa"/>
          </w:tcPr>
          <w:p w14:paraId="18ED9CDC" w14:textId="3A788DAE" w:rsidR="00486AB8" w:rsidRDefault="00455DAA" w:rsidP="00DB1CAF">
            <w:pPr>
              <w:cnfStyle w:val="000000100000" w:firstRow="0" w:lastRow="0" w:firstColumn="0" w:lastColumn="0" w:oddVBand="0" w:evenVBand="0" w:oddHBand="1" w:evenHBand="0" w:firstRowFirstColumn="0" w:firstRowLastColumn="0" w:lastRowFirstColumn="0" w:lastRowLastColumn="0"/>
            </w:pPr>
            <w:r>
              <w:t>Science</w:t>
            </w:r>
          </w:p>
        </w:tc>
      </w:tr>
      <w:tr w:rsidR="00486AB8" w14:paraId="49D9366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25AE0BC5" w14:textId="77777777" w:rsidR="00486AB8" w:rsidRDefault="00486AB8" w:rsidP="00DB1CAF">
            <w:r>
              <w:t>5</w:t>
            </w:r>
          </w:p>
        </w:tc>
        <w:tc>
          <w:tcPr>
            <w:tcW w:w="2340" w:type="dxa"/>
          </w:tcPr>
          <w:p w14:paraId="2106539E" w14:textId="17A4A31E" w:rsidR="00486AB8" w:rsidRDefault="00455DAA" w:rsidP="00DB1CAF">
            <w:pPr>
              <w:cnfStyle w:val="000000000000" w:firstRow="0" w:lastRow="0" w:firstColumn="0" w:lastColumn="0" w:oddVBand="0" w:evenVBand="0" w:oddHBand="0" w:evenHBand="0" w:firstRowFirstColumn="0" w:firstRowLastColumn="0" w:lastRowFirstColumn="0" w:lastRowLastColumn="0"/>
            </w:pPr>
            <w:r>
              <w:t>Athletics</w:t>
            </w:r>
          </w:p>
        </w:tc>
        <w:tc>
          <w:tcPr>
            <w:tcW w:w="2525" w:type="dxa"/>
          </w:tcPr>
          <w:p w14:paraId="0AC2A014" w14:textId="05DC6AA1" w:rsidR="00486AB8" w:rsidRDefault="00455DAA" w:rsidP="00DB1CAF">
            <w:pPr>
              <w:cnfStyle w:val="000000000000" w:firstRow="0" w:lastRow="0" w:firstColumn="0" w:lastColumn="0" w:oddVBand="0" w:evenVBand="0" w:oddHBand="0" w:evenHBand="0" w:firstRowFirstColumn="0" w:firstRowLastColumn="0" w:lastRowFirstColumn="0" w:lastRowLastColumn="0"/>
            </w:pPr>
            <w:r>
              <w:t>Medic</w:t>
            </w:r>
          </w:p>
        </w:tc>
        <w:tc>
          <w:tcPr>
            <w:tcW w:w="4500" w:type="dxa"/>
          </w:tcPr>
          <w:p w14:paraId="6783E446" w14:textId="1EAD8664" w:rsidR="00486AB8" w:rsidRDefault="00455DAA" w:rsidP="00DB1CAF">
            <w:pPr>
              <w:cnfStyle w:val="000000000000" w:firstRow="0" w:lastRow="0" w:firstColumn="0" w:lastColumn="0" w:oddVBand="0" w:evenVBand="0" w:oddHBand="0" w:evenHBand="0" w:firstRowFirstColumn="0" w:firstRowLastColumn="0" w:lastRowFirstColumn="0" w:lastRowLastColumn="0"/>
            </w:pPr>
            <w:r>
              <w:t>Investigate</w:t>
            </w:r>
          </w:p>
        </w:tc>
      </w:tr>
      <w:tr w:rsidR="00486AB8" w14:paraId="489D80D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D0A1478" w14:textId="77777777" w:rsidR="00486AB8" w:rsidRDefault="00486AB8" w:rsidP="00DB1CAF">
            <w:r>
              <w:t>6</w:t>
            </w:r>
          </w:p>
        </w:tc>
        <w:tc>
          <w:tcPr>
            <w:tcW w:w="2340" w:type="dxa"/>
          </w:tcPr>
          <w:p w14:paraId="76C018C1" w14:textId="57417BF2" w:rsidR="00486AB8" w:rsidRDefault="00455DAA" w:rsidP="00DB1CAF">
            <w:pPr>
              <w:cnfStyle w:val="000000100000" w:firstRow="0" w:lastRow="0" w:firstColumn="0" w:lastColumn="0" w:oddVBand="0" w:evenVBand="0" w:oddHBand="1" w:evenHBand="0" w:firstRowFirstColumn="0" w:firstRowLastColumn="0" w:lastRowFirstColumn="0" w:lastRowLastColumn="0"/>
            </w:pPr>
            <w:r>
              <w:t>Carouse</w:t>
            </w:r>
          </w:p>
        </w:tc>
        <w:tc>
          <w:tcPr>
            <w:tcW w:w="2525" w:type="dxa"/>
          </w:tcPr>
          <w:p w14:paraId="4282AA29" w14:textId="42AEA577" w:rsidR="00486AB8" w:rsidRDefault="00455DAA" w:rsidP="00DB1CAF">
            <w:pPr>
              <w:cnfStyle w:val="000000100000" w:firstRow="0" w:lastRow="0" w:firstColumn="0" w:lastColumn="0" w:oddVBand="0" w:evenVBand="0" w:oddHBand="1" w:evenHBand="0" w:firstRowFirstColumn="0" w:firstRowLastColumn="0" w:lastRowFirstColumn="0" w:lastRowLastColumn="0"/>
            </w:pPr>
            <w:r>
              <w:t>Science</w:t>
            </w:r>
          </w:p>
        </w:tc>
        <w:tc>
          <w:tcPr>
            <w:tcW w:w="4500" w:type="dxa"/>
          </w:tcPr>
          <w:p w14:paraId="29C6BF16"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Leader</w:t>
            </w:r>
          </w:p>
        </w:tc>
      </w:tr>
    </w:tbl>
    <w:p w14:paraId="5D6392E3" w14:textId="77777777" w:rsidR="00486AB8" w:rsidRDefault="00486AB8" w:rsidP="00486AB8"/>
    <w:tbl>
      <w:tblPr>
        <w:tblStyle w:val="PlainTable5"/>
        <w:tblW w:w="0" w:type="auto"/>
        <w:tblLook w:val="04A0" w:firstRow="1" w:lastRow="0" w:firstColumn="1" w:lastColumn="0" w:noHBand="0" w:noVBand="1"/>
      </w:tblPr>
      <w:tblGrid>
        <w:gridCol w:w="720"/>
        <w:gridCol w:w="1795"/>
        <w:gridCol w:w="1809"/>
        <w:gridCol w:w="1785"/>
        <w:gridCol w:w="3971"/>
      </w:tblGrid>
      <w:tr w:rsidR="00486AB8" w:rsidRPr="000C020B" w14:paraId="36D0CA1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5006FACF" w14:textId="77777777" w:rsidR="00486AB8" w:rsidRPr="000C020B" w:rsidRDefault="00486AB8" w:rsidP="00DB1CAF">
            <w:pPr>
              <w:rPr>
                <w:b/>
                <w:bCs/>
              </w:rPr>
            </w:pPr>
            <w:r w:rsidRPr="000C020B">
              <w:rPr>
                <w:b/>
                <w:bCs/>
              </w:rPr>
              <w:t>SPECIALIST SKILLS AND TRAINING</w:t>
            </w:r>
          </w:p>
        </w:tc>
      </w:tr>
      <w:tr w:rsidR="00486AB8" w:rsidRPr="000C020B" w14:paraId="5BC2223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2E4B31D" w14:textId="77777777" w:rsidR="00486AB8" w:rsidRPr="000C020B" w:rsidRDefault="00486AB8" w:rsidP="00DB1CAF">
            <w:pPr>
              <w:rPr>
                <w:b/>
                <w:bCs/>
              </w:rPr>
            </w:pPr>
            <w:r w:rsidRPr="000C020B">
              <w:rPr>
                <w:b/>
                <w:bCs/>
              </w:rPr>
              <w:t>1D</w:t>
            </w:r>
          </w:p>
        </w:tc>
        <w:tc>
          <w:tcPr>
            <w:tcW w:w="1795" w:type="dxa"/>
          </w:tcPr>
          <w:p w14:paraId="1AB81736" w14:textId="4AF9B951" w:rsidR="00486AB8" w:rsidRPr="000C020B" w:rsidRDefault="00584556" w:rsidP="00DB1CAF">
            <w:pPr>
              <w:cnfStyle w:val="000000100000" w:firstRow="0" w:lastRow="0" w:firstColumn="0" w:lastColumn="0" w:oddVBand="0" w:evenVBand="0" w:oddHBand="1" w:evenHBand="0" w:firstRowFirstColumn="0" w:firstRowLastColumn="0" w:lastRowFirstColumn="0" w:lastRowLastColumn="0"/>
              <w:rPr>
                <w:b/>
                <w:bCs/>
              </w:rPr>
            </w:pPr>
            <w:r>
              <w:rPr>
                <w:b/>
                <w:bCs/>
              </w:rPr>
              <w:t>Scribe</w:t>
            </w:r>
          </w:p>
        </w:tc>
        <w:tc>
          <w:tcPr>
            <w:tcW w:w="1809" w:type="dxa"/>
          </w:tcPr>
          <w:p w14:paraId="235F2486" w14:textId="2B8EC602" w:rsidR="00486AB8" w:rsidRPr="000C020B" w:rsidRDefault="00584556" w:rsidP="00DB1CAF">
            <w:pPr>
              <w:cnfStyle w:val="000000100000" w:firstRow="0" w:lastRow="0" w:firstColumn="0" w:lastColumn="0" w:oddVBand="0" w:evenVBand="0" w:oddHBand="1" w:evenHBand="0" w:firstRowFirstColumn="0" w:firstRowLastColumn="0" w:lastRowFirstColumn="0" w:lastRowLastColumn="0"/>
              <w:rPr>
                <w:b/>
                <w:bCs/>
              </w:rPr>
            </w:pPr>
            <w:r>
              <w:rPr>
                <w:b/>
                <w:bCs/>
              </w:rPr>
              <w:t>Field Researcher</w:t>
            </w:r>
          </w:p>
        </w:tc>
        <w:tc>
          <w:tcPr>
            <w:tcW w:w="1785" w:type="dxa"/>
          </w:tcPr>
          <w:p w14:paraId="1408F21D" w14:textId="1BF19312" w:rsidR="00486AB8" w:rsidRPr="000C020B" w:rsidRDefault="00584556" w:rsidP="00DB1CAF">
            <w:pPr>
              <w:cnfStyle w:val="000000100000" w:firstRow="0" w:lastRow="0" w:firstColumn="0" w:lastColumn="0" w:oddVBand="0" w:evenVBand="0" w:oddHBand="1" w:evenHBand="0" w:firstRowFirstColumn="0" w:firstRowLastColumn="0" w:lastRowFirstColumn="0" w:lastRowLastColumn="0"/>
              <w:rPr>
                <w:b/>
                <w:bCs/>
              </w:rPr>
            </w:pPr>
            <w:r>
              <w:rPr>
                <w:b/>
                <w:bCs/>
              </w:rPr>
              <w:t>Physician</w:t>
            </w:r>
          </w:p>
        </w:tc>
        <w:tc>
          <w:tcPr>
            <w:tcW w:w="3971" w:type="dxa"/>
          </w:tcPr>
          <w:p w14:paraId="363CF650" w14:textId="77777777" w:rsidR="00486AB8" w:rsidRPr="000C020B"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486AB8" w14:paraId="33E0666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1A893CB" w14:textId="77777777" w:rsidR="00486AB8" w:rsidRDefault="00486AB8" w:rsidP="00DB1CAF">
            <w:r>
              <w:t>1</w:t>
            </w:r>
          </w:p>
        </w:tc>
        <w:tc>
          <w:tcPr>
            <w:tcW w:w="1795" w:type="dxa"/>
          </w:tcPr>
          <w:p w14:paraId="7B3AA277" w14:textId="4F291AD7" w:rsidR="00486AB8" w:rsidRDefault="007B538D" w:rsidP="00DB1CAF">
            <w:pPr>
              <w:cnfStyle w:val="000000000000" w:firstRow="0" w:lastRow="0" w:firstColumn="0" w:lastColumn="0" w:oddVBand="0" w:evenVBand="0" w:oddHBand="0" w:evenHBand="0" w:firstRowFirstColumn="0" w:firstRowLastColumn="0" w:lastRowFirstColumn="0" w:lastRowLastColumn="0"/>
            </w:pPr>
            <w:r>
              <w:t>Animals</w:t>
            </w:r>
          </w:p>
        </w:tc>
        <w:tc>
          <w:tcPr>
            <w:tcW w:w="1809" w:type="dxa"/>
          </w:tcPr>
          <w:p w14:paraId="1377B9A0" w14:textId="585D908A" w:rsidR="00486AB8" w:rsidRDefault="007B538D" w:rsidP="00DB1CAF">
            <w:pPr>
              <w:cnfStyle w:val="000000000000" w:firstRow="0" w:lastRow="0" w:firstColumn="0" w:lastColumn="0" w:oddVBand="0" w:evenVBand="0" w:oddHBand="0" w:evenHBand="0" w:firstRowFirstColumn="0" w:firstRowLastColumn="0" w:lastRowFirstColumn="0" w:lastRowLastColumn="0"/>
            </w:pPr>
            <w:r>
              <w:t>Diplomat</w:t>
            </w:r>
          </w:p>
        </w:tc>
        <w:tc>
          <w:tcPr>
            <w:tcW w:w="1785" w:type="dxa"/>
          </w:tcPr>
          <w:p w14:paraId="7318F57B" w14:textId="1BC27232" w:rsidR="00486AB8" w:rsidRDefault="007B538D" w:rsidP="00DB1CAF">
            <w:pPr>
              <w:cnfStyle w:val="000000000000" w:firstRow="0" w:lastRow="0" w:firstColumn="0" w:lastColumn="0" w:oddVBand="0" w:evenVBand="0" w:oddHBand="0" w:evenHBand="0" w:firstRowFirstColumn="0" w:firstRowLastColumn="0" w:lastRowFirstColumn="0" w:lastRowLastColumn="0"/>
            </w:pPr>
            <w:r>
              <w:t>Animals</w:t>
            </w:r>
          </w:p>
        </w:tc>
        <w:tc>
          <w:tcPr>
            <w:tcW w:w="3971" w:type="dxa"/>
          </w:tcPr>
          <w:p w14:paraId="1F8E5F08" w14:textId="05A9D555" w:rsidR="00486AB8" w:rsidRDefault="00455DAA" w:rsidP="00DB1CAF">
            <w:pPr>
              <w:cnfStyle w:val="000000000000" w:firstRow="0" w:lastRow="0" w:firstColumn="0" w:lastColumn="0" w:oddVBand="0" w:evenVBand="0" w:oddHBand="0" w:evenHBand="0" w:firstRowFirstColumn="0" w:firstRowLastColumn="0" w:lastRowFirstColumn="0" w:lastRowLastColumn="0"/>
            </w:pPr>
            <w:r>
              <w:t>+1 Psi</w:t>
            </w:r>
          </w:p>
        </w:tc>
      </w:tr>
      <w:tr w:rsidR="00486AB8" w14:paraId="2F08ECA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2C4AB72" w14:textId="77777777" w:rsidR="00486AB8" w:rsidRDefault="00486AB8" w:rsidP="00DB1CAF">
            <w:r>
              <w:t>2</w:t>
            </w:r>
          </w:p>
        </w:tc>
        <w:tc>
          <w:tcPr>
            <w:tcW w:w="1795" w:type="dxa"/>
          </w:tcPr>
          <w:p w14:paraId="0DF21932" w14:textId="3DA0EC36" w:rsidR="00486AB8" w:rsidRDefault="007B538D" w:rsidP="00DB1CAF">
            <w:pPr>
              <w:cnfStyle w:val="000000100000" w:firstRow="0" w:lastRow="0" w:firstColumn="0" w:lastColumn="0" w:oddVBand="0" w:evenVBand="0" w:oddHBand="1" w:evenHBand="0" w:firstRowFirstColumn="0" w:firstRowLastColumn="0" w:lastRowFirstColumn="0" w:lastRowLastColumn="0"/>
            </w:pPr>
            <w:r>
              <w:t>Admin</w:t>
            </w:r>
          </w:p>
        </w:tc>
        <w:tc>
          <w:tcPr>
            <w:tcW w:w="1809" w:type="dxa"/>
          </w:tcPr>
          <w:p w14:paraId="1BBD5268" w14:textId="7C579B68" w:rsidR="00486AB8" w:rsidRDefault="007B538D" w:rsidP="00DB1CAF">
            <w:pPr>
              <w:cnfStyle w:val="000000100000" w:firstRow="0" w:lastRow="0" w:firstColumn="0" w:lastColumn="0" w:oddVBand="0" w:evenVBand="0" w:oddHBand="1" w:evenHBand="0" w:firstRowFirstColumn="0" w:firstRowLastColumn="0" w:lastRowFirstColumn="0" w:lastRowLastColumn="0"/>
            </w:pPr>
            <w:r>
              <w:t>Investigate</w:t>
            </w:r>
          </w:p>
        </w:tc>
        <w:tc>
          <w:tcPr>
            <w:tcW w:w="1785" w:type="dxa"/>
          </w:tcPr>
          <w:p w14:paraId="490F1EF2" w14:textId="35726BA9" w:rsidR="00486AB8" w:rsidRDefault="007B538D" w:rsidP="00DB1CAF">
            <w:pPr>
              <w:cnfStyle w:val="000000100000" w:firstRow="0" w:lastRow="0" w:firstColumn="0" w:lastColumn="0" w:oddVBand="0" w:evenVBand="0" w:oddHBand="1" w:evenHBand="0" w:firstRowFirstColumn="0" w:firstRowLastColumn="0" w:lastRowFirstColumn="0" w:lastRowLastColumn="0"/>
            </w:pPr>
            <w:r>
              <w:t>Science</w:t>
            </w:r>
          </w:p>
        </w:tc>
        <w:tc>
          <w:tcPr>
            <w:tcW w:w="3971" w:type="dxa"/>
          </w:tcPr>
          <w:p w14:paraId="64230879" w14:textId="2B9B7938" w:rsidR="00486AB8" w:rsidRDefault="00455DAA" w:rsidP="00DB1CAF">
            <w:pPr>
              <w:cnfStyle w:val="000000100000" w:firstRow="0" w:lastRow="0" w:firstColumn="0" w:lastColumn="0" w:oddVBand="0" w:evenVBand="0" w:oddHBand="1" w:evenHBand="0" w:firstRowFirstColumn="0" w:firstRowLastColumn="0" w:lastRowFirstColumn="0" w:lastRowLastColumn="0"/>
            </w:pPr>
            <w:r>
              <w:t>Awareness</w:t>
            </w:r>
          </w:p>
        </w:tc>
      </w:tr>
      <w:tr w:rsidR="00486AB8" w14:paraId="2153996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46B0B86" w14:textId="77777777" w:rsidR="00486AB8" w:rsidRDefault="00486AB8" w:rsidP="00DB1CAF">
            <w:r>
              <w:t>3</w:t>
            </w:r>
          </w:p>
        </w:tc>
        <w:tc>
          <w:tcPr>
            <w:tcW w:w="1795" w:type="dxa"/>
          </w:tcPr>
          <w:p w14:paraId="19A5D326" w14:textId="5F83473D" w:rsidR="00486AB8" w:rsidRDefault="007B538D" w:rsidP="00DB1CAF">
            <w:pPr>
              <w:cnfStyle w:val="000000000000" w:firstRow="0" w:lastRow="0" w:firstColumn="0" w:lastColumn="0" w:oddVBand="0" w:evenVBand="0" w:oddHBand="0" w:evenHBand="0" w:firstRowFirstColumn="0" w:firstRowLastColumn="0" w:lastRowFirstColumn="0" w:lastRowLastColumn="0"/>
            </w:pPr>
            <w:r>
              <w:t>Investigate</w:t>
            </w:r>
          </w:p>
        </w:tc>
        <w:tc>
          <w:tcPr>
            <w:tcW w:w="1809" w:type="dxa"/>
          </w:tcPr>
          <w:p w14:paraId="09A20684" w14:textId="33C75BEE" w:rsidR="00486AB8" w:rsidRDefault="007B538D" w:rsidP="00DB1CAF">
            <w:pPr>
              <w:cnfStyle w:val="000000000000" w:firstRow="0" w:lastRow="0" w:firstColumn="0" w:lastColumn="0" w:oddVBand="0" w:evenVBand="0" w:oddHBand="0" w:evenHBand="0" w:firstRowFirstColumn="0" w:firstRowLastColumn="0" w:lastRowFirstColumn="0" w:lastRowLastColumn="0"/>
            </w:pPr>
            <w:r>
              <w:t>Science</w:t>
            </w:r>
          </w:p>
        </w:tc>
        <w:tc>
          <w:tcPr>
            <w:tcW w:w="1785" w:type="dxa"/>
          </w:tcPr>
          <w:p w14:paraId="27E0A1CA" w14:textId="288ADB32" w:rsidR="00486AB8" w:rsidRDefault="007B538D" w:rsidP="00DB1CAF">
            <w:pPr>
              <w:cnfStyle w:val="000000000000" w:firstRow="0" w:lastRow="0" w:firstColumn="0" w:lastColumn="0" w:oddVBand="0" w:evenVBand="0" w:oddHBand="0" w:evenHBand="0" w:firstRowFirstColumn="0" w:firstRowLastColumn="0" w:lastRowFirstColumn="0" w:lastRowLastColumn="0"/>
            </w:pPr>
            <w:r>
              <w:t>Investigate</w:t>
            </w:r>
          </w:p>
        </w:tc>
        <w:tc>
          <w:tcPr>
            <w:tcW w:w="3971" w:type="dxa"/>
          </w:tcPr>
          <w:p w14:paraId="6FAB7FD2" w14:textId="74532428" w:rsidR="00486AB8" w:rsidRDefault="00455DAA" w:rsidP="00DB1CAF">
            <w:pPr>
              <w:cnfStyle w:val="000000000000" w:firstRow="0" w:lastRow="0" w:firstColumn="0" w:lastColumn="0" w:oddVBand="0" w:evenVBand="0" w:oddHBand="0" w:evenHBand="0" w:firstRowFirstColumn="0" w:firstRowLastColumn="0" w:lastRowFirstColumn="0" w:lastRowLastColumn="0"/>
            </w:pPr>
            <w:r>
              <w:t>Clairvoyance</w:t>
            </w:r>
          </w:p>
        </w:tc>
      </w:tr>
      <w:tr w:rsidR="00486AB8" w14:paraId="5DEAD6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F308625" w14:textId="77777777" w:rsidR="00486AB8" w:rsidRDefault="00486AB8" w:rsidP="00DB1CAF">
            <w:r>
              <w:t>4</w:t>
            </w:r>
          </w:p>
        </w:tc>
        <w:tc>
          <w:tcPr>
            <w:tcW w:w="1795" w:type="dxa"/>
          </w:tcPr>
          <w:p w14:paraId="2396F3BD" w14:textId="7019027D" w:rsidR="00486AB8" w:rsidRDefault="007B538D" w:rsidP="00DB1CAF">
            <w:pPr>
              <w:cnfStyle w:val="000000100000" w:firstRow="0" w:lastRow="0" w:firstColumn="0" w:lastColumn="0" w:oddVBand="0" w:evenVBand="0" w:oddHBand="1" w:evenHBand="0" w:firstRowFirstColumn="0" w:firstRowLastColumn="0" w:lastRowFirstColumn="0" w:lastRowLastColumn="0"/>
            </w:pPr>
            <w:r>
              <w:t>Medic</w:t>
            </w:r>
          </w:p>
        </w:tc>
        <w:tc>
          <w:tcPr>
            <w:tcW w:w="1809" w:type="dxa"/>
          </w:tcPr>
          <w:p w14:paraId="71115946" w14:textId="3DB66F13" w:rsidR="00486AB8" w:rsidRDefault="007B538D" w:rsidP="00DB1CAF">
            <w:pPr>
              <w:cnfStyle w:val="000000100000" w:firstRow="0" w:lastRow="0" w:firstColumn="0" w:lastColumn="0" w:oddVBand="0" w:evenVBand="0" w:oddHBand="1" w:evenHBand="0" w:firstRowFirstColumn="0" w:firstRowLastColumn="0" w:lastRowFirstColumn="0" w:lastRowLastColumn="0"/>
            </w:pPr>
            <w:r>
              <w:t>Survival</w:t>
            </w:r>
          </w:p>
        </w:tc>
        <w:tc>
          <w:tcPr>
            <w:tcW w:w="1785" w:type="dxa"/>
          </w:tcPr>
          <w:p w14:paraId="419AB470" w14:textId="05FDCF8B" w:rsidR="00486AB8" w:rsidRDefault="007B538D" w:rsidP="00DB1CAF">
            <w:pPr>
              <w:cnfStyle w:val="000000100000" w:firstRow="0" w:lastRow="0" w:firstColumn="0" w:lastColumn="0" w:oddVBand="0" w:evenVBand="0" w:oddHBand="1" w:evenHBand="0" w:firstRowFirstColumn="0" w:firstRowLastColumn="0" w:lastRowFirstColumn="0" w:lastRowLastColumn="0"/>
            </w:pPr>
            <w:r>
              <w:t>Medic</w:t>
            </w:r>
          </w:p>
        </w:tc>
        <w:tc>
          <w:tcPr>
            <w:tcW w:w="3971" w:type="dxa"/>
          </w:tcPr>
          <w:p w14:paraId="6708F6A4" w14:textId="081EDF19" w:rsidR="00486AB8" w:rsidRDefault="00455DAA" w:rsidP="00DB1CAF">
            <w:pPr>
              <w:cnfStyle w:val="000000100000" w:firstRow="0" w:lastRow="0" w:firstColumn="0" w:lastColumn="0" w:oddVBand="0" w:evenVBand="0" w:oddHBand="1" w:evenHBand="0" w:firstRowFirstColumn="0" w:firstRowLastColumn="0" w:lastRowFirstColumn="0" w:lastRowLastColumn="0"/>
            </w:pPr>
            <w:r>
              <w:t>Telepathy</w:t>
            </w:r>
          </w:p>
        </w:tc>
      </w:tr>
      <w:tr w:rsidR="00486AB8" w14:paraId="50362BC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525A70D" w14:textId="77777777" w:rsidR="00486AB8" w:rsidRDefault="00486AB8" w:rsidP="00DB1CAF">
            <w:r>
              <w:t>5</w:t>
            </w:r>
          </w:p>
        </w:tc>
        <w:tc>
          <w:tcPr>
            <w:tcW w:w="1795" w:type="dxa"/>
          </w:tcPr>
          <w:p w14:paraId="60866940" w14:textId="69DD331B" w:rsidR="00486AB8" w:rsidRDefault="007B538D" w:rsidP="00DB1CAF">
            <w:pPr>
              <w:cnfStyle w:val="000000000000" w:firstRow="0" w:lastRow="0" w:firstColumn="0" w:lastColumn="0" w:oddVBand="0" w:evenVBand="0" w:oddHBand="0" w:evenHBand="0" w:firstRowFirstColumn="0" w:firstRowLastColumn="0" w:lastRowFirstColumn="0" w:lastRowLastColumn="0"/>
            </w:pPr>
            <w:r>
              <w:t>Science</w:t>
            </w:r>
          </w:p>
        </w:tc>
        <w:tc>
          <w:tcPr>
            <w:tcW w:w="1809" w:type="dxa"/>
          </w:tcPr>
          <w:p w14:paraId="1F8099B0" w14:textId="36DDB599" w:rsidR="00486AB8" w:rsidRDefault="007B538D" w:rsidP="00DB1CAF">
            <w:pPr>
              <w:cnfStyle w:val="000000000000" w:firstRow="0" w:lastRow="0" w:firstColumn="0" w:lastColumn="0" w:oddVBand="0" w:evenVBand="0" w:oddHBand="0" w:evenHBand="0" w:firstRowFirstColumn="0" w:firstRowLastColumn="0" w:lastRowFirstColumn="0" w:lastRowLastColumn="0"/>
            </w:pPr>
            <w:r>
              <w:t>Streetwise</w:t>
            </w:r>
          </w:p>
        </w:tc>
        <w:tc>
          <w:tcPr>
            <w:tcW w:w="1785" w:type="dxa"/>
          </w:tcPr>
          <w:p w14:paraId="2394BBD2" w14:textId="19DF50D3" w:rsidR="00486AB8" w:rsidRDefault="007B538D" w:rsidP="00DB1CAF">
            <w:pPr>
              <w:cnfStyle w:val="000000000000" w:firstRow="0" w:lastRow="0" w:firstColumn="0" w:lastColumn="0" w:oddVBand="0" w:evenVBand="0" w:oddHBand="0" w:evenHBand="0" w:firstRowFirstColumn="0" w:firstRowLastColumn="0" w:lastRowFirstColumn="0" w:lastRowLastColumn="0"/>
            </w:pPr>
            <w:r>
              <w:t>Admin</w:t>
            </w:r>
          </w:p>
        </w:tc>
        <w:tc>
          <w:tcPr>
            <w:tcW w:w="3971" w:type="dxa"/>
          </w:tcPr>
          <w:p w14:paraId="1BF63AB0" w14:textId="499335E1" w:rsidR="00486AB8" w:rsidRDefault="00455DAA" w:rsidP="00DB1CAF">
            <w:pPr>
              <w:cnfStyle w:val="000000000000" w:firstRow="0" w:lastRow="0" w:firstColumn="0" w:lastColumn="0" w:oddVBand="0" w:evenVBand="0" w:oddHBand="0" w:evenHBand="0" w:firstRowFirstColumn="0" w:firstRowLastColumn="0" w:lastRowFirstColumn="0" w:lastRowLastColumn="0"/>
            </w:pPr>
            <w:r>
              <w:t>Talent</w:t>
            </w:r>
          </w:p>
        </w:tc>
      </w:tr>
      <w:tr w:rsidR="00486AB8" w14:paraId="45789CC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3A7A30" w14:textId="77777777" w:rsidR="00486AB8" w:rsidRDefault="00486AB8" w:rsidP="00DB1CAF">
            <w:r>
              <w:t>6</w:t>
            </w:r>
          </w:p>
        </w:tc>
        <w:tc>
          <w:tcPr>
            <w:tcW w:w="1795" w:type="dxa"/>
          </w:tcPr>
          <w:p w14:paraId="636E57CE" w14:textId="74914EEF" w:rsidR="00486AB8" w:rsidRDefault="007B538D" w:rsidP="00DB1CAF">
            <w:pPr>
              <w:cnfStyle w:val="000000100000" w:firstRow="0" w:lastRow="0" w:firstColumn="0" w:lastColumn="0" w:oddVBand="0" w:evenVBand="0" w:oddHBand="1" w:evenHBand="0" w:firstRowFirstColumn="0" w:firstRowLastColumn="0" w:lastRowFirstColumn="0" w:lastRowLastColumn="0"/>
            </w:pPr>
            <w:r>
              <w:t>Steward</w:t>
            </w:r>
          </w:p>
        </w:tc>
        <w:tc>
          <w:tcPr>
            <w:tcW w:w="1809" w:type="dxa"/>
          </w:tcPr>
          <w:p w14:paraId="1B2B67E8" w14:textId="008324E2" w:rsidR="00486AB8" w:rsidRDefault="007B538D" w:rsidP="00DB1CAF">
            <w:pPr>
              <w:cnfStyle w:val="000000100000" w:firstRow="0" w:lastRow="0" w:firstColumn="0" w:lastColumn="0" w:oddVBand="0" w:evenVBand="0" w:oddHBand="1" w:evenHBand="0" w:firstRowFirstColumn="0" w:firstRowLastColumn="0" w:lastRowFirstColumn="0" w:lastRowLastColumn="0"/>
            </w:pPr>
            <w:r>
              <w:t>Admin</w:t>
            </w:r>
          </w:p>
        </w:tc>
        <w:tc>
          <w:tcPr>
            <w:tcW w:w="1785" w:type="dxa"/>
          </w:tcPr>
          <w:p w14:paraId="6B3E0299" w14:textId="01C28E00" w:rsidR="00486AB8" w:rsidRDefault="007B538D" w:rsidP="00DB1CAF">
            <w:pPr>
              <w:cnfStyle w:val="000000100000" w:firstRow="0" w:lastRow="0" w:firstColumn="0" w:lastColumn="0" w:oddVBand="0" w:evenVBand="0" w:oddHBand="1" w:evenHBand="0" w:firstRowFirstColumn="0" w:firstRowLastColumn="0" w:lastRowFirstColumn="0" w:lastRowLastColumn="0"/>
            </w:pPr>
            <w:r>
              <w:t>Advocate</w:t>
            </w:r>
          </w:p>
        </w:tc>
        <w:tc>
          <w:tcPr>
            <w:tcW w:w="3971" w:type="dxa"/>
          </w:tcPr>
          <w:p w14:paraId="44F6A72F" w14:textId="476569EC" w:rsidR="00486AB8" w:rsidRDefault="00455DAA" w:rsidP="00DB1CAF">
            <w:pPr>
              <w:cnfStyle w:val="000000100000" w:firstRow="0" w:lastRow="0" w:firstColumn="0" w:lastColumn="0" w:oddVBand="0" w:evenVBand="0" w:oddHBand="1" w:evenHBand="0" w:firstRowFirstColumn="0" w:firstRowLastColumn="0" w:lastRowFirstColumn="0" w:lastRowLastColumn="0"/>
            </w:pPr>
            <w:r>
              <w:t>Telekinesis</w:t>
            </w:r>
          </w:p>
        </w:tc>
      </w:tr>
    </w:tbl>
    <w:p w14:paraId="3F243F70" w14:textId="77777777" w:rsidR="00486AB8" w:rsidRDefault="00486AB8" w:rsidP="00486AB8"/>
    <w:tbl>
      <w:tblPr>
        <w:tblStyle w:val="PlainTable5"/>
        <w:tblW w:w="10075" w:type="dxa"/>
        <w:tblLook w:val="04A0" w:firstRow="1" w:lastRow="0" w:firstColumn="1" w:lastColumn="0" w:noHBand="0" w:noVBand="1"/>
      </w:tblPr>
      <w:tblGrid>
        <w:gridCol w:w="720"/>
        <w:gridCol w:w="9355"/>
      </w:tblGrid>
      <w:tr w:rsidR="00486AB8" w:rsidRPr="00E46D3E" w14:paraId="2F1ABE0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6CA272CB" w14:textId="77777777" w:rsidR="00486AB8" w:rsidRPr="00E46D3E" w:rsidRDefault="00486AB8" w:rsidP="00DB1CAF">
            <w:pPr>
              <w:rPr>
                <w:b/>
                <w:bCs/>
              </w:rPr>
            </w:pPr>
            <w:r w:rsidRPr="00E46D3E">
              <w:rPr>
                <w:b/>
                <w:bCs/>
              </w:rPr>
              <w:t>MISHAPS</w:t>
            </w:r>
          </w:p>
        </w:tc>
      </w:tr>
      <w:tr w:rsidR="00486AB8" w:rsidRPr="00E46D3E" w14:paraId="580A50A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FF9A635" w14:textId="77777777" w:rsidR="00486AB8" w:rsidRPr="00E46D3E" w:rsidRDefault="00486AB8" w:rsidP="00DB1CAF">
            <w:pPr>
              <w:rPr>
                <w:b/>
                <w:bCs/>
              </w:rPr>
            </w:pPr>
            <w:r w:rsidRPr="00E46D3E">
              <w:rPr>
                <w:b/>
                <w:bCs/>
              </w:rPr>
              <w:t>1D</w:t>
            </w:r>
          </w:p>
        </w:tc>
        <w:tc>
          <w:tcPr>
            <w:tcW w:w="9355" w:type="dxa"/>
          </w:tcPr>
          <w:p w14:paraId="1769FC8C" w14:textId="77777777" w:rsidR="00486AB8" w:rsidRPr="00E46D3E"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486AB8" w14:paraId="7FAAEBB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EC56061" w14:textId="77777777" w:rsidR="00486AB8" w:rsidRDefault="00486AB8" w:rsidP="00DB1CAF">
            <w:r>
              <w:t>1</w:t>
            </w:r>
          </w:p>
        </w:tc>
        <w:tc>
          <w:tcPr>
            <w:tcW w:w="9355" w:type="dxa"/>
          </w:tcPr>
          <w:p w14:paraId="150F1BD1" w14:textId="3F43C31A" w:rsidR="00486AB8" w:rsidRPr="0072457D" w:rsidRDefault="007B538D" w:rsidP="00DB1CAF">
            <w:pPr>
              <w:cnfStyle w:val="000000000000" w:firstRow="0" w:lastRow="0" w:firstColumn="0" w:lastColumn="0" w:oddVBand="0" w:evenVBand="0" w:oddHBand="0" w:evenHBand="0" w:firstRowFirstColumn="0" w:firstRowLastColumn="0" w:lastRowFirstColumn="0" w:lastRowLastColumn="0"/>
            </w:pPr>
            <w:r>
              <w:t>Severely injured. Roll twice on the Injury table (p. 37, Traveller Core Rulebook)</w:t>
            </w:r>
          </w:p>
        </w:tc>
      </w:tr>
      <w:tr w:rsidR="00486AB8" w14:paraId="3111288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B213CDE" w14:textId="77777777" w:rsidR="00486AB8" w:rsidRDefault="00486AB8" w:rsidP="00DB1CAF">
            <w:r>
              <w:t>2</w:t>
            </w:r>
          </w:p>
        </w:tc>
        <w:tc>
          <w:tcPr>
            <w:tcW w:w="9355" w:type="dxa"/>
          </w:tcPr>
          <w:p w14:paraId="252900D1" w14:textId="4D517201" w:rsidR="00486AB8" w:rsidRPr="007B538D" w:rsidRDefault="007B538D" w:rsidP="00DB1CAF">
            <w:pPr>
              <w:cnfStyle w:val="000000100000" w:firstRow="0" w:lastRow="0" w:firstColumn="0" w:lastColumn="0" w:oddVBand="0" w:evenVBand="0" w:oddHBand="1" w:evenHBand="0" w:firstRowFirstColumn="0" w:firstRowLastColumn="0" w:lastRowFirstColumn="0" w:lastRowLastColumn="0"/>
              <w:rPr>
                <w:i/>
                <w:iCs/>
              </w:rPr>
            </w:pPr>
            <w:r>
              <w:t xml:space="preserve">A disaster leaves many injured and you get blamed. You must leave the career. Roll twice on the Injury table and take the highest result. You are </w:t>
            </w:r>
            <w:r>
              <w:rPr>
                <w:i/>
                <w:iCs/>
              </w:rPr>
              <w:t>banished.</w:t>
            </w:r>
          </w:p>
        </w:tc>
      </w:tr>
      <w:tr w:rsidR="00486AB8" w14:paraId="6A6EBDD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A4D356F" w14:textId="77777777" w:rsidR="00486AB8" w:rsidRDefault="00486AB8" w:rsidP="00DB1CAF">
            <w:r>
              <w:t>3</w:t>
            </w:r>
          </w:p>
        </w:tc>
        <w:tc>
          <w:tcPr>
            <w:tcW w:w="9355" w:type="dxa"/>
          </w:tcPr>
          <w:p w14:paraId="7F07D476" w14:textId="39B107AF" w:rsidR="00486AB8" w:rsidRPr="007B538D" w:rsidRDefault="007B538D" w:rsidP="00DB1CAF">
            <w:pPr>
              <w:cnfStyle w:val="000000000000" w:firstRow="0" w:lastRow="0" w:firstColumn="0" w:lastColumn="0" w:oddVBand="0" w:evenVBand="0" w:oddHBand="0" w:evenHBand="0" w:firstRowFirstColumn="0" w:firstRowLastColumn="0" w:lastRowFirstColumn="0" w:lastRowLastColumn="0"/>
            </w:pPr>
            <w:r>
              <w:t xml:space="preserve">A faction interferes with your research for political reasons. If you continue, gain +1 to any Science skill but also gain a </w:t>
            </w:r>
            <w:r>
              <w:rPr>
                <w:i/>
                <w:iCs/>
              </w:rPr>
              <w:t>Rival</w:t>
            </w:r>
            <w:r>
              <w:t xml:space="preserve">. </w:t>
            </w:r>
            <w:r w:rsidR="009A2B87">
              <w:t>If you continute working secretly, gain +1 to Science but lose the benefit roll for this term.</w:t>
            </w:r>
          </w:p>
        </w:tc>
      </w:tr>
      <w:tr w:rsidR="00486AB8" w14:paraId="1F46520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57678AA" w14:textId="77777777" w:rsidR="00486AB8" w:rsidRDefault="00486AB8" w:rsidP="00DB1CAF">
            <w:r>
              <w:t>4</w:t>
            </w:r>
          </w:p>
        </w:tc>
        <w:tc>
          <w:tcPr>
            <w:tcW w:w="9355" w:type="dxa"/>
          </w:tcPr>
          <w:p w14:paraId="1CFFE023" w14:textId="65B09FD7" w:rsidR="00486AB8" w:rsidRPr="009A2B87" w:rsidRDefault="009A2B87" w:rsidP="00DB1CAF">
            <w:pPr>
              <w:cnfStyle w:val="000000100000" w:firstRow="0" w:lastRow="0" w:firstColumn="0" w:lastColumn="0" w:oddVBand="0" w:evenVBand="0" w:oddHBand="1" w:evenHBand="0" w:firstRowFirstColumn="0" w:firstRowLastColumn="0" w:lastRowFirstColumn="0" w:lastRowLastColumn="0"/>
            </w:pPr>
            <w:r>
              <w:t>An expedition goes wrong, leaving you stranded in the wilderness. Gain +1 to Survival or Athletics and lose your job.</w:t>
            </w:r>
          </w:p>
        </w:tc>
      </w:tr>
      <w:tr w:rsidR="00486AB8" w14:paraId="668D7E2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7C633BB" w14:textId="77777777" w:rsidR="00486AB8" w:rsidRDefault="00486AB8" w:rsidP="00DB1CAF">
            <w:r>
              <w:t>5</w:t>
            </w:r>
          </w:p>
        </w:tc>
        <w:tc>
          <w:tcPr>
            <w:tcW w:w="9355" w:type="dxa"/>
          </w:tcPr>
          <w:p w14:paraId="39BB6E91" w14:textId="0745C80F" w:rsidR="00486AB8" w:rsidRPr="00E46D3E" w:rsidRDefault="009A2B87" w:rsidP="00DB1CAF">
            <w:pPr>
              <w:cnfStyle w:val="000000000000" w:firstRow="0" w:lastRow="0" w:firstColumn="0" w:lastColumn="0" w:oddVBand="0" w:evenVBand="0" w:oddHBand="0" w:evenHBand="0" w:firstRowFirstColumn="0" w:firstRowLastColumn="0" w:lastRowFirstColumn="0" w:lastRowLastColumn="0"/>
            </w:pPr>
            <w:r>
              <w:t>Your work is sabotaged by unknown parties. You may salvage what you can and give up, leaving the career, or start again from scratch, staying in the career but losing a benefit roll for this term.</w:t>
            </w:r>
          </w:p>
        </w:tc>
      </w:tr>
      <w:tr w:rsidR="00486AB8" w14:paraId="25C45EB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D2D70F6" w14:textId="77777777" w:rsidR="00486AB8" w:rsidRDefault="00486AB8" w:rsidP="00DB1CAF">
            <w:r>
              <w:t>6</w:t>
            </w:r>
          </w:p>
        </w:tc>
        <w:tc>
          <w:tcPr>
            <w:tcW w:w="9355" w:type="dxa"/>
          </w:tcPr>
          <w:p w14:paraId="3353828E" w14:textId="6B0F300E" w:rsidR="00486AB8" w:rsidRDefault="009A2B87" w:rsidP="00DB1CAF">
            <w:pPr>
              <w:cnfStyle w:val="000000100000" w:firstRow="0" w:lastRow="0" w:firstColumn="0" w:lastColumn="0" w:oddVBand="0" w:evenVBand="0" w:oddHBand="1" w:evenHBand="0" w:firstRowFirstColumn="0" w:firstRowLastColumn="0" w:lastRowFirstColumn="0" w:lastRowLastColumn="0"/>
            </w:pPr>
            <w:r>
              <w:t>You are sent on an expedition, but the caravan is lost in transit. Gain +1 Survival and roll End 8+. If you fail, roll once on the Injury table.</w:t>
            </w:r>
          </w:p>
        </w:tc>
      </w:tr>
    </w:tbl>
    <w:p w14:paraId="7972B093" w14:textId="77777777" w:rsidR="00486AB8" w:rsidRPr="00867281" w:rsidRDefault="00486AB8" w:rsidP="00486AB8"/>
    <w:tbl>
      <w:tblPr>
        <w:tblStyle w:val="PlainTable5"/>
        <w:tblW w:w="0" w:type="auto"/>
        <w:tblLook w:val="04A0" w:firstRow="1" w:lastRow="0" w:firstColumn="1" w:lastColumn="0" w:noHBand="0" w:noVBand="1"/>
      </w:tblPr>
      <w:tblGrid>
        <w:gridCol w:w="720"/>
        <w:gridCol w:w="9350"/>
      </w:tblGrid>
      <w:tr w:rsidR="00486AB8" w:rsidRPr="00E46D3E" w14:paraId="0264F5BB"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3FED01A5" w14:textId="77777777" w:rsidR="00486AB8" w:rsidRPr="00E46D3E" w:rsidRDefault="00486AB8" w:rsidP="00DB1CAF">
            <w:pPr>
              <w:rPr>
                <w:b/>
                <w:bCs/>
              </w:rPr>
            </w:pPr>
            <w:r w:rsidRPr="00E46D3E">
              <w:rPr>
                <w:b/>
                <w:bCs/>
              </w:rPr>
              <w:t>EVENTS</w:t>
            </w:r>
          </w:p>
        </w:tc>
      </w:tr>
      <w:tr w:rsidR="00486AB8" w:rsidRPr="00E46D3E" w14:paraId="6CC6F3E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633B1CA" w14:textId="77777777" w:rsidR="00486AB8" w:rsidRPr="00E46D3E" w:rsidRDefault="00486AB8" w:rsidP="00DB1CAF">
            <w:pPr>
              <w:rPr>
                <w:b/>
                <w:bCs/>
              </w:rPr>
            </w:pPr>
            <w:r w:rsidRPr="00E46D3E">
              <w:rPr>
                <w:b/>
                <w:bCs/>
              </w:rPr>
              <w:t>2D</w:t>
            </w:r>
          </w:p>
        </w:tc>
        <w:tc>
          <w:tcPr>
            <w:tcW w:w="9350" w:type="dxa"/>
          </w:tcPr>
          <w:p w14:paraId="38388EB1" w14:textId="77777777" w:rsidR="00486AB8" w:rsidRPr="00E46D3E"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486AB8" w14:paraId="1316C43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78758A2" w14:textId="77777777" w:rsidR="00486AB8" w:rsidRDefault="00486AB8" w:rsidP="00DB1CAF">
            <w:r>
              <w:t>2</w:t>
            </w:r>
          </w:p>
        </w:tc>
        <w:tc>
          <w:tcPr>
            <w:tcW w:w="9350" w:type="dxa"/>
          </w:tcPr>
          <w:p w14:paraId="0E5FFA6C" w14:textId="77777777" w:rsidR="00486AB8" w:rsidRPr="00901E03" w:rsidRDefault="00486AB8" w:rsidP="00DB1CAF">
            <w:pPr>
              <w:cnfStyle w:val="000000000000" w:firstRow="0" w:lastRow="0" w:firstColumn="0" w:lastColumn="0" w:oddVBand="0" w:evenVBand="0" w:oddHBand="0" w:evenHBand="0" w:firstRowFirstColumn="0" w:firstRowLastColumn="0" w:lastRowFirstColumn="0" w:lastRowLastColumn="0"/>
            </w:pPr>
            <w:r>
              <w:t xml:space="preserve">Disaster! Roll on the </w:t>
            </w:r>
            <w:r>
              <w:rPr>
                <w:b/>
                <w:bCs/>
              </w:rPr>
              <w:t>Mishaps</w:t>
            </w:r>
            <w:r>
              <w:t xml:space="preserve"> table but stay in the career.</w:t>
            </w:r>
          </w:p>
        </w:tc>
      </w:tr>
      <w:tr w:rsidR="00486AB8" w14:paraId="1783CD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B728104" w14:textId="77777777" w:rsidR="00486AB8" w:rsidRDefault="00486AB8" w:rsidP="00DB1CAF">
            <w:r>
              <w:t>3</w:t>
            </w:r>
          </w:p>
        </w:tc>
        <w:tc>
          <w:tcPr>
            <w:tcW w:w="9350" w:type="dxa"/>
          </w:tcPr>
          <w:p w14:paraId="22CC6D24" w14:textId="634B2F9C" w:rsidR="00486AB8" w:rsidRDefault="00297D66" w:rsidP="00DB1CAF">
            <w:pPr>
              <w:cnfStyle w:val="000000100000" w:firstRow="0" w:lastRow="0" w:firstColumn="0" w:lastColumn="0" w:oddVBand="0" w:evenVBand="0" w:oddHBand="1" w:evenHBand="0" w:firstRowFirstColumn="0" w:firstRowLastColumn="0" w:lastRowFirstColumn="0" w:lastRowLastColumn="0"/>
            </w:pPr>
            <w:r>
              <w:t xml:space="preserve">You are called upon to perform research that goes against your conscience. Accept and gain an extra Benefit roll, a level in each of any two Science skills and 1d3 </w:t>
            </w:r>
            <w:r w:rsidR="006863CA">
              <w:t>Enemies or</w:t>
            </w:r>
            <w:r>
              <w:t xml:space="preserve"> refuse and gain an Ally.</w:t>
            </w:r>
          </w:p>
        </w:tc>
      </w:tr>
      <w:tr w:rsidR="00486AB8" w14:paraId="6C33EDF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66136AB" w14:textId="77777777" w:rsidR="00486AB8" w:rsidRDefault="00486AB8" w:rsidP="00DB1CAF">
            <w:r>
              <w:t>4</w:t>
            </w:r>
          </w:p>
        </w:tc>
        <w:tc>
          <w:tcPr>
            <w:tcW w:w="9350" w:type="dxa"/>
          </w:tcPr>
          <w:p w14:paraId="4A7B0321" w14:textId="07A6366D" w:rsidR="00486AB8" w:rsidRDefault="00AD0550" w:rsidP="00DB1CAF">
            <w:pPr>
              <w:cnfStyle w:val="000000000000" w:firstRow="0" w:lastRow="0" w:firstColumn="0" w:lastColumn="0" w:oddVBand="0" w:evenVBand="0" w:oddHBand="0" w:evenHBand="0" w:firstRowFirstColumn="0" w:firstRowLastColumn="0" w:lastRowFirstColumn="0" w:lastRowLastColumn="0"/>
            </w:pPr>
            <w:r>
              <w:t>You are assigned to work on a secret project. Gain +1 to Admin, Investigate, Literacy, or Persuade.</w:t>
            </w:r>
          </w:p>
        </w:tc>
      </w:tr>
      <w:tr w:rsidR="00486AB8" w14:paraId="4C8FD7D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F3DFD6C" w14:textId="77777777" w:rsidR="00486AB8" w:rsidRDefault="00486AB8" w:rsidP="00DB1CAF">
            <w:r>
              <w:t>5</w:t>
            </w:r>
          </w:p>
        </w:tc>
        <w:tc>
          <w:tcPr>
            <w:tcW w:w="9350" w:type="dxa"/>
          </w:tcPr>
          <w:p w14:paraId="282FCB1D" w14:textId="5EC112E3" w:rsidR="00486AB8" w:rsidRDefault="00AD0550" w:rsidP="00DB1CAF">
            <w:pPr>
              <w:cnfStyle w:val="000000100000" w:firstRow="0" w:lastRow="0" w:firstColumn="0" w:lastColumn="0" w:oddVBand="0" w:evenVBand="0" w:oddHBand="1" w:evenHBand="0" w:firstRowFirstColumn="0" w:firstRowLastColumn="0" w:lastRowFirstColumn="0" w:lastRowLastColumn="0"/>
            </w:pPr>
            <w:r>
              <w:t>You win an award for your work. Gain +1 to any Benefit roll.</w:t>
            </w:r>
          </w:p>
        </w:tc>
      </w:tr>
      <w:tr w:rsidR="00486AB8" w14:paraId="57091D5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5578DA6" w14:textId="77777777" w:rsidR="00486AB8" w:rsidRDefault="00486AB8" w:rsidP="00DB1CAF">
            <w:r>
              <w:t>6</w:t>
            </w:r>
          </w:p>
        </w:tc>
        <w:tc>
          <w:tcPr>
            <w:tcW w:w="9350" w:type="dxa"/>
          </w:tcPr>
          <w:p w14:paraId="4AE1E488" w14:textId="5A4E944F" w:rsidR="00486AB8" w:rsidRPr="009409AD" w:rsidRDefault="00AD0550" w:rsidP="00DB1CAF">
            <w:pPr>
              <w:cnfStyle w:val="000000000000" w:firstRow="0" w:lastRow="0" w:firstColumn="0" w:lastColumn="0" w:oddVBand="0" w:evenVBand="0" w:oddHBand="0" w:evenHBand="0" w:firstRowFirstColumn="0" w:firstRowLastColumn="0" w:lastRowFirstColumn="0" w:lastRowLastColumn="0"/>
            </w:pPr>
            <w:r>
              <w:t>You spend some time on the fringes of civilization. Roll Survival 8+. If successful, gain a Contact in a Baz tribe. If you fail, roll on the Mishaps table.</w:t>
            </w:r>
          </w:p>
        </w:tc>
      </w:tr>
      <w:tr w:rsidR="00486AB8" w14:paraId="0E3BA5F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3B71D40" w14:textId="77777777" w:rsidR="00486AB8" w:rsidRDefault="00486AB8" w:rsidP="00DB1CAF">
            <w:r>
              <w:t>7</w:t>
            </w:r>
          </w:p>
        </w:tc>
        <w:tc>
          <w:tcPr>
            <w:tcW w:w="9350" w:type="dxa"/>
          </w:tcPr>
          <w:p w14:paraId="72E9CBC8" w14:textId="5B2A3A11" w:rsidR="00486AB8" w:rsidRDefault="00297D66" w:rsidP="00DB1CAF">
            <w:pPr>
              <w:cnfStyle w:val="000000100000" w:firstRow="0" w:lastRow="0" w:firstColumn="0" w:lastColumn="0" w:oddVBand="0" w:evenVBand="0" w:oddHBand="1" w:evenHBand="0" w:firstRowFirstColumn="0" w:firstRowLastColumn="0" w:lastRowFirstColumn="0" w:lastRowLastColumn="0"/>
            </w:pPr>
            <w:r>
              <w:t>Life Event. Roll once on the Dzagtlas Life Events table.</w:t>
            </w:r>
          </w:p>
        </w:tc>
      </w:tr>
      <w:tr w:rsidR="00486AB8" w14:paraId="0B10D27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15A4381" w14:textId="77777777" w:rsidR="00486AB8" w:rsidRDefault="00486AB8" w:rsidP="00DB1CAF">
            <w:r>
              <w:t>8</w:t>
            </w:r>
          </w:p>
        </w:tc>
        <w:tc>
          <w:tcPr>
            <w:tcW w:w="9350" w:type="dxa"/>
          </w:tcPr>
          <w:p w14:paraId="1EDC78BE" w14:textId="19514B82" w:rsidR="00486AB8" w:rsidRDefault="00297D66" w:rsidP="00DB1CAF">
            <w:pPr>
              <w:cnfStyle w:val="000000000000" w:firstRow="0" w:lastRow="0" w:firstColumn="0" w:lastColumn="0" w:oddVBand="0" w:evenVBand="0" w:oddHBand="0" w:evenHBand="0" w:firstRowFirstColumn="0" w:firstRowLastColumn="0" w:lastRowFirstColumn="0" w:lastRowLastColumn="0"/>
            </w:pPr>
            <w:r>
              <w:t>You are given advanced training in a specialist field. Roll Edu 8+ to gain one level in a skill you already have.</w:t>
            </w:r>
          </w:p>
        </w:tc>
      </w:tr>
      <w:tr w:rsidR="00486AB8" w14:paraId="01F757D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F65DC1F" w14:textId="77777777" w:rsidR="00486AB8" w:rsidRDefault="00486AB8" w:rsidP="00DB1CAF">
            <w:r>
              <w:t>9</w:t>
            </w:r>
          </w:p>
        </w:tc>
        <w:tc>
          <w:tcPr>
            <w:tcW w:w="9350" w:type="dxa"/>
          </w:tcPr>
          <w:p w14:paraId="21BA450A" w14:textId="4E07F6B8" w:rsidR="00486AB8" w:rsidRPr="00F87346" w:rsidRDefault="00297D66" w:rsidP="00DB1CAF">
            <w:pPr>
              <w:cnfStyle w:val="000000100000" w:firstRow="0" w:lastRow="0" w:firstColumn="0" w:lastColumn="0" w:oddVBand="0" w:evenVBand="0" w:oddHBand="1" w:evenHBand="0" w:firstRowFirstColumn="0" w:firstRowLastColumn="0" w:lastRowFirstColumn="0" w:lastRowLastColumn="0"/>
            </w:pPr>
            <w:r>
              <w:t>You make a significant breakthrough. +2 to your next Advancement roll.</w:t>
            </w:r>
          </w:p>
        </w:tc>
      </w:tr>
      <w:tr w:rsidR="00486AB8" w14:paraId="63B1EC7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8F0B5D6" w14:textId="77777777" w:rsidR="00486AB8" w:rsidRDefault="00486AB8" w:rsidP="00DB1CAF">
            <w:r>
              <w:t>10</w:t>
            </w:r>
          </w:p>
        </w:tc>
        <w:tc>
          <w:tcPr>
            <w:tcW w:w="9350" w:type="dxa"/>
          </w:tcPr>
          <w:p w14:paraId="157C7C1C" w14:textId="76A0F166" w:rsidR="00486AB8" w:rsidRDefault="00297D66" w:rsidP="00DB1CAF">
            <w:pPr>
              <w:cnfStyle w:val="000000000000" w:firstRow="0" w:lastRow="0" w:firstColumn="0" w:lastColumn="0" w:oddVBand="0" w:evenVBand="0" w:oddHBand="0" w:evenHBand="0" w:firstRowFirstColumn="0" w:firstRowLastColumn="0" w:lastRowFirstColumn="0" w:lastRowLastColumn="0"/>
            </w:pPr>
            <w:r>
              <w:t xml:space="preserve">You become entangled in politics, keeping you from work. Gain +1 to Admin, </w:t>
            </w:r>
            <w:r w:rsidR="00AD0550">
              <w:t>Advocate, Diplomat, or Persuade.</w:t>
            </w:r>
          </w:p>
        </w:tc>
      </w:tr>
      <w:tr w:rsidR="00486AB8" w14:paraId="1B0ED92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BC98BED" w14:textId="77777777" w:rsidR="00486AB8" w:rsidRDefault="00486AB8" w:rsidP="00DB1CAF">
            <w:r>
              <w:t>11</w:t>
            </w:r>
          </w:p>
        </w:tc>
        <w:tc>
          <w:tcPr>
            <w:tcW w:w="9350" w:type="dxa"/>
          </w:tcPr>
          <w:p w14:paraId="3E09DA77" w14:textId="26E3D8AB" w:rsidR="00486AB8" w:rsidRDefault="00297D66" w:rsidP="00DB1CAF">
            <w:pPr>
              <w:cnfStyle w:val="000000100000" w:firstRow="0" w:lastRow="0" w:firstColumn="0" w:lastColumn="0" w:oddVBand="0" w:evenVBand="0" w:oddHBand="1" w:evenHBand="0" w:firstRowFirstColumn="0" w:firstRowLastColumn="0" w:lastRowFirstColumn="0" w:lastRowLastColumn="0"/>
            </w:pPr>
            <w:r>
              <w:t>You work for an eccentric but brilliant Noble mentor who becomes an Ally. Gain +1 to Science and +2 to your next Advancement roll.</w:t>
            </w:r>
          </w:p>
        </w:tc>
      </w:tr>
      <w:tr w:rsidR="00486AB8" w14:paraId="798A7B7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3AC8EEC" w14:textId="77777777" w:rsidR="00486AB8" w:rsidRDefault="00486AB8" w:rsidP="00DB1CAF">
            <w:r>
              <w:t>12</w:t>
            </w:r>
          </w:p>
        </w:tc>
        <w:tc>
          <w:tcPr>
            <w:tcW w:w="9350" w:type="dxa"/>
          </w:tcPr>
          <w:p w14:paraId="2DF3B599" w14:textId="03DC2FC7" w:rsidR="00486AB8" w:rsidRDefault="00297D66" w:rsidP="00DB1CAF">
            <w:pPr>
              <w:cnfStyle w:val="000000000000" w:firstRow="0" w:lastRow="0" w:firstColumn="0" w:lastColumn="0" w:oddVBand="0" w:evenVBand="0" w:oddHBand="0" w:evenHBand="0" w:firstRowFirstColumn="0" w:firstRowLastColumn="0" w:lastRowFirstColumn="0" w:lastRowLastColumn="0"/>
            </w:pPr>
            <w:r>
              <w:t>Your work results in a breakthrough. Your next Advancement is automatically successful.</w:t>
            </w:r>
          </w:p>
        </w:tc>
      </w:tr>
    </w:tbl>
    <w:p w14:paraId="50AF1F47" w14:textId="77777777" w:rsidR="00486AB8" w:rsidRDefault="00486AB8" w:rsidP="00486AB8"/>
    <w:tbl>
      <w:tblPr>
        <w:tblStyle w:val="PlainTable5"/>
        <w:tblW w:w="0" w:type="auto"/>
        <w:jc w:val="center"/>
        <w:tblLook w:val="04A0" w:firstRow="1" w:lastRow="0" w:firstColumn="1" w:lastColumn="0" w:noHBand="0" w:noVBand="1"/>
      </w:tblPr>
      <w:tblGrid>
        <w:gridCol w:w="733"/>
        <w:gridCol w:w="1485"/>
        <w:gridCol w:w="1800"/>
        <w:gridCol w:w="2070"/>
      </w:tblGrid>
      <w:tr w:rsidR="00EC5903" w:rsidRPr="00D67B48" w14:paraId="07BCD1D2" w14:textId="77777777" w:rsidTr="00D67B4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3D086FFB" w14:textId="6C239884" w:rsidR="00EC5903" w:rsidRPr="00D67B48" w:rsidRDefault="00EC5903" w:rsidP="00DB1CAF">
            <w:pPr>
              <w:rPr>
                <w:b/>
                <w:bCs/>
              </w:rPr>
            </w:pPr>
            <w:r w:rsidRPr="00D67B48">
              <w:rPr>
                <w:b/>
                <w:bCs/>
              </w:rPr>
              <w:t>RANKS AND SKILLS</w:t>
            </w:r>
          </w:p>
        </w:tc>
      </w:tr>
      <w:tr w:rsidR="00EC5903" w14:paraId="1786307F" w14:textId="67D6864D"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6E6601EC" w14:textId="77777777" w:rsidR="00EC5903" w:rsidRDefault="00EC5903" w:rsidP="00DB1CAF">
            <w:r>
              <w:t>Rank</w:t>
            </w:r>
          </w:p>
        </w:tc>
        <w:tc>
          <w:tcPr>
            <w:tcW w:w="1485" w:type="dxa"/>
          </w:tcPr>
          <w:p w14:paraId="5A64AA60" w14:textId="57997C2F" w:rsidR="00EC5903" w:rsidRPr="00D67B48" w:rsidRDefault="00EC5903" w:rsidP="00DB1CAF">
            <w:pPr>
              <w:cnfStyle w:val="000000100000" w:firstRow="0" w:lastRow="0" w:firstColumn="0" w:lastColumn="0" w:oddVBand="0" w:evenVBand="0" w:oddHBand="1" w:evenHBand="0" w:firstRowFirstColumn="0" w:firstRowLastColumn="0" w:lastRowFirstColumn="0" w:lastRowLastColumn="0"/>
              <w:rPr>
                <w:b/>
                <w:bCs/>
              </w:rPr>
            </w:pPr>
            <w:r w:rsidRPr="00D67B48">
              <w:rPr>
                <w:b/>
                <w:bCs/>
              </w:rPr>
              <w:t>Scribe</w:t>
            </w:r>
          </w:p>
        </w:tc>
        <w:tc>
          <w:tcPr>
            <w:tcW w:w="1800" w:type="dxa"/>
          </w:tcPr>
          <w:p w14:paraId="62E91797" w14:textId="20E04509" w:rsidR="00EC5903" w:rsidRPr="00D67B48" w:rsidRDefault="00EC5903" w:rsidP="00DB1CAF">
            <w:pPr>
              <w:cnfStyle w:val="000000100000" w:firstRow="0" w:lastRow="0" w:firstColumn="0" w:lastColumn="0" w:oddVBand="0" w:evenVBand="0" w:oddHBand="1" w:evenHBand="0" w:firstRowFirstColumn="0" w:firstRowLastColumn="0" w:lastRowFirstColumn="0" w:lastRowLastColumn="0"/>
              <w:rPr>
                <w:b/>
                <w:bCs/>
              </w:rPr>
            </w:pPr>
            <w:r w:rsidRPr="00D67B48">
              <w:rPr>
                <w:b/>
                <w:bCs/>
              </w:rPr>
              <w:t>Field Researcher</w:t>
            </w:r>
          </w:p>
        </w:tc>
        <w:tc>
          <w:tcPr>
            <w:tcW w:w="2070" w:type="dxa"/>
          </w:tcPr>
          <w:p w14:paraId="233AD938" w14:textId="17BD3C98" w:rsidR="00EC5903" w:rsidRPr="00D67B48" w:rsidRDefault="00EC5903" w:rsidP="00DB1CAF">
            <w:pPr>
              <w:cnfStyle w:val="000000100000" w:firstRow="0" w:lastRow="0" w:firstColumn="0" w:lastColumn="0" w:oddVBand="0" w:evenVBand="0" w:oddHBand="1" w:evenHBand="0" w:firstRowFirstColumn="0" w:firstRowLastColumn="0" w:lastRowFirstColumn="0" w:lastRowLastColumn="0"/>
              <w:rPr>
                <w:b/>
                <w:bCs/>
              </w:rPr>
            </w:pPr>
            <w:r w:rsidRPr="00D67B48">
              <w:rPr>
                <w:b/>
                <w:bCs/>
              </w:rPr>
              <w:t>Physician</w:t>
            </w:r>
          </w:p>
        </w:tc>
      </w:tr>
      <w:tr w:rsidR="00EC5903" w14:paraId="0C4989DF" w14:textId="77C04012"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1FF319C" w14:textId="77777777" w:rsidR="00EC5903" w:rsidRDefault="00EC5903" w:rsidP="00DB1CAF">
            <w:r>
              <w:t>0</w:t>
            </w:r>
          </w:p>
        </w:tc>
        <w:tc>
          <w:tcPr>
            <w:tcW w:w="1485" w:type="dxa"/>
          </w:tcPr>
          <w:p w14:paraId="061EED5D" w14:textId="2C133D41"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6B84CB65" w14:textId="305AF26E"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07BCDE3" w14:textId="2DF8798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C5903" w14:paraId="6B8CCB50" w14:textId="794D36D6"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7C3AE6EE" w14:textId="77777777" w:rsidR="00EC5903" w:rsidRDefault="00EC5903" w:rsidP="00DB1CAF">
            <w:r>
              <w:t>1</w:t>
            </w:r>
          </w:p>
        </w:tc>
        <w:tc>
          <w:tcPr>
            <w:tcW w:w="1485" w:type="dxa"/>
          </w:tcPr>
          <w:p w14:paraId="7ABA3E21" w14:textId="03E85ABA" w:rsidR="00EC5903" w:rsidRDefault="00EC5903" w:rsidP="00DB1CAF">
            <w:pPr>
              <w:cnfStyle w:val="000000100000" w:firstRow="0" w:lastRow="0" w:firstColumn="0" w:lastColumn="0" w:oddVBand="0" w:evenVBand="0" w:oddHBand="1" w:evenHBand="0" w:firstRowFirstColumn="0" w:firstRowLastColumn="0" w:lastRowFirstColumn="0" w:lastRowLastColumn="0"/>
            </w:pPr>
            <w:r>
              <w:t>Social Science</w:t>
            </w:r>
          </w:p>
        </w:tc>
        <w:tc>
          <w:tcPr>
            <w:tcW w:w="1800" w:type="dxa"/>
          </w:tcPr>
          <w:p w14:paraId="55EE79FD" w14:textId="16F5D1A6" w:rsidR="00EC5903" w:rsidRDefault="00EC5903" w:rsidP="00DB1CAF">
            <w:pPr>
              <w:cnfStyle w:val="000000100000" w:firstRow="0" w:lastRow="0" w:firstColumn="0" w:lastColumn="0" w:oddVBand="0" w:evenVBand="0" w:oddHBand="1" w:evenHBand="0" w:firstRowFirstColumn="0" w:firstRowLastColumn="0" w:lastRowFirstColumn="0" w:lastRowLastColumn="0"/>
            </w:pPr>
            <w:r>
              <w:t>Physical Science</w:t>
            </w:r>
          </w:p>
        </w:tc>
        <w:tc>
          <w:tcPr>
            <w:tcW w:w="2070" w:type="dxa"/>
          </w:tcPr>
          <w:p w14:paraId="38CABE72" w14:textId="03ED4FFE" w:rsidR="00EC5903" w:rsidRPr="00EC5903" w:rsidRDefault="00EC590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Medic</w:t>
            </w:r>
          </w:p>
        </w:tc>
      </w:tr>
      <w:tr w:rsidR="00EC5903" w14:paraId="444C01BE" w14:textId="32EFD01C"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360A6C3" w14:textId="77777777" w:rsidR="00EC5903" w:rsidRDefault="00EC5903" w:rsidP="00DB1CAF">
            <w:r>
              <w:t>2</w:t>
            </w:r>
          </w:p>
        </w:tc>
        <w:tc>
          <w:tcPr>
            <w:tcW w:w="1485" w:type="dxa"/>
          </w:tcPr>
          <w:p w14:paraId="7DEA537D" w14:textId="7E39FBC8"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191DBA5" w14:textId="77777777"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73A41EE2" w14:textId="7777777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C5903" w14:paraId="40D679EF" w14:textId="2FDBB38D"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32EB9EC8" w14:textId="77777777" w:rsidR="00EC5903" w:rsidRDefault="00EC5903" w:rsidP="00DB1CAF">
            <w:r>
              <w:t>3</w:t>
            </w:r>
          </w:p>
        </w:tc>
        <w:tc>
          <w:tcPr>
            <w:tcW w:w="1485" w:type="dxa"/>
          </w:tcPr>
          <w:p w14:paraId="14372072" w14:textId="0D2A8119" w:rsidR="00EC5903" w:rsidRDefault="00EC5903" w:rsidP="00DB1CAF">
            <w:pPr>
              <w:cnfStyle w:val="000000100000" w:firstRow="0" w:lastRow="0" w:firstColumn="0" w:lastColumn="0" w:oddVBand="0" w:evenVBand="0" w:oddHBand="1" w:evenHBand="0" w:firstRowFirstColumn="0" w:firstRowLastColumn="0" w:lastRowFirstColumn="0" w:lastRowLastColumn="0"/>
            </w:pPr>
            <w:r>
              <w:t>Admin</w:t>
            </w:r>
          </w:p>
        </w:tc>
        <w:tc>
          <w:tcPr>
            <w:tcW w:w="1800" w:type="dxa"/>
          </w:tcPr>
          <w:p w14:paraId="21E47B53" w14:textId="57F9D139" w:rsidR="00EC5903" w:rsidRDefault="00EC5903" w:rsidP="00DB1CAF">
            <w:pPr>
              <w:cnfStyle w:val="000000100000" w:firstRow="0" w:lastRow="0" w:firstColumn="0" w:lastColumn="0" w:oddVBand="0" w:evenVBand="0" w:oddHBand="1" w:evenHBand="0" w:firstRowFirstColumn="0" w:firstRowLastColumn="0" w:lastRowFirstColumn="0" w:lastRowLastColumn="0"/>
            </w:pPr>
            <w:r>
              <w:t>Investigate</w:t>
            </w:r>
          </w:p>
        </w:tc>
        <w:tc>
          <w:tcPr>
            <w:tcW w:w="2070" w:type="dxa"/>
          </w:tcPr>
          <w:p w14:paraId="555BE4AF" w14:textId="5BBCDAF7" w:rsidR="00EC5903" w:rsidRPr="00EC5903" w:rsidRDefault="00EC590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Life Science</w:t>
            </w:r>
          </w:p>
        </w:tc>
      </w:tr>
      <w:tr w:rsidR="00EC5903" w14:paraId="3EEF68F5" w14:textId="54A6591D"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F10A19C" w14:textId="77777777" w:rsidR="00EC5903" w:rsidRDefault="00EC5903" w:rsidP="00DB1CAF">
            <w:r>
              <w:t>4</w:t>
            </w:r>
          </w:p>
        </w:tc>
        <w:tc>
          <w:tcPr>
            <w:tcW w:w="1485" w:type="dxa"/>
          </w:tcPr>
          <w:p w14:paraId="3C14CB11" w14:textId="32A7466B"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4BF2C83" w14:textId="77777777"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351B4F32" w14:textId="7777777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EC5903" w14:paraId="5CAF9552" w14:textId="2CF749F3" w:rsidTr="00D67B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19A43DE" w14:textId="77777777" w:rsidR="00EC5903" w:rsidRDefault="00EC5903" w:rsidP="00DB1CAF">
            <w:r>
              <w:t>5</w:t>
            </w:r>
          </w:p>
        </w:tc>
        <w:tc>
          <w:tcPr>
            <w:tcW w:w="1485" w:type="dxa"/>
          </w:tcPr>
          <w:p w14:paraId="162A4C5B" w14:textId="45F2ED90" w:rsidR="00EC5903" w:rsidRDefault="00EC5903" w:rsidP="00DB1CAF">
            <w:pPr>
              <w:cnfStyle w:val="000000100000" w:firstRow="0" w:lastRow="0" w:firstColumn="0" w:lastColumn="0" w:oddVBand="0" w:evenVBand="0" w:oddHBand="1" w:evenHBand="0" w:firstRowFirstColumn="0" w:firstRowLastColumn="0" w:lastRowFirstColumn="0" w:lastRowLastColumn="0"/>
            </w:pPr>
            <w:r>
              <w:t>Investigate</w:t>
            </w:r>
          </w:p>
        </w:tc>
        <w:tc>
          <w:tcPr>
            <w:tcW w:w="1800" w:type="dxa"/>
          </w:tcPr>
          <w:p w14:paraId="6FBFF515" w14:textId="3447F7DC" w:rsidR="00EC5903" w:rsidRDefault="00EC5903" w:rsidP="00DB1CAF">
            <w:pPr>
              <w:cnfStyle w:val="000000100000" w:firstRow="0" w:lastRow="0" w:firstColumn="0" w:lastColumn="0" w:oddVBand="0" w:evenVBand="0" w:oddHBand="1" w:evenHBand="0" w:firstRowFirstColumn="0" w:firstRowLastColumn="0" w:lastRowFirstColumn="0" w:lastRowLastColumn="0"/>
            </w:pPr>
            <w:r>
              <w:t>Admin</w:t>
            </w:r>
          </w:p>
        </w:tc>
        <w:tc>
          <w:tcPr>
            <w:tcW w:w="2070" w:type="dxa"/>
          </w:tcPr>
          <w:p w14:paraId="322A0A8C" w14:textId="0443666D" w:rsidR="00EC5903" w:rsidRPr="00EC5903" w:rsidRDefault="00EC590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Social Science</w:t>
            </w:r>
          </w:p>
        </w:tc>
      </w:tr>
      <w:tr w:rsidR="00EC5903" w14:paraId="4EEEA1E7" w14:textId="22643257" w:rsidTr="00D67B48">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7005629" w14:textId="77777777" w:rsidR="00EC5903" w:rsidRDefault="00EC5903" w:rsidP="00DB1CAF">
            <w:r>
              <w:t>6</w:t>
            </w:r>
          </w:p>
        </w:tc>
        <w:tc>
          <w:tcPr>
            <w:tcW w:w="1485" w:type="dxa"/>
          </w:tcPr>
          <w:p w14:paraId="42F647E6" w14:textId="13907A6B"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D3116B2" w14:textId="77777777" w:rsidR="00EC5903" w:rsidRDefault="00EC590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F40AA31" w14:textId="77777777" w:rsidR="00EC5903" w:rsidRPr="00EC5903" w:rsidRDefault="00EC590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33C603E5" w14:textId="77777777" w:rsidR="00486AB8" w:rsidRDefault="00486AB8" w:rsidP="00486AB8"/>
    <w:p w14:paraId="053C0C57" w14:textId="77777777" w:rsidR="00486AB8" w:rsidRDefault="00486AB8" w:rsidP="00486AB8"/>
    <w:p w14:paraId="4781B53F" w14:textId="77777777" w:rsidR="00486AB8" w:rsidRDefault="00486AB8" w:rsidP="00486AB8"/>
    <w:tbl>
      <w:tblPr>
        <w:tblStyle w:val="PlainTable5"/>
        <w:tblW w:w="0" w:type="auto"/>
        <w:tblLook w:val="04A0" w:firstRow="1" w:lastRow="0" w:firstColumn="1" w:lastColumn="0" w:noHBand="0" w:noVBand="1"/>
      </w:tblPr>
      <w:tblGrid>
        <w:gridCol w:w="1075"/>
        <w:gridCol w:w="4050"/>
        <w:gridCol w:w="4945"/>
      </w:tblGrid>
      <w:tr w:rsidR="00486AB8" w:rsidRPr="007B04A3" w14:paraId="35C6987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56131983" w14:textId="77777777" w:rsidR="00486AB8" w:rsidRPr="007B04A3" w:rsidRDefault="00486AB8" w:rsidP="00DB1CAF">
            <w:pPr>
              <w:rPr>
                <w:b/>
                <w:bCs/>
              </w:rPr>
            </w:pPr>
            <w:r w:rsidRPr="007B04A3">
              <w:rPr>
                <w:b/>
                <w:bCs/>
              </w:rPr>
              <w:t>MUSTERING-OUT BENEFITS</w:t>
            </w:r>
          </w:p>
        </w:tc>
      </w:tr>
      <w:tr w:rsidR="00486AB8" w:rsidRPr="007B04A3" w14:paraId="45867EF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ED32FCC" w14:textId="77777777" w:rsidR="00486AB8" w:rsidRPr="007B04A3" w:rsidRDefault="00486AB8" w:rsidP="00DB1CAF">
            <w:pPr>
              <w:rPr>
                <w:b/>
                <w:bCs/>
              </w:rPr>
            </w:pPr>
            <w:r w:rsidRPr="007B04A3">
              <w:rPr>
                <w:b/>
                <w:bCs/>
              </w:rPr>
              <w:t>Roll</w:t>
            </w:r>
          </w:p>
        </w:tc>
        <w:tc>
          <w:tcPr>
            <w:tcW w:w="4050" w:type="dxa"/>
          </w:tcPr>
          <w:p w14:paraId="26DD6B8B" w14:textId="77777777" w:rsidR="00486AB8" w:rsidRPr="007B04A3"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17738373" w14:textId="77777777" w:rsidR="00486AB8" w:rsidRPr="007B04A3" w:rsidRDefault="00486AB8"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486AB8" w14:paraId="00DA75FA"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3C269D4" w14:textId="77777777" w:rsidR="00486AB8" w:rsidRDefault="00486AB8" w:rsidP="00DB1CAF">
            <w:r>
              <w:t>1</w:t>
            </w:r>
          </w:p>
        </w:tc>
        <w:tc>
          <w:tcPr>
            <w:tcW w:w="4050" w:type="dxa"/>
          </w:tcPr>
          <w:p w14:paraId="6462D383" w14:textId="340A2B35" w:rsidR="00486AB8" w:rsidRDefault="00967B1B" w:rsidP="00DB1CAF">
            <w:pPr>
              <w:cnfStyle w:val="000000000000" w:firstRow="0" w:lastRow="0" w:firstColumn="0" w:lastColumn="0" w:oddVBand="0" w:evenVBand="0" w:oddHBand="0" w:evenHBand="0" w:firstRowFirstColumn="0" w:firstRowLastColumn="0" w:lastRowFirstColumn="0" w:lastRowLastColumn="0"/>
            </w:pPr>
            <w:r>
              <w:t>50</w:t>
            </w:r>
          </w:p>
        </w:tc>
        <w:tc>
          <w:tcPr>
            <w:tcW w:w="4945" w:type="dxa"/>
          </w:tcPr>
          <w:p w14:paraId="3E593F34" w14:textId="3415707D" w:rsidR="00486AB8" w:rsidRDefault="00335C69" w:rsidP="00DB1CAF">
            <w:pPr>
              <w:cnfStyle w:val="000000000000" w:firstRow="0" w:lastRow="0" w:firstColumn="0" w:lastColumn="0" w:oddVBand="0" w:evenVBand="0" w:oddHBand="0" w:evenHBand="0" w:firstRowFirstColumn="0" w:firstRowLastColumn="0" w:lastRowFirstColumn="0" w:lastRowLastColumn="0"/>
            </w:pPr>
            <w:r>
              <w:t>Scientific Equipment</w:t>
            </w:r>
          </w:p>
        </w:tc>
      </w:tr>
      <w:tr w:rsidR="00486AB8" w14:paraId="7B09C52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7ECA141" w14:textId="77777777" w:rsidR="00486AB8" w:rsidRDefault="00486AB8" w:rsidP="00DB1CAF">
            <w:r>
              <w:t>2</w:t>
            </w:r>
          </w:p>
        </w:tc>
        <w:tc>
          <w:tcPr>
            <w:tcW w:w="4050" w:type="dxa"/>
          </w:tcPr>
          <w:p w14:paraId="2BF3259D" w14:textId="6ABEA940" w:rsidR="00486AB8" w:rsidRDefault="00967B1B" w:rsidP="00DB1CAF">
            <w:pPr>
              <w:cnfStyle w:val="000000100000" w:firstRow="0" w:lastRow="0" w:firstColumn="0" w:lastColumn="0" w:oddVBand="0" w:evenVBand="0" w:oddHBand="1" w:evenHBand="0" w:firstRowFirstColumn="0" w:firstRowLastColumn="0" w:lastRowFirstColumn="0" w:lastRowLastColumn="0"/>
            </w:pPr>
            <w:r>
              <w:t>100</w:t>
            </w:r>
          </w:p>
        </w:tc>
        <w:tc>
          <w:tcPr>
            <w:tcW w:w="4945" w:type="dxa"/>
          </w:tcPr>
          <w:p w14:paraId="29F6C5AA" w14:textId="35661C1B" w:rsidR="00486AB8" w:rsidRDefault="00335C69" w:rsidP="00DB1CAF">
            <w:pPr>
              <w:cnfStyle w:val="000000100000" w:firstRow="0" w:lastRow="0" w:firstColumn="0" w:lastColumn="0" w:oddVBand="0" w:evenVBand="0" w:oddHBand="1" w:evenHBand="0" w:firstRowFirstColumn="0" w:firstRowLastColumn="0" w:lastRowFirstColumn="0" w:lastRowLastColumn="0"/>
            </w:pPr>
            <w:r>
              <w:t>Lab Share</w:t>
            </w:r>
          </w:p>
        </w:tc>
      </w:tr>
      <w:tr w:rsidR="00486AB8" w14:paraId="42ACFB69"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0DC4992" w14:textId="77777777" w:rsidR="00486AB8" w:rsidRDefault="00486AB8" w:rsidP="00DB1CAF">
            <w:r>
              <w:t>3</w:t>
            </w:r>
          </w:p>
        </w:tc>
        <w:tc>
          <w:tcPr>
            <w:tcW w:w="4050" w:type="dxa"/>
          </w:tcPr>
          <w:p w14:paraId="5DFF4413" w14:textId="2C5A52C0" w:rsidR="00486AB8" w:rsidRDefault="00967B1B" w:rsidP="00DB1CAF">
            <w:pPr>
              <w:cnfStyle w:val="000000000000" w:firstRow="0" w:lastRow="0" w:firstColumn="0" w:lastColumn="0" w:oddVBand="0" w:evenVBand="0" w:oddHBand="0" w:evenHBand="0" w:firstRowFirstColumn="0" w:firstRowLastColumn="0" w:lastRowFirstColumn="0" w:lastRowLastColumn="0"/>
            </w:pPr>
            <w:r>
              <w:t>200</w:t>
            </w:r>
          </w:p>
        </w:tc>
        <w:tc>
          <w:tcPr>
            <w:tcW w:w="4945" w:type="dxa"/>
          </w:tcPr>
          <w:p w14:paraId="24E3652B" w14:textId="771AD72E" w:rsidR="00486AB8" w:rsidRDefault="00967B1B" w:rsidP="00DB1CAF">
            <w:pPr>
              <w:cnfStyle w:val="000000000000" w:firstRow="0" w:lastRow="0" w:firstColumn="0" w:lastColumn="0" w:oddVBand="0" w:evenVBand="0" w:oddHBand="0" w:evenHBand="0" w:firstRowFirstColumn="0" w:firstRowLastColumn="0" w:lastRowFirstColumn="0" w:lastRowLastColumn="0"/>
            </w:pPr>
            <w:r>
              <w:t>+1 Edu</w:t>
            </w:r>
          </w:p>
        </w:tc>
      </w:tr>
      <w:tr w:rsidR="00486AB8" w14:paraId="2616295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135CE5B" w14:textId="77777777" w:rsidR="00486AB8" w:rsidRDefault="00486AB8" w:rsidP="00DB1CAF">
            <w:r>
              <w:t>4</w:t>
            </w:r>
          </w:p>
        </w:tc>
        <w:tc>
          <w:tcPr>
            <w:tcW w:w="4050" w:type="dxa"/>
          </w:tcPr>
          <w:p w14:paraId="083A190F" w14:textId="7D5FEE85" w:rsidR="00486AB8" w:rsidRDefault="00967B1B" w:rsidP="00DB1CAF">
            <w:pPr>
              <w:cnfStyle w:val="000000100000" w:firstRow="0" w:lastRow="0" w:firstColumn="0" w:lastColumn="0" w:oddVBand="0" w:evenVBand="0" w:oddHBand="1" w:evenHBand="0" w:firstRowFirstColumn="0" w:firstRowLastColumn="0" w:lastRowFirstColumn="0" w:lastRowLastColumn="0"/>
            </w:pPr>
            <w:r>
              <w:t>300</w:t>
            </w:r>
          </w:p>
        </w:tc>
        <w:tc>
          <w:tcPr>
            <w:tcW w:w="4945" w:type="dxa"/>
          </w:tcPr>
          <w:p w14:paraId="37DFF711" w14:textId="77777777" w:rsidR="00486AB8" w:rsidRDefault="00486AB8" w:rsidP="00DB1CAF">
            <w:pPr>
              <w:cnfStyle w:val="000000100000" w:firstRow="0" w:lastRow="0" w:firstColumn="0" w:lastColumn="0" w:oddVBand="0" w:evenVBand="0" w:oddHBand="1" w:evenHBand="0" w:firstRowFirstColumn="0" w:firstRowLastColumn="0" w:lastRowFirstColumn="0" w:lastRowLastColumn="0"/>
            </w:pPr>
            <w:r>
              <w:t>+1 Int</w:t>
            </w:r>
          </w:p>
        </w:tc>
      </w:tr>
      <w:tr w:rsidR="00486AB8" w14:paraId="46E1D4B5"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B3DE9BE" w14:textId="77777777" w:rsidR="00486AB8" w:rsidRDefault="00486AB8" w:rsidP="00DB1CAF">
            <w:r>
              <w:t>5</w:t>
            </w:r>
          </w:p>
        </w:tc>
        <w:tc>
          <w:tcPr>
            <w:tcW w:w="4050" w:type="dxa"/>
          </w:tcPr>
          <w:p w14:paraId="513CFBC2" w14:textId="28809AFE" w:rsidR="00486AB8" w:rsidRDefault="00967B1B" w:rsidP="00DB1CAF">
            <w:pPr>
              <w:cnfStyle w:val="000000000000" w:firstRow="0" w:lastRow="0" w:firstColumn="0" w:lastColumn="0" w:oddVBand="0" w:evenVBand="0" w:oddHBand="0" w:evenHBand="0" w:firstRowFirstColumn="0" w:firstRowLastColumn="0" w:lastRowFirstColumn="0" w:lastRowLastColumn="0"/>
            </w:pPr>
            <w:r>
              <w:t>400</w:t>
            </w:r>
          </w:p>
        </w:tc>
        <w:tc>
          <w:tcPr>
            <w:tcW w:w="4945" w:type="dxa"/>
          </w:tcPr>
          <w:p w14:paraId="2B93243C" w14:textId="79D851D6" w:rsidR="00486AB8" w:rsidRDefault="00335C69" w:rsidP="00DB1CAF">
            <w:pPr>
              <w:cnfStyle w:val="000000000000" w:firstRow="0" w:lastRow="0" w:firstColumn="0" w:lastColumn="0" w:oddVBand="0" w:evenVBand="0" w:oddHBand="0" w:evenHBand="0" w:firstRowFirstColumn="0" w:firstRowLastColumn="0" w:lastRowFirstColumn="0" w:lastRowLastColumn="0"/>
            </w:pPr>
            <w:r>
              <w:t>Scientific Equipment</w:t>
            </w:r>
          </w:p>
        </w:tc>
      </w:tr>
      <w:tr w:rsidR="00486AB8" w14:paraId="0632D50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AA0575" w14:textId="77777777" w:rsidR="00486AB8" w:rsidRDefault="00486AB8" w:rsidP="00DB1CAF">
            <w:r>
              <w:t>6</w:t>
            </w:r>
          </w:p>
        </w:tc>
        <w:tc>
          <w:tcPr>
            <w:tcW w:w="4050" w:type="dxa"/>
          </w:tcPr>
          <w:p w14:paraId="75A0544F" w14:textId="574BCE15" w:rsidR="00486AB8" w:rsidRDefault="00967B1B" w:rsidP="00DB1CAF">
            <w:pPr>
              <w:cnfStyle w:val="000000100000" w:firstRow="0" w:lastRow="0" w:firstColumn="0" w:lastColumn="0" w:oddVBand="0" w:evenVBand="0" w:oddHBand="1" w:evenHBand="0" w:firstRowFirstColumn="0" w:firstRowLastColumn="0" w:lastRowFirstColumn="0" w:lastRowLastColumn="0"/>
            </w:pPr>
            <w:r>
              <w:t>500</w:t>
            </w:r>
          </w:p>
        </w:tc>
        <w:tc>
          <w:tcPr>
            <w:tcW w:w="4945" w:type="dxa"/>
          </w:tcPr>
          <w:p w14:paraId="22CF4FBD" w14:textId="0EC15204" w:rsidR="00486AB8" w:rsidRDefault="00335C69" w:rsidP="00DB1CAF">
            <w:pPr>
              <w:cnfStyle w:val="000000100000" w:firstRow="0" w:lastRow="0" w:firstColumn="0" w:lastColumn="0" w:oddVBand="0" w:evenVBand="0" w:oddHBand="1" w:evenHBand="0" w:firstRowFirstColumn="0" w:firstRowLastColumn="0" w:lastRowFirstColumn="0" w:lastRowLastColumn="0"/>
            </w:pPr>
            <w:r>
              <w:t>Laboratory</w:t>
            </w:r>
          </w:p>
        </w:tc>
      </w:tr>
      <w:tr w:rsidR="00486AB8" w14:paraId="37D37E8A"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7229547" w14:textId="77777777" w:rsidR="00486AB8" w:rsidRDefault="00486AB8" w:rsidP="00DB1CAF">
            <w:r>
              <w:t>7</w:t>
            </w:r>
          </w:p>
        </w:tc>
        <w:tc>
          <w:tcPr>
            <w:tcW w:w="4050" w:type="dxa"/>
          </w:tcPr>
          <w:p w14:paraId="34C59FAF" w14:textId="2446F29A" w:rsidR="00486AB8" w:rsidRDefault="00967B1B" w:rsidP="00DB1CAF">
            <w:pPr>
              <w:cnfStyle w:val="000000000000" w:firstRow="0" w:lastRow="0" w:firstColumn="0" w:lastColumn="0" w:oddVBand="0" w:evenVBand="0" w:oddHBand="0" w:evenHBand="0" w:firstRowFirstColumn="0" w:firstRowLastColumn="0" w:lastRowFirstColumn="0" w:lastRowLastColumn="0"/>
            </w:pPr>
            <w:r>
              <w:t>1000</w:t>
            </w:r>
          </w:p>
        </w:tc>
        <w:tc>
          <w:tcPr>
            <w:tcW w:w="4945" w:type="dxa"/>
          </w:tcPr>
          <w:p w14:paraId="1C8BBCB7" w14:textId="77777777" w:rsidR="00486AB8" w:rsidRDefault="00486AB8" w:rsidP="00DB1CAF">
            <w:pPr>
              <w:cnfStyle w:val="000000000000" w:firstRow="0" w:lastRow="0" w:firstColumn="0" w:lastColumn="0" w:oddVBand="0" w:evenVBand="0" w:oddHBand="0" w:evenHBand="0" w:firstRowFirstColumn="0" w:firstRowLastColumn="0" w:lastRowFirstColumn="0" w:lastRowLastColumn="0"/>
            </w:pPr>
            <w:r>
              <w:t>+1 Soc</w:t>
            </w:r>
          </w:p>
        </w:tc>
      </w:tr>
    </w:tbl>
    <w:p w14:paraId="47AA479A" w14:textId="77777777" w:rsidR="00486AB8" w:rsidRDefault="00486AB8" w:rsidP="00486AB8"/>
    <w:p w14:paraId="6A47B9FA" w14:textId="7F1DC104" w:rsidR="00575202" w:rsidRDefault="00575202" w:rsidP="00486AB8">
      <w:pPr>
        <w:pStyle w:val="Heading2"/>
      </w:pPr>
      <w:r>
        <w:br w:type="page"/>
      </w:r>
    </w:p>
    <w:p w14:paraId="1D7279E0" w14:textId="5B125B5C" w:rsidR="003A40DC" w:rsidRPr="008F0DC4" w:rsidRDefault="008F0DC4" w:rsidP="008F0DC4">
      <w:pPr>
        <w:pStyle w:val="Heading1"/>
        <w:jc w:val="center"/>
        <w:rPr>
          <w:sz w:val="36"/>
          <w:szCs w:val="36"/>
        </w:rPr>
      </w:pPr>
      <w:bookmarkStart w:id="16" w:name="_Toc112513953"/>
      <w:r>
        <w:rPr>
          <w:sz w:val="36"/>
          <w:szCs w:val="36"/>
        </w:rPr>
        <w:lastRenderedPageBreak/>
        <w:t>Baz Careers</w:t>
      </w:r>
      <w:bookmarkEnd w:id="16"/>
    </w:p>
    <w:p w14:paraId="0D2A4F46" w14:textId="77777777" w:rsidR="007130D4" w:rsidRDefault="00B325FB" w:rsidP="00B63738">
      <w:pPr>
        <w:spacing w:after="120"/>
        <w:ind w:firstLine="720"/>
        <w:jc w:val="both"/>
      </w:pPr>
      <w:r>
        <w:t xml:space="preserve">Characters not fortunate enough to be from a civilized region are considered </w:t>
      </w:r>
      <w:r>
        <w:rPr>
          <w:i/>
          <w:iCs/>
        </w:rPr>
        <w:t xml:space="preserve">baz </w:t>
      </w:r>
      <w:r>
        <w:t>(</w:t>
      </w:r>
      <w:r>
        <w:rPr>
          <w:rFonts w:ascii="ZhoGlyph" w:hAnsi="ZhoGlyph"/>
          <w:sz w:val="16"/>
          <w:szCs w:val="16"/>
        </w:rPr>
        <w:t>BAZ</w:t>
      </w:r>
      <w:r>
        <w:t xml:space="preserve">) or Barbarians. </w:t>
      </w:r>
      <w:r w:rsidR="004306C1">
        <w:t xml:space="preserve">Barbarian “career” is by being born into a tribe. </w:t>
      </w:r>
      <w:r w:rsidR="00C8382B">
        <w:t xml:space="preserve">Barbarian characters can fall into one of four main categories. These are Low Tech/Primitive, Developing, Survivalist/Separatist/Modern Primitives, and Post-Apocalypse Barbarians. For </w:t>
      </w:r>
      <w:r w:rsidR="00C8382B">
        <w:rPr>
          <w:i/>
          <w:iCs/>
        </w:rPr>
        <w:t>baz,</w:t>
      </w:r>
      <w:r w:rsidR="004306C1">
        <w:t xml:space="preserve"> enlistment is effectively automatic – the character grows up within the barbaric culture, and at 18 may undergo a Rite of Passage of some kind that fulfils three functions – first, it marks his transition to adulthood; second, it “enlists” him into the Barbarian career path; and third, it takes the place of the usual Basic Training that other military fields require.</w:t>
      </w:r>
      <w:r w:rsidR="002D2ED9">
        <w:t xml:space="preserve"> This is generally true of Primitive or Developing </w:t>
      </w:r>
      <w:r w:rsidR="00D373E6">
        <w:t>barbarians and</w:t>
      </w:r>
      <w:r w:rsidR="002D2ED9">
        <w:t xml:space="preserve"> may be applied to Post-Apocalypse characters as well. </w:t>
      </w:r>
    </w:p>
    <w:p w14:paraId="15F180A1" w14:textId="77777777" w:rsidR="007130D4" w:rsidRDefault="007130D4" w:rsidP="00B63738">
      <w:pPr>
        <w:spacing w:after="120"/>
        <w:ind w:firstLine="720"/>
        <w:jc w:val="both"/>
      </w:pPr>
      <w:r>
        <w:rPr>
          <w:b/>
          <w:bCs/>
          <w:i/>
          <w:iCs/>
        </w:rPr>
        <w:t xml:space="preserve">Baz Enlistment: </w:t>
      </w:r>
      <w:r>
        <w:t>Qualification: End 5+</w:t>
      </w:r>
    </w:p>
    <w:p w14:paraId="5C983DFA" w14:textId="38AFAFEA" w:rsidR="00EF574C" w:rsidRDefault="007E3DE9" w:rsidP="00B63738">
      <w:pPr>
        <w:spacing w:after="120"/>
        <w:ind w:firstLine="720"/>
        <w:jc w:val="both"/>
      </w:pPr>
      <w:r>
        <w:t>Baz</w:t>
      </w:r>
      <w:r w:rsidR="00EF574C">
        <w:t xml:space="preserve"> characters can fall into one of four main categories. These are Low Tech/Primitive, Developing, Survivalist/Separatist, and Post-Apocalypse Barbarians.</w:t>
      </w:r>
    </w:p>
    <w:p w14:paraId="225BA3AD" w14:textId="77777777" w:rsidR="000948CC" w:rsidRDefault="000948CC" w:rsidP="00B63738">
      <w:pPr>
        <w:spacing w:after="120"/>
        <w:jc w:val="both"/>
      </w:pPr>
    </w:p>
    <w:p w14:paraId="1714C237" w14:textId="4A893DCE" w:rsidR="007130D4" w:rsidRDefault="007D5F84" w:rsidP="00B63738">
      <w:pPr>
        <w:spacing w:after="120"/>
        <w:jc w:val="both"/>
      </w:pPr>
      <w:r>
        <w:rPr>
          <w:b/>
          <w:bCs/>
        </w:rPr>
        <w:t xml:space="preserve">Primitive Barbarians: </w:t>
      </w:r>
      <w:r>
        <w:t xml:space="preserve">These are probably the most easily recognizable Barbarians. </w:t>
      </w:r>
      <w:r w:rsidR="000A3C01">
        <w:t>Primitives are hunter/gatherer tribes found in the wild regions of Zhdant, usually living off the land</w:t>
      </w:r>
      <w:r w:rsidR="00D10FE6">
        <w:t xml:space="preserve">. Primitives are likely to be awed by higher technology, though this does not mean they will be unable to learn to use it. They typically undergo a rite of </w:t>
      </w:r>
      <w:r w:rsidR="007130D4">
        <w:t>passage:</w:t>
      </w:r>
    </w:p>
    <w:p w14:paraId="2DF5949A" w14:textId="3F2B6BFC" w:rsidR="00BF52E7" w:rsidRDefault="007130D4" w:rsidP="00B63738">
      <w:pPr>
        <w:spacing w:after="120"/>
        <w:jc w:val="both"/>
      </w:pPr>
      <w:r>
        <w:tab/>
      </w:r>
      <w:r>
        <w:rPr>
          <w:b/>
          <w:bCs/>
          <w:i/>
          <w:iCs/>
        </w:rPr>
        <w:t xml:space="preserve">Rite of Passage: </w:t>
      </w:r>
      <w:r>
        <w:t>Survival: Str 6+, learn one survival and one weapon skill</w:t>
      </w:r>
      <w:r w:rsidR="00D10FE6">
        <w:t xml:space="preserve"> </w:t>
      </w:r>
    </w:p>
    <w:p w14:paraId="35F1494E" w14:textId="5F0576CD" w:rsidR="007D5F84" w:rsidRDefault="009431BF" w:rsidP="00B63738">
      <w:pPr>
        <w:spacing w:after="120"/>
        <w:ind w:firstLine="720"/>
        <w:jc w:val="both"/>
      </w:pPr>
      <w:r>
        <w:t>Examples of Primitive Barbarians are seen in Tarzan of the Apes, Quest for Fire, Clan of the Cave Bear.</w:t>
      </w:r>
      <w:r w:rsidR="00BF52E7">
        <w:t xml:space="preserve"> There are many “lost tribes” on modern Terra that would also be considered Primitive Barbarians.</w:t>
      </w:r>
    </w:p>
    <w:p w14:paraId="6FAB7C86" w14:textId="77777777" w:rsidR="00803F34" w:rsidRDefault="00803F34" w:rsidP="00B63738">
      <w:pPr>
        <w:spacing w:after="120"/>
        <w:ind w:firstLine="720"/>
        <w:jc w:val="both"/>
      </w:pPr>
    </w:p>
    <w:p w14:paraId="1CDAE334" w14:textId="7BFDC941" w:rsidR="00D54A41" w:rsidRDefault="009431BF" w:rsidP="00B63738">
      <w:pPr>
        <w:spacing w:after="120"/>
        <w:jc w:val="both"/>
      </w:pPr>
      <w:r>
        <w:rPr>
          <w:b/>
          <w:bCs/>
        </w:rPr>
        <w:t xml:space="preserve">Developing Barbarians: </w:t>
      </w:r>
      <w:r w:rsidR="000A3C01">
        <w:t>Barbaric tribes that may have discovered or recovered some technology such as metallurgy, animal handling, small-scale agriculture</w:t>
      </w:r>
      <w:r>
        <w:t xml:space="preserve">, and possibly sail, but which are not part of mainstream “civilized” culture are considered Developing Barbarians. </w:t>
      </w:r>
      <w:r w:rsidR="00D54A41">
        <w:t xml:space="preserve">Their level of technological achievement is close to or even with that of the dominant “civilized” culture; they merely haven’t been assimilated into it or have rejected it for some reason. They still retain many of the traditions and habits of their primitive </w:t>
      </w:r>
      <w:r w:rsidR="00E228F4">
        <w:t>ancestors and</w:t>
      </w:r>
      <w:r w:rsidR="00D54A41">
        <w:t xml:space="preserve"> undergo the same rite of passage at age 18</w:t>
      </w:r>
      <w:r w:rsidR="007627CA">
        <w:t>.</w:t>
      </w:r>
    </w:p>
    <w:p w14:paraId="3CEB38E7" w14:textId="0D537CBC" w:rsidR="007627CA" w:rsidRPr="007627CA" w:rsidRDefault="007627CA" w:rsidP="00B63738">
      <w:pPr>
        <w:spacing w:after="120"/>
        <w:jc w:val="both"/>
      </w:pPr>
      <w:r>
        <w:tab/>
      </w:r>
      <w:r>
        <w:rPr>
          <w:b/>
          <w:bCs/>
          <w:i/>
          <w:iCs/>
        </w:rPr>
        <w:t xml:space="preserve">Rite of Passage: </w:t>
      </w:r>
      <w:r>
        <w:t>Survival: Str 6+, learn one survival and one weapon skill</w:t>
      </w:r>
    </w:p>
    <w:p w14:paraId="27E037F1" w14:textId="1D794B59" w:rsidR="00803F34" w:rsidRDefault="00D54A41" w:rsidP="00B63738">
      <w:pPr>
        <w:spacing w:after="120"/>
        <w:jc w:val="both"/>
      </w:pPr>
      <w:r>
        <w:tab/>
        <w:t xml:space="preserve">Examples of </w:t>
      </w:r>
      <w:r w:rsidR="00BF52E7">
        <w:t>Developing Barbarians include Conan the Barbarian</w:t>
      </w:r>
      <w:r w:rsidR="00F30510">
        <w:t>, the Fremen of Frank Herbert’s Dune series,</w:t>
      </w:r>
      <w:r w:rsidR="00BF52E7">
        <w:t xml:space="preserve"> and the Germanic and Nordic tribes of ancient Terra.</w:t>
      </w:r>
    </w:p>
    <w:p w14:paraId="514C55EB" w14:textId="77777777" w:rsidR="00B63738" w:rsidRDefault="00B63738" w:rsidP="00B63738">
      <w:pPr>
        <w:spacing w:after="120"/>
        <w:jc w:val="both"/>
      </w:pPr>
    </w:p>
    <w:p w14:paraId="5513CAE0" w14:textId="23096DE6" w:rsidR="00D54A41" w:rsidRDefault="00D54A41" w:rsidP="00B63738">
      <w:pPr>
        <w:spacing w:after="120"/>
        <w:jc w:val="both"/>
      </w:pPr>
      <w:r>
        <w:rPr>
          <w:b/>
          <w:bCs/>
        </w:rPr>
        <w:t>Survivalist</w:t>
      </w:r>
      <w:r w:rsidR="00BF52E7">
        <w:rPr>
          <w:b/>
          <w:bCs/>
        </w:rPr>
        <w:t>s</w:t>
      </w:r>
      <w:r>
        <w:rPr>
          <w:b/>
          <w:bCs/>
        </w:rPr>
        <w:t>/Separatist</w:t>
      </w:r>
      <w:r w:rsidR="00BF52E7">
        <w:rPr>
          <w:b/>
          <w:bCs/>
        </w:rPr>
        <w:t>s</w:t>
      </w:r>
      <w:r>
        <w:rPr>
          <w:b/>
          <w:bCs/>
        </w:rPr>
        <w:t xml:space="preserve">: </w:t>
      </w:r>
      <w:r w:rsidR="000A3C01">
        <w:t xml:space="preserve">The wild regions of Zhdant are also populated by people </w:t>
      </w:r>
      <w:r>
        <w:t xml:space="preserve">who have </w:t>
      </w:r>
      <w:r w:rsidR="00932F0E">
        <w:t>have decided to</w:t>
      </w:r>
      <w:r>
        <w:t xml:space="preserve"> reject the</w:t>
      </w:r>
      <w:r w:rsidR="00932F0E">
        <w:t xml:space="preserve"> dominant</w:t>
      </w:r>
      <w:r>
        <w:t xml:space="preserve"> culture at large. They have their own set of internal rules and traditions</w:t>
      </w:r>
      <w:r w:rsidR="00BF52E7">
        <w:t xml:space="preserve"> and may or may not continue to use the technology available. They come in a variety of sizes, from individuals living as hermits in the wilderness to enclaves of multiple families walling themselves off from society at large. They can be joined, in which case the standard Supplement 4 Enlistment check for Barbarians is required (5+, DM +1 for Endur 9+; DM +2 if Stren 10+). Additional factors may be imposed by the Referee (religious beliefs, code of conduct, blood in/blood out, etc). </w:t>
      </w:r>
    </w:p>
    <w:p w14:paraId="1E2ABB0D" w14:textId="7889083C" w:rsidR="00803F34" w:rsidRDefault="00BF52E7" w:rsidP="00B63738">
      <w:pPr>
        <w:spacing w:after="120"/>
        <w:jc w:val="both"/>
      </w:pPr>
      <w:r>
        <w:tab/>
        <w:t xml:space="preserve">These types are usually religious cults, survivalist </w:t>
      </w:r>
      <w:r w:rsidR="00B51A08">
        <w:t xml:space="preserve">doomsday </w:t>
      </w:r>
      <w:r>
        <w:t>preppers, and hippie communes.</w:t>
      </w:r>
    </w:p>
    <w:p w14:paraId="3C0DED45" w14:textId="77777777" w:rsidR="00B63738" w:rsidRDefault="00B63738" w:rsidP="00B63738">
      <w:pPr>
        <w:spacing w:after="120"/>
        <w:jc w:val="both"/>
      </w:pPr>
    </w:p>
    <w:p w14:paraId="5B19A108" w14:textId="76AE0502" w:rsidR="00BF52E7" w:rsidRDefault="00BF52E7" w:rsidP="00B63738">
      <w:pPr>
        <w:spacing w:after="120"/>
        <w:jc w:val="both"/>
      </w:pPr>
      <w:r>
        <w:rPr>
          <w:b/>
          <w:bCs/>
        </w:rPr>
        <w:t>Post-</w:t>
      </w:r>
      <w:r w:rsidR="00095E44">
        <w:rPr>
          <w:b/>
          <w:bCs/>
        </w:rPr>
        <w:t>Dzaqtlas Fronzhatlivr Nomads</w:t>
      </w:r>
      <w:r>
        <w:rPr>
          <w:b/>
          <w:bCs/>
        </w:rPr>
        <w:t xml:space="preserve">: </w:t>
      </w:r>
      <w:r w:rsidR="00BA4721">
        <w:t>When everything goes wrong</w:t>
      </w:r>
      <w:r w:rsidR="002629DA">
        <w:t xml:space="preserve"> </w:t>
      </w:r>
      <w:r w:rsidR="00BA4721">
        <w:t xml:space="preserve">and society collapses, these guys are the ones left scrabbling among the ruins. </w:t>
      </w:r>
      <w:r w:rsidR="00095E44">
        <w:t>Nomadic</w:t>
      </w:r>
      <w:r w:rsidR="00BA4721">
        <w:t xml:space="preserve"> barbarians are just trying to survive in what’s left of the world. They’re anything from wasteland wanderers to gangs of scavengers or even enclaves that carve out </w:t>
      </w:r>
      <w:r w:rsidR="00F8519E">
        <w:t>a new</w:t>
      </w:r>
      <w:r w:rsidR="00BA4721">
        <w:t xml:space="preserve"> society in the </w:t>
      </w:r>
      <w:r w:rsidR="00BA4721">
        <w:lastRenderedPageBreak/>
        <w:t xml:space="preserve">ruins of the old world. </w:t>
      </w:r>
      <w:r w:rsidR="00F8519E">
        <w:t xml:space="preserve">As with Primitive and Developing barbarians, there is no “Enlistment” </w:t>
      </w:r>
      <w:r w:rsidR="00095E44">
        <w:t>required</w:t>
      </w:r>
      <w:r w:rsidR="00F8519E">
        <w:t xml:space="preserve"> – you’re born into this world and must struggle to survive it. Make a Survival check at age 18 (6+, DM +2 if Stren 8+) and learn one survival skill and one weapon skill.</w:t>
      </w:r>
    </w:p>
    <w:p w14:paraId="50682555" w14:textId="7D543320" w:rsidR="002629DA" w:rsidRDefault="00F8519E" w:rsidP="00B63738">
      <w:pPr>
        <w:spacing w:after="120"/>
        <w:jc w:val="both"/>
      </w:pPr>
      <w:r>
        <w:tab/>
        <w:t>The best examples of Post-Apocalypse Barbarians are seen in the Fallout games, the Mad Max films and other Post-Apocalypse movies, and the Cursed Earth of Judge Dredd.</w:t>
      </w:r>
      <w:r w:rsidR="002629DA">
        <w:t xml:space="preserve"> Other sources of inspiration include the game world of Metamorphosis Alpha, Brian W. Aldis’ </w:t>
      </w:r>
      <w:r w:rsidR="002629DA">
        <w:rPr>
          <w:i/>
          <w:iCs/>
        </w:rPr>
        <w:t xml:space="preserve">Non-Stop, </w:t>
      </w:r>
      <w:r w:rsidR="002629DA">
        <w:t xml:space="preserve">and the Classic Star Trek episode </w:t>
      </w:r>
      <w:r w:rsidR="002629DA">
        <w:rPr>
          <w:i/>
          <w:iCs/>
        </w:rPr>
        <w:t xml:space="preserve">For the World is Hollow and I Have Touched the Sky, </w:t>
      </w:r>
      <w:r w:rsidR="002629DA">
        <w:t>each of which concerned a devolved civilization living inside a massive “generation starship” thousands of years old, wherein the inhabitants have forgotten the ship’s original purpose.</w:t>
      </w:r>
      <w:r w:rsidR="00C768AB">
        <w:t xml:space="preserve"> </w:t>
      </w:r>
    </w:p>
    <w:p w14:paraId="223A4245" w14:textId="53F53BB1" w:rsidR="00874E83" w:rsidRDefault="00874E83">
      <w:r>
        <w:br w:type="page"/>
      </w:r>
    </w:p>
    <w:p w14:paraId="513581A9" w14:textId="172C51D3" w:rsidR="00874E83" w:rsidRDefault="004A6A88" w:rsidP="00874E83">
      <w:pPr>
        <w:pStyle w:val="Heading2"/>
        <w:jc w:val="center"/>
      </w:pPr>
      <w:bookmarkStart w:id="17" w:name="_Toc112513954"/>
      <w:r>
        <w:lastRenderedPageBreak/>
        <w:t>Drifter</w:t>
      </w:r>
      <w:r w:rsidR="00874E83">
        <w:t xml:space="preserve"> (</w:t>
      </w:r>
      <w:r w:rsidR="00750F8B">
        <w:t xml:space="preserve">Oyanqrnad </w:t>
      </w:r>
      <w:r w:rsidR="00750F8B">
        <w:rPr>
          <w:rFonts w:ascii="ZhoGlyph" w:hAnsi="ZhoGlyph"/>
          <w:sz w:val="22"/>
          <w:szCs w:val="22"/>
        </w:rPr>
        <w:t>OYANỢNAD</w:t>
      </w:r>
      <w:r w:rsidR="00874E83">
        <w:t>)</w:t>
      </w:r>
      <w:bookmarkEnd w:id="17"/>
    </w:p>
    <w:p w14:paraId="0CBBFE40" w14:textId="5B7EDB84" w:rsidR="00874E83" w:rsidRDefault="007B52FC" w:rsidP="00874E83">
      <w:pPr>
        <w:jc w:val="both"/>
      </w:pPr>
      <w:r>
        <w:t>The wandering Oyanqrnad can be found everywhere across Zhdant. Zhdantia become Oyanqrnad for a variety of reasons</w:t>
      </w:r>
      <w:r w:rsidR="00A96153">
        <w:t xml:space="preserve">; they have often been cast out of their tribe or </w:t>
      </w:r>
      <w:proofErr w:type="gramStart"/>
      <w:r w:rsidR="00A96153">
        <w:t>city-state, or</w:t>
      </w:r>
      <w:proofErr w:type="gramEnd"/>
      <w:r w:rsidR="00A96153">
        <w:t xml:space="preserve"> are messengers and wandering warriors who have chosen a life on the road.</w:t>
      </w:r>
    </w:p>
    <w:p w14:paraId="23159D2A" w14:textId="3AD0EBCD" w:rsidR="00874E83" w:rsidRDefault="00874E83" w:rsidP="00874E83">
      <w:r>
        <w:rPr>
          <w:b/>
          <w:bCs/>
        </w:rPr>
        <w:t xml:space="preserve">Qualification: </w:t>
      </w:r>
      <w:r w:rsidR="00A96153">
        <w:t>End</w:t>
      </w:r>
      <w:r>
        <w:t xml:space="preserve"> </w:t>
      </w:r>
      <w:r w:rsidR="00A96153">
        <w:t>6</w:t>
      </w:r>
      <w:r>
        <w:t>+</w:t>
      </w:r>
    </w:p>
    <w:p w14:paraId="0F3B2BC7" w14:textId="77777777" w:rsidR="00874E83" w:rsidRDefault="00874E83" w:rsidP="00874E83"/>
    <w:tbl>
      <w:tblPr>
        <w:tblStyle w:val="PlainTable5"/>
        <w:tblW w:w="0" w:type="auto"/>
        <w:jc w:val="center"/>
        <w:tblLook w:val="04A0" w:firstRow="1" w:lastRow="0" w:firstColumn="1" w:lastColumn="0" w:noHBand="0" w:noVBand="1"/>
      </w:tblPr>
      <w:tblGrid>
        <w:gridCol w:w="1946"/>
        <w:gridCol w:w="1654"/>
        <w:gridCol w:w="1350"/>
      </w:tblGrid>
      <w:tr w:rsidR="00874E83" w:rsidRPr="00B2689C" w14:paraId="037460E5"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6C0B2AC3" w14:textId="77777777" w:rsidR="00874E83" w:rsidRPr="00B2689C" w:rsidRDefault="00874E83" w:rsidP="00DB1CAF">
            <w:pPr>
              <w:rPr>
                <w:b/>
                <w:bCs/>
              </w:rPr>
            </w:pPr>
            <w:r w:rsidRPr="00B2689C">
              <w:rPr>
                <w:b/>
                <w:bCs/>
              </w:rPr>
              <w:t>CAREER PROGRESSION</w:t>
            </w:r>
          </w:p>
        </w:tc>
      </w:tr>
      <w:tr w:rsidR="00874E83" w14:paraId="3C21344E"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22B5F3F4" w14:textId="77777777" w:rsidR="00874E83" w:rsidRDefault="00874E83" w:rsidP="00DB1CAF"/>
        </w:tc>
        <w:tc>
          <w:tcPr>
            <w:tcW w:w="1654" w:type="dxa"/>
          </w:tcPr>
          <w:p w14:paraId="395CAB69"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3328B7D5"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874E83" w14:paraId="5D6A80BF"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60E06A94" w14:textId="0013C8A1" w:rsidR="00874E83" w:rsidRPr="00B2689C" w:rsidRDefault="00874E83" w:rsidP="00DB1CAF">
            <w:pPr>
              <w:rPr>
                <w:b/>
                <w:bCs/>
              </w:rPr>
            </w:pPr>
          </w:p>
        </w:tc>
        <w:tc>
          <w:tcPr>
            <w:tcW w:w="1654" w:type="dxa"/>
          </w:tcPr>
          <w:p w14:paraId="1C658C3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7EC16C7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7+</w:t>
            </w:r>
          </w:p>
        </w:tc>
      </w:tr>
      <w:tr w:rsidR="00874E83" w14:paraId="46E8ADCA"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9D9FAB9" w14:textId="12046C3B" w:rsidR="00874E83" w:rsidRPr="00B2689C" w:rsidRDefault="00874E83" w:rsidP="00DB1CAF">
            <w:pPr>
              <w:rPr>
                <w:b/>
                <w:bCs/>
              </w:rPr>
            </w:pPr>
          </w:p>
        </w:tc>
        <w:tc>
          <w:tcPr>
            <w:tcW w:w="1654" w:type="dxa"/>
          </w:tcPr>
          <w:p w14:paraId="1A74752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00BF533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Int 7+</w:t>
            </w:r>
          </w:p>
        </w:tc>
      </w:tr>
      <w:tr w:rsidR="00874E83" w14:paraId="290950E6"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675FF06E" w14:textId="4EB8DF90" w:rsidR="00874E83" w:rsidRPr="00B2689C" w:rsidRDefault="00874E83" w:rsidP="00DB1CAF">
            <w:pPr>
              <w:rPr>
                <w:b/>
                <w:bCs/>
              </w:rPr>
            </w:pPr>
          </w:p>
        </w:tc>
        <w:tc>
          <w:tcPr>
            <w:tcW w:w="1654" w:type="dxa"/>
          </w:tcPr>
          <w:p w14:paraId="66978D4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5F144E3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6+</w:t>
            </w:r>
          </w:p>
        </w:tc>
      </w:tr>
      <w:tr w:rsidR="00874E83" w14:paraId="47D226F6"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657154E1" w14:textId="77777777" w:rsidR="00874E83" w:rsidRDefault="00874E83" w:rsidP="00DB1CAF">
            <w:pPr>
              <w:jc w:val="left"/>
            </w:pPr>
            <w:r>
              <w:t>Nobles gain DM +1 to Promotion checks.</w:t>
            </w:r>
          </w:p>
        </w:tc>
      </w:tr>
    </w:tbl>
    <w:p w14:paraId="642D826F" w14:textId="77777777" w:rsidR="00874E83" w:rsidRDefault="00874E83" w:rsidP="00874E83"/>
    <w:tbl>
      <w:tblPr>
        <w:tblStyle w:val="PlainTable5"/>
        <w:tblW w:w="0" w:type="auto"/>
        <w:tblLook w:val="04A0" w:firstRow="1" w:lastRow="0" w:firstColumn="1" w:lastColumn="0" w:noHBand="0" w:noVBand="1"/>
      </w:tblPr>
      <w:tblGrid>
        <w:gridCol w:w="715"/>
        <w:gridCol w:w="2340"/>
        <w:gridCol w:w="2525"/>
        <w:gridCol w:w="4500"/>
      </w:tblGrid>
      <w:tr w:rsidR="00874E83" w:rsidRPr="000C020B" w14:paraId="1447F689"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40F1B8B6" w14:textId="77777777" w:rsidR="00874E83" w:rsidRPr="000C020B" w:rsidRDefault="00874E83" w:rsidP="00DB1CAF">
            <w:pPr>
              <w:rPr>
                <w:b/>
                <w:bCs/>
              </w:rPr>
            </w:pPr>
            <w:r w:rsidRPr="000C020B">
              <w:rPr>
                <w:b/>
                <w:bCs/>
              </w:rPr>
              <w:t>SKILLS AND TRAINING</w:t>
            </w:r>
          </w:p>
        </w:tc>
      </w:tr>
      <w:tr w:rsidR="00874E83" w:rsidRPr="000C020B" w14:paraId="5C06577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C9A622" w14:textId="77777777" w:rsidR="00874E83" w:rsidRPr="000C020B" w:rsidRDefault="00874E83" w:rsidP="00DB1CAF">
            <w:pPr>
              <w:rPr>
                <w:b/>
                <w:bCs/>
              </w:rPr>
            </w:pPr>
            <w:r w:rsidRPr="000C020B">
              <w:rPr>
                <w:b/>
                <w:bCs/>
              </w:rPr>
              <w:t>1D</w:t>
            </w:r>
          </w:p>
        </w:tc>
        <w:tc>
          <w:tcPr>
            <w:tcW w:w="2340" w:type="dxa"/>
          </w:tcPr>
          <w:p w14:paraId="7DF74150"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11918789"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170954C9"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874E83" w14:paraId="49CF864B"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7A567620" w14:textId="77777777" w:rsidR="00874E83" w:rsidRDefault="00874E83" w:rsidP="00DB1CAF">
            <w:r>
              <w:t>1</w:t>
            </w:r>
          </w:p>
        </w:tc>
        <w:tc>
          <w:tcPr>
            <w:tcW w:w="2340" w:type="dxa"/>
          </w:tcPr>
          <w:p w14:paraId="61FE9A2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7F6D36D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1BDEB4E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846B6B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5FCCCE" w14:textId="77777777" w:rsidR="00874E83" w:rsidRDefault="00874E83" w:rsidP="00DB1CAF">
            <w:r>
              <w:t>2</w:t>
            </w:r>
          </w:p>
        </w:tc>
        <w:tc>
          <w:tcPr>
            <w:tcW w:w="2340" w:type="dxa"/>
          </w:tcPr>
          <w:p w14:paraId="2B40C15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6E4623E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13DB89E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177720D"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7BDD5D9A" w14:textId="77777777" w:rsidR="00874E83" w:rsidRDefault="00874E83" w:rsidP="00DB1CAF">
            <w:r>
              <w:t>3</w:t>
            </w:r>
          </w:p>
        </w:tc>
        <w:tc>
          <w:tcPr>
            <w:tcW w:w="2340" w:type="dxa"/>
          </w:tcPr>
          <w:p w14:paraId="765CE13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6438059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543A73C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EFCCF7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5F4CBE" w14:textId="77777777" w:rsidR="00874E83" w:rsidRDefault="00874E83" w:rsidP="00DB1CAF">
            <w:r>
              <w:t>4</w:t>
            </w:r>
          </w:p>
        </w:tc>
        <w:tc>
          <w:tcPr>
            <w:tcW w:w="2340" w:type="dxa"/>
          </w:tcPr>
          <w:p w14:paraId="690FDDB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20B9239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7996886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BF6BD13"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63B094B2" w14:textId="77777777" w:rsidR="00874E83" w:rsidRDefault="00874E83" w:rsidP="00DB1CAF">
            <w:r>
              <w:t>5</w:t>
            </w:r>
          </w:p>
        </w:tc>
        <w:tc>
          <w:tcPr>
            <w:tcW w:w="2340" w:type="dxa"/>
          </w:tcPr>
          <w:p w14:paraId="084569E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69FC725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14BB995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4F9354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3C088A0" w14:textId="77777777" w:rsidR="00874E83" w:rsidRDefault="00874E83" w:rsidP="00DB1CAF">
            <w:r>
              <w:t>6</w:t>
            </w:r>
          </w:p>
        </w:tc>
        <w:tc>
          <w:tcPr>
            <w:tcW w:w="2340" w:type="dxa"/>
          </w:tcPr>
          <w:p w14:paraId="4C462C6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3B215F4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0A51F38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677CA799" w14:textId="77777777" w:rsidR="00874E83" w:rsidRDefault="00874E83" w:rsidP="00874E83"/>
    <w:tbl>
      <w:tblPr>
        <w:tblStyle w:val="PlainTable5"/>
        <w:tblW w:w="0" w:type="auto"/>
        <w:tblLook w:val="04A0" w:firstRow="1" w:lastRow="0" w:firstColumn="1" w:lastColumn="0" w:noHBand="0" w:noVBand="1"/>
      </w:tblPr>
      <w:tblGrid>
        <w:gridCol w:w="720"/>
        <w:gridCol w:w="1795"/>
        <w:gridCol w:w="1809"/>
        <w:gridCol w:w="1785"/>
        <w:gridCol w:w="3971"/>
      </w:tblGrid>
      <w:tr w:rsidR="00874E83" w:rsidRPr="000C020B" w14:paraId="29DE733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34368022" w14:textId="77777777" w:rsidR="00874E83" w:rsidRPr="000C020B" w:rsidRDefault="00874E83" w:rsidP="00DB1CAF">
            <w:pPr>
              <w:rPr>
                <w:b/>
                <w:bCs/>
              </w:rPr>
            </w:pPr>
            <w:r w:rsidRPr="000C020B">
              <w:rPr>
                <w:b/>
                <w:bCs/>
              </w:rPr>
              <w:t>SPECIALIST SKILLS AND TRAINING</w:t>
            </w:r>
          </w:p>
        </w:tc>
      </w:tr>
      <w:tr w:rsidR="00874E83" w:rsidRPr="000C020B" w14:paraId="19EB813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F7D1A9" w14:textId="77777777" w:rsidR="00874E83" w:rsidRPr="000C020B" w:rsidRDefault="00874E83" w:rsidP="00DB1CAF">
            <w:pPr>
              <w:rPr>
                <w:b/>
                <w:bCs/>
              </w:rPr>
            </w:pPr>
            <w:r w:rsidRPr="000C020B">
              <w:rPr>
                <w:b/>
                <w:bCs/>
              </w:rPr>
              <w:t>1D</w:t>
            </w:r>
          </w:p>
        </w:tc>
        <w:tc>
          <w:tcPr>
            <w:tcW w:w="1795" w:type="dxa"/>
          </w:tcPr>
          <w:p w14:paraId="1F332CD1"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094B2166"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224D06DF"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000D5110"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874E83" w14:paraId="79A51A5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AC81F59" w14:textId="77777777" w:rsidR="00874E83" w:rsidRDefault="00874E83" w:rsidP="00DB1CAF">
            <w:r>
              <w:t>1</w:t>
            </w:r>
          </w:p>
        </w:tc>
        <w:tc>
          <w:tcPr>
            <w:tcW w:w="1795" w:type="dxa"/>
          </w:tcPr>
          <w:p w14:paraId="6A678C1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1753DD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29D16C5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62372C2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BD6E14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DEFB34D" w14:textId="77777777" w:rsidR="00874E83" w:rsidRDefault="00874E83" w:rsidP="00DB1CAF">
            <w:r>
              <w:t>2</w:t>
            </w:r>
          </w:p>
        </w:tc>
        <w:tc>
          <w:tcPr>
            <w:tcW w:w="1795" w:type="dxa"/>
          </w:tcPr>
          <w:p w14:paraId="7FBE600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57691D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70C66A1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06E0743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3E373E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D8E5530" w14:textId="77777777" w:rsidR="00874E83" w:rsidRDefault="00874E83" w:rsidP="00DB1CAF">
            <w:r>
              <w:t>3</w:t>
            </w:r>
          </w:p>
        </w:tc>
        <w:tc>
          <w:tcPr>
            <w:tcW w:w="1795" w:type="dxa"/>
          </w:tcPr>
          <w:p w14:paraId="4866E2F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E1EC18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6CF2312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225577D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4F6A7C3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7E26E57" w14:textId="77777777" w:rsidR="00874E83" w:rsidRDefault="00874E83" w:rsidP="00DB1CAF">
            <w:r>
              <w:t>4</w:t>
            </w:r>
          </w:p>
        </w:tc>
        <w:tc>
          <w:tcPr>
            <w:tcW w:w="1795" w:type="dxa"/>
          </w:tcPr>
          <w:p w14:paraId="14AFB80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3433B5C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3ED0F62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717FD06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9152C8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32B6B59" w14:textId="77777777" w:rsidR="00874E83" w:rsidRDefault="00874E83" w:rsidP="00DB1CAF">
            <w:r>
              <w:t>5</w:t>
            </w:r>
          </w:p>
        </w:tc>
        <w:tc>
          <w:tcPr>
            <w:tcW w:w="1795" w:type="dxa"/>
          </w:tcPr>
          <w:p w14:paraId="73C1FF5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746E57F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4830AB9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0E32ACA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5DC7E5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C59E593" w14:textId="77777777" w:rsidR="00874E83" w:rsidRDefault="00874E83" w:rsidP="00DB1CAF">
            <w:r>
              <w:t>6</w:t>
            </w:r>
          </w:p>
        </w:tc>
        <w:tc>
          <w:tcPr>
            <w:tcW w:w="1795" w:type="dxa"/>
          </w:tcPr>
          <w:p w14:paraId="2FC90A8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EA5938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41190AD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78C0C1E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46E6750A" w14:textId="77777777" w:rsidR="00874E83" w:rsidRDefault="00874E83" w:rsidP="00874E83"/>
    <w:tbl>
      <w:tblPr>
        <w:tblStyle w:val="PlainTable5"/>
        <w:tblW w:w="10075" w:type="dxa"/>
        <w:tblLook w:val="04A0" w:firstRow="1" w:lastRow="0" w:firstColumn="1" w:lastColumn="0" w:noHBand="0" w:noVBand="1"/>
      </w:tblPr>
      <w:tblGrid>
        <w:gridCol w:w="720"/>
        <w:gridCol w:w="9355"/>
      </w:tblGrid>
      <w:tr w:rsidR="00874E83" w:rsidRPr="00E46D3E" w14:paraId="2BC13B6A"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1224E065" w14:textId="77777777" w:rsidR="00874E83" w:rsidRPr="00E46D3E" w:rsidRDefault="00874E83" w:rsidP="00DB1CAF">
            <w:pPr>
              <w:rPr>
                <w:b/>
                <w:bCs/>
              </w:rPr>
            </w:pPr>
            <w:r w:rsidRPr="00E46D3E">
              <w:rPr>
                <w:b/>
                <w:bCs/>
              </w:rPr>
              <w:t>MISHAPS</w:t>
            </w:r>
          </w:p>
        </w:tc>
      </w:tr>
      <w:tr w:rsidR="00874E83" w:rsidRPr="00E46D3E" w14:paraId="3393D0A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F11183E" w14:textId="77777777" w:rsidR="00874E83" w:rsidRPr="00E46D3E" w:rsidRDefault="00874E83" w:rsidP="00DB1CAF">
            <w:pPr>
              <w:rPr>
                <w:b/>
                <w:bCs/>
              </w:rPr>
            </w:pPr>
            <w:r w:rsidRPr="00E46D3E">
              <w:rPr>
                <w:b/>
                <w:bCs/>
              </w:rPr>
              <w:t>1D</w:t>
            </w:r>
          </w:p>
        </w:tc>
        <w:tc>
          <w:tcPr>
            <w:tcW w:w="9355" w:type="dxa"/>
          </w:tcPr>
          <w:p w14:paraId="3DDBC7FC"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874E83" w14:paraId="7DB7CD4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8B7B8A2" w14:textId="77777777" w:rsidR="00874E83" w:rsidRDefault="00874E83" w:rsidP="00DB1CAF">
            <w:r>
              <w:t>1</w:t>
            </w:r>
          </w:p>
        </w:tc>
        <w:tc>
          <w:tcPr>
            <w:tcW w:w="9355" w:type="dxa"/>
          </w:tcPr>
          <w:p w14:paraId="4B32FA44"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rPr>
                <w:i/>
                <w:iCs/>
              </w:rPr>
            </w:pPr>
          </w:p>
        </w:tc>
      </w:tr>
      <w:tr w:rsidR="00874E83" w14:paraId="18D7F8B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F4A2C8E" w14:textId="77777777" w:rsidR="00874E83" w:rsidRDefault="00874E83" w:rsidP="00DB1CAF">
            <w:r>
              <w:t>2</w:t>
            </w:r>
          </w:p>
        </w:tc>
        <w:tc>
          <w:tcPr>
            <w:tcW w:w="9355" w:type="dxa"/>
          </w:tcPr>
          <w:p w14:paraId="2B9BF377"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6E8110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06C7DB0" w14:textId="77777777" w:rsidR="00874E83" w:rsidRDefault="00874E83" w:rsidP="00DB1CAF">
            <w:r>
              <w:t>3</w:t>
            </w:r>
          </w:p>
        </w:tc>
        <w:tc>
          <w:tcPr>
            <w:tcW w:w="9355" w:type="dxa"/>
          </w:tcPr>
          <w:p w14:paraId="4D1E852E"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08F56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FE2E34F" w14:textId="77777777" w:rsidR="00874E83" w:rsidRDefault="00874E83" w:rsidP="00DB1CAF">
            <w:r>
              <w:t>4</w:t>
            </w:r>
          </w:p>
        </w:tc>
        <w:tc>
          <w:tcPr>
            <w:tcW w:w="9355" w:type="dxa"/>
          </w:tcPr>
          <w:p w14:paraId="2E372165"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2FF201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6BB8F31" w14:textId="77777777" w:rsidR="00874E83" w:rsidRDefault="00874E83" w:rsidP="00DB1CAF">
            <w:r>
              <w:t>5</w:t>
            </w:r>
          </w:p>
        </w:tc>
        <w:tc>
          <w:tcPr>
            <w:tcW w:w="9355" w:type="dxa"/>
          </w:tcPr>
          <w:p w14:paraId="547120AB"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DA49E0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07F796F" w14:textId="77777777" w:rsidR="00874E83" w:rsidRDefault="00874E83" w:rsidP="00DB1CAF">
            <w:r>
              <w:t>6</w:t>
            </w:r>
          </w:p>
        </w:tc>
        <w:tc>
          <w:tcPr>
            <w:tcW w:w="9355" w:type="dxa"/>
          </w:tcPr>
          <w:p w14:paraId="1562780F"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2F4F76CB" w14:textId="77777777" w:rsidR="00874E83" w:rsidRPr="00867281" w:rsidRDefault="00874E83" w:rsidP="00874E83"/>
    <w:tbl>
      <w:tblPr>
        <w:tblStyle w:val="PlainTable5"/>
        <w:tblW w:w="0" w:type="auto"/>
        <w:tblLook w:val="04A0" w:firstRow="1" w:lastRow="0" w:firstColumn="1" w:lastColumn="0" w:noHBand="0" w:noVBand="1"/>
      </w:tblPr>
      <w:tblGrid>
        <w:gridCol w:w="720"/>
        <w:gridCol w:w="9350"/>
      </w:tblGrid>
      <w:tr w:rsidR="00874E83" w:rsidRPr="00E46D3E" w14:paraId="3D4ADDCE"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168D1427" w14:textId="77777777" w:rsidR="00874E83" w:rsidRPr="00E46D3E" w:rsidRDefault="00874E83" w:rsidP="00DB1CAF">
            <w:pPr>
              <w:rPr>
                <w:b/>
                <w:bCs/>
              </w:rPr>
            </w:pPr>
            <w:r w:rsidRPr="00E46D3E">
              <w:rPr>
                <w:b/>
                <w:bCs/>
              </w:rPr>
              <w:t>EVENTS</w:t>
            </w:r>
          </w:p>
        </w:tc>
      </w:tr>
      <w:tr w:rsidR="00874E83" w:rsidRPr="00E46D3E" w14:paraId="4B32684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C2C062B" w14:textId="77777777" w:rsidR="00874E83" w:rsidRPr="00E46D3E" w:rsidRDefault="00874E83" w:rsidP="00DB1CAF">
            <w:pPr>
              <w:rPr>
                <w:b/>
                <w:bCs/>
              </w:rPr>
            </w:pPr>
            <w:r w:rsidRPr="00E46D3E">
              <w:rPr>
                <w:b/>
                <w:bCs/>
              </w:rPr>
              <w:t>2D</w:t>
            </w:r>
          </w:p>
        </w:tc>
        <w:tc>
          <w:tcPr>
            <w:tcW w:w="9350" w:type="dxa"/>
          </w:tcPr>
          <w:p w14:paraId="3FF593C3"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874E83" w14:paraId="327ADCF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7D7F7E2" w14:textId="77777777" w:rsidR="00874E83" w:rsidRDefault="00874E83" w:rsidP="00DB1CAF">
            <w:r>
              <w:t>2</w:t>
            </w:r>
          </w:p>
        </w:tc>
        <w:tc>
          <w:tcPr>
            <w:tcW w:w="9350" w:type="dxa"/>
          </w:tcPr>
          <w:p w14:paraId="634D95DB" w14:textId="77777777" w:rsidR="00874E83" w:rsidRPr="00901E0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B36266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E7B7A26" w14:textId="77777777" w:rsidR="00874E83" w:rsidRDefault="00874E83" w:rsidP="00DB1CAF">
            <w:r>
              <w:lastRenderedPageBreak/>
              <w:t>3</w:t>
            </w:r>
          </w:p>
        </w:tc>
        <w:tc>
          <w:tcPr>
            <w:tcW w:w="9350" w:type="dxa"/>
          </w:tcPr>
          <w:p w14:paraId="5209C0C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9CBC05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76C2485" w14:textId="77777777" w:rsidR="00874E83" w:rsidRDefault="00874E83" w:rsidP="00DB1CAF">
            <w:r>
              <w:t>4</w:t>
            </w:r>
          </w:p>
        </w:tc>
        <w:tc>
          <w:tcPr>
            <w:tcW w:w="9350" w:type="dxa"/>
          </w:tcPr>
          <w:p w14:paraId="1AC1D9C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D12378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89EB3C8" w14:textId="77777777" w:rsidR="00874E83" w:rsidRDefault="00874E83" w:rsidP="00DB1CAF">
            <w:r>
              <w:t>5</w:t>
            </w:r>
          </w:p>
        </w:tc>
        <w:tc>
          <w:tcPr>
            <w:tcW w:w="9350" w:type="dxa"/>
          </w:tcPr>
          <w:p w14:paraId="3B63C1E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8D7B6E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EE9C908" w14:textId="77777777" w:rsidR="00874E83" w:rsidRDefault="00874E83" w:rsidP="00DB1CAF">
            <w:r>
              <w:t>6</w:t>
            </w:r>
          </w:p>
        </w:tc>
        <w:tc>
          <w:tcPr>
            <w:tcW w:w="9350" w:type="dxa"/>
          </w:tcPr>
          <w:p w14:paraId="29D2035C" w14:textId="77777777" w:rsidR="00874E83" w:rsidRPr="009409AD"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0B9FDA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69013D6" w14:textId="77777777" w:rsidR="00874E83" w:rsidRDefault="00874E83" w:rsidP="00DB1CAF">
            <w:r>
              <w:t>7</w:t>
            </w:r>
          </w:p>
        </w:tc>
        <w:tc>
          <w:tcPr>
            <w:tcW w:w="9350" w:type="dxa"/>
          </w:tcPr>
          <w:p w14:paraId="6055A57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D04B93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A44E2B0" w14:textId="77777777" w:rsidR="00874E83" w:rsidRDefault="00874E83" w:rsidP="00DB1CAF">
            <w:r>
              <w:t>8</w:t>
            </w:r>
          </w:p>
        </w:tc>
        <w:tc>
          <w:tcPr>
            <w:tcW w:w="9350" w:type="dxa"/>
          </w:tcPr>
          <w:p w14:paraId="0FB9267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199CAE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41FF45" w14:textId="77777777" w:rsidR="00874E83" w:rsidRDefault="00874E83" w:rsidP="00DB1CAF">
            <w:r>
              <w:t>9</w:t>
            </w:r>
          </w:p>
        </w:tc>
        <w:tc>
          <w:tcPr>
            <w:tcW w:w="9350" w:type="dxa"/>
          </w:tcPr>
          <w:p w14:paraId="03EACBD1" w14:textId="77777777" w:rsidR="00874E83" w:rsidRPr="00F87346"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3372CB4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40A89D6" w14:textId="77777777" w:rsidR="00874E83" w:rsidRDefault="00874E83" w:rsidP="00DB1CAF">
            <w:r>
              <w:t>10</w:t>
            </w:r>
          </w:p>
        </w:tc>
        <w:tc>
          <w:tcPr>
            <w:tcW w:w="9350" w:type="dxa"/>
          </w:tcPr>
          <w:p w14:paraId="0356C93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FB33B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EC48E4" w14:textId="77777777" w:rsidR="00874E83" w:rsidRDefault="00874E83" w:rsidP="00DB1CAF">
            <w:r>
              <w:t>11</w:t>
            </w:r>
          </w:p>
        </w:tc>
        <w:tc>
          <w:tcPr>
            <w:tcW w:w="9350" w:type="dxa"/>
          </w:tcPr>
          <w:p w14:paraId="64B5293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F2FE053"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3FCD72B" w14:textId="77777777" w:rsidR="00874E83" w:rsidRDefault="00874E83" w:rsidP="00DB1CAF">
            <w:r>
              <w:t>12</w:t>
            </w:r>
          </w:p>
        </w:tc>
        <w:tc>
          <w:tcPr>
            <w:tcW w:w="9350" w:type="dxa"/>
          </w:tcPr>
          <w:p w14:paraId="15D7499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6ABDDD9D" w14:textId="77777777" w:rsidR="00874E83" w:rsidRDefault="00874E83" w:rsidP="00874E83"/>
    <w:tbl>
      <w:tblPr>
        <w:tblStyle w:val="PlainTable5"/>
        <w:tblW w:w="0" w:type="auto"/>
        <w:jc w:val="center"/>
        <w:tblLook w:val="04A0" w:firstRow="1" w:lastRow="0" w:firstColumn="1" w:lastColumn="0" w:noHBand="0" w:noVBand="1"/>
      </w:tblPr>
      <w:tblGrid>
        <w:gridCol w:w="733"/>
        <w:gridCol w:w="1485"/>
        <w:gridCol w:w="1800"/>
        <w:gridCol w:w="2070"/>
      </w:tblGrid>
      <w:tr w:rsidR="00874E83" w:rsidRPr="00D67B48" w14:paraId="414489F8"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10EBCDD8" w14:textId="77777777" w:rsidR="00874E83" w:rsidRPr="00D67B48" w:rsidRDefault="00874E83" w:rsidP="00DB1CAF">
            <w:pPr>
              <w:rPr>
                <w:b/>
                <w:bCs/>
              </w:rPr>
            </w:pPr>
            <w:r w:rsidRPr="00D67B48">
              <w:rPr>
                <w:b/>
                <w:bCs/>
              </w:rPr>
              <w:t>RANKS AND SKILLS</w:t>
            </w:r>
          </w:p>
        </w:tc>
      </w:tr>
      <w:tr w:rsidR="00874E83" w14:paraId="5527C92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7D6DD944" w14:textId="77777777" w:rsidR="00874E83" w:rsidRDefault="00874E83" w:rsidP="00DB1CAF">
            <w:r>
              <w:t>Rank</w:t>
            </w:r>
          </w:p>
        </w:tc>
        <w:tc>
          <w:tcPr>
            <w:tcW w:w="1485" w:type="dxa"/>
          </w:tcPr>
          <w:p w14:paraId="7A34EE4D"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5BA6EFB0"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2E462C8C"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874E83" w14:paraId="2CCD392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25BE1C2" w14:textId="77777777" w:rsidR="00874E83" w:rsidRDefault="00874E83" w:rsidP="00DB1CAF">
            <w:r>
              <w:t>0</w:t>
            </w:r>
          </w:p>
        </w:tc>
        <w:tc>
          <w:tcPr>
            <w:tcW w:w="1485" w:type="dxa"/>
          </w:tcPr>
          <w:p w14:paraId="49F0C97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356D829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538BD91"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7D17AFA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8170A20" w14:textId="77777777" w:rsidR="00874E83" w:rsidRDefault="00874E83" w:rsidP="00DB1CAF">
            <w:r>
              <w:t>1</w:t>
            </w:r>
          </w:p>
        </w:tc>
        <w:tc>
          <w:tcPr>
            <w:tcW w:w="1485" w:type="dxa"/>
          </w:tcPr>
          <w:p w14:paraId="06EC4FD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32C0636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19B2D810"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123FF7D4"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0B9C12E" w14:textId="77777777" w:rsidR="00874E83" w:rsidRDefault="00874E83" w:rsidP="00DB1CAF">
            <w:r>
              <w:t>2</w:t>
            </w:r>
          </w:p>
        </w:tc>
        <w:tc>
          <w:tcPr>
            <w:tcW w:w="1485" w:type="dxa"/>
          </w:tcPr>
          <w:p w14:paraId="4134C7C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0E0A40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501D472"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50BFD57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3B132E66" w14:textId="77777777" w:rsidR="00874E83" w:rsidRDefault="00874E83" w:rsidP="00DB1CAF">
            <w:r>
              <w:t>3</w:t>
            </w:r>
          </w:p>
        </w:tc>
        <w:tc>
          <w:tcPr>
            <w:tcW w:w="1485" w:type="dxa"/>
          </w:tcPr>
          <w:p w14:paraId="69E7C33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7B39E03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65C5F45"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5039DBBE"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6A6D6316" w14:textId="77777777" w:rsidR="00874E83" w:rsidRDefault="00874E83" w:rsidP="00DB1CAF">
            <w:r>
              <w:t>4</w:t>
            </w:r>
          </w:p>
        </w:tc>
        <w:tc>
          <w:tcPr>
            <w:tcW w:w="1485" w:type="dxa"/>
          </w:tcPr>
          <w:p w14:paraId="017F44E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A83C3D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7BFDBC9D"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4DC33D6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6AFDE44" w14:textId="77777777" w:rsidR="00874E83" w:rsidRDefault="00874E83" w:rsidP="00DB1CAF">
            <w:r>
              <w:t>5</w:t>
            </w:r>
          </w:p>
        </w:tc>
        <w:tc>
          <w:tcPr>
            <w:tcW w:w="1485" w:type="dxa"/>
          </w:tcPr>
          <w:p w14:paraId="33EEB32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675C31A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56E9432F"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06237ED8"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5617CF18" w14:textId="77777777" w:rsidR="00874E83" w:rsidRDefault="00874E83" w:rsidP="00DB1CAF">
            <w:r>
              <w:t>6</w:t>
            </w:r>
          </w:p>
        </w:tc>
        <w:tc>
          <w:tcPr>
            <w:tcW w:w="1485" w:type="dxa"/>
          </w:tcPr>
          <w:p w14:paraId="6A709F6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7DA07B3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10A4321F"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1AC5E50F" w14:textId="77777777" w:rsidR="00874E83" w:rsidRDefault="00874E83" w:rsidP="00874E83"/>
    <w:p w14:paraId="34F139F4" w14:textId="77777777" w:rsidR="00874E83" w:rsidRDefault="00874E83" w:rsidP="00874E83"/>
    <w:p w14:paraId="254926C0" w14:textId="77777777" w:rsidR="00874E83" w:rsidRDefault="00874E83" w:rsidP="00874E83"/>
    <w:tbl>
      <w:tblPr>
        <w:tblStyle w:val="PlainTable5"/>
        <w:tblW w:w="0" w:type="auto"/>
        <w:tblLook w:val="04A0" w:firstRow="1" w:lastRow="0" w:firstColumn="1" w:lastColumn="0" w:noHBand="0" w:noVBand="1"/>
      </w:tblPr>
      <w:tblGrid>
        <w:gridCol w:w="1075"/>
        <w:gridCol w:w="4050"/>
        <w:gridCol w:w="4945"/>
      </w:tblGrid>
      <w:tr w:rsidR="00874E83" w:rsidRPr="007B04A3" w14:paraId="44EF32D8"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026056D1" w14:textId="77777777" w:rsidR="00874E83" w:rsidRPr="007B04A3" w:rsidRDefault="00874E83" w:rsidP="00DB1CAF">
            <w:pPr>
              <w:rPr>
                <w:b/>
                <w:bCs/>
              </w:rPr>
            </w:pPr>
            <w:r w:rsidRPr="007B04A3">
              <w:rPr>
                <w:b/>
                <w:bCs/>
              </w:rPr>
              <w:t>MUSTERING-OUT BENEFITS</w:t>
            </w:r>
          </w:p>
        </w:tc>
      </w:tr>
      <w:tr w:rsidR="00874E83" w:rsidRPr="007B04A3" w14:paraId="79BFD6A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77E54AD" w14:textId="77777777" w:rsidR="00874E83" w:rsidRPr="007B04A3" w:rsidRDefault="00874E83" w:rsidP="00DB1CAF">
            <w:pPr>
              <w:rPr>
                <w:b/>
                <w:bCs/>
              </w:rPr>
            </w:pPr>
            <w:r w:rsidRPr="007B04A3">
              <w:rPr>
                <w:b/>
                <w:bCs/>
              </w:rPr>
              <w:t>Roll</w:t>
            </w:r>
          </w:p>
        </w:tc>
        <w:tc>
          <w:tcPr>
            <w:tcW w:w="4050" w:type="dxa"/>
          </w:tcPr>
          <w:p w14:paraId="348330EA"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27F84019"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874E83" w14:paraId="22E21E4D"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F9B6B49" w14:textId="77777777" w:rsidR="00874E83" w:rsidRDefault="00874E83" w:rsidP="00DB1CAF">
            <w:r>
              <w:t>1</w:t>
            </w:r>
          </w:p>
        </w:tc>
        <w:tc>
          <w:tcPr>
            <w:tcW w:w="4050" w:type="dxa"/>
          </w:tcPr>
          <w:p w14:paraId="186FB17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0FF7722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1E262E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7B1404B" w14:textId="77777777" w:rsidR="00874E83" w:rsidRDefault="00874E83" w:rsidP="00DB1CAF">
            <w:r>
              <w:t>2</w:t>
            </w:r>
          </w:p>
        </w:tc>
        <w:tc>
          <w:tcPr>
            <w:tcW w:w="4050" w:type="dxa"/>
          </w:tcPr>
          <w:p w14:paraId="45FC72A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0C7891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8431817"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4F969A6" w14:textId="77777777" w:rsidR="00874E83" w:rsidRDefault="00874E83" w:rsidP="00DB1CAF">
            <w:r>
              <w:t>3</w:t>
            </w:r>
          </w:p>
        </w:tc>
        <w:tc>
          <w:tcPr>
            <w:tcW w:w="4050" w:type="dxa"/>
          </w:tcPr>
          <w:p w14:paraId="4F56E4F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39A0F2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F2EF40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0FFFF8D" w14:textId="77777777" w:rsidR="00874E83" w:rsidRDefault="00874E83" w:rsidP="00DB1CAF">
            <w:r>
              <w:t>4</w:t>
            </w:r>
          </w:p>
        </w:tc>
        <w:tc>
          <w:tcPr>
            <w:tcW w:w="4050" w:type="dxa"/>
          </w:tcPr>
          <w:p w14:paraId="17FB8BD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28311CE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BB67C2A"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4753B0A4" w14:textId="77777777" w:rsidR="00874E83" w:rsidRDefault="00874E83" w:rsidP="00DB1CAF">
            <w:r>
              <w:t>5</w:t>
            </w:r>
          </w:p>
        </w:tc>
        <w:tc>
          <w:tcPr>
            <w:tcW w:w="4050" w:type="dxa"/>
          </w:tcPr>
          <w:p w14:paraId="70AC5B2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1F32676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54466D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2C6409B" w14:textId="77777777" w:rsidR="00874E83" w:rsidRDefault="00874E83" w:rsidP="00DB1CAF">
            <w:r>
              <w:t>6</w:t>
            </w:r>
          </w:p>
        </w:tc>
        <w:tc>
          <w:tcPr>
            <w:tcW w:w="4050" w:type="dxa"/>
          </w:tcPr>
          <w:p w14:paraId="1AA9632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6F4CED9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441F8F0"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5C2A38F8" w14:textId="77777777" w:rsidR="00874E83" w:rsidRDefault="00874E83" w:rsidP="00DB1CAF">
            <w:r>
              <w:t>7</w:t>
            </w:r>
          </w:p>
        </w:tc>
        <w:tc>
          <w:tcPr>
            <w:tcW w:w="4050" w:type="dxa"/>
          </w:tcPr>
          <w:p w14:paraId="5AD86D7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3BEC533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21F80EB8" w14:textId="77777777" w:rsidR="00874E83" w:rsidRDefault="00874E83" w:rsidP="00874E83"/>
    <w:p w14:paraId="21B3DB3D" w14:textId="77777777" w:rsidR="00874E83" w:rsidRDefault="00874E83">
      <w:r>
        <w:br w:type="page"/>
      </w:r>
    </w:p>
    <w:p w14:paraId="0BEE6A16" w14:textId="21D7E7ED" w:rsidR="00874E83" w:rsidRDefault="004A6A88" w:rsidP="00874E83">
      <w:pPr>
        <w:pStyle w:val="Heading2"/>
        <w:jc w:val="center"/>
      </w:pPr>
      <w:bookmarkStart w:id="18" w:name="_Toc112513955"/>
      <w:r>
        <w:lastRenderedPageBreak/>
        <w:t>Tribesman</w:t>
      </w:r>
      <w:r w:rsidR="00874E83">
        <w:t xml:space="preserve"> (</w:t>
      </w:r>
      <w:r w:rsidR="00B549CC">
        <w:t xml:space="preserve">Zhant’ad </w:t>
      </w:r>
      <w:r w:rsidR="00935AE9" w:rsidRPr="00935AE9">
        <w:rPr>
          <w:rFonts w:ascii="ZhoGlyph" w:hAnsi="ZhoGlyph" w:hint="eastAsia"/>
          <w:sz w:val="22"/>
          <w:szCs w:val="22"/>
        </w:rPr>
        <w:t>Ź</w:t>
      </w:r>
      <w:r w:rsidR="00935AE9" w:rsidRPr="00935AE9">
        <w:rPr>
          <w:rFonts w:ascii="ZhoGlyph" w:hAnsi="ZhoGlyph"/>
          <w:sz w:val="22"/>
          <w:szCs w:val="22"/>
        </w:rPr>
        <w:t>ANT</w:t>
      </w:r>
      <w:r w:rsidR="00935AE9">
        <w:rPr>
          <w:rFonts w:ascii="ZhoGlyph" w:hAnsi="ZhoGlyph"/>
          <w:sz w:val="22"/>
          <w:szCs w:val="22"/>
        </w:rPr>
        <w:t>'</w:t>
      </w:r>
      <w:r w:rsidR="00935AE9" w:rsidRPr="00935AE9">
        <w:rPr>
          <w:rFonts w:ascii="ZhoGlyph" w:hAnsi="ZhoGlyph"/>
          <w:sz w:val="22"/>
          <w:szCs w:val="22"/>
        </w:rPr>
        <w:t>AD</w:t>
      </w:r>
      <w:r w:rsidR="00874E83">
        <w:t>)</w:t>
      </w:r>
      <w:bookmarkEnd w:id="18"/>
    </w:p>
    <w:p w14:paraId="546886F0" w14:textId="7C484AD4" w:rsidR="00874E83" w:rsidRDefault="007B52FC" w:rsidP="00874E83">
      <w:pPr>
        <w:jc w:val="both"/>
      </w:pPr>
      <w:r>
        <w:t>Zhant’ad are the commoners of the Baz tribes. They form the ranks of the craftsmen, artisans, farmers, and warriors</w:t>
      </w:r>
      <w:r w:rsidR="00874E83">
        <w:t>.</w:t>
      </w:r>
    </w:p>
    <w:p w14:paraId="490D80D3" w14:textId="77777777" w:rsidR="00874E83" w:rsidRDefault="00874E83" w:rsidP="00874E83">
      <w:r>
        <w:rPr>
          <w:b/>
          <w:bCs/>
        </w:rPr>
        <w:t xml:space="preserve">Qualification: </w:t>
      </w:r>
      <w:r>
        <w:t>Int 4+</w:t>
      </w:r>
    </w:p>
    <w:p w14:paraId="2613FE1D" w14:textId="77777777" w:rsidR="00874E83" w:rsidRDefault="00874E83" w:rsidP="00874E83"/>
    <w:tbl>
      <w:tblPr>
        <w:tblStyle w:val="PlainTable5"/>
        <w:tblW w:w="0" w:type="auto"/>
        <w:jc w:val="center"/>
        <w:tblLook w:val="04A0" w:firstRow="1" w:lastRow="0" w:firstColumn="1" w:lastColumn="0" w:noHBand="0" w:noVBand="1"/>
      </w:tblPr>
      <w:tblGrid>
        <w:gridCol w:w="1946"/>
        <w:gridCol w:w="1654"/>
        <w:gridCol w:w="1350"/>
      </w:tblGrid>
      <w:tr w:rsidR="00874E83" w:rsidRPr="00B2689C" w14:paraId="249AB39B"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680861BE" w14:textId="77777777" w:rsidR="00874E83" w:rsidRPr="00B2689C" w:rsidRDefault="00874E83" w:rsidP="00DB1CAF">
            <w:pPr>
              <w:rPr>
                <w:b/>
                <w:bCs/>
              </w:rPr>
            </w:pPr>
            <w:r w:rsidRPr="00B2689C">
              <w:rPr>
                <w:b/>
                <w:bCs/>
              </w:rPr>
              <w:t>CAREER PROGRESSION</w:t>
            </w:r>
          </w:p>
        </w:tc>
      </w:tr>
      <w:tr w:rsidR="00874E83" w14:paraId="2E36F823"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5DE90544" w14:textId="77777777" w:rsidR="00874E83" w:rsidRDefault="00874E83" w:rsidP="00DB1CAF"/>
        </w:tc>
        <w:tc>
          <w:tcPr>
            <w:tcW w:w="1654" w:type="dxa"/>
          </w:tcPr>
          <w:p w14:paraId="4F7BF83D"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61EF23A2"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874E83" w14:paraId="088EE3F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0DDA1AFA" w14:textId="20C98948" w:rsidR="00874E83" w:rsidRPr="00B2689C" w:rsidRDefault="004536C2" w:rsidP="00DB1CAF">
            <w:pPr>
              <w:rPr>
                <w:b/>
                <w:bCs/>
              </w:rPr>
            </w:pPr>
            <w:r>
              <w:rPr>
                <w:b/>
                <w:bCs/>
              </w:rPr>
              <w:t>Warrior</w:t>
            </w:r>
          </w:p>
        </w:tc>
        <w:tc>
          <w:tcPr>
            <w:tcW w:w="1654" w:type="dxa"/>
          </w:tcPr>
          <w:p w14:paraId="0349AE8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3CB861D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7+</w:t>
            </w:r>
          </w:p>
        </w:tc>
      </w:tr>
      <w:tr w:rsidR="00874E83" w14:paraId="59B67F52"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6CCCE15B" w14:textId="51461ACE" w:rsidR="00874E83" w:rsidRPr="00B2689C" w:rsidRDefault="004536C2" w:rsidP="00DB1CAF">
            <w:pPr>
              <w:rPr>
                <w:b/>
                <w:bCs/>
              </w:rPr>
            </w:pPr>
            <w:r>
              <w:rPr>
                <w:b/>
                <w:bCs/>
              </w:rPr>
              <w:t>Scout</w:t>
            </w:r>
          </w:p>
        </w:tc>
        <w:tc>
          <w:tcPr>
            <w:tcW w:w="1654" w:type="dxa"/>
          </w:tcPr>
          <w:p w14:paraId="0AEE63B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7673F62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Int 7+</w:t>
            </w:r>
          </w:p>
        </w:tc>
      </w:tr>
      <w:tr w:rsidR="00874E83" w14:paraId="3840A8CD"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493F4820" w14:textId="77777777" w:rsidR="00874E83" w:rsidRPr="00B2689C" w:rsidRDefault="00874E83" w:rsidP="00DB1CAF">
            <w:pPr>
              <w:rPr>
                <w:b/>
                <w:bCs/>
              </w:rPr>
            </w:pPr>
          </w:p>
        </w:tc>
        <w:tc>
          <w:tcPr>
            <w:tcW w:w="1654" w:type="dxa"/>
          </w:tcPr>
          <w:p w14:paraId="1BBEDD9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0447241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6+</w:t>
            </w:r>
          </w:p>
        </w:tc>
      </w:tr>
      <w:tr w:rsidR="00874E83" w14:paraId="2F39CE30"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23989285" w14:textId="77777777" w:rsidR="00874E83" w:rsidRDefault="00874E83" w:rsidP="00DB1CAF">
            <w:pPr>
              <w:jc w:val="left"/>
            </w:pPr>
            <w:r>
              <w:t>Nobles gain DM +1 to Promotion checks.</w:t>
            </w:r>
          </w:p>
        </w:tc>
      </w:tr>
    </w:tbl>
    <w:p w14:paraId="57A7C10E" w14:textId="77777777" w:rsidR="00874E83" w:rsidRDefault="00874E83" w:rsidP="00874E83"/>
    <w:tbl>
      <w:tblPr>
        <w:tblStyle w:val="PlainTable5"/>
        <w:tblW w:w="0" w:type="auto"/>
        <w:tblLook w:val="04A0" w:firstRow="1" w:lastRow="0" w:firstColumn="1" w:lastColumn="0" w:noHBand="0" w:noVBand="1"/>
      </w:tblPr>
      <w:tblGrid>
        <w:gridCol w:w="715"/>
        <w:gridCol w:w="2340"/>
        <w:gridCol w:w="2525"/>
        <w:gridCol w:w="4500"/>
      </w:tblGrid>
      <w:tr w:rsidR="00874E83" w:rsidRPr="000C020B" w14:paraId="56A8FBA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59A62A13" w14:textId="77777777" w:rsidR="00874E83" w:rsidRPr="000C020B" w:rsidRDefault="00874E83" w:rsidP="00DB1CAF">
            <w:pPr>
              <w:rPr>
                <w:b/>
                <w:bCs/>
              </w:rPr>
            </w:pPr>
            <w:r w:rsidRPr="000C020B">
              <w:rPr>
                <w:b/>
                <w:bCs/>
              </w:rPr>
              <w:t>SKILLS AND TRAINING</w:t>
            </w:r>
          </w:p>
        </w:tc>
      </w:tr>
      <w:tr w:rsidR="00874E83" w:rsidRPr="000C020B" w14:paraId="47661C4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BCA62CD" w14:textId="77777777" w:rsidR="00874E83" w:rsidRPr="000C020B" w:rsidRDefault="00874E83" w:rsidP="00DB1CAF">
            <w:pPr>
              <w:rPr>
                <w:b/>
                <w:bCs/>
              </w:rPr>
            </w:pPr>
            <w:r w:rsidRPr="000C020B">
              <w:rPr>
                <w:b/>
                <w:bCs/>
              </w:rPr>
              <w:t>1D</w:t>
            </w:r>
          </w:p>
        </w:tc>
        <w:tc>
          <w:tcPr>
            <w:tcW w:w="2340" w:type="dxa"/>
          </w:tcPr>
          <w:p w14:paraId="0E3D09FF"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56B545F7"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0349F5C4"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874E83" w14:paraId="76083194"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3585D04" w14:textId="77777777" w:rsidR="00874E83" w:rsidRDefault="00874E83" w:rsidP="00DB1CAF">
            <w:r>
              <w:t>1</w:t>
            </w:r>
          </w:p>
        </w:tc>
        <w:tc>
          <w:tcPr>
            <w:tcW w:w="2340" w:type="dxa"/>
          </w:tcPr>
          <w:p w14:paraId="5FF51EE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59B00D9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52071D9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24A26D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362EC48" w14:textId="77777777" w:rsidR="00874E83" w:rsidRDefault="00874E83" w:rsidP="00DB1CAF">
            <w:r>
              <w:t>2</w:t>
            </w:r>
          </w:p>
        </w:tc>
        <w:tc>
          <w:tcPr>
            <w:tcW w:w="2340" w:type="dxa"/>
          </w:tcPr>
          <w:p w14:paraId="750F672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6AF67EE4"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0D6EE4B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E5ADC02"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21C1BDF6" w14:textId="77777777" w:rsidR="00874E83" w:rsidRDefault="00874E83" w:rsidP="00DB1CAF">
            <w:r>
              <w:t>3</w:t>
            </w:r>
          </w:p>
        </w:tc>
        <w:tc>
          <w:tcPr>
            <w:tcW w:w="2340" w:type="dxa"/>
          </w:tcPr>
          <w:p w14:paraId="20A1398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642965A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232DC7E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B6FB03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B71290" w14:textId="77777777" w:rsidR="00874E83" w:rsidRDefault="00874E83" w:rsidP="00DB1CAF">
            <w:r>
              <w:t>4</w:t>
            </w:r>
          </w:p>
        </w:tc>
        <w:tc>
          <w:tcPr>
            <w:tcW w:w="2340" w:type="dxa"/>
          </w:tcPr>
          <w:p w14:paraId="0050165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1B762DE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1FCAA02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555056F"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46C928D1" w14:textId="77777777" w:rsidR="00874E83" w:rsidRDefault="00874E83" w:rsidP="00DB1CAF">
            <w:r>
              <w:t>5</w:t>
            </w:r>
          </w:p>
        </w:tc>
        <w:tc>
          <w:tcPr>
            <w:tcW w:w="2340" w:type="dxa"/>
          </w:tcPr>
          <w:p w14:paraId="2E2FC22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79381F0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790BD0C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98FA62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BE5482" w14:textId="77777777" w:rsidR="00874E83" w:rsidRDefault="00874E83" w:rsidP="00DB1CAF">
            <w:r>
              <w:t>6</w:t>
            </w:r>
          </w:p>
        </w:tc>
        <w:tc>
          <w:tcPr>
            <w:tcW w:w="2340" w:type="dxa"/>
          </w:tcPr>
          <w:p w14:paraId="55BCC94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4681AE2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7802414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66E5D9CB" w14:textId="77777777" w:rsidR="00874E83" w:rsidRDefault="00874E83" w:rsidP="00874E83"/>
    <w:tbl>
      <w:tblPr>
        <w:tblStyle w:val="PlainTable5"/>
        <w:tblW w:w="0" w:type="auto"/>
        <w:tblLook w:val="04A0" w:firstRow="1" w:lastRow="0" w:firstColumn="1" w:lastColumn="0" w:noHBand="0" w:noVBand="1"/>
      </w:tblPr>
      <w:tblGrid>
        <w:gridCol w:w="720"/>
        <w:gridCol w:w="1795"/>
        <w:gridCol w:w="1809"/>
        <w:gridCol w:w="1785"/>
        <w:gridCol w:w="3971"/>
      </w:tblGrid>
      <w:tr w:rsidR="00874E83" w:rsidRPr="000C020B" w14:paraId="49A31435"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1AE1205B" w14:textId="77777777" w:rsidR="00874E83" w:rsidRPr="000C020B" w:rsidRDefault="00874E83" w:rsidP="00DB1CAF">
            <w:pPr>
              <w:rPr>
                <w:b/>
                <w:bCs/>
              </w:rPr>
            </w:pPr>
            <w:r w:rsidRPr="000C020B">
              <w:rPr>
                <w:b/>
                <w:bCs/>
              </w:rPr>
              <w:t>SPECIALIST SKILLS AND TRAINING</w:t>
            </w:r>
          </w:p>
        </w:tc>
      </w:tr>
      <w:tr w:rsidR="00874E83" w:rsidRPr="000C020B" w14:paraId="6A52A8F0"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04B043B" w14:textId="77777777" w:rsidR="00874E83" w:rsidRPr="000C020B" w:rsidRDefault="00874E83" w:rsidP="00DB1CAF">
            <w:pPr>
              <w:rPr>
                <w:b/>
                <w:bCs/>
              </w:rPr>
            </w:pPr>
            <w:r w:rsidRPr="000C020B">
              <w:rPr>
                <w:b/>
                <w:bCs/>
              </w:rPr>
              <w:t>1D</w:t>
            </w:r>
          </w:p>
        </w:tc>
        <w:tc>
          <w:tcPr>
            <w:tcW w:w="1795" w:type="dxa"/>
          </w:tcPr>
          <w:p w14:paraId="28EE1025"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4FEE2492"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7DFDD9AA"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0E944CCA"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874E83" w14:paraId="401A03A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027EAF0" w14:textId="77777777" w:rsidR="00874E83" w:rsidRDefault="00874E83" w:rsidP="00DB1CAF">
            <w:r>
              <w:t>1</w:t>
            </w:r>
          </w:p>
        </w:tc>
        <w:tc>
          <w:tcPr>
            <w:tcW w:w="1795" w:type="dxa"/>
          </w:tcPr>
          <w:p w14:paraId="166CB44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634DFA3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4185DF9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47DE8ED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2DFBBE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109FC33" w14:textId="77777777" w:rsidR="00874E83" w:rsidRDefault="00874E83" w:rsidP="00DB1CAF">
            <w:r>
              <w:t>2</w:t>
            </w:r>
          </w:p>
        </w:tc>
        <w:tc>
          <w:tcPr>
            <w:tcW w:w="1795" w:type="dxa"/>
          </w:tcPr>
          <w:p w14:paraId="371CF9A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6DA286A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0F14D91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2DD8025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29896F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C3821AC" w14:textId="77777777" w:rsidR="00874E83" w:rsidRDefault="00874E83" w:rsidP="00DB1CAF">
            <w:r>
              <w:t>3</w:t>
            </w:r>
          </w:p>
        </w:tc>
        <w:tc>
          <w:tcPr>
            <w:tcW w:w="1795" w:type="dxa"/>
          </w:tcPr>
          <w:p w14:paraId="4070A96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3D1F160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6C9BF27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35B096D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0D1550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2E382A7" w14:textId="77777777" w:rsidR="00874E83" w:rsidRDefault="00874E83" w:rsidP="00DB1CAF">
            <w:r>
              <w:t>4</w:t>
            </w:r>
          </w:p>
        </w:tc>
        <w:tc>
          <w:tcPr>
            <w:tcW w:w="1795" w:type="dxa"/>
          </w:tcPr>
          <w:p w14:paraId="2D18181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1061C30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11841A7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13F749A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746FF7"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9B79A5A" w14:textId="77777777" w:rsidR="00874E83" w:rsidRDefault="00874E83" w:rsidP="00DB1CAF">
            <w:r>
              <w:t>5</w:t>
            </w:r>
          </w:p>
        </w:tc>
        <w:tc>
          <w:tcPr>
            <w:tcW w:w="1795" w:type="dxa"/>
          </w:tcPr>
          <w:p w14:paraId="23A93A0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2E22DA8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0A2666A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7E3CE6F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CA924F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AF8040F" w14:textId="77777777" w:rsidR="00874E83" w:rsidRDefault="00874E83" w:rsidP="00DB1CAF">
            <w:r>
              <w:t>6</w:t>
            </w:r>
          </w:p>
        </w:tc>
        <w:tc>
          <w:tcPr>
            <w:tcW w:w="1795" w:type="dxa"/>
          </w:tcPr>
          <w:p w14:paraId="47C0AF8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461AD1F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0DF6D21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50E6ADD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3FFC1995" w14:textId="77777777" w:rsidR="00874E83" w:rsidRDefault="00874E83" w:rsidP="00874E83"/>
    <w:tbl>
      <w:tblPr>
        <w:tblStyle w:val="PlainTable5"/>
        <w:tblW w:w="10075" w:type="dxa"/>
        <w:tblLook w:val="04A0" w:firstRow="1" w:lastRow="0" w:firstColumn="1" w:lastColumn="0" w:noHBand="0" w:noVBand="1"/>
      </w:tblPr>
      <w:tblGrid>
        <w:gridCol w:w="720"/>
        <w:gridCol w:w="9355"/>
      </w:tblGrid>
      <w:tr w:rsidR="00874E83" w:rsidRPr="00E46D3E" w14:paraId="30CCE41F"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456E3AA7" w14:textId="77777777" w:rsidR="00874E83" w:rsidRPr="00E46D3E" w:rsidRDefault="00874E83" w:rsidP="00DB1CAF">
            <w:pPr>
              <w:rPr>
                <w:b/>
                <w:bCs/>
              </w:rPr>
            </w:pPr>
            <w:r w:rsidRPr="00E46D3E">
              <w:rPr>
                <w:b/>
                <w:bCs/>
              </w:rPr>
              <w:t>MISHAPS</w:t>
            </w:r>
          </w:p>
        </w:tc>
      </w:tr>
      <w:tr w:rsidR="00874E83" w:rsidRPr="00E46D3E" w14:paraId="678D613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F584FBB" w14:textId="77777777" w:rsidR="00874E83" w:rsidRPr="00E46D3E" w:rsidRDefault="00874E83" w:rsidP="00DB1CAF">
            <w:pPr>
              <w:rPr>
                <w:b/>
                <w:bCs/>
              </w:rPr>
            </w:pPr>
            <w:r w:rsidRPr="00E46D3E">
              <w:rPr>
                <w:b/>
                <w:bCs/>
              </w:rPr>
              <w:t>1D</w:t>
            </w:r>
          </w:p>
        </w:tc>
        <w:tc>
          <w:tcPr>
            <w:tcW w:w="9355" w:type="dxa"/>
          </w:tcPr>
          <w:p w14:paraId="39F783F0"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874E83" w14:paraId="3ADA394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5D711FC" w14:textId="77777777" w:rsidR="00874E83" w:rsidRDefault="00874E83" w:rsidP="00DB1CAF">
            <w:r>
              <w:t>1</w:t>
            </w:r>
          </w:p>
        </w:tc>
        <w:tc>
          <w:tcPr>
            <w:tcW w:w="9355" w:type="dxa"/>
          </w:tcPr>
          <w:p w14:paraId="16D9C153"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rPr>
                <w:i/>
                <w:iCs/>
              </w:rPr>
            </w:pPr>
          </w:p>
        </w:tc>
      </w:tr>
      <w:tr w:rsidR="00874E83" w14:paraId="0C6A92E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0D47ED5" w14:textId="77777777" w:rsidR="00874E83" w:rsidRDefault="00874E83" w:rsidP="00DB1CAF">
            <w:r>
              <w:t>2</w:t>
            </w:r>
          </w:p>
        </w:tc>
        <w:tc>
          <w:tcPr>
            <w:tcW w:w="9355" w:type="dxa"/>
          </w:tcPr>
          <w:p w14:paraId="53129F00"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5998D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F9166FA" w14:textId="77777777" w:rsidR="00874E83" w:rsidRDefault="00874E83" w:rsidP="00DB1CAF">
            <w:r>
              <w:t>3</w:t>
            </w:r>
          </w:p>
        </w:tc>
        <w:tc>
          <w:tcPr>
            <w:tcW w:w="9355" w:type="dxa"/>
          </w:tcPr>
          <w:p w14:paraId="3828693A"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F96402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548F726" w14:textId="77777777" w:rsidR="00874E83" w:rsidRDefault="00874E83" w:rsidP="00DB1CAF">
            <w:r>
              <w:t>4</w:t>
            </w:r>
          </w:p>
        </w:tc>
        <w:tc>
          <w:tcPr>
            <w:tcW w:w="9355" w:type="dxa"/>
          </w:tcPr>
          <w:p w14:paraId="3B3E497E"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034457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228597C" w14:textId="77777777" w:rsidR="00874E83" w:rsidRDefault="00874E83" w:rsidP="00DB1CAF">
            <w:r>
              <w:t>5</w:t>
            </w:r>
          </w:p>
        </w:tc>
        <w:tc>
          <w:tcPr>
            <w:tcW w:w="9355" w:type="dxa"/>
          </w:tcPr>
          <w:p w14:paraId="00FDB5CE"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2CCA2C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0592DAA" w14:textId="77777777" w:rsidR="00874E83" w:rsidRDefault="00874E83" w:rsidP="00DB1CAF">
            <w:r>
              <w:t>6</w:t>
            </w:r>
          </w:p>
        </w:tc>
        <w:tc>
          <w:tcPr>
            <w:tcW w:w="9355" w:type="dxa"/>
          </w:tcPr>
          <w:p w14:paraId="48398C6A"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5F8E5E00" w14:textId="77777777" w:rsidR="00874E83" w:rsidRPr="00867281" w:rsidRDefault="00874E83" w:rsidP="00874E83"/>
    <w:tbl>
      <w:tblPr>
        <w:tblStyle w:val="PlainTable5"/>
        <w:tblW w:w="0" w:type="auto"/>
        <w:tblLook w:val="04A0" w:firstRow="1" w:lastRow="0" w:firstColumn="1" w:lastColumn="0" w:noHBand="0" w:noVBand="1"/>
      </w:tblPr>
      <w:tblGrid>
        <w:gridCol w:w="720"/>
        <w:gridCol w:w="9350"/>
      </w:tblGrid>
      <w:tr w:rsidR="00874E83" w:rsidRPr="00E46D3E" w14:paraId="1BC5A69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73B9036F" w14:textId="77777777" w:rsidR="00874E83" w:rsidRPr="00E46D3E" w:rsidRDefault="00874E83" w:rsidP="00DB1CAF">
            <w:pPr>
              <w:rPr>
                <w:b/>
                <w:bCs/>
              </w:rPr>
            </w:pPr>
            <w:r w:rsidRPr="00E46D3E">
              <w:rPr>
                <w:b/>
                <w:bCs/>
              </w:rPr>
              <w:t>EVENTS</w:t>
            </w:r>
          </w:p>
        </w:tc>
      </w:tr>
      <w:tr w:rsidR="00874E83" w:rsidRPr="00E46D3E" w14:paraId="3261E3B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8940296" w14:textId="77777777" w:rsidR="00874E83" w:rsidRPr="00E46D3E" w:rsidRDefault="00874E83" w:rsidP="00DB1CAF">
            <w:pPr>
              <w:rPr>
                <w:b/>
                <w:bCs/>
              </w:rPr>
            </w:pPr>
            <w:r w:rsidRPr="00E46D3E">
              <w:rPr>
                <w:b/>
                <w:bCs/>
              </w:rPr>
              <w:t>2D</w:t>
            </w:r>
          </w:p>
        </w:tc>
        <w:tc>
          <w:tcPr>
            <w:tcW w:w="9350" w:type="dxa"/>
          </w:tcPr>
          <w:p w14:paraId="3133FC46"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874E83" w14:paraId="6D4D753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7069DEF6" w14:textId="77777777" w:rsidR="00874E83" w:rsidRDefault="00874E83" w:rsidP="00DB1CAF">
            <w:r>
              <w:t>2</w:t>
            </w:r>
          </w:p>
        </w:tc>
        <w:tc>
          <w:tcPr>
            <w:tcW w:w="9350" w:type="dxa"/>
          </w:tcPr>
          <w:p w14:paraId="289B6A65" w14:textId="77777777" w:rsidR="00874E83" w:rsidRPr="00901E0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B1DAD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F97891D" w14:textId="77777777" w:rsidR="00874E83" w:rsidRDefault="00874E83" w:rsidP="00DB1CAF">
            <w:r>
              <w:t>3</w:t>
            </w:r>
          </w:p>
        </w:tc>
        <w:tc>
          <w:tcPr>
            <w:tcW w:w="9350" w:type="dxa"/>
          </w:tcPr>
          <w:p w14:paraId="0374035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B0F7F1C"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0625D5C2" w14:textId="77777777" w:rsidR="00874E83" w:rsidRDefault="00874E83" w:rsidP="00DB1CAF">
            <w:r>
              <w:lastRenderedPageBreak/>
              <w:t>4</w:t>
            </w:r>
          </w:p>
        </w:tc>
        <w:tc>
          <w:tcPr>
            <w:tcW w:w="9350" w:type="dxa"/>
          </w:tcPr>
          <w:p w14:paraId="748630E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3DC960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C8C49FB" w14:textId="77777777" w:rsidR="00874E83" w:rsidRDefault="00874E83" w:rsidP="00DB1CAF">
            <w:r>
              <w:t>5</w:t>
            </w:r>
          </w:p>
        </w:tc>
        <w:tc>
          <w:tcPr>
            <w:tcW w:w="9350" w:type="dxa"/>
          </w:tcPr>
          <w:p w14:paraId="2CFF293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B1A6582"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0740765" w14:textId="77777777" w:rsidR="00874E83" w:rsidRDefault="00874E83" w:rsidP="00DB1CAF">
            <w:r>
              <w:t>6</w:t>
            </w:r>
          </w:p>
        </w:tc>
        <w:tc>
          <w:tcPr>
            <w:tcW w:w="9350" w:type="dxa"/>
          </w:tcPr>
          <w:p w14:paraId="0E4C95C5" w14:textId="77777777" w:rsidR="00874E83" w:rsidRPr="009409AD"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7B684D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EB4F5E2" w14:textId="77777777" w:rsidR="00874E83" w:rsidRDefault="00874E83" w:rsidP="00DB1CAF">
            <w:r>
              <w:t>7</w:t>
            </w:r>
          </w:p>
        </w:tc>
        <w:tc>
          <w:tcPr>
            <w:tcW w:w="9350" w:type="dxa"/>
          </w:tcPr>
          <w:p w14:paraId="6F49A7C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53F5E4B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012F636" w14:textId="77777777" w:rsidR="00874E83" w:rsidRDefault="00874E83" w:rsidP="00DB1CAF">
            <w:r>
              <w:t>8</w:t>
            </w:r>
          </w:p>
        </w:tc>
        <w:tc>
          <w:tcPr>
            <w:tcW w:w="9350" w:type="dxa"/>
          </w:tcPr>
          <w:p w14:paraId="627C41D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690230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B5408A4" w14:textId="77777777" w:rsidR="00874E83" w:rsidRDefault="00874E83" w:rsidP="00DB1CAF">
            <w:r>
              <w:t>9</w:t>
            </w:r>
          </w:p>
        </w:tc>
        <w:tc>
          <w:tcPr>
            <w:tcW w:w="9350" w:type="dxa"/>
          </w:tcPr>
          <w:p w14:paraId="01DC2BFC" w14:textId="77777777" w:rsidR="00874E83" w:rsidRPr="00F87346"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878352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29DDF5B" w14:textId="77777777" w:rsidR="00874E83" w:rsidRDefault="00874E83" w:rsidP="00DB1CAF">
            <w:r>
              <w:t>10</w:t>
            </w:r>
          </w:p>
        </w:tc>
        <w:tc>
          <w:tcPr>
            <w:tcW w:w="9350" w:type="dxa"/>
          </w:tcPr>
          <w:p w14:paraId="4D8E55A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2C85C75C"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69C7C20" w14:textId="77777777" w:rsidR="00874E83" w:rsidRDefault="00874E83" w:rsidP="00DB1CAF">
            <w:r>
              <w:t>11</w:t>
            </w:r>
          </w:p>
        </w:tc>
        <w:tc>
          <w:tcPr>
            <w:tcW w:w="9350" w:type="dxa"/>
          </w:tcPr>
          <w:p w14:paraId="1C52B8B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A8FACA5"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33DDDB4" w14:textId="77777777" w:rsidR="00874E83" w:rsidRDefault="00874E83" w:rsidP="00DB1CAF">
            <w:r>
              <w:t>12</w:t>
            </w:r>
          </w:p>
        </w:tc>
        <w:tc>
          <w:tcPr>
            <w:tcW w:w="9350" w:type="dxa"/>
          </w:tcPr>
          <w:p w14:paraId="176F0E9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14DEFE1A" w14:textId="77777777" w:rsidR="00874E83" w:rsidRDefault="00874E83" w:rsidP="00874E83"/>
    <w:tbl>
      <w:tblPr>
        <w:tblStyle w:val="PlainTable5"/>
        <w:tblW w:w="0" w:type="auto"/>
        <w:jc w:val="center"/>
        <w:tblLook w:val="04A0" w:firstRow="1" w:lastRow="0" w:firstColumn="1" w:lastColumn="0" w:noHBand="0" w:noVBand="1"/>
      </w:tblPr>
      <w:tblGrid>
        <w:gridCol w:w="733"/>
        <w:gridCol w:w="1485"/>
        <w:gridCol w:w="1800"/>
        <w:gridCol w:w="2070"/>
      </w:tblGrid>
      <w:tr w:rsidR="00874E83" w:rsidRPr="00D67B48" w14:paraId="6CECFAB5"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49C6DBD9" w14:textId="77777777" w:rsidR="00874E83" w:rsidRPr="00D67B48" w:rsidRDefault="00874E83" w:rsidP="00DB1CAF">
            <w:pPr>
              <w:rPr>
                <w:b/>
                <w:bCs/>
              </w:rPr>
            </w:pPr>
            <w:r w:rsidRPr="00D67B48">
              <w:rPr>
                <w:b/>
                <w:bCs/>
              </w:rPr>
              <w:t>RANKS AND SKILLS</w:t>
            </w:r>
          </w:p>
        </w:tc>
      </w:tr>
      <w:tr w:rsidR="00874E83" w14:paraId="1FA7C6F6"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A5ADAA7" w14:textId="77777777" w:rsidR="00874E83" w:rsidRDefault="00874E83" w:rsidP="00DB1CAF">
            <w:r>
              <w:t>Rank</w:t>
            </w:r>
          </w:p>
        </w:tc>
        <w:tc>
          <w:tcPr>
            <w:tcW w:w="1485" w:type="dxa"/>
          </w:tcPr>
          <w:p w14:paraId="6A831DE5" w14:textId="2F3B27D8" w:rsidR="00874E83" w:rsidRPr="00D67B48" w:rsidRDefault="004536C2" w:rsidP="00DB1CAF">
            <w:pPr>
              <w:cnfStyle w:val="000000100000" w:firstRow="0" w:lastRow="0" w:firstColumn="0" w:lastColumn="0" w:oddVBand="0" w:evenVBand="0" w:oddHBand="1" w:evenHBand="0" w:firstRowFirstColumn="0" w:firstRowLastColumn="0" w:lastRowFirstColumn="0" w:lastRowLastColumn="0"/>
              <w:rPr>
                <w:b/>
                <w:bCs/>
              </w:rPr>
            </w:pPr>
            <w:r>
              <w:rPr>
                <w:b/>
                <w:bCs/>
              </w:rPr>
              <w:t>Warrior</w:t>
            </w:r>
          </w:p>
        </w:tc>
        <w:tc>
          <w:tcPr>
            <w:tcW w:w="1800" w:type="dxa"/>
          </w:tcPr>
          <w:p w14:paraId="431EC33E"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0E34EE54"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874E83" w14:paraId="29E401C0"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028898EC" w14:textId="77777777" w:rsidR="00874E83" w:rsidRDefault="00874E83" w:rsidP="00DB1CAF">
            <w:r>
              <w:t>0</w:t>
            </w:r>
          </w:p>
        </w:tc>
        <w:tc>
          <w:tcPr>
            <w:tcW w:w="1485" w:type="dxa"/>
          </w:tcPr>
          <w:p w14:paraId="4D5F492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5B858E6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2DB59363"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7C08E901"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2B23F2DA" w14:textId="77777777" w:rsidR="00874E83" w:rsidRDefault="00874E83" w:rsidP="00DB1CAF">
            <w:r>
              <w:t>1</w:t>
            </w:r>
          </w:p>
        </w:tc>
        <w:tc>
          <w:tcPr>
            <w:tcW w:w="1485" w:type="dxa"/>
          </w:tcPr>
          <w:p w14:paraId="1D284F5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2E7894A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62EB6830"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400FE67E"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CDFB6F5" w14:textId="77777777" w:rsidR="00874E83" w:rsidRDefault="00874E83" w:rsidP="00DB1CAF">
            <w:r>
              <w:t>2</w:t>
            </w:r>
          </w:p>
        </w:tc>
        <w:tc>
          <w:tcPr>
            <w:tcW w:w="1485" w:type="dxa"/>
          </w:tcPr>
          <w:p w14:paraId="2D7ACEE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5B60AED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2721358B"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0330D8AA"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3D0A572D" w14:textId="77777777" w:rsidR="00874E83" w:rsidRDefault="00874E83" w:rsidP="00DB1CAF">
            <w:r>
              <w:t>3</w:t>
            </w:r>
          </w:p>
        </w:tc>
        <w:tc>
          <w:tcPr>
            <w:tcW w:w="1485" w:type="dxa"/>
          </w:tcPr>
          <w:p w14:paraId="50BF264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502D205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6E3F085D"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77672BA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03F4B56C" w14:textId="77777777" w:rsidR="00874E83" w:rsidRDefault="00874E83" w:rsidP="00DB1CAF">
            <w:r>
              <w:t>4</w:t>
            </w:r>
          </w:p>
        </w:tc>
        <w:tc>
          <w:tcPr>
            <w:tcW w:w="1485" w:type="dxa"/>
          </w:tcPr>
          <w:p w14:paraId="5DE0A48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E15045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57551DDA"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22461B96"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C01ADDB" w14:textId="77777777" w:rsidR="00874E83" w:rsidRDefault="00874E83" w:rsidP="00DB1CAF">
            <w:r>
              <w:t>5</w:t>
            </w:r>
          </w:p>
        </w:tc>
        <w:tc>
          <w:tcPr>
            <w:tcW w:w="1485" w:type="dxa"/>
          </w:tcPr>
          <w:p w14:paraId="777799D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425529B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582F1BB0"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0129E9C0"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69D0B80" w14:textId="77777777" w:rsidR="00874E83" w:rsidRDefault="00874E83" w:rsidP="00DB1CAF">
            <w:r>
              <w:t>6</w:t>
            </w:r>
          </w:p>
        </w:tc>
        <w:tc>
          <w:tcPr>
            <w:tcW w:w="1485" w:type="dxa"/>
          </w:tcPr>
          <w:p w14:paraId="01CF2EA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43E826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6D1CB3C8"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3FF916E2" w14:textId="77777777" w:rsidR="00874E83" w:rsidRDefault="00874E83" w:rsidP="00874E83"/>
    <w:p w14:paraId="51EFB56B" w14:textId="77777777" w:rsidR="00874E83" w:rsidRDefault="00874E83" w:rsidP="00874E83"/>
    <w:p w14:paraId="740F9C97" w14:textId="77777777" w:rsidR="00874E83" w:rsidRDefault="00874E83" w:rsidP="00874E83"/>
    <w:tbl>
      <w:tblPr>
        <w:tblStyle w:val="PlainTable5"/>
        <w:tblW w:w="0" w:type="auto"/>
        <w:tblLook w:val="04A0" w:firstRow="1" w:lastRow="0" w:firstColumn="1" w:lastColumn="0" w:noHBand="0" w:noVBand="1"/>
      </w:tblPr>
      <w:tblGrid>
        <w:gridCol w:w="1075"/>
        <w:gridCol w:w="4050"/>
        <w:gridCol w:w="4945"/>
      </w:tblGrid>
      <w:tr w:rsidR="00874E83" w:rsidRPr="007B04A3" w14:paraId="48A2293C"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15F73B14" w14:textId="77777777" w:rsidR="00874E83" w:rsidRPr="007B04A3" w:rsidRDefault="00874E83" w:rsidP="00DB1CAF">
            <w:pPr>
              <w:rPr>
                <w:b/>
                <w:bCs/>
              </w:rPr>
            </w:pPr>
            <w:r w:rsidRPr="007B04A3">
              <w:rPr>
                <w:b/>
                <w:bCs/>
              </w:rPr>
              <w:t>MUSTERING-OUT BENEFITS</w:t>
            </w:r>
          </w:p>
        </w:tc>
      </w:tr>
      <w:tr w:rsidR="00874E83" w:rsidRPr="007B04A3" w14:paraId="25D96DB7"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14BAC4" w14:textId="77777777" w:rsidR="00874E83" w:rsidRPr="007B04A3" w:rsidRDefault="00874E83" w:rsidP="00DB1CAF">
            <w:pPr>
              <w:rPr>
                <w:b/>
                <w:bCs/>
              </w:rPr>
            </w:pPr>
            <w:r w:rsidRPr="007B04A3">
              <w:rPr>
                <w:b/>
                <w:bCs/>
              </w:rPr>
              <w:t>Roll</w:t>
            </w:r>
          </w:p>
        </w:tc>
        <w:tc>
          <w:tcPr>
            <w:tcW w:w="4050" w:type="dxa"/>
          </w:tcPr>
          <w:p w14:paraId="064DAE20"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6D1DA896"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874E83" w14:paraId="2D1E60E8"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2152DCA0" w14:textId="77777777" w:rsidR="00874E83" w:rsidRDefault="00874E83" w:rsidP="00DB1CAF">
            <w:r>
              <w:t>1</w:t>
            </w:r>
          </w:p>
        </w:tc>
        <w:tc>
          <w:tcPr>
            <w:tcW w:w="4050" w:type="dxa"/>
          </w:tcPr>
          <w:p w14:paraId="02E6A31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50C8A3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9F6B5A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1786C5E" w14:textId="77777777" w:rsidR="00874E83" w:rsidRDefault="00874E83" w:rsidP="00DB1CAF">
            <w:r>
              <w:t>2</w:t>
            </w:r>
          </w:p>
        </w:tc>
        <w:tc>
          <w:tcPr>
            <w:tcW w:w="4050" w:type="dxa"/>
          </w:tcPr>
          <w:p w14:paraId="03E1FB9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F7D6E2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D887556"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8A36AB7" w14:textId="77777777" w:rsidR="00874E83" w:rsidRDefault="00874E83" w:rsidP="00DB1CAF">
            <w:r>
              <w:t>3</w:t>
            </w:r>
          </w:p>
        </w:tc>
        <w:tc>
          <w:tcPr>
            <w:tcW w:w="4050" w:type="dxa"/>
          </w:tcPr>
          <w:p w14:paraId="6041D07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7E8155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45BB52D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70A5B4D" w14:textId="77777777" w:rsidR="00874E83" w:rsidRDefault="00874E83" w:rsidP="00DB1CAF">
            <w:r>
              <w:t>4</w:t>
            </w:r>
          </w:p>
        </w:tc>
        <w:tc>
          <w:tcPr>
            <w:tcW w:w="4050" w:type="dxa"/>
          </w:tcPr>
          <w:p w14:paraId="635D8AF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16A7FDA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BCC3346"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E6644D8" w14:textId="77777777" w:rsidR="00874E83" w:rsidRDefault="00874E83" w:rsidP="00DB1CAF">
            <w:r>
              <w:t>5</w:t>
            </w:r>
          </w:p>
        </w:tc>
        <w:tc>
          <w:tcPr>
            <w:tcW w:w="4050" w:type="dxa"/>
          </w:tcPr>
          <w:p w14:paraId="746BEF8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BD0FEC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29D1BA2D"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3D7E9CE" w14:textId="77777777" w:rsidR="00874E83" w:rsidRDefault="00874E83" w:rsidP="00DB1CAF">
            <w:r>
              <w:t>6</w:t>
            </w:r>
          </w:p>
        </w:tc>
        <w:tc>
          <w:tcPr>
            <w:tcW w:w="4050" w:type="dxa"/>
          </w:tcPr>
          <w:p w14:paraId="3D317AD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2E41B53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F2ABA39"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6DE016DA" w14:textId="77777777" w:rsidR="00874E83" w:rsidRDefault="00874E83" w:rsidP="00DB1CAF">
            <w:r>
              <w:t>7</w:t>
            </w:r>
          </w:p>
        </w:tc>
        <w:tc>
          <w:tcPr>
            <w:tcW w:w="4050" w:type="dxa"/>
          </w:tcPr>
          <w:p w14:paraId="48D9A67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60D464C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353702AF" w14:textId="77777777" w:rsidR="00874E83" w:rsidRDefault="00874E83" w:rsidP="00874E83"/>
    <w:p w14:paraId="1A6ED595" w14:textId="77777777" w:rsidR="00874E83" w:rsidRPr="002629DA" w:rsidRDefault="00874E83" w:rsidP="00874E83">
      <w:pPr>
        <w:spacing w:after="120"/>
        <w:jc w:val="both"/>
      </w:pPr>
      <w:r>
        <w:br w:type="page"/>
      </w:r>
    </w:p>
    <w:p w14:paraId="4BBC6165" w14:textId="77777777" w:rsidR="00935AE9" w:rsidRDefault="00935AE9" w:rsidP="00935AE9">
      <w:pPr>
        <w:pStyle w:val="Heading2"/>
        <w:jc w:val="center"/>
      </w:pPr>
      <w:bookmarkStart w:id="19" w:name="_Toc112513956"/>
      <w:r>
        <w:lastRenderedPageBreak/>
        <w:t>Scavenger ()</w:t>
      </w:r>
    </w:p>
    <w:p w14:paraId="1A60333E" w14:textId="576154E8" w:rsidR="00935AE9" w:rsidRDefault="009C65FE" w:rsidP="00935AE9">
      <w:pPr>
        <w:jc w:val="both"/>
      </w:pPr>
      <w:proofErr w:type="gramStart"/>
      <w:r>
        <w:t xml:space="preserve">Scavengers </w:t>
      </w:r>
      <w:r w:rsidR="00935AE9">
        <w:t>.</w:t>
      </w:r>
      <w:proofErr w:type="gramEnd"/>
    </w:p>
    <w:p w14:paraId="779A8D17" w14:textId="7794BD80" w:rsidR="00935AE9" w:rsidRDefault="00935AE9" w:rsidP="00935AE9">
      <w:r>
        <w:rPr>
          <w:b/>
          <w:bCs/>
        </w:rPr>
        <w:t xml:space="preserve">Qualification: </w:t>
      </w:r>
      <w:r w:rsidR="009C65FE">
        <w:t>End</w:t>
      </w:r>
      <w:r>
        <w:t xml:space="preserve"> </w:t>
      </w:r>
      <w:r w:rsidR="009C65FE">
        <w:t>6</w:t>
      </w:r>
      <w:r>
        <w:t>+</w:t>
      </w:r>
    </w:p>
    <w:p w14:paraId="7F2394B3" w14:textId="77777777" w:rsidR="00935AE9" w:rsidRDefault="00935AE9" w:rsidP="00935AE9"/>
    <w:tbl>
      <w:tblPr>
        <w:tblStyle w:val="PlainTable5"/>
        <w:tblW w:w="0" w:type="auto"/>
        <w:jc w:val="center"/>
        <w:tblLook w:val="04A0" w:firstRow="1" w:lastRow="0" w:firstColumn="1" w:lastColumn="0" w:noHBand="0" w:noVBand="1"/>
      </w:tblPr>
      <w:tblGrid>
        <w:gridCol w:w="1946"/>
        <w:gridCol w:w="1654"/>
        <w:gridCol w:w="1350"/>
      </w:tblGrid>
      <w:tr w:rsidR="00935AE9" w:rsidRPr="00B2689C" w14:paraId="67516A50" w14:textId="77777777" w:rsidTr="00772CD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130CA638" w14:textId="77777777" w:rsidR="00935AE9" w:rsidRPr="00B2689C" w:rsidRDefault="00935AE9" w:rsidP="00772CD9">
            <w:pPr>
              <w:rPr>
                <w:b/>
                <w:bCs/>
              </w:rPr>
            </w:pPr>
            <w:r w:rsidRPr="00B2689C">
              <w:rPr>
                <w:b/>
                <w:bCs/>
              </w:rPr>
              <w:t>CAREER PROGRESSION</w:t>
            </w:r>
          </w:p>
        </w:tc>
      </w:tr>
      <w:tr w:rsidR="00935AE9" w14:paraId="1AB26749"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9687334" w14:textId="77777777" w:rsidR="00935AE9" w:rsidRDefault="00935AE9" w:rsidP="00772CD9"/>
        </w:tc>
        <w:tc>
          <w:tcPr>
            <w:tcW w:w="1654" w:type="dxa"/>
          </w:tcPr>
          <w:p w14:paraId="77185A32" w14:textId="77777777" w:rsidR="00935AE9" w:rsidRPr="00B2689C"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7C4914DD" w14:textId="77777777" w:rsidR="00935AE9" w:rsidRPr="00B2689C"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935AE9" w14:paraId="233929A5"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49311EE1" w14:textId="77777777" w:rsidR="00935AE9" w:rsidRPr="00B2689C" w:rsidRDefault="00935AE9" w:rsidP="00772CD9">
            <w:pPr>
              <w:rPr>
                <w:b/>
                <w:bCs/>
              </w:rPr>
            </w:pPr>
          </w:p>
        </w:tc>
        <w:tc>
          <w:tcPr>
            <w:tcW w:w="1654" w:type="dxa"/>
          </w:tcPr>
          <w:p w14:paraId="7C7A82E3"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02FC46EA"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r>
              <w:t>Int 7+</w:t>
            </w:r>
          </w:p>
        </w:tc>
      </w:tr>
      <w:tr w:rsidR="00935AE9" w14:paraId="432420E6"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62FF5FFB" w14:textId="77777777" w:rsidR="00935AE9" w:rsidRPr="00B2689C" w:rsidRDefault="00935AE9" w:rsidP="00772CD9">
            <w:pPr>
              <w:rPr>
                <w:b/>
                <w:bCs/>
              </w:rPr>
            </w:pPr>
          </w:p>
        </w:tc>
        <w:tc>
          <w:tcPr>
            <w:tcW w:w="1654" w:type="dxa"/>
          </w:tcPr>
          <w:p w14:paraId="7A120422"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20359865"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r>
              <w:t>Int 7+</w:t>
            </w:r>
          </w:p>
        </w:tc>
      </w:tr>
      <w:tr w:rsidR="00935AE9" w14:paraId="4E697F0D"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5C0EF8F6" w14:textId="77777777" w:rsidR="00935AE9" w:rsidRPr="00B2689C" w:rsidRDefault="00935AE9" w:rsidP="00772CD9">
            <w:pPr>
              <w:rPr>
                <w:b/>
                <w:bCs/>
              </w:rPr>
            </w:pPr>
          </w:p>
        </w:tc>
        <w:tc>
          <w:tcPr>
            <w:tcW w:w="1654" w:type="dxa"/>
          </w:tcPr>
          <w:p w14:paraId="4571D44D"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3AEA6D22"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r>
              <w:t>Int 6+</w:t>
            </w:r>
          </w:p>
        </w:tc>
      </w:tr>
      <w:tr w:rsidR="00935AE9" w14:paraId="5876010F"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403BFD6C" w14:textId="77777777" w:rsidR="00935AE9" w:rsidRDefault="00935AE9" w:rsidP="00772CD9">
            <w:pPr>
              <w:jc w:val="left"/>
            </w:pPr>
            <w:r>
              <w:t>Nobles gain DM +1 to Promotion checks.</w:t>
            </w:r>
          </w:p>
        </w:tc>
      </w:tr>
    </w:tbl>
    <w:p w14:paraId="42137AB6" w14:textId="77777777" w:rsidR="00935AE9" w:rsidRDefault="00935AE9" w:rsidP="00935AE9"/>
    <w:tbl>
      <w:tblPr>
        <w:tblStyle w:val="PlainTable5"/>
        <w:tblW w:w="0" w:type="auto"/>
        <w:tblLook w:val="04A0" w:firstRow="1" w:lastRow="0" w:firstColumn="1" w:lastColumn="0" w:noHBand="0" w:noVBand="1"/>
      </w:tblPr>
      <w:tblGrid>
        <w:gridCol w:w="715"/>
        <w:gridCol w:w="2340"/>
        <w:gridCol w:w="2525"/>
        <w:gridCol w:w="4500"/>
      </w:tblGrid>
      <w:tr w:rsidR="00935AE9" w:rsidRPr="000C020B" w14:paraId="32E17687"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00575EEE" w14:textId="77777777" w:rsidR="00935AE9" w:rsidRPr="000C020B" w:rsidRDefault="00935AE9" w:rsidP="00772CD9">
            <w:pPr>
              <w:rPr>
                <w:b/>
                <w:bCs/>
              </w:rPr>
            </w:pPr>
            <w:r w:rsidRPr="000C020B">
              <w:rPr>
                <w:b/>
                <w:bCs/>
              </w:rPr>
              <w:t>SKILLS AND TRAINING</w:t>
            </w:r>
          </w:p>
        </w:tc>
      </w:tr>
      <w:tr w:rsidR="00935AE9" w:rsidRPr="000C020B" w14:paraId="0BE2B8E0"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E8CD703" w14:textId="77777777" w:rsidR="00935AE9" w:rsidRPr="000C020B" w:rsidRDefault="00935AE9" w:rsidP="00772CD9">
            <w:pPr>
              <w:rPr>
                <w:b/>
                <w:bCs/>
              </w:rPr>
            </w:pPr>
            <w:r w:rsidRPr="000C020B">
              <w:rPr>
                <w:b/>
                <w:bCs/>
              </w:rPr>
              <w:t>1D</w:t>
            </w:r>
          </w:p>
        </w:tc>
        <w:tc>
          <w:tcPr>
            <w:tcW w:w="2340" w:type="dxa"/>
          </w:tcPr>
          <w:p w14:paraId="4C215845" w14:textId="77777777" w:rsidR="00935AE9" w:rsidRPr="000C020B"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3644222A" w14:textId="77777777" w:rsidR="00935AE9" w:rsidRPr="000C020B"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6EDF6997" w14:textId="77777777" w:rsidR="00935AE9" w:rsidRPr="000C020B"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935AE9" w14:paraId="15452CBB" w14:textId="77777777" w:rsidTr="00772CD9">
        <w:tc>
          <w:tcPr>
            <w:cnfStyle w:val="001000000000" w:firstRow="0" w:lastRow="0" w:firstColumn="1" w:lastColumn="0" w:oddVBand="0" w:evenVBand="0" w:oddHBand="0" w:evenHBand="0" w:firstRowFirstColumn="0" w:firstRowLastColumn="0" w:lastRowFirstColumn="0" w:lastRowLastColumn="0"/>
            <w:tcW w:w="715" w:type="dxa"/>
          </w:tcPr>
          <w:p w14:paraId="13DB15F6" w14:textId="77777777" w:rsidR="00935AE9" w:rsidRDefault="00935AE9" w:rsidP="00772CD9">
            <w:r>
              <w:t>1</w:t>
            </w:r>
          </w:p>
        </w:tc>
        <w:tc>
          <w:tcPr>
            <w:tcW w:w="2340" w:type="dxa"/>
          </w:tcPr>
          <w:p w14:paraId="56E634C4"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2525" w:type="dxa"/>
          </w:tcPr>
          <w:p w14:paraId="58831819"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4500" w:type="dxa"/>
          </w:tcPr>
          <w:p w14:paraId="38404934"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011D5F76"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9D1B76F" w14:textId="77777777" w:rsidR="00935AE9" w:rsidRDefault="00935AE9" w:rsidP="00772CD9">
            <w:r>
              <w:t>2</w:t>
            </w:r>
          </w:p>
        </w:tc>
        <w:tc>
          <w:tcPr>
            <w:tcW w:w="2340" w:type="dxa"/>
          </w:tcPr>
          <w:p w14:paraId="1D76EB54"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2525" w:type="dxa"/>
          </w:tcPr>
          <w:p w14:paraId="762EAC5C"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4500" w:type="dxa"/>
          </w:tcPr>
          <w:p w14:paraId="7797441F"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07C83555" w14:textId="77777777" w:rsidTr="00772CD9">
        <w:tc>
          <w:tcPr>
            <w:cnfStyle w:val="001000000000" w:firstRow="0" w:lastRow="0" w:firstColumn="1" w:lastColumn="0" w:oddVBand="0" w:evenVBand="0" w:oddHBand="0" w:evenHBand="0" w:firstRowFirstColumn="0" w:firstRowLastColumn="0" w:lastRowFirstColumn="0" w:lastRowLastColumn="0"/>
            <w:tcW w:w="715" w:type="dxa"/>
          </w:tcPr>
          <w:p w14:paraId="5EE3F1A1" w14:textId="77777777" w:rsidR="00935AE9" w:rsidRDefault="00935AE9" w:rsidP="00772CD9">
            <w:r>
              <w:t>3</w:t>
            </w:r>
          </w:p>
        </w:tc>
        <w:tc>
          <w:tcPr>
            <w:tcW w:w="2340" w:type="dxa"/>
          </w:tcPr>
          <w:p w14:paraId="69B99D6E"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2525" w:type="dxa"/>
          </w:tcPr>
          <w:p w14:paraId="10D97881"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4500" w:type="dxa"/>
          </w:tcPr>
          <w:p w14:paraId="01F0A3CA"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4F6A594E"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B2B328" w14:textId="77777777" w:rsidR="00935AE9" w:rsidRDefault="00935AE9" w:rsidP="00772CD9">
            <w:r>
              <w:t>4</w:t>
            </w:r>
          </w:p>
        </w:tc>
        <w:tc>
          <w:tcPr>
            <w:tcW w:w="2340" w:type="dxa"/>
          </w:tcPr>
          <w:p w14:paraId="308FD59F"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2525" w:type="dxa"/>
          </w:tcPr>
          <w:p w14:paraId="19030606"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4500" w:type="dxa"/>
          </w:tcPr>
          <w:p w14:paraId="240ADA6D"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3B88E63E" w14:textId="77777777" w:rsidTr="00772CD9">
        <w:tc>
          <w:tcPr>
            <w:cnfStyle w:val="001000000000" w:firstRow="0" w:lastRow="0" w:firstColumn="1" w:lastColumn="0" w:oddVBand="0" w:evenVBand="0" w:oddHBand="0" w:evenHBand="0" w:firstRowFirstColumn="0" w:firstRowLastColumn="0" w:lastRowFirstColumn="0" w:lastRowLastColumn="0"/>
            <w:tcW w:w="715" w:type="dxa"/>
          </w:tcPr>
          <w:p w14:paraId="3DF0F564" w14:textId="77777777" w:rsidR="00935AE9" w:rsidRDefault="00935AE9" w:rsidP="00772CD9">
            <w:r>
              <w:t>5</w:t>
            </w:r>
          </w:p>
        </w:tc>
        <w:tc>
          <w:tcPr>
            <w:tcW w:w="2340" w:type="dxa"/>
          </w:tcPr>
          <w:p w14:paraId="6002DCA3"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2525" w:type="dxa"/>
          </w:tcPr>
          <w:p w14:paraId="68D734DA"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4500" w:type="dxa"/>
          </w:tcPr>
          <w:p w14:paraId="23136EA8"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2AD0E5B6"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DF5AFBE" w14:textId="77777777" w:rsidR="00935AE9" w:rsidRDefault="00935AE9" w:rsidP="00772CD9">
            <w:r>
              <w:t>6</w:t>
            </w:r>
          </w:p>
        </w:tc>
        <w:tc>
          <w:tcPr>
            <w:tcW w:w="2340" w:type="dxa"/>
          </w:tcPr>
          <w:p w14:paraId="2563CFFC"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012EC6B9"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4500" w:type="dxa"/>
          </w:tcPr>
          <w:p w14:paraId="7A8A6851"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bl>
    <w:p w14:paraId="2B0946EB" w14:textId="77777777" w:rsidR="00935AE9" w:rsidRDefault="00935AE9" w:rsidP="00935AE9"/>
    <w:tbl>
      <w:tblPr>
        <w:tblStyle w:val="PlainTable5"/>
        <w:tblW w:w="0" w:type="auto"/>
        <w:tblLook w:val="04A0" w:firstRow="1" w:lastRow="0" w:firstColumn="1" w:lastColumn="0" w:noHBand="0" w:noVBand="1"/>
      </w:tblPr>
      <w:tblGrid>
        <w:gridCol w:w="720"/>
        <w:gridCol w:w="1795"/>
        <w:gridCol w:w="1809"/>
        <w:gridCol w:w="1785"/>
        <w:gridCol w:w="3971"/>
      </w:tblGrid>
      <w:tr w:rsidR="00935AE9" w:rsidRPr="000C020B" w14:paraId="77D990E3"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1DF26A02" w14:textId="77777777" w:rsidR="00935AE9" w:rsidRPr="000C020B" w:rsidRDefault="00935AE9" w:rsidP="00772CD9">
            <w:pPr>
              <w:rPr>
                <w:b/>
                <w:bCs/>
              </w:rPr>
            </w:pPr>
            <w:r w:rsidRPr="000C020B">
              <w:rPr>
                <w:b/>
                <w:bCs/>
              </w:rPr>
              <w:t>SPECIALIST SKILLS AND TRAINING</w:t>
            </w:r>
          </w:p>
        </w:tc>
      </w:tr>
      <w:tr w:rsidR="00935AE9" w:rsidRPr="000C020B" w14:paraId="7B501C89"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0983D36" w14:textId="77777777" w:rsidR="00935AE9" w:rsidRPr="000C020B" w:rsidRDefault="00935AE9" w:rsidP="00772CD9">
            <w:pPr>
              <w:rPr>
                <w:b/>
                <w:bCs/>
              </w:rPr>
            </w:pPr>
            <w:r w:rsidRPr="000C020B">
              <w:rPr>
                <w:b/>
                <w:bCs/>
              </w:rPr>
              <w:t>1D</w:t>
            </w:r>
          </w:p>
        </w:tc>
        <w:tc>
          <w:tcPr>
            <w:tcW w:w="1795" w:type="dxa"/>
          </w:tcPr>
          <w:p w14:paraId="1B713E6D" w14:textId="77777777" w:rsidR="00935AE9" w:rsidRPr="000C020B" w:rsidRDefault="00935AE9" w:rsidP="00772CD9">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62748E2C" w14:textId="77777777" w:rsidR="00935AE9" w:rsidRPr="000C020B" w:rsidRDefault="00935AE9" w:rsidP="00772CD9">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2C7F1F21" w14:textId="77777777" w:rsidR="00935AE9" w:rsidRPr="000C020B" w:rsidRDefault="00935AE9" w:rsidP="00772CD9">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23D9F31B" w14:textId="77777777" w:rsidR="00935AE9" w:rsidRPr="000C020B"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935AE9" w14:paraId="7D5FBA9D"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4B63A9C8" w14:textId="77777777" w:rsidR="00935AE9" w:rsidRDefault="00935AE9" w:rsidP="00772CD9">
            <w:r>
              <w:t>1</w:t>
            </w:r>
          </w:p>
        </w:tc>
        <w:tc>
          <w:tcPr>
            <w:tcW w:w="1795" w:type="dxa"/>
          </w:tcPr>
          <w:p w14:paraId="49753ACB"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809" w:type="dxa"/>
          </w:tcPr>
          <w:p w14:paraId="315D4F1F"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785" w:type="dxa"/>
          </w:tcPr>
          <w:p w14:paraId="63B115C7"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3971" w:type="dxa"/>
          </w:tcPr>
          <w:p w14:paraId="1B9D5201"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47E195EF"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C871976" w14:textId="77777777" w:rsidR="00935AE9" w:rsidRDefault="00935AE9" w:rsidP="00772CD9">
            <w:r>
              <w:t>2</w:t>
            </w:r>
          </w:p>
        </w:tc>
        <w:tc>
          <w:tcPr>
            <w:tcW w:w="1795" w:type="dxa"/>
          </w:tcPr>
          <w:p w14:paraId="45E8AA98"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809" w:type="dxa"/>
          </w:tcPr>
          <w:p w14:paraId="09E5642F"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785" w:type="dxa"/>
          </w:tcPr>
          <w:p w14:paraId="4041262E"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3971" w:type="dxa"/>
          </w:tcPr>
          <w:p w14:paraId="1E629B03"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33B69622"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3441D57B" w14:textId="77777777" w:rsidR="00935AE9" w:rsidRDefault="00935AE9" w:rsidP="00772CD9">
            <w:r>
              <w:t>3</w:t>
            </w:r>
          </w:p>
        </w:tc>
        <w:tc>
          <w:tcPr>
            <w:tcW w:w="1795" w:type="dxa"/>
          </w:tcPr>
          <w:p w14:paraId="5CA7997D"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809" w:type="dxa"/>
          </w:tcPr>
          <w:p w14:paraId="24B82707"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785" w:type="dxa"/>
          </w:tcPr>
          <w:p w14:paraId="47BE107C"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3971" w:type="dxa"/>
          </w:tcPr>
          <w:p w14:paraId="618B2FD3"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3341EDC3"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EAA6014" w14:textId="77777777" w:rsidR="00935AE9" w:rsidRDefault="00935AE9" w:rsidP="00772CD9">
            <w:r>
              <w:t>4</w:t>
            </w:r>
          </w:p>
        </w:tc>
        <w:tc>
          <w:tcPr>
            <w:tcW w:w="1795" w:type="dxa"/>
          </w:tcPr>
          <w:p w14:paraId="6934D547"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809" w:type="dxa"/>
          </w:tcPr>
          <w:p w14:paraId="2AE6E1EE"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785" w:type="dxa"/>
          </w:tcPr>
          <w:p w14:paraId="767638D4"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3971" w:type="dxa"/>
          </w:tcPr>
          <w:p w14:paraId="306F2742"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2312852D"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034B2311" w14:textId="77777777" w:rsidR="00935AE9" w:rsidRDefault="00935AE9" w:rsidP="00772CD9">
            <w:r>
              <w:t>5</w:t>
            </w:r>
          </w:p>
        </w:tc>
        <w:tc>
          <w:tcPr>
            <w:tcW w:w="1795" w:type="dxa"/>
          </w:tcPr>
          <w:p w14:paraId="748CF2C1"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809" w:type="dxa"/>
          </w:tcPr>
          <w:p w14:paraId="5E49BD11"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785" w:type="dxa"/>
          </w:tcPr>
          <w:p w14:paraId="4DE715C2"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3971" w:type="dxa"/>
          </w:tcPr>
          <w:p w14:paraId="353A927D"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26135FBF"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88BD8EE" w14:textId="77777777" w:rsidR="00935AE9" w:rsidRDefault="00935AE9" w:rsidP="00772CD9">
            <w:r>
              <w:t>6</w:t>
            </w:r>
          </w:p>
        </w:tc>
        <w:tc>
          <w:tcPr>
            <w:tcW w:w="1795" w:type="dxa"/>
          </w:tcPr>
          <w:p w14:paraId="480DE42C"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809" w:type="dxa"/>
          </w:tcPr>
          <w:p w14:paraId="57F75149"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785" w:type="dxa"/>
          </w:tcPr>
          <w:p w14:paraId="45F64D8A"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3971" w:type="dxa"/>
          </w:tcPr>
          <w:p w14:paraId="15096FD1"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bl>
    <w:p w14:paraId="504CEC6A" w14:textId="77777777" w:rsidR="00935AE9" w:rsidRDefault="00935AE9" w:rsidP="00935AE9"/>
    <w:tbl>
      <w:tblPr>
        <w:tblStyle w:val="PlainTable5"/>
        <w:tblW w:w="10075" w:type="dxa"/>
        <w:tblLook w:val="04A0" w:firstRow="1" w:lastRow="0" w:firstColumn="1" w:lastColumn="0" w:noHBand="0" w:noVBand="1"/>
      </w:tblPr>
      <w:tblGrid>
        <w:gridCol w:w="720"/>
        <w:gridCol w:w="9355"/>
      </w:tblGrid>
      <w:tr w:rsidR="00935AE9" w:rsidRPr="00E46D3E" w14:paraId="25BA217C"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32168A08" w14:textId="77777777" w:rsidR="00935AE9" w:rsidRPr="00E46D3E" w:rsidRDefault="00935AE9" w:rsidP="00772CD9">
            <w:pPr>
              <w:rPr>
                <w:b/>
                <w:bCs/>
              </w:rPr>
            </w:pPr>
            <w:r w:rsidRPr="00E46D3E">
              <w:rPr>
                <w:b/>
                <w:bCs/>
              </w:rPr>
              <w:t>MISHAPS</w:t>
            </w:r>
          </w:p>
        </w:tc>
      </w:tr>
      <w:tr w:rsidR="00935AE9" w:rsidRPr="00E46D3E" w14:paraId="3AFEE971"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0A35DF2" w14:textId="77777777" w:rsidR="00935AE9" w:rsidRPr="00E46D3E" w:rsidRDefault="00935AE9" w:rsidP="00772CD9">
            <w:pPr>
              <w:rPr>
                <w:b/>
                <w:bCs/>
              </w:rPr>
            </w:pPr>
            <w:r w:rsidRPr="00E46D3E">
              <w:rPr>
                <w:b/>
                <w:bCs/>
              </w:rPr>
              <w:t>1D</w:t>
            </w:r>
          </w:p>
        </w:tc>
        <w:tc>
          <w:tcPr>
            <w:tcW w:w="9355" w:type="dxa"/>
          </w:tcPr>
          <w:p w14:paraId="46580D31" w14:textId="77777777" w:rsidR="00935AE9" w:rsidRPr="00E46D3E"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935AE9" w14:paraId="04DEED90"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604E6951" w14:textId="77777777" w:rsidR="00935AE9" w:rsidRDefault="00935AE9" w:rsidP="00772CD9">
            <w:r>
              <w:t>1</w:t>
            </w:r>
          </w:p>
        </w:tc>
        <w:tc>
          <w:tcPr>
            <w:tcW w:w="9355" w:type="dxa"/>
          </w:tcPr>
          <w:p w14:paraId="3B2B3D64" w14:textId="77777777" w:rsidR="00935AE9" w:rsidRPr="00C80682" w:rsidRDefault="00935AE9" w:rsidP="00772CD9">
            <w:pPr>
              <w:cnfStyle w:val="000000000000" w:firstRow="0" w:lastRow="0" w:firstColumn="0" w:lastColumn="0" w:oddVBand="0" w:evenVBand="0" w:oddHBand="0" w:evenHBand="0" w:firstRowFirstColumn="0" w:firstRowLastColumn="0" w:lastRowFirstColumn="0" w:lastRowLastColumn="0"/>
              <w:rPr>
                <w:i/>
                <w:iCs/>
              </w:rPr>
            </w:pPr>
          </w:p>
        </w:tc>
      </w:tr>
      <w:tr w:rsidR="00935AE9" w14:paraId="73452FF0"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74C64AE" w14:textId="77777777" w:rsidR="00935AE9" w:rsidRDefault="00935AE9" w:rsidP="00772CD9">
            <w:r>
              <w:t>2</w:t>
            </w:r>
          </w:p>
        </w:tc>
        <w:tc>
          <w:tcPr>
            <w:tcW w:w="9355" w:type="dxa"/>
          </w:tcPr>
          <w:p w14:paraId="48BF7054" w14:textId="77777777" w:rsidR="00935AE9" w:rsidRPr="00C80682"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34D5DF4C"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404CF9D5" w14:textId="77777777" w:rsidR="00935AE9" w:rsidRDefault="00935AE9" w:rsidP="00772CD9">
            <w:r>
              <w:t>3</w:t>
            </w:r>
          </w:p>
        </w:tc>
        <w:tc>
          <w:tcPr>
            <w:tcW w:w="9355" w:type="dxa"/>
          </w:tcPr>
          <w:p w14:paraId="64192CBB" w14:textId="77777777" w:rsidR="00935AE9" w:rsidRPr="00C80682"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7941EFFF"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BE42687" w14:textId="77777777" w:rsidR="00935AE9" w:rsidRDefault="00935AE9" w:rsidP="00772CD9">
            <w:r>
              <w:t>4</w:t>
            </w:r>
          </w:p>
        </w:tc>
        <w:tc>
          <w:tcPr>
            <w:tcW w:w="9355" w:type="dxa"/>
          </w:tcPr>
          <w:p w14:paraId="4AA6BA32" w14:textId="77777777" w:rsidR="00935AE9" w:rsidRPr="00C80682"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25F965A9"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71A0EFB0" w14:textId="77777777" w:rsidR="00935AE9" w:rsidRDefault="00935AE9" w:rsidP="00772CD9">
            <w:r>
              <w:t>5</w:t>
            </w:r>
          </w:p>
        </w:tc>
        <w:tc>
          <w:tcPr>
            <w:tcW w:w="9355" w:type="dxa"/>
          </w:tcPr>
          <w:p w14:paraId="46181C10" w14:textId="77777777" w:rsidR="00935AE9" w:rsidRPr="00C80682"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76F2BDB6"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BBDC1AF" w14:textId="77777777" w:rsidR="00935AE9" w:rsidRDefault="00935AE9" w:rsidP="00772CD9">
            <w:r>
              <w:t>6</w:t>
            </w:r>
          </w:p>
        </w:tc>
        <w:tc>
          <w:tcPr>
            <w:tcW w:w="9355" w:type="dxa"/>
          </w:tcPr>
          <w:p w14:paraId="69BC46BD" w14:textId="77777777" w:rsidR="00935AE9" w:rsidRPr="00C80682" w:rsidRDefault="00935AE9" w:rsidP="00772CD9">
            <w:pPr>
              <w:cnfStyle w:val="000000100000" w:firstRow="0" w:lastRow="0" w:firstColumn="0" w:lastColumn="0" w:oddVBand="0" w:evenVBand="0" w:oddHBand="1" w:evenHBand="0" w:firstRowFirstColumn="0" w:firstRowLastColumn="0" w:lastRowFirstColumn="0" w:lastRowLastColumn="0"/>
            </w:pPr>
          </w:p>
        </w:tc>
      </w:tr>
    </w:tbl>
    <w:p w14:paraId="5964F563" w14:textId="77777777" w:rsidR="00935AE9" w:rsidRPr="00867281" w:rsidRDefault="00935AE9" w:rsidP="00935AE9"/>
    <w:tbl>
      <w:tblPr>
        <w:tblStyle w:val="PlainTable5"/>
        <w:tblW w:w="0" w:type="auto"/>
        <w:tblLook w:val="04A0" w:firstRow="1" w:lastRow="0" w:firstColumn="1" w:lastColumn="0" w:noHBand="0" w:noVBand="1"/>
      </w:tblPr>
      <w:tblGrid>
        <w:gridCol w:w="720"/>
        <w:gridCol w:w="9350"/>
      </w:tblGrid>
      <w:tr w:rsidR="00935AE9" w:rsidRPr="00E46D3E" w14:paraId="17397F67"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1126C3FD" w14:textId="77777777" w:rsidR="00935AE9" w:rsidRPr="00E46D3E" w:rsidRDefault="00935AE9" w:rsidP="00772CD9">
            <w:pPr>
              <w:rPr>
                <w:b/>
                <w:bCs/>
              </w:rPr>
            </w:pPr>
            <w:r w:rsidRPr="00E46D3E">
              <w:rPr>
                <w:b/>
                <w:bCs/>
              </w:rPr>
              <w:t>EVENTS</w:t>
            </w:r>
          </w:p>
        </w:tc>
      </w:tr>
      <w:tr w:rsidR="00935AE9" w:rsidRPr="00E46D3E" w14:paraId="23A4E758"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3D958A1" w14:textId="77777777" w:rsidR="00935AE9" w:rsidRPr="00E46D3E" w:rsidRDefault="00935AE9" w:rsidP="00772CD9">
            <w:pPr>
              <w:rPr>
                <w:b/>
                <w:bCs/>
              </w:rPr>
            </w:pPr>
            <w:r w:rsidRPr="00E46D3E">
              <w:rPr>
                <w:b/>
                <w:bCs/>
              </w:rPr>
              <w:t>2D</w:t>
            </w:r>
          </w:p>
        </w:tc>
        <w:tc>
          <w:tcPr>
            <w:tcW w:w="9350" w:type="dxa"/>
          </w:tcPr>
          <w:p w14:paraId="1429D389" w14:textId="77777777" w:rsidR="00935AE9" w:rsidRPr="00E46D3E"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935AE9" w14:paraId="27592C9F"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084BD3C5" w14:textId="77777777" w:rsidR="00935AE9" w:rsidRDefault="00935AE9" w:rsidP="00772CD9">
            <w:r>
              <w:t>2</w:t>
            </w:r>
          </w:p>
        </w:tc>
        <w:tc>
          <w:tcPr>
            <w:tcW w:w="9350" w:type="dxa"/>
          </w:tcPr>
          <w:p w14:paraId="6007D3E7" w14:textId="77777777" w:rsidR="00935AE9" w:rsidRPr="00901E03"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0EFE5AE8"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311923A" w14:textId="77777777" w:rsidR="00935AE9" w:rsidRDefault="00935AE9" w:rsidP="00772CD9">
            <w:r>
              <w:t>3</w:t>
            </w:r>
          </w:p>
        </w:tc>
        <w:tc>
          <w:tcPr>
            <w:tcW w:w="9350" w:type="dxa"/>
          </w:tcPr>
          <w:p w14:paraId="742372F7"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5F93EFA8"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4EF21C6B" w14:textId="77777777" w:rsidR="00935AE9" w:rsidRDefault="00935AE9" w:rsidP="00772CD9">
            <w:r>
              <w:t>4</w:t>
            </w:r>
          </w:p>
        </w:tc>
        <w:tc>
          <w:tcPr>
            <w:tcW w:w="9350" w:type="dxa"/>
          </w:tcPr>
          <w:p w14:paraId="3939202B"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16F89043"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5DD84C" w14:textId="77777777" w:rsidR="00935AE9" w:rsidRDefault="00935AE9" w:rsidP="00772CD9">
            <w:r>
              <w:lastRenderedPageBreak/>
              <w:t>5</w:t>
            </w:r>
          </w:p>
        </w:tc>
        <w:tc>
          <w:tcPr>
            <w:tcW w:w="9350" w:type="dxa"/>
          </w:tcPr>
          <w:p w14:paraId="303FB467"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796CEF6A"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58C320B2" w14:textId="77777777" w:rsidR="00935AE9" w:rsidRDefault="00935AE9" w:rsidP="00772CD9">
            <w:r>
              <w:t>6</w:t>
            </w:r>
          </w:p>
        </w:tc>
        <w:tc>
          <w:tcPr>
            <w:tcW w:w="9350" w:type="dxa"/>
          </w:tcPr>
          <w:p w14:paraId="50CA3C02" w14:textId="77777777" w:rsidR="00935AE9" w:rsidRPr="009409AD"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01CD17EC"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6329BBC7" w14:textId="77777777" w:rsidR="00935AE9" w:rsidRDefault="00935AE9" w:rsidP="00772CD9">
            <w:r>
              <w:t>7</w:t>
            </w:r>
          </w:p>
        </w:tc>
        <w:tc>
          <w:tcPr>
            <w:tcW w:w="9350" w:type="dxa"/>
          </w:tcPr>
          <w:p w14:paraId="5315AE50"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6C7A18EB"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341B5894" w14:textId="77777777" w:rsidR="00935AE9" w:rsidRDefault="00935AE9" w:rsidP="00772CD9">
            <w:r>
              <w:t>8</w:t>
            </w:r>
          </w:p>
        </w:tc>
        <w:tc>
          <w:tcPr>
            <w:tcW w:w="9350" w:type="dxa"/>
          </w:tcPr>
          <w:p w14:paraId="1822072D"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5CC95FA1"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31AEBD4" w14:textId="77777777" w:rsidR="00935AE9" w:rsidRDefault="00935AE9" w:rsidP="00772CD9">
            <w:r>
              <w:t>9</w:t>
            </w:r>
          </w:p>
        </w:tc>
        <w:tc>
          <w:tcPr>
            <w:tcW w:w="9350" w:type="dxa"/>
          </w:tcPr>
          <w:p w14:paraId="5AD5F29D" w14:textId="77777777" w:rsidR="00935AE9" w:rsidRPr="00F87346"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30CD7A25"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34668139" w14:textId="77777777" w:rsidR="00935AE9" w:rsidRDefault="00935AE9" w:rsidP="00772CD9">
            <w:r>
              <w:t>10</w:t>
            </w:r>
          </w:p>
        </w:tc>
        <w:tc>
          <w:tcPr>
            <w:tcW w:w="9350" w:type="dxa"/>
          </w:tcPr>
          <w:p w14:paraId="5B784A76"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5C2542E7"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D398C9" w14:textId="77777777" w:rsidR="00935AE9" w:rsidRDefault="00935AE9" w:rsidP="00772CD9">
            <w:r>
              <w:t>11</w:t>
            </w:r>
          </w:p>
        </w:tc>
        <w:tc>
          <w:tcPr>
            <w:tcW w:w="9350" w:type="dxa"/>
          </w:tcPr>
          <w:p w14:paraId="31992B77"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0D5123BE" w14:textId="77777777" w:rsidTr="00772CD9">
        <w:tc>
          <w:tcPr>
            <w:cnfStyle w:val="001000000000" w:firstRow="0" w:lastRow="0" w:firstColumn="1" w:lastColumn="0" w:oddVBand="0" w:evenVBand="0" w:oddHBand="0" w:evenHBand="0" w:firstRowFirstColumn="0" w:firstRowLastColumn="0" w:lastRowFirstColumn="0" w:lastRowLastColumn="0"/>
            <w:tcW w:w="720" w:type="dxa"/>
          </w:tcPr>
          <w:p w14:paraId="1C848D7C" w14:textId="77777777" w:rsidR="00935AE9" w:rsidRDefault="00935AE9" w:rsidP="00772CD9">
            <w:r>
              <w:t>12</w:t>
            </w:r>
          </w:p>
        </w:tc>
        <w:tc>
          <w:tcPr>
            <w:tcW w:w="9350" w:type="dxa"/>
          </w:tcPr>
          <w:p w14:paraId="2434814D"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bl>
    <w:p w14:paraId="7CD4EF69" w14:textId="77777777" w:rsidR="00935AE9" w:rsidRDefault="00935AE9" w:rsidP="00935AE9"/>
    <w:tbl>
      <w:tblPr>
        <w:tblStyle w:val="PlainTable5"/>
        <w:tblW w:w="0" w:type="auto"/>
        <w:jc w:val="center"/>
        <w:tblLook w:val="04A0" w:firstRow="1" w:lastRow="0" w:firstColumn="1" w:lastColumn="0" w:noHBand="0" w:noVBand="1"/>
      </w:tblPr>
      <w:tblGrid>
        <w:gridCol w:w="733"/>
        <w:gridCol w:w="1485"/>
        <w:gridCol w:w="1800"/>
        <w:gridCol w:w="2070"/>
      </w:tblGrid>
      <w:tr w:rsidR="00935AE9" w:rsidRPr="00D67B48" w14:paraId="3F2C7111" w14:textId="77777777" w:rsidTr="00772CD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0FF1829D" w14:textId="77777777" w:rsidR="00935AE9" w:rsidRPr="00D67B48" w:rsidRDefault="00935AE9" w:rsidP="00772CD9">
            <w:pPr>
              <w:rPr>
                <w:b/>
                <w:bCs/>
              </w:rPr>
            </w:pPr>
            <w:r w:rsidRPr="00D67B48">
              <w:rPr>
                <w:b/>
                <w:bCs/>
              </w:rPr>
              <w:t>RANKS AND SKILLS</w:t>
            </w:r>
          </w:p>
        </w:tc>
      </w:tr>
      <w:tr w:rsidR="00935AE9" w14:paraId="70C3C053"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26FA5D36" w14:textId="77777777" w:rsidR="00935AE9" w:rsidRDefault="00935AE9" w:rsidP="00772CD9">
            <w:r>
              <w:t>Rank</w:t>
            </w:r>
          </w:p>
        </w:tc>
        <w:tc>
          <w:tcPr>
            <w:tcW w:w="1485" w:type="dxa"/>
          </w:tcPr>
          <w:p w14:paraId="6DD6B7C2" w14:textId="77777777" w:rsidR="00935AE9" w:rsidRPr="00D67B48" w:rsidRDefault="00935AE9" w:rsidP="00772CD9">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615470D4" w14:textId="77777777" w:rsidR="00935AE9" w:rsidRPr="00D67B48" w:rsidRDefault="00935AE9" w:rsidP="00772CD9">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7F796FD2" w14:textId="77777777" w:rsidR="00935AE9" w:rsidRPr="00D67B48" w:rsidRDefault="00935AE9" w:rsidP="00772CD9">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935AE9" w14:paraId="46BCEE89"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0B625DE" w14:textId="77777777" w:rsidR="00935AE9" w:rsidRDefault="00935AE9" w:rsidP="00772CD9">
            <w:r>
              <w:t>0</w:t>
            </w:r>
          </w:p>
        </w:tc>
        <w:tc>
          <w:tcPr>
            <w:tcW w:w="1485" w:type="dxa"/>
          </w:tcPr>
          <w:p w14:paraId="06D776EA"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800" w:type="dxa"/>
          </w:tcPr>
          <w:p w14:paraId="12F9AA81"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2070" w:type="dxa"/>
          </w:tcPr>
          <w:p w14:paraId="0F0ED2E2" w14:textId="77777777" w:rsidR="00935AE9" w:rsidRPr="00EC5903" w:rsidRDefault="00935AE9" w:rsidP="00772CD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935AE9" w14:paraId="6B1C17E3"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5917CDB8" w14:textId="77777777" w:rsidR="00935AE9" w:rsidRDefault="00935AE9" w:rsidP="00772CD9">
            <w:r>
              <w:t>1</w:t>
            </w:r>
          </w:p>
        </w:tc>
        <w:tc>
          <w:tcPr>
            <w:tcW w:w="1485" w:type="dxa"/>
          </w:tcPr>
          <w:p w14:paraId="013BDE6B"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800" w:type="dxa"/>
          </w:tcPr>
          <w:p w14:paraId="70D068CA"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2070" w:type="dxa"/>
          </w:tcPr>
          <w:p w14:paraId="0650F6E3" w14:textId="77777777" w:rsidR="00935AE9" w:rsidRPr="00EC5903" w:rsidRDefault="00935AE9" w:rsidP="00772CD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935AE9" w14:paraId="1BAFCC6E"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2FCD4CDD" w14:textId="77777777" w:rsidR="00935AE9" w:rsidRDefault="00935AE9" w:rsidP="00772CD9">
            <w:r>
              <w:t>2</w:t>
            </w:r>
          </w:p>
        </w:tc>
        <w:tc>
          <w:tcPr>
            <w:tcW w:w="1485" w:type="dxa"/>
          </w:tcPr>
          <w:p w14:paraId="720A7540"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800" w:type="dxa"/>
          </w:tcPr>
          <w:p w14:paraId="16411695"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2070" w:type="dxa"/>
          </w:tcPr>
          <w:p w14:paraId="5A0C0F32" w14:textId="77777777" w:rsidR="00935AE9" w:rsidRPr="00EC5903" w:rsidRDefault="00935AE9" w:rsidP="00772CD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935AE9" w14:paraId="33749827"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2425494" w14:textId="77777777" w:rsidR="00935AE9" w:rsidRDefault="00935AE9" w:rsidP="00772CD9">
            <w:r>
              <w:t>3</w:t>
            </w:r>
          </w:p>
        </w:tc>
        <w:tc>
          <w:tcPr>
            <w:tcW w:w="1485" w:type="dxa"/>
          </w:tcPr>
          <w:p w14:paraId="05B38996"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800" w:type="dxa"/>
          </w:tcPr>
          <w:p w14:paraId="53B1EE79"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2070" w:type="dxa"/>
          </w:tcPr>
          <w:p w14:paraId="6C166D86" w14:textId="77777777" w:rsidR="00935AE9" w:rsidRPr="00EC5903" w:rsidRDefault="00935AE9" w:rsidP="00772CD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935AE9" w14:paraId="4477F3BC"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AFDEE5B" w14:textId="77777777" w:rsidR="00935AE9" w:rsidRDefault="00935AE9" w:rsidP="00772CD9">
            <w:r>
              <w:t>4</w:t>
            </w:r>
          </w:p>
        </w:tc>
        <w:tc>
          <w:tcPr>
            <w:tcW w:w="1485" w:type="dxa"/>
          </w:tcPr>
          <w:p w14:paraId="1AADD8E6"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800" w:type="dxa"/>
          </w:tcPr>
          <w:p w14:paraId="1A66C01B"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2070" w:type="dxa"/>
          </w:tcPr>
          <w:p w14:paraId="72E48966" w14:textId="77777777" w:rsidR="00935AE9" w:rsidRPr="00EC5903" w:rsidRDefault="00935AE9" w:rsidP="00772CD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935AE9" w14:paraId="470DF298" w14:textId="77777777" w:rsidTr="00772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8CE3981" w14:textId="77777777" w:rsidR="00935AE9" w:rsidRDefault="00935AE9" w:rsidP="00772CD9">
            <w:r>
              <w:t>5</w:t>
            </w:r>
          </w:p>
        </w:tc>
        <w:tc>
          <w:tcPr>
            <w:tcW w:w="1485" w:type="dxa"/>
          </w:tcPr>
          <w:p w14:paraId="2A80EB46"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1800" w:type="dxa"/>
          </w:tcPr>
          <w:p w14:paraId="2ECE9500"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2070" w:type="dxa"/>
          </w:tcPr>
          <w:p w14:paraId="46370029" w14:textId="77777777" w:rsidR="00935AE9" w:rsidRPr="00EC5903" w:rsidRDefault="00935AE9" w:rsidP="00772CD9">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935AE9" w14:paraId="69BAEC19" w14:textId="77777777" w:rsidTr="00772CD9">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7D2098EB" w14:textId="77777777" w:rsidR="00935AE9" w:rsidRDefault="00935AE9" w:rsidP="00772CD9">
            <w:r>
              <w:t>6</w:t>
            </w:r>
          </w:p>
        </w:tc>
        <w:tc>
          <w:tcPr>
            <w:tcW w:w="1485" w:type="dxa"/>
          </w:tcPr>
          <w:p w14:paraId="66975832"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1800" w:type="dxa"/>
          </w:tcPr>
          <w:p w14:paraId="571F547F"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2070" w:type="dxa"/>
          </w:tcPr>
          <w:p w14:paraId="67F98046" w14:textId="77777777" w:rsidR="00935AE9" w:rsidRPr="00EC5903" w:rsidRDefault="00935AE9" w:rsidP="00772CD9">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43005FC9" w14:textId="77777777" w:rsidR="00935AE9" w:rsidRDefault="00935AE9" w:rsidP="00935AE9"/>
    <w:p w14:paraId="006780A8" w14:textId="77777777" w:rsidR="00935AE9" w:rsidRDefault="00935AE9" w:rsidP="00935AE9"/>
    <w:p w14:paraId="1DBF7052" w14:textId="77777777" w:rsidR="00935AE9" w:rsidRDefault="00935AE9" w:rsidP="00935AE9"/>
    <w:tbl>
      <w:tblPr>
        <w:tblStyle w:val="PlainTable5"/>
        <w:tblW w:w="0" w:type="auto"/>
        <w:tblLook w:val="04A0" w:firstRow="1" w:lastRow="0" w:firstColumn="1" w:lastColumn="0" w:noHBand="0" w:noVBand="1"/>
      </w:tblPr>
      <w:tblGrid>
        <w:gridCol w:w="1075"/>
        <w:gridCol w:w="4050"/>
        <w:gridCol w:w="4945"/>
      </w:tblGrid>
      <w:tr w:rsidR="00935AE9" w:rsidRPr="007B04A3" w14:paraId="6A5EA242" w14:textId="77777777" w:rsidTr="00772CD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5444B19C" w14:textId="77777777" w:rsidR="00935AE9" w:rsidRPr="007B04A3" w:rsidRDefault="00935AE9" w:rsidP="00772CD9">
            <w:pPr>
              <w:rPr>
                <w:b/>
                <w:bCs/>
              </w:rPr>
            </w:pPr>
            <w:r w:rsidRPr="007B04A3">
              <w:rPr>
                <w:b/>
                <w:bCs/>
              </w:rPr>
              <w:t>MUSTERING-OUT BENEFITS</w:t>
            </w:r>
          </w:p>
        </w:tc>
      </w:tr>
      <w:tr w:rsidR="00935AE9" w:rsidRPr="007B04A3" w14:paraId="3832FC61"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B83B018" w14:textId="77777777" w:rsidR="00935AE9" w:rsidRPr="007B04A3" w:rsidRDefault="00935AE9" w:rsidP="00772CD9">
            <w:pPr>
              <w:rPr>
                <w:b/>
                <w:bCs/>
              </w:rPr>
            </w:pPr>
            <w:r w:rsidRPr="007B04A3">
              <w:rPr>
                <w:b/>
                <w:bCs/>
              </w:rPr>
              <w:t>Roll</w:t>
            </w:r>
          </w:p>
        </w:tc>
        <w:tc>
          <w:tcPr>
            <w:tcW w:w="4050" w:type="dxa"/>
          </w:tcPr>
          <w:p w14:paraId="160754B3" w14:textId="77777777" w:rsidR="00935AE9" w:rsidRPr="007B04A3"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3249118C" w14:textId="77777777" w:rsidR="00935AE9" w:rsidRPr="007B04A3" w:rsidRDefault="00935AE9" w:rsidP="00772CD9">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935AE9" w14:paraId="08EBFBA4" w14:textId="77777777" w:rsidTr="00772CD9">
        <w:tc>
          <w:tcPr>
            <w:cnfStyle w:val="001000000000" w:firstRow="0" w:lastRow="0" w:firstColumn="1" w:lastColumn="0" w:oddVBand="0" w:evenVBand="0" w:oddHBand="0" w:evenHBand="0" w:firstRowFirstColumn="0" w:firstRowLastColumn="0" w:lastRowFirstColumn="0" w:lastRowLastColumn="0"/>
            <w:tcW w:w="1075" w:type="dxa"/>
          </w:tcPr>
          <w:p w14:paraId="1708EAE2" w14:textId="77777777" w:rsidR="00935AE9" w:rsidRDefault="00935AE9" w:rsidP="00772CD9">
            <w:r>
              <w:t>1</w:t>
            </w:r>
          </w:p>
        </w:tc>
        <w:tc>
          <w:tcPr>
            <w:tcW w:w="4050" w:type="dxa"/>
          </w:tcPr>
          <w:p w14:paraId="4C27AB2E"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4945" w:type="dxa"/>
          </w:tcPr>
          <w:p w14:paraId="28DEDDB4"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5205226D"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216D5C" w14:textId="77777777" w:rsidR="00935AE9" w:rsidRDefault="00935AE9" w:rsidP="00772CD9">
            <w:r>
              <w:t>2</w:t>
            </w:r>
          </w:p>
        </w:tc>
        <w:tc>
          <w:tcPr>
            <w:tcW w:w="4050" w:type="dxa"/>
          </w:tcPr>
          <w:p w14:paraId="7D6D57C2"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4945" w:type="dxa"/>
          </w:tcPr>
          <w:p w14:paraId="66CC988C"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58A3AAD8" w14:textId="77777777" w:rsidTr="00772CD9">
        <w:tc>
          <w:tcPr>
            <w:cnfStyle w:val="001000000000" w:firstRow="0" w:lastRow="0" w:firstColumn="1" w:lastColumn="0" w:oddVBand="0" w:evenVBand="0" w:oddHBand="0" w:evenHBand="0" w:firstRowFirstColumn="0" w:firstRowLastColumn="0" w:lastRowFirstColumn="0" w:lastRowLastColumn="0"/>
            <w:tcW w:w="1075" w:type="dxa"/>
          </w:tcPr>
          <w:p w14:paraId="2A069B32" w14:textId="77777777" w:rsidR="00935AE9" w:rsidRDefault="00935AE9" w:rsidP="00772CD9">
            <w:r>
              <w:t>3</w:t>
            </w:r>
          </w:p>
        </w:tc>
        <w:tc>
          <w:tcPr>
            <w:tcW w:w="4050" w:type="dxa"/>
          </w:tcPr>
          <w:p w14:paraId="5A7CA0B5"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4945" w:type="dxa"/>
          </w:tcPr>
          <w:p w14:paraId="7A2E2DE5"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79B26AA5"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9DDF5AA" w14:textId="77777777" w:rsidR="00935AE9" w:rsidRDefault="00935AE9" w:rsidP="00772CD9">
            <w:r>
              <w:t>4</w:t>
            </w:r>
          </w:p>
        </w:tc>
        <w:tc>
          <w:tcPr>
            <w:tcW w:w="4050" w:type="dxa"/>
          </w:tcPr>
          <w:p w14:paraId="73264263"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4945" w:type="dxa"/>
          </w:tcPr>
          <w:p w14:paraId="1DCDC2AF"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7D45E0CD" w14:textId="77777777" w:rsidTr="00772CD9">
        <w:tc>
          <w:tcPr>
            <w:cnfStyle w:val="001000000000" w:firstRow="0" w:lastRow="0" w:firstColumn="1" w:lastColumn="0" w:oddVBand="0" w:evenVBand="0" w:oddHBand="0" w:evenHBand="0" w:firstRowFirstColumn="0" w:firstRowLastColumn="0" w:lastRowFirstColumn="0" w:lastRowLastColumn="0"/>
            <w:tcW w:w="1075" w:type="dxa"/>
          </w:tcPr>
          <w:p w14:paraId="4CB22930" w14:textId="77777777" w:rsidR="00935AE9" w:rsidRDefault="00935AE9" w:rsidP="00772CD9">
            <w:r>
              <w:t>5</w:t>
            </w:r>
          </w:p>
        </w:tc>
        <w:tc>
          <w:tcPr>
            <w:tcW w:w="4050" w:type="dxa"/>
          </w:tcPr>
          <w:p w14:paraId="69E2E9FB"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4945" w:type="dxa"/>
          </w:tcPr>
          <w:p w14:paraId="41373054"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r w:rsidR="00935AE9" w14:paraId="6C4D0213" w14:textId="77777777" w:rsidTr="00772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CCE13F3" w14:textId="77777777" w:rsidR="00935AE9" w:rsidRDefault="00935AE9" w:rsidP="00772CD9">
            <w:r>
              <w:t>6</w:t>
            </w:r>
          </w:p>
        </w:tc>
        <w:tc>
          <w:tcPr>
            <w:tcW w:w="4050" w:type="dxa"/>
          </w:tcPr>
          <w:p w14:paraId="08E05EAC"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c>
          <w:tcPr>
            <w:tcW w:w="4945" w:type="dxa"/>
          </w:tcPr>
          <w:p w14:paraId="229C96AC" w14:textId="77777777" w:rsidR="00935AE9" w:rsidRDefault="00935AE9" w:rsidP="00772CD9">
            <w:pPr>
              <w:cnfStyle w:val="000000100000" w:firstRow="0" w:lastRow="0" w:firstColumn="0" w:lastColumn="0" w:oddVBand="0" w:evenVBand="0" w:oddHBand="1" w:evenHBand="0" w:firstRowFirstColumn="0" w:firstRowLastColumn="0" w:lastRowFirstColumn="0" w:lastRowLastColumn="0"/>
            </w:pPr>
          </w:p>
        </w:tc>
      </w:tr>
      <w:tr w:rsidR="00935AE9" w14:paraId="79C6B53C" w14:textId="77777777" w:rsidTr="00772CD9">
        <w:tc>
          <w:tcPr>
            <w:cnfStyle w:val="001000000000" w:firstRow="0" w:lastRow="0" w:firstColumn="1" w:lastColumn="0" w:oddVBand="0" w:evenVBand="0" w:oddHBand="0" w:evenHBand="0" w:firstRowFirstColumn="0" w:firstRowLastColumn="0" w:lastRowFirstColumn="0" w:lastRowLastColumn="0"/>
            <w:tcW w:w="1075" w:type="dxa"/>
          </w:tcPr>
          <w:p w14:paraId="61557894" w14:textId="77777777" w:rsidR="00935AE9" w:rsidRDefault="00935AE9" w:rsidP="00772CD9">
            <w:r>
              <w:t>7</w:t>
            </w:r>
          </w:p>
        </w:tc>
        <w:tc>
          <w:tcPr>
            <w:tcW w:w="4050" w:type="dxa"/>
          </w:tcPr>
          <w:p w14:paraId="26FFB257"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c>
          <w:tcPr>
            <w:tcW w:w="4945" w:type="dxa"/>
          </w:tcPr>
          <w:p w14:paraId="3A696EA6" w14:textId="77777777" w:rsidR="00935AE9" w:rsidRDefault="00935AE9" w:rsidP="00772CD9">
            <w:pPr>
              <w:cnfStyle w:val="000000000000" w:firstRow="0" w:lastRow="0" w:firstColumn="0" w:lastColumn="0" w:oddVBand="0" w:evenVBand="0" w:oddHBand="0" w:evenHBand="0" w:firstRowFirstColumn="0" w:firstRowLastColumn="0" w:lastRowFirstColumn="0" w:lastRowLastColumn="0"/>
            </w:pPr>
          </w:p>
        </w:tc>
      </w:tr>
    </w:tbl>
    <w:p w14:paraId="5723C451" w14:textId="77777777" w:rsidR="00935AE9" w:rsidRDefault="00935AE9" w:rsidP="00935AE9"/>
    <w:p w14:paraId="3C4BCA5F" w14:textId="2ACF08C8" w:rsidR="00935AE9" w:rsidRDefault="00935AE9" w:rsidP="00935AE9">
      <w:pPr>
        <w:spacing w:after="120"/>
        <w:jc w:val="both"/>
      </w:pPr>
      <w:r>
        <w:br w:type="page"/>
      </w:r>
    </w:p>
    <w:p w14:paraId="18B9A5F2" w14:textId="0A7B6E86" w:rsidR="00874E83" w:rsidRDefault="00874E83" w:rsidP="00874E83">
      <w:pPr>
        <w:pStyle w:val="Heading2"/>
        <w:jc w:val="center"/>
      </w:pPr>
      <w:r>
        <w:lastRenderedPageBreak/>
        <w:t>Shaman (</w:t>
      </w:r>
      <w:r w:rsidR="00CB0138">
        <w:t xml:space="preserve">Dievl’ad </w:t>
      </w:r>
      <w:r w:rsidR="00935AE9">
        <w:rPr>
          <w:rFonts w:ascii="ZhoGlyph" w:hAnsi="ZhoGlyph"/>
          <w:sz w:val="22"/>
          <w:szCs w:val="22"/>
        </w:rPr>
        <w:t>D</w:t>
      </w:r>
      <w:r w:rsidR="00935AE9">
        <w:rPr>
          <w:rFonts w:ascii="ZhoGlyph" w:hAnsi="ZhoGlyph" w:hint="eastAsia"/>
          <w:sz w:val="22"/>
          <w:szCs w:val="22"/>
        </w:rPr>
        <w:t>Ī</w:t>
      </w:r>
      <w:r w:rsidR="00935AE9">
        <w:rPr>
          <w:rFonts w:ascii="ZhoGlyph" w:hAnsi="ZhoGlyph"/>
          <w:sz w:val="22"/>
          <w:szCs w:val="22"/>
        </w:rPr>
        <w:t>Ṿ'AD</w:t>
      </w:r>
      <w:r>
        <w:t>)</w:t>
      </w:r>
      <w:bookmarkEnd w:id="19"/>
    </w:p>
    <w:p w14:paraId="251FF175" w14:textId="70812FB2" w:rsidR="00874E83" w:rsidRDefault="00CB0138" w:rsidP="00874E83">
      <w:pPr>
        <w:jc w:val="both"/>
      </w:pPr>
      <w:r>
        <w:t xml:space="preserve">Shamans </w:t>
      </w:r>
      <w:r w:rsidR="00393A20">
        <w:t xml:space="preserve">are the healers, soothsayers, and </w:t>
      </w:r>
      <w:r w:rsidR="007B52FC">
        <w:t>magicians of the Baz tribes of the Zhdant wastelands. Their ability to use psionics gives them an unusual space within tribal culture; they are both respected and feared for their strange skills</w:t>
      </w:r>
      <w:r w:rsidR="00874E83">
        <w:t>.</w:t>
      </w:r>
    </w:p>
    <w:p w14:paraId="557EE65A" w14:textId="77777777" w:rsidR="00874E83" w:rsidRDefault="00874E83" w:rsidP="00874E83">
      <w:r>
        <w:rPr>
          <w:b/>
          <w:bCs/>
        </w:rPr>
        <w:t xml:space="preserve">Qualification: </w:t>
      </w:r>
      <w:r>
        <w:t>Int 4+</w:t>
      </w:r>
    </w:p>
    <w:p w14:paraId="0057E42A" w14:textId="77777777" w:rsidR="00874E83" w:rsidRDefault="00874E83" w:rsidP="00874E83"/>
    <w:tbl>
      <w:tblPr>
        <w:tblStyle w:val="PlainTable5"/>
        <w:tblW w:w="0" w:type="auto"/>
        <w:jc w:val="center"/>
        <w:tblLook w:val="04A0" w:firstRow="1" w:lastRow="0" w:firstColumn="1" w:lastColumn="0" w:noHBand="0" w:noVBand="1"/>
      </w:tblPr>
      <w:tblGrid>
        <w:gridCol w:w="1946"/>
        <w:gridCol w:w="1654"/>
        <w:gridCol w:w="1350"/>
      </w:tblGrid>
      <w:tr w:rsidR="00874E83" w:rsidRPr="00B2689C" w14:paraId="06670FFE"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950" w:type="dxa"/>
            <w:gridSpan w:val="3"/>
          </w:tcPr>
          <w:p w14:paraId="46D8CE17" w14:textId="77777777" w:rsidR="00874E83" w:rsidRPr="00B2689C" w:rsidRDefault="00874E83" w:rsidP="00DB1CAF">
            <w:pPr>
              <w:rPr>
                <w:b/>
                <w:bCs/>
              </w:rPr>
            </w:pPr>
            <w:r w:rsidRPr="00B2689C">
              <w:rPr>
                <w:b/>
                <w:bCs/>
              </w:rPr>
              <w:t>CAREER PROGRESSION</w:t>
            </w:r>
          </w:p>
        </w:tc>
      </w:tr>
      <w:tr w:rsidR="00874E83" w14:paraId="17190FC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3ADD37A6" w14:textId="77777777" w:rsidR="00874E83" w:rsidRDefault="00874E83" w:rsidP="00DB1CAF"/>
        </w:tc>
        <w:tc>
          <w:tcPr>
            <w:tcW w:w="1654" w:type="dxa"/>
          </w:tcPr>
          <w:p w14:paraId="53ACB3DE"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Survival</w:t>
            </w:r>
          </w:p>
        </w:tc>
        <w:tc>
          <w:tcPr>
            <w:tcW w:w="1350" w:type="dxa"/>
          </w:tcPr>
          <w:p w14:paraId="237D4050" w14:textId="77777777" w:rsidR="00874E83" w:rsidRPr="00B2689C"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B2689C">
              <w:rPr>
                <w:b/>
                <w:bCs/>
              </w:rPr>
              <w:t>Promotion</w:t>
            </w:r>
          </w:p>
        </w:tc>
      </w:tr>
      <w:tr w:rsidR="00874E83" w14:paraId="16B7063C"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377F59E0" w14:textId="77777777" w:rsidR="00874E83" w:rsidRPr="00B2689C" w:rsidRDefault="00874E83" w:rsidP="00DB1CAF">
            <w:pPr>
              <w:rPr>
                <w:b/>
                <w:bCs/>
              </w:rPr>
            </w:pPr>
          </w:p>
        </w:tc>
        <w:tc>
          <w:tcPr>
            <w:tcW w:w="1654" w:type="dxa"/>
          </w:tcPr>
          <w:p w14:paraId="2BA7C7A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Edu 5+</w:t>
            </w:r>
          </w:p>
        </w:tc>
        <w:tc>
          <w:tcPr>
            <w:tcW w:w="1350" w:type="dxa"/>
          </w:tcPr>
          <w:p w14:paraId="5EA262D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7+</w:t>
            </w:r>
          </w:p>
        </w:tc>
      </w:tr>
      <w:tr w:rsidR="00874E83" w14:paraId="04FACCE9"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6" w:type="dxa"/>
          </w:tcPr>
          <w:p w14:paraId="0676F8C1" w14:textId="77777777" w:rsidR="00874E83" w:rsidRPr="00B2689C" w:rsidRDefault="00874E83" w:rsidP="00DB1CAF">
            <w:pPr>
              <w:rPr>
                <w:b/>
                <w:bCs/>
              </w:rPr>
            </w:pPr>
          </w:p>
        </w:tc>
        <w:tc>
          <w:tcPr>
            <w:tcW w:w="1654" w:type="dxa"/>
          </w:tcPr>
          <w:p w14:paraId="1D31A62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Edu 5+</w:t>
            </w:r>
          </w:p>
        </w:tc>
        <w:tc>
          <w:tcPr>
            <w:tcW w:w="1350" w:type="dxa"/>
          </w:tcPr>
          <w:p w14:paraId="14BF2BA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Int 7+</w:t>
            </w:r>
          </w:p>
        </w:tc>
      </w:tr>
      <w:tr w:rsidR="00874E83" w14:paraId="1A68C20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1946" w:type="dxa"/>
          </w:tcPr>
          <w:p w14:paraId="2493CA4F" w14:textId="77777777" w:rsidR="00874E83" w:rsidRPr="00B2689C" w:rsidRDefault="00874E83" w:rsidP="00DB1CAF">
            <w:pPr>
              <w:rPr>
                <w:b/>
                <w:bCs/>
              </w:rPr>
            </w:pPr>
          </w:p>
        </w:tc>
        <w:tc>
          <w:tcPr>
            <w:tcW w:w="1654" w:type="dxa"/>
          </w:tcPr>
          <w:p w14:paraId="54C4ED0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End 6+</w:t>
            </w:r>
          </w:p>
        </w:tc>
        <w:tc>
          <w:tcPr>
            <w:tcW w:w="1350" w:type="dxa"/>
          </w:tcPr>
          <w:p w14:paraId="21C4EA9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r>
              <w:t>Int 6+</w:t>
            </w:r>
          </w:p>
        </w:tc>
      </w:tr>
      <w:tr w:rsidR="00874E83" w14:paraId="2D287B7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0" w:type="dxa"/>
            <w:gridSpan w:val="3"/>
          </w:tcPr>
          <w:p w14:paraId="3FE772B6" w14:textId="77777777" w:rsidR="00874E83" w:rsidRDefault="00874E83" w:rsidP="00DB1CAF">
            <w:pPr>
              <w:jc w:val="left"/>
            </w:pPr>
            <w:r>
              <w:t>Nobles gain DM +1 to Promotion checks.</w:t>
            </w:r>
          </w:p>
        </w:tc>
      </w:tr>
    </w:tbl>
    <w:p w14:paraId="051686A4" w14:textId="77777777" w:rsidR="00874E83" w:rsidRDefault="00874E83" w:rsidP="00874E83"/>
    <w:tbl>
      <w:tblPr>
        <w:tblStyle w:val="PlainTable5"/>
        <w:tblW w:w="0" w:type="auto"/>
        <w:tblLook w:val="04A0" w:firstRow="1" w:lastRow="0" w:firstColumn="1" w:lastColumn="0" w:noHBand="0" w:noVBand="1"/>
      </w:tblPr>
      <w:tblGrid>
        <w:gridCol w:w="715"/>
        <w:gridCol w:w="2340"/>
        <w:gridCol w:w="2525"/>
        <w:gridCol w:w="4500"/>
      </w:tblGrid>
      <w:tr w:rsidR="00874E83" w:rsidRPr="000C020B" w14:paraId="1825DE41"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4"/>
          </w:tcPr>
          <w:p w14:paraId="4C37EA57" w14:textId="77777777" w:rsidR="00874E83" w:rsidRPr="000C020B" w:rsidRDefault="00874E83" w:rsidP="00DB1CAF">
            <w:pPr>
              <w:rPr>
                <w:b/>
                <w:bCs/>
              </w:rPr>
            </w:pPr>
            <w:r w:rsidRPr="000C020B">
              <w:rPr>
                <w:b/>
                <w:bCs/>
              </w:rPr>
              <w:t>SKILLS AND TRAINING</w:t>
            </w:r>
          </w:p>
        </w:tc>
      </w:tr>
      <w:tr w:rsidR="00874E83" w:rsidRPr="000C020B" w14:paraId="3A5A6A6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FCC247F" w14:textId="77777777" w:rsidR="00874E83" w:rsidRPr="000C020B" w:rsidRDefault="00874E83" w:rsidP="00DB1CAF">
            <w:pPr>
              <w:rPr>
                <w:b/>
                <w:bCs/>
              </w:rPr>
            </w:pPr>
            <w:r w:rsidRPr="000C020B">
              <w:rPr>
                <w:b/>
                <w:bCs/>
              </w:rPr>
              <w:t>1D</w:t>
            </w:r>
          </w:p>
        </w:tc>
        <w:tc>
          <w:tcPr>
            <w:tcW w:w="2340" w:type="dxa"/>
          </w:tcPr>
          <w:p w14:paraId="55A127E1"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Personal Development</w:t>
            </w:r>
          </w:p>
        </w:tc>
        <w:tc>
          <w:tcPr>
            <w:tcW w:w="2525" w:type="dxa"/>
          </w:tcPr>
          <w:p w14:paraId="2283B370"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Service Skills</w:t>
            </w:r>
          </w:p>
        </w:tc>
        <w:tc>
          <w:tcPr>
            <w:tcW w:w="4500" w:type="dxa"/>
          </w:tcPr>
          <w:p w14:paraId="31879B37"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Advanced </w:t>
            </w:r>
            <w:r>
              <w:rPr>
                <w:b/>
                <w:bCs/>
              </w:rPr>
              <w:t>Ed</w:t>
            </w:r>
            <w:r w:rsidRPr="000C020B">
              <w:rPr>
                <w:b/>
                <w:bCs/>
              </w:rPr>
              <w:t xml:space="preserve"> (requires </w:t>
            </w:r>
            <w:r w:rsidRPr="000C020B">
              <w:rPr>
                <w:b/>
                <w:bCs/>
                <w:i/>
                <w:iCs/>
              </w:rPr>
              <w:t>Literacy</w:t>
            </w:r>
            <w:r>
              <w:rPr>
                <w:b/>
                <w:bCs/>
                <w:i/>
                <w:iCs/>
              </w:rPr>
              <w:t>-1</w:t>
            </w:r>
            <w:r w:rsidRPr="000C020B">
              <w:rPr>
                <w:b/>
                <w:bCs/>
              </w:rPr>
              <w:t xml:space="preserve"> skill)</w:t>
            </w:r>
          </w:p>
        </w:tc>
      </w:tr>
      <w:tr w:rsidR="00874E83" w14:paraId="0E77E8EE"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39B151C1" w14:textId="77777777" w:rsidR="00874E83" w:rsidRDefault="00874E83" w:rsidP="00DB1CAF">
            <w:r>
              <w:t>1</w:t>
            </w:r>
          </w:p>
        </w:tc>
        <w:tc>
          <w:tcPr>
            <w:tcW w:w="2340" w:type="dxa"/>
          </w:tcPr>
          <w:p w14:paraId="629A2C8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4FAA576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54E91FD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FA17D4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FBA2B" w14:textId="77777777" w:rsidR="00874E83" w:rsidRDefault="00874E83" w:rsidP="00DB1CAF">
            <w:r>
              <w:t>2</w:t>
            </w:r>
          </w:p>
        </w:tc>
        <w:tc>
          <w:tcPr>
            <w:tcW w:w="2340" w:type="dxa"/>
          </w:tcPr>
          <w:p w14:paraId="2705D6F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2613B4C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5D0B900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C0A8339"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114F64EF" w14:textId="77777777" w:rsidR="00874E83" w:rsidRDefault="00874E83" w:rsidP="00DB1CAF">
            <w:r>
              <w:t>3</w:t>
            </w:r>
          </w:p>
        </w:tc>
        <w:tc>
          <w:tcPr>
            <w:tcW w:w="2340" w:type="dxa"/>
          </w:tcPr>
          <w:p w14:paraId="2DDFE66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01963B5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7B6EFDC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05E65F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A591578" w14:textId="77777777" w:rsidR="00874E83" w:rsidRDefault="00874E83" w:rsidP="00DB1CAF">
            <w:r>
              <w:t>4</w:t>
            </w:r>
          </w:p>
        </w:tc>
        <w:tc>
          <w:tcPr>
            <w:tcW w:w="2340" w:type="dxa"/>
          </w:tcPr>
          <w:p w14:paraId="76998ED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525" w:type="dxa"/>
          </w:tcPr>
          <w:p w14:paraId="7C0A67D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363E556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CC5CD3B" w14:textId="77777777" w:rsidTr="00DB1CAF">
        <w:tc>
          <w:tcPr>
            <w:cnfStyle w:val="001000000000" w:firstRow="0" w:lastRow="0" w:firstColumn="1" w:lastColumn="0" w:oddVBand="0" w:evenVBand="0" w:oddHBand="0" w:evenHBand="0" w:firstRowFirstColumn="0" w:firstRowLastColumn="0" w:lastRowFirstColumn="0" w:lastRowLastColumn="0"/>
            <w:tcW w:w="715" w:type="dxa"/>
          </w:tcPr>
          <w:p w14:paraId="1079CA7C" w14:textId="77777777" w:rsidR="00874E83" w:rsidRDefault="00874E83" w:rsidP="00DB1CAF">
            <w:r>
              <w:t>5</w:t>
            </w:r>
          </w:p>
        </w:tc>
        <w:tc>
          <w:tcPr>
            <w:tcW w:w="2340" w:type="dxa"/>
          </w:tcPr>
          <w:p w14:paraId="2B59BB2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525" w:type="dxa"/>
          </w:tcPr>
          <w:p w14:paraId="2C6DCBA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500" w:type="dxa"/>
          </w:tcPr>
          <w:p w14:paraId="0B2A31D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E0813E8"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5F3403" w14:textId="77777777" w:rsidR="00874E83" w:rsidRDefault="00874E83" w:rsidP="00DB1CAF">
            <w:r>
              <w:t>6</w:t>
            </w:r>
          </w:p>
        </w:tc>
        <w:tc>
          <w:tcPr>
            <w:tcW w:w="2340" w:type="dxa"/>
          </w:tcPr>
          <w:p w14:paraId="0E5B405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r>
              <w:t>Melee</w:t>
            </w:r>
          </w:p>
        </w:tc>
        <w:tc>
          <w:tcPr>
            <w:tcW w:w="2525" w:type="dxa"/>
          </w:tcPr>
          <w:p w14:paraId="5DC1119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500" w:type="dxa"/>
          </w:tcPr>
          <w:p w14:paraId="52CBC316"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46F0A138" w14:textId="77777777" w:rsidR="00874E83" w:rsidRDefault="00874E83" w:rsidP="00874E83"/>
    <w:tbl>
      <w:tblPr>
        <w:tblStyle w:val="PlainTable5"/>
        <w:tblW w:w="0" w:type="auto"/>
        <w:tblLook w:val="04A0" w:firstRow="1" w:lastRow="0" w:firstColumn="1" w:lastColumn="0" w:noHBand="0" w:noVBand="1"/>
      </w:tblPr>
      <w:tblGrid>
        <w:gridCol w:w="720"/>
        <w:gridCol w:w="1795"/>
        <w:gridCol w:w="1809"/>
        <w:gridCol w:w="1785"/>
        <w:gridCol w:w="3971"/>
      </w:tblGrid>
      <w:tr w:rsidR="00874E83" w:rsidRPr="000C020B" w14:paraId="1140D1F5"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80" w:type="dxa"/>
            <w:gridSpan w:val="5"/>
          </w:tcPr>
          <w:p w14:paraId="1865B797" w14:textId="77777777" w:rsidR="00874E83" w:rsidRPr="000C020B" w:rsidRDefault="00874E83" w:rsidP="00DB1CAF">
            <w:pPr>
              <w:rPr>
                <w:b/>
                <w:bCs/>
              </w:rPr>
            </w:pPr>
            <w:r w:rsidRPr="000C020B">
              <w:rPr>
                <w:b/>
                <w:bCs/>
              </w:rPr>
              <w:t>SPECIALIST SKILLS AND TRAINING</w:t>
            </w:r>
          </w:p>
        </w:tc>
      </w:tr>
      <w:tr w:rsidR="00874E83" w:rsidRPr="000C020B" w14:paraId="4A9B9CF4"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EC35D05" w14:textId="77777777" w:rsidR="00874E83" w:rsidRPr="000C020B" w:rsidRDefault="00874E83" w:rsidP="00DB1CAF">
            <w:pPr>
              <w:rPr>
                <w:b/>
                <w:bCs/>
              </w:rPr>
            </w:pPr>
            <w:r w:rsidRPr="000C020B">
              <w:rPr>
                <w:b/>
                <w:bCs/>
              </w:rPr>
              <w:t>1D</w:t>
            </w:r>
          </w:p>
        </w:tc>
        <w:tc>
          <w:tcPr>
            <w:tcW w:w="1795" w:type="dxa"/>
          </w:tcPr>
          <w:p w14:paraId="27D491CA"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9" w:type="dxa"/>
          </w:tcPr>
          <w:p w14:paraId="20E9A75C"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1785" w:type="dxa"/>
          </w:tcPr>
          <w:p w14:paraId="3EC63802"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c>
          <w:tcPr>
            <w:tcW w:w="3971" w:type="dxa"/>
          </w:tcPr>
          <w:p w14:paraId="555F786C" w14:textId="77777777" w:rsidR="00874E83" w:rsidRPr="000C020B"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0C020B">
              <w:rPr>
                <w:b/>
                <w:bCs/>
              </w:rPr>
              <w:t xml:space="preserve">Psionic Skills (requires </w:t>
            </w:r>
            <w:r w:rsidRPr="000C020B">
              <w:rPr>
                <w:b/>
                <w:bCs/>
                <w:i/>
                <w:iCs/>
              </w:rPr>
              <w:t>Soc-10+</w:t>
            </w:r>
            <w:r w:rsidRPr="000C020B">
              <w:rPr>
                <w:b/>
                <w:bCs/>
              </w:rPr>
              <w:t>)</w:t>
            </w:r>
          </w:p>
        </w:tc>
      </w:tr>
      <w:tr w:rsidR="00874E83" w14:paraId="494EEA9B"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4EE10EB0" w14:textId="77777777" w:rsidR="00874E83" w:rsidRDefault="00874E83" w:rsidP="00DB1CAF">
            <w:r>
              <w:t>1</w:t>
            </w:r>
          </w:p>
        </w:tc>
        <w:tc>
          <w:tcPr>
            <w:tcW w:w="1795" w:type="dxa"/>
          </w:tcPr>
          <w:p w14:paraId="2AFD4BC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5251FDD1"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2E832EE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79ABA7BD"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A2EA15B"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38B1A57" w14:textId="77777777" w:rsidR="00874E83" w:rsidRDefault="00874E83" w:rsidP="00DB1CAF">
            <w:r>
              <w:t>2</w:t>
            </w:r>
          </w:p>
        </w:tc>
        <w:tc>
          <w:tcPr>
            <w:tcW w:w="1795" w:type="dxa"/>
          </w:tcPr>
          <w:p w14:paraId="3A7E7A3C"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212428BD"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033BA57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22469E2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91517D6"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9F0E059" w14:textId="77777777" w:rsidR="00874E83" w:rsidRDefault="00874E83" w:rsidP="00DB1CAF">
            <w:r>
              <w:t>3</w:t>
            </w:r>
          </w:p>
        </w:tc>
        <w:tc>
          <w:tcPr>
            <w:tcW w:w="1795" w:type="dxa"/>
          </w:tcPr>
          <w:p w14:paraId="68DB8A53"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495683B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1708F7F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4E1CFCA5"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508F24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9405B09" w14:textId="77777777" w:rsidR="00874E83" w:rsidRDefault="00874E83" w:rsidP="00DB1CAF">
            <w:r>
              <w:t>4</w:t>
            </w:r>
          </w:p>
        </w:tc>
        <w:tc>
          <w:tcPr>
            <w:tcW w:w="1795" w:type="dxa"/>
          </w:tcPr>
          <w:p w14:paraId="44F1507F"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78A9E50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28C38BD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70D98D2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B8A6A6D"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34350DB" w14:textId="77777777" w:rsidR="00874E83" w:rsidRDefault="00874E83" w:rsidP="00DB1CAF">
            <w:r>
              <w:t>5</w:t>
            </w:r>
          </w:p>
        </w:tc>
        <w:tc>
          <w:tcPr>
            <w:tcW w:w="1795" w:type="dxa"/>
          </w:tcPr>
          <w:p w14:paraId="6881AAD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9" w:type="dxa"/>
          </w:tcPr>
          <w:p w14:paraId="5183C64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785" w:type="dxa"/>
          </w:tcPr>
          <w:p w14:paraId="475B9420"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3971" w:type="dxa"/>
          </w:tcPr>
          <w:p w14:paraId="1F4E57C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5F7235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821981D" w14:textId="77777777" w:rsidR="00874E83" w:rsidRDefault="00874E83" w:rsidP="00DB1CAF">
            <w:r>
              <w:t>6</w:t>
            </w:r>
          </w:p>
        </w:tc>
        <w:tc>
          <w:tcPr>
            <w:tcW w:w="1795" w:type="dxa"/>
          </w:tcPr>
          <w:p w14:paraId="2BD5531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9" w:type="dxa"/>
          </w:tcPr>
          <w:p w14:paraId="31E0BEC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785" w:type="dxa"/>
          </w:tcPr>
          <w:p w14:paraId="16034E4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3971" w:type="dxa"/>
          </w:tcPr>
          <w:p w14:paraId="17DDE06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6512A7FA" w14:textId="77777777" w:rsidR="00874E83" w:rsidRDefault="00874E83" w:rsidP="00874E83"/>
    <w:tbl>
      <w:tblPr>
        <w:tblStyle w:val="PlainTable5"/>
        <w:tblW w:w="10075" w:type="dxa"/>
        <w:tblLook w:val="04A0" w:firstRow="1" w:lastRow="0" w:firstColumn="1" w:lastColumn="0" w:noHBand="0" w:noVBand="1"/>
      </w:tblPr>
      <w:tblGrid>
        <w:gridCol w:w="720"/>
        <w:gridCol w:w="9355"/>
      </w:tblGrid>
      <w:tr w:rsidR="00874E83" w:rsidRPr="00E46D3E" w14:paraId="2E3A7432"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5" w:type="dxa"/>
            <w:gridSpan w:val="2"/>
          </w:tcPr>
          <w:p w14:paraId="17C2FB96" w14:textId="77777777" w:rsidR="00874E83" w:rsidRPr="00E46D3E" w:rsidRDefault="00874E83" w:rsidP="00DB1CAF">
            <w:pPr>
              <w:rPr>
                <w:b/>
                <w:bCs/>
              </w:rPr>
            </w:pPr>
            <w:r w:rsidRPr="00E46D3E">
              <w:rPr>
                <w:b/>
                <w:bCs/>
              </w:rPr>
              <w:t>MISHAPS</w:t>
            </w:r>
          </w:p>
        </w:tc>
      </w:tr>
      <w:tr w:rsidR="00874E83" w:rsidRPr="00E46D3E" w14:paraId="14C3EB4E"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3887FAD" w14:textId="77777777" w:rsidR="00874E83" w:rsidRPr="00E46D3E" w:rsidRDefault="00874E83" w:rsidP="00DB1CAF">
            <w:pPr>
              <w:rPr>
                <w:b/>
                <w:bCs/>
              </w:rPr>
            </w:pPr>
            <w:r w:rsidRPr="00E46D3E">
              <w:rPr>
                <w:b/>
                <w:bCs/>
              </w:rPr>
              <w:t>1D</w:t>
            </w:r>
          </w:p>
        </w:tc>
        <w:tc>
          <w:tcPr>
            <w:tcW w:w="9355" w:type="dxa"/>
          </w:tcPr>
          <w:p w14:paraId="7696DDB2"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Mishap</w:t>
            </w:r>
          </w:p>
        </w:tc>
      </w:tr>
      <w:tr w:rsidR="00874E83" w14:paraId="6F952020"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3B26C9B5" w14:textId="77777777" w:rsidR="00874E83" w:rsidRDefault="00874E83" w:rsidP="00DB1CAF">
            <w:r>
              <w:t>1</w:t>
            </w:r>
          </w:p>
        </w:tc>
        <w:tc>
          <w:tcPr>
            <w:tcW w:w="9355" w:type="dxa"/>
          </w:tcPr>
          <w:p w14:paraId="5A14EB56"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rPr>
                <w:i/>
                <w:iCs/>
              </w:rPr>
            </w:pPr>
          </w:p>
        </w:tc>
      </w:tr>
      <w:tr w:rsidR="00874E83" w14:paraId="556F1AF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6FE5C51" w14:textId="77777777" w:rsidR="00874E83" w:rsidRDefault="00874E83" w:rsidP="00DB1CAF">
            <w:r>
              <w:t>2</w:t>
            </w:r>
          </w:p>
        </w:tc>
        <w:tc>
          <w:tcPr>
            <w:tcW w:w="9355" w:type="dxa"/>
          </w:tcPr>
          <w:p w14:paraId="27287076"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7D5EA4"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26A1CC5" w14:textId="77777777" w:rsidR="00874E83" w:rsidRDefault="00874E83" w:rsidP="00DB1CAF">
            <w:r>
              <w:t>3</w:t>
            </w:r>
          </w:p>
        </w:tc>
        <w:tc>
          <w:tcPr>
            <w:tcW w:w="9355" w:type="dxa"/>
          </w:tcPr>
          <w:p w14:paraId="5BDE7D64"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349DB01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41A46FFA" w14:textId="77777777" w:rsidR="00874E83" w:rsidRDefault="00874E83" w:rsidP="00DB1CAF">
            <w:r>
              <w:t>4</w:t>
            </w:r>
          </w:p>
        </w:tc>
        <w:tc>
          <w:tcPr>
            <w:tcW w:w="9355" w:type="dxa"/>
          </w:tcPr>
          <w:p w14:paraId="5C689EB7"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105F5358"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07850FF" w14:textId="77777777" w:rsidR="00874E83" w:rsidRDefault="00874E83" w:rsidP="00DB1CAF">
            <w:r>
              <w:t>5</w:t>
            </w:r>
          </w:p>
        </w:tc>
        <w:tc>
          <w:tcPr>
            <w:tcW w:w="9355" w:type="dxa"/>
          </w:tcPr>
          <w:p w14:paraId="42C811CA" w14:textId="77777777" w:rsidR="00874E83" w:rsidRPr="00C80682"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3E303F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40D0C18" w14:textId="77777777" w:rsidR="00874E83" w:rsidRDefault="00874E83" w:rsidP="00DB1CAF">
            <w:r>
              <w:t>6</w:t>
            </w:r>
          </w:p>
        </w:tc>
        <w:tc>
          <w:tcPr>
            <w:tcW w:w="9355" w:type="dxa"/>
          </w:tcPr>
          <w:p w14:paraId="7395C63D" w14:textId="77777777" w:rsidR="00874E83" w:rsidRPr="00C80682" w:rsidRDefault="00874E83" w:rsidP="00DB1CAF">
            <w:pPr>
              <w:cnfStyle w:val="000000100000" w:firstRow="0" w:lastRow="0" w:firstColumn="0" w:lastColumn="0" w:oddVBand="0" w:evenVBand="0" w:oddHBand="1" w:evenHBand="0" w:firstRowFirstColumn="0" w:firstRowLastColumn="0" w:lastRowFirstColumn="0" w:lastRowLastColumn="0"/>
            </w:pPr>
          </w:p>
        </w:tc>
      </w:tr>
    </w:tbl>
    <w:p w14:paraId="471C645D" w14:textId="77777777" w:rsidR="00874E83" w:rsidRPr="00867281" w:rsidRDefault="00874E83" w:rsidP="00874E83"/>
    <w:tbl>
      <w:tblPr>
        <w:tblStyle w:val="PlainTable5"/>
        <w:tblW w:w="0" w:type="auto"/>
        <w:tblLook w:val="04A0" w:firstRow="1" w:lastRow="0" w:firstColumn="1" w:lastColumn="0" w:noHBand="0" w:noVBand="1"/>
      </w:tblPr>
      <w:tblGrid>
        <w:gridCol w:w="720"/>
        <w:gridCol w:w="9350"/>
      </w:tblGrid>
      <w:tr w:rsidR="00874E83" w:rsidRPr="00E46D3E" w14:paraId="53A68260"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2"/>
          </w:tcPr>
          <w:p w14:paraId="274315C2" w14:textId="77777777" w:rsidR="00874E83" w:rsidRPr="00E46D3E" w:rsidRDefault="00874E83" w:rsidP="00DB1CAF">
            <w:pPr>
              <w:rPr>
                <w:b/>
                <w:bCs/>
              </w:rPr>
            </w:pPr>
            <w:r w:rsidRPr="00E46D3E">
              <w:rPr>
                <w:b/>
                <w:bCs/>
              </w:rPr>
              <w:t>EVENTS</w:t>
            </w:r>
          </w:p>
        </w:tc>
      </w:tr>
      <w:tr w:rsidR="00874E83" w:rsidRPr="00E46D3E" w14:paraId="7B128893"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5E480FB" w14:textId="77777777" w:rsidR="00874E83" w:rsidRPr="00E46D3E" w:rsidRDefault="00874E83" w:rsidP="00DB1CAF">
            <w:pPr>
              <w:rPr>
                <w:b/>
                <w:bCs/>
              </w:rPr>
            </w:pPr>
            <w:r w:rsidRPr="00E46D3E">
              <w:rPr>
                <w:b/>
                <w:bCs/>
              </w:rPr>
              <w:t>2D</w:t>
            </w:r>
          </w:p>
        </w:tc>
        <w:tc>
          <w:tcPr>
            <w:tcW w:w="9350" w:type="dxa"/>
          </w:tcPr>
          <w:p w14:paraId="1A34EA70" w14:textId="77777777" w:rsidR="00874E83" w:rsidRPr="00E46D3E"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E46D3E">
              <w:rPr>
                <w:b/>
                <w:bCs/>
              </w:rPr>
              <w:t>Event</w:t>
            </w:r>
          </w:p>
        </w:tc>
      </w:tr>
      <w:tr w:rsidR="00874E83" w14:paraId="6F2AEE7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110E70F5" w14:textId="77777777" w:rsidR="00874E83" w:rsidRDefault="00874E83" w:rsidP="00DB1CAF">
            <w:r>
              <w:t>2</w:t>
            </w:r>
          </w:p>
        </w:tc>
        <w:tc>
          <w:tcPr>
            <w:tcW w:w="9350" w:type="dxa"/>
          </w:tcPr>
          <w:p w14:paraId="72101CBA" w14:textId="77777777" w:rsidR="00874E83" w:rsidRPr="00901E0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5DD870F"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D0B8F2B" w14:textId="77777777" w:rsidR="00874E83" w:rsidRDefault="00874E83" w:rsidP="00DB1CAF">
            <w:r>
              <w:lastRenderedPageBreak/>
              <w:t>3</w:t>
            </w:r>
          </w:p>
        </w:tc>
        <w:tc>
          <w:tcPr>
            <w:tcW w:w="9350" w:type="dxa"/>
          </w:tcPr>
          <w:p w14:paraId="1F803E2A"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7065698E"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E930DF5" w14:textId="77777777" w:rsidR="00874E83" w:rsidRDefault="00874E83" w:rsidP="00DB1CAF">
            <w:r>
              <w:t>4</w:t>
            </w:r>
          </w:p>
        </w:tc>
        <w:tc>
          <w:tcPr>
            <w:tcW w:w="9350" w:type="dxa"/>
          </w:tcPr>
          <w:p w14:paraId="1A8B631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7782C335"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D8F649E" w14:textId="77777777" w:rsidR="00874E83" w:rsidRDefault="00874E83" w:rsidP="00DB1CAF">
            <w:r>
              <w:t>5</w:t>
            </w:r>
          </w:p>
        </w:tc>
        <w:tc>
          <w:tcPr>
            <w:tcW w:w="9350" w:type="dxa"/>
          </w:tcPr>
          <w:p w14:paraId="0114014E"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912324F"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6E87B918" w14:textId="77777777" w:rsidR="00874E83" w:rsidRDefault="00874E83" w:rsidP="00DB1CAF">
            <w:r>
              <w:t>6</w:t>
            </w:r>
          </w:p>
        </w:tc>
        <w:tc>
          <w:tcPr>
            <w:tcW w:w="9350" w:type="dxa"/>
          </w:tcPr>
          <w:p w14:paraId="67D4C839" w14:textId="77777777" w:rsidR="00874E83" w:rsidRPr="009409AD"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2F6C09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A20E759" w14:textId="77777777" w:rsidR="00874E83" w:rsidRDefault="00874E83" w:rsidP="00DB1CAF">
            <w:r>
              <w:t>7</w:t>
            </w:r>
          </w:p>
        </w:tc>
        <w:tc>
          <w:tcPr>
            <w:tcW w:w="9350" w:type="dxa"/>
          </w:tcPr>
          <w:p w14:paraId="5B583BB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01AA9FF9"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F47C2D7" w14:textId="77777777" w:rsidR="00874E83" w:rsidRDefault="00874E83" w:rsidP="00DB1CAF">
            <w:r>
              <w:t>8</w:t>
            </w:r>
          </w:p>
        </w:tc>
        <w:tc>
          <w:tcPr>
            <w:tcW w:w="9350" w:type="dxa"/>
          </w:tcPr>
          <w:p w14:paraId="6F0A855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42C1CF92"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9C7B1A8" w14:textId="77777777" w:rsidR="00874E83" w:rsidRDefault="00874E83" w:rsidP="00DB1CAF">
            <w:r>
              <w:t>9</w:t>
            </w:r>
          </w:p>
        </w:tc>
        <w:tc>
          <w:tcPr>
            <w:tcW w:w="9350" w:type="dxa"/>
          </w:tcPr>
          <w:p w14:paraId="4CF7353A" w14:textId="77777777" w:rsidR="00874E83" w:rsidRPr="00F87346"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3026A75A"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2044F8F8" w14:textId="77777777" w:rsidR="00874E83" w:rsidRDefault="00874E83" w:rsidP="00DB1CAF">
            <w:r>
              <w:t>10</w:t>
            </w:r>
          </w:p>
        </w:tc>
        <w:tc>
          <w:tcPr>
            <w:tcW w:w="9350" w:type="dxa"/>
          </w:tcPr>
          <w:p w14:paraId="11100F4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06EA1876"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55EF0701" w14:textId="77777777" w:rsidR="00874E83" w:rsidRDefault="00874E83" w:rsidP="00DB1CAF">
            <w:r>
              <w:t>11</w:t>
            </w:r>
          </w:p>
        </w:tc>
        <w:tc>
          <w:tcPr>
            <w:tcW w:w="9350" w:type="dxa"/>
          </w:tcPr>
          <w:p w14:paraId="4DEC8D0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6A081101" w14:textId="77777777" w:rsidTr="00DB1CAF">
        <w:tc>
          <w:tcPr>
            <w:cnfStyle w:val="001000000000" w:firstRow="0" w:lastRow="0" w:firstColumn="1" w:lastColumn="0" w:oddVBand="0" w:evenVBand="0" w:oddHBand="0" w:evenHBand="0" w:firstRowFirstColumn="0" w:firstRowLastColumn="0" w:lastRowFirstColumn="0" w:lastRowLastColumn="0"/>
            <w:tcW w:w="720" w:type="dxa"/>
          </w:tcPr>
          <w:p w14:paraId="5DB92A14" w14:textId="77777777" w:rsidR="00874E83" w:rsidRDefault="00874E83" w:rsidP="00DB1CAF">
            <w:r>
              <w:t>12</w:t>
            </w:r>
          </w:p>
        </w:tc>
        <w:tc>
          <w:tcPr>
            <w:tcW w:w="9350" w:type="dxa"/>
          </w:tcPr>
          <w:p w14:paraId="2390187C"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528149E6" w14:textId="77777777" w:rsidR="00874E83" w:rsidRDefault="00874E83" w:rsidP="00874E83"/>
    <w:tbl>
      <w:tblPr>
        <w:tblStyle w:val="PlainTable5"/>
        <w:tblW w:w="0" w:type="auto"/>
        <w:jc w:val="center"/>
        <w:tblLook w:val="04A0" w:firstRow="1" w:lastRow="0" w:firstColumn="1" w:lastColumn="0" w:noHBand="0" w:noVBand="1"/>
      </w:tblPr>
      <w:tblGrid>
        <w:gridCol w:w="733"/>
        <w:gridCol w:w="1485"/>
        <w:gridCol w:w="1800"/>
        <w:gridCol w:w="2070"/>
      </w:tblGrid>
      <w:tr w:rsidR="00874E83" w:rsidRPr="00D67B48" w14:paraId="34C4DAD4" w14:textId="77777777" w:rsidTr="00DB1C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025" w:type="dxa"/>
            <w:gridSpan w:val="4"/>
          </w:tcPr>
          <w:p w14:paraId="44FCE408" w14:textId="77777777" w:rsidR="00874E83" w:rsidRPr="00D67B48" w:rsidRDefault="00874E83" w:rsidP="00DB1CAF">
            <w:pPr>
              <w:rPr>
                <w:b/>
                <w:bCs/>
              </w:rPr>
            </w:pPr>
            <w:r w:rsidRPr="00D67B48">
              <w:rPr>
                <w:b/>
                <w:bCs/>
              </w:rPr>
              <w:t>RANKS AND SKILLS</w:t>
            </w:r>
          </w:p>
        </w:tc>
      </w:tr>
      <w:tr w:rsidR="00874E83" w14:paraId="127C866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7F0BBB46" w14:textId="77777777" w:rsidR="00874E83" w:rsidRDefault="00874E83" w:rsidP="00DB1CAF">
            <w:r>
              <w:t>Rank</w:t>
            </w:r>
          </w:p>
        </w:tc>
        <w:tc>
          <w:tcPr>
            <w:tcW w:w="1485" w:type="dxa"/>
          </w:tcPr>
          <w:p w14:paraId="001C587B"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Broker</w:t>
            </w:r>
          </w:p>
        </w:tc>
        <w:tc>
          <w:tcPr>
            <w:tcW w:w="1800" w:type="dxa"/>
          </w:tcPr>
          <w:p w14:paraId="5A7B1776"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Businessman</w:t>
            </w:r>
          </w:p>
        </w:tc>
        <w:tc>
          <w:tcPr>
            <w:tcW w:w="2070" w:type="dxa"/>
          </w:tcPr>
          <w:p w14:paraId="3F3FED39" w14:textId="77777777" w:rsidR="00874E83" w:rsidRPr="00D67B48" w:rsidRDefault="00874E83" w:rsidP="00DB1CAF">
            <w:pPr>
              <w:cnfStyle w:val="000000100000" w:firstRow="0" w:lastRow="0" w:firstColumn="0" w:lastColumn="0" w:oddVBand="0" w:evenVBand="0" w:oddHBand="1" w:evenHBand="0" w:firstRowFirstColumn="0" w:firstRowLastColumn="0" w:lastRowFirstColumn="0" w:lastRowLastColumn="0"/>
              <w:rPr>
                <w:b/>
                <w:bCs/>
              </w:rPr>
            </w:pPr>
            <w:r>
              <w:rPr>
                <w:b/>
                <w:bCs/>
              </w:rPr>
              <w:t>Free Trader</w:t>
            </w:r>
          </w:p>
        </w:tc>
      </w:tr>
      <w:tr w:rsidR="00874E83" w14:paraId="271F965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4E3C6645" w14:textId="77777777" w:rsidR="00874E83" w:rsidRDefault="00874E83" w:rsidP="00DB1CAF">
            <w:r>
              <w:t>0</w:t>
            </w:r>
          </w:p>
        </w:tc>
        <w:tc>
          <w:tcPr>
            <w:tcW w:w="1485" w:type="dxa"/>
          </w:tcPr>
          <w:p w14:paraId="7E2C4AE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442074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741D67AF"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54875B53"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01D67114" w14:textId="77777777" w:rsidR="00874E83" w:rsidRDefault="00874E83" w:rsidP="00DB1CAF">
            <w:r>
              <w:t>1</w:t>
            </w:r>
          </w:p>
        </w:tc>
        <w:tc>
          <w:tcPr>
            <w:tcW w:w="1485" w:type="dxa"/>
          </w:tcPr>
          <w:p w14:paraId="1ABCC2F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56904823"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782C3F5A"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6A546261"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67C77443" w14:textId="77777777" w:rsidR="00874E83" w:rsidRDefault="00874E83" w:rsidP="00DB1CAF">
            <w:r>
              <w:t>2</w:t>
            </w:r>
          </w:p>
        </w:tc>
        <w:tc>
          <w:tcPr>
            <w:tcW w:w="1485" w:type="dxa"/>
          </w:tcPr>
          <w:p w14:paraId="69C42ADE"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5AD828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0C74725F"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533C55BF"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24F0219" w14:textId="77777777" w:rsidR="00874E83" w:rsidRDefault="00874E83" w:rsidP="00DB1CAF">
            <w:r>
              <w:t>3</w:t>
            </w:r>
          </w:p>
        </w:tc>
        <w:tc>
          <w:tcPr>
            <w:tcW w:w="1485" w:type="dxa"/>
          </w:tcPr>
          <w:p w14:paraId="6C105145"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490ABC40"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3BE4CA94"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7A592B29"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4CB27340" w14:textId="77777777" w:rsidR="00874E83" w:rsidRDefault="00874E83" w:rsidP="00DB1CAF">
            <w:r>
              <w:t>4</w:t>
            </w:r>
          </w:p>
        </w:tc>
        <w:tc>
          <w:tcPr>
            <w:tcW w:w="1485" w:type="dxa"/>
          </w:tcPr>
          <w:p w14:paraId="74FC498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0D9E5DE6"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0F84F289"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74E83" w14:paraId="43EAAA24" w14:textId="77777777" w:rsidTr="00DB1C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14:paraId="49D9C957" w14:textId="77777777" w:rsidR="00874E83" w:rsidRDefault="00874E83" w:rsidP="00DB1CAF">
            <w:r>
              <w:t>5</w:t>
            </w:r>
          </w:p>
        </w:tc>
        <w:tc>
          <w:tcPr>
            <w:tcW w:w="1485" w:type="dxa"/>
          </w:tcPr>
          <w:p w14:paraId="430DFBC7"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1800" w:type="dxa"/>
          </w:tcPr>
          <w:p w14:paraId="0A80CDB9"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2070" w:type="dxa"/>
          </w:tcPr>
          <w:p w14:paraId="0A60F02D" w14:textId="77777777" w:rsidR="00874E83" w:rsidRPr="00EC5903" w:rsidRDefault="00874E83" w:rsidP="00DB1CAF">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74E83" w14:paraId="012BBBF7" w14:textId="77777777" w:rsidTr="00DB1CAF">
        <w:trPr>
          <w:jc w:val="center"/>
        </w:trPr>
        <w:tc>
          <w:tcPr>
            <w:cnfStyle w:val="001000000000" w:firstRow="0" w:lastRow="0" w:firstColumn="1" w:lastColumn="0" w:oddVBand="0" w:evenVBand="0" w:oddHBand="0" w:evenHBand="0" w:firstRowFirstColumn="0" w:firstRowLastColumn="0" w:lastRowFirstColumn="0" w:lastRowLastColumn="0"/>
            <w:tcW w:w="670" w:type="dxa"/>
          </w:tcPr>
          <w:p w14:paraId="1C8DFEF9" w14:textId="77777777" w:rsidR="00874E83" w:rsidRDefault="00874E83" w:rsidP="00DB1CAF">
            <w:r>
              <w:t>6</w:t>
            </w:r>
          </w:p>
        </w:tc>
        <w:tc>
          <w:tcPr>
            <w:tcW w:w="1485" w:type="dxa"/>
          </w:tcPr>
          <w:p w14:paraId="0E7B4C69"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1800" w:type="dxa"/>
          </w:tcPr>
          <w:p w14:paraId="2B2F033B"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2070" w:type="dxa"/>
          </w:tcPr>
          <w:p w14:paraId="459BB2EB" w14:textId="77777777" w:rsidR="00874E83" w:rsidRPr="00EC5903" w:rsidRDefault="00874E83" w:rsidP="00DB1CAF">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05D69700" w14:textId="77777777" w:rsidR="00874E83" w:rsidRDefault="00874E83" w:rsidP="00874E83"/>
    <w:p w14:paraId="146B8B2F" w14:textId="77777777" w:rsidR="00874E83" w:rsidRDefault="00874E83" w:rsidP="00874E83"/>
    <w:p w14:paraId="7CC7412D" w14:textId="77777777" w:rsidR="00874E83" w:rsidRDefault="00874E83" w:rsidP="00874E83"/>
    <w:tbl>
      <w:tblPr>
        <w:tblStyle w:val="PlainTable5"/>
        <w:tblW w:w="0" w:type="auto"/>
        <w:tblLook w:val="04A0" w:firstRow="1" w:lastRow="0" w:firstColumn="1" w:lastColumn="0" w:noHBand="0" w:noVBand="1"/>
      </w:tblPr>
      <w:tblGrid>
        <w:gridCol w:w="1075"/>
        <w:gridCol w:w="4050"/>
        <w:gridCol w:w="4945"/>
      </w:tblGrid>
      <w:tr w:rsidR="00874E83" w:rsidRPr="007B04A3" w14:paraId="715AD0AB" w14:textId="77777777" w:rsidTr="00DB1C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70" w:type="dxa"/>
            <w:gridSpan w:val="3"/>
          </w:tcPr>
          <w:p w14:paraId="031C57A4" w14:textId="77777777" w:rsidR="00874E83" w:rsidRPr="007B04A3" w:rsidRDefault="00874E83" w:rsidP="00DB1CAF">
            <w:pPr>
              <w:rPr>
                <w:b/>
                <w:bCs/>
              </w:rPr>
            </w:pPr>
            <w:r w:rsidRPr="007B04A3">
              <w:rPr>
                <w:b/>
                <w:bCs/>
              </w:rPr>
              <w:t>MUSTERING-OUT BENEFITS</w:t>
            </w:r>
          </w:p>
        </w:tc>
      </w:tr>
      <w:tr w:rsidR="00874E83" w:rsidRPr="007B04A3" w14:paraId="002EB6D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40422C4" w14:textId="77777777" w:rsidR="00874E83" w:rsidRPr="007B04A3" w:rsidRDefault="00874E83" w:rsidP="00DB1CAF">
            <w:pPr>
              <w:rPr>
                <w:b/>
                <w:bCs/>
              </w:rPr>
            </w:pPr>
            <w:r w:rsidRPr="007B04A3">
              <w:rPr>
                <w:b/>
                <w:bCs/>
              </w:rPr>
              <w:t>Roll</w:t>
            </w:r>
          </w:p>
        </w:tc>
        <w:tc>
          <w:tcPr>
            <w:tcW w:w="4050" w:type="dxa"/>
          </w:tcPr>
          <w:p w14:paraId="6DB6804F"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Cash</w:t>
            </w:r>
          </w:p>
        </w:tc>
        <w:tc>
          <w:tcPr>
            <w:tcW w:w="4945" w:type="dxa"/>
          </w:tcPr>
          <w:p w14:paraId="0D653F01" w14:textId="77777777" w:rsidR="00874E83" w:rsidRPr="007B04A3" w:rsidRDefault="00874E83" w:rsidP="00DB1CAF">
            <w:pPr>
              <w:cnfStyle w:val="000000100000" w:firstRow="0" w:lastRow="0" w:firstColumn="0" w:lastColumn="0" w:oddVBand="0" w:evenVBand="0" w:oddHBand="1" w:evenHBand="0" w:firstRowFirstColumn="0" w:firstRowLastColumn="0" w:lastRowFirstColumn="0" w:lastRowLastColumn="0"/>
              <w:rPr>
                <w:b/>
                <w:bCs/>
              </w:rPr>
            </w:pPr>
            <w:r w:rsidRPr="007B04A3">
              <w:rPr>
                <w:b/>
                <w:bCs/>
              </w:rPr>
              <w:t>Benefit</w:t>
            </w:r>
          </w:p>
        </w:tc>
      </w:tr>
      <w:tr w:rsidR="00874E83" w14:paraId="32BB94E0"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1B296020" w14:textId="77777777" w:rsidR="00874E83" w:rsidRDefault="00874E83" w:rsidP="00DB1CAF">
            <w:r>
              <w:t>1</w:t>
            </w:r>
          </w:p>
        </w:tc>
        <w:tc>
          <w:tcPr>
            <w:tcW w:w="4050" w:type="dxa"/>
          </w:tcPr>
          <w:p w14:paraId="1D59756F"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0BFAE1F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5A2E4DD9"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14B2E8A" w14:textId="77777777" w:rsidR="00874E83" w:rsidRDefault="00874E83" w:rsidP="00DB1CAF">
            <w:r>
              <w:t>2</w:t>
            </w:r>
          </w:p>
        </w:tc>
        <w:tc>
          <w:tcPr>
            <w:tcW w:w="4050" w:type="dxa"/>
          </w:tcPr>
          <w:p w14:paraId="1C4543D2"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2847810B"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F9FF19C"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D6D6948" w14:textId="77777777" w:rsidR="00874E83" w:rsidRDefault="00874E83" w:rsidP="00DB1CAF">
            <w:r>
              <w:t>3</w:t>
            </w:r>
          </w:p>
        </w:tc>
        <w:tc>
          <w:tcPr>
            <w:tcW w:w="4050" w:type="dxa"/>
          </w:tcPr>
          <w:p w14:paraId="296CB4C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4A5F933A"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6B5A2F71"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604C9D5" w14:textId="77777777" w:rsidR="00874E83" w:rsidRDefault="00874E83" w:rsidP="00DB1CAF">
            <w:r>
              <w:t>4</w:t>
            </w:r>
          </w:p>
        </w:tc>
        <w:tc>
          <w:tcPr>
            <w:tcW w:w="4050" w:type="dxa"/>
          </w:tcPr>
          <w:p w14:paraId="40BFDA4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1B24BC58"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41DB9C6C"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7DDAFA15" w14:textId="77777777" w:rsidR="00874E83" w:rsidRDefault="00874E83" w:rsidP="00DB1CAF">
            <w:r>
              <w:t>5</w:t>
            </w:r>
          </w:p>
        </w:tc>
        <w:tc>
          <w:tcPr>
            <w:tcW w:w="4050" w:type="dxa"/>
          </w:tcPr>
          <w:p w14:paraId="54B8F788"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6FCF8A4"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r w:rsidR="00874E83" w14:paraId="14FC8E6A" w14:textId="77777777" w:rsidTr="00DB1C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10CA3D8" w14:textId="77777777" w:rsidR="00874E83" w:rsidRDefault="00874E83" w:rsidP="00DB1CAF">
            <w:r>
              <w:t>6</w:t>
            </w:r>
          </w:p>
        </w:tc>
        <w:tc>
          <w:tcPr>
            <w:tcW w:w="4050" w:type="dxa"/>
          </w:tcPr>
          <w:p w14:paraId="7CF6495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c>
          <w:tcPr>
            <w:tcW w:w="4945" w:type="dxa"/>
          </w:tcPr>
          <w:p w14:paraId="0F679CF1" w14:textId="77777777" w:rsidR="00874E83" w:rsidRDefault="00874E83" w:rsidP="00DB1CAF">
            <w:pPr>
              <w:cnfStyle w:val="000000100000" w:firstRow="0" w:lastRow="0" w:firstColumn="0" w:lastColumn="0" w:oddVBand="0" w:evenVBand="0" w:oddHBand="1" w:evenHBand="0" w:firstRowFirstColumn="0" w:firstRowLastColumn="0" w:lastRowFirstColumn="0" w:lastRowLastColumn="0"/>
            </w:pPr>
          </w:p>
        </w:tc>
      </w:tr>
      <w:tr w:rsidR="00874E83" w14:paraId="26E76006" w14:textId="77777777" w:rsidTr="00DB1CAF">
        <w:tc>
          <w:tcPr>
            <w:cnfStyle w:val="001000000000" w:firstRow="0" w:lastRow="0" w:firstColumn="1" w:lastColumn="0" w:oddVBand="0" w:evenVBand="0" w:oddHBand="0" w:evenHBand="0" w:firstRowFirstColumn="0" w:firstRowLastColumn="0" w:lastRowFirstColumn="0" w:lastRowLastColumn="0"/>
            <w:tcW w:w="1075" w:type="dxa"/>
          </w:tcPr>
          <w:p w14:paraId="37F02936" w14:textId="77777777" w:rsidR="00874E83" w:rsidRDefault="00874E83" w:rsidP="00DB1CAF">
            <w:r>
              <w:t>7</w:t>
            </w:r>
          </w:p>
        </w:tc>
        <w:tc>
          <w:tcPr>
            <w:tcW w:w="4050" w:type="dxa"/>
          </w:tcPr>
          <w:p w14:paraId="1369D902"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c>
          <w:tcPr>
            <w:tcW w:w="4945" w:type="dxa"/>
          </w:tcPr>
          <w:p w14:paraId="5EB6D3C7" w14:textId="77777777" w:rsidR="00874E83" w:rsidRDefault="00874E83" w:rsidP="00DB1CAF">
            <w:pPr>
              <w:cnfStyle w:val="000000000000" w:firstRow="0" w:lastRow="0" w:firstColumn="0" w:lastColumn="0" w:oddVBand="0" w:evenVBand="0" w:oddHBand="0" w:evenHBand="0" w:firstRowFirstColumn="0" w:firstRowLastColumn="0" w:lastRowFirstColumn="0" w:lastRowLastColumn="0"/>
            </w:pPr>
          </w:p>
        </w:tc>
      </w:tr>
    </w:tbl>
    <w:p w14:paraId="155B7AC8" w14:textId="77777777" w:rsidR="00874E83" w:rsidRDefault="00874E83" w:rsidP="00874E83"/>
    <w:p w14:paraId="718211C3" w14:textId="77777777" w:rsidR="00874E83" w:rsidRPr="002629DA" w:rsidRDefault="00874E83" w:rsidP="00874E83">
      <w:pPr>
        <w:spacing w:after="120"/>
        <w:jc w:val="both"/>
      </w:pPr>
      <w:r>
        <w:br w:type="page"/>
      </w:r>
    </w:p>
    <w:p w14:paraId="01FFE65F" w14:textId="4D32675B" w:rsidR="00B63738" w:rsidRPr="002629DA" w:rsidRDefault="00874E83" w:rsidP="00874E83">
      <w:pPr>
        <w:spacing w:after="120"/>
        <w:jc w:val="both"/>
      </w:pPr>
      <w:r>
        <w:lastRenderedPageBreak/>
        <w:br w:type="page"/>
      </w:r>
    </w:p>
    <w:p w14:paraId="348056D9" w14:textId="77777777" w:rsidR="00583E00" w:rsidRDefault="00583E00" w:rsidP="00B63738">
      <w:pPr>
        <w:spacing w:after="120"/>
        <w:jc w:val="both"/>
      </w:pPr>
      <w:r>
        <w:rPr>
          <w:b/>
          <w:bCs/>
        </w:rPr>
        <w:lastRenderedPageBreak/>
        <w:t>Tribe Determination:</w:t>
      </w:r>
      <w:r>
        <w:t xml:space="preserve"> As explained earlier, Barbarian tribes and communities vary in size from individual wanderers to wide-ranging hordes. Roll once on the table below to determine the size of the tribe the character belongs to.</w:t>
      </w:r>
    </w:p>
    <w:tbl>
      <w:tblPr>
        <w:tblStyle w:val="TableGrid"/>
        <w:tblW w:w="0" w:type="auto"/>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6"/>
        <w:gridCol w:w="3117"/>
        <w:gridCol w:w="1417"/>
      </w:tblGrid>
      <w:tr w:rsidR="00583E00" w:rsidRPr="00086516" w14:paraId="3B94C416" w14:textId="77777777" w:rsidTr="001A5E44">
        <w:tc>
          <w:tcPr>
            <w:tcW w:w="1856" w:type="dxa"/>
          </w:tcPr>
          <w:p w14:paraId="3A90A00B" w14:textId="77777777" w:rsidR="00583E00" w:rsidRPr="00086516" w:rsidRDefault="00583E00" w:rsidP="00511731">
            <w:pPr>
              <w:jc w:val="both"/>
              <w:rPr>
                <w:b/>
                <w:bCs/>
              </w:rPr>
            </w:pPr>
            <w:r>
              <w:rPr>
                <w:b/>
                <w:bCs/>
              </w:rPr>
              <w:t>Involuntary (2D)</w:t>
            </w:r>
          </w:p>
        </w:tc>
        <w:tc>
          <w:tcPr>
            <w:tcW w:w="3117" w:type="dxa"/>
          </w:tcPr>
          <w:p w14:paraId="59589E56" w14:textId="77777777" w:rsidR="00583E00" w:rsidRPr="00086516" w:rsidRDefault="00583E00" w:rsidP="00511731">
            <w:pPr>
              <w:jc w:val="both"/>
              <w:rPr>
                <w:b/>
                <w:bCs/>
              </w:rPr>
            </w:pPr>
            <w:r>
              <w:rPr>
                <w:b/>
                <w:bCs/>
              </w:rPr>
              <w:t xml:space="preserve">Organization Size   </w:t>
            </w:r>
          </w:p>
        </w:tc>
        <w:tc>
          <w:tcPr>
            <w:tcW w:w="1417" w:type="dxa"/>
          </w:tcPr>
          <w:p w14:paraId="37BF2900" w14:textId="77777777" w:rsidR="00583E00" w:rsidRPr="00086516" w:rsidRDefault="00583E00" w:rsidP="00511731">
            <w:pPr>
              <w:jc w:val="both"/>
              <w:rPr>
                <w:b/>
                <w:bCs/>
              </w:rPr>
            </w:pPr>
            <w:r>
              <w:rPr>
                <w:b/>
                <w:bCs/>
              </w:rPr>
              <w:t>Voluntary</w:t>
            </w:r>
          </w:p>
        </w:tc>
      </w:tr>
      <w:tr w:rsidR="00583E00" w14:paraId="5BE7810E" w14:textId="77777777" w:rsidTr="001A5E44">
        <w:tc>
          <w:tcPr>
            <w:tcW w:w="1856" w:type="dxa"/>
          </w:tcPr>
          <w:p w14:paraId="553346B9" w14:textId="77777777" w:rsidR="00583E00" w:rsidRDefault="00583E00" w:rsidP="00511731">
            <w:pPr>
              <w:jc w:val="both"/>
            </w:pPr>
            <w:r>
              <w:t>2-3</w:t>
            </w:r>
          </w:p>
        </w:tc>
        <w:tc>
          <w:tcPr>
            <w:tcW w:w="3117" w:type="dxa"/>
          </w:tcPr>
          <w:p w14:paraId="2B2D1308" w14:textId="77777777" w:rsidR="00583E00" w:rsidRDefault="00583E00" w:rsidP="00511731">
            <w:pPr>
              <w:jc w:val="both"/>
            </w:pPr>
            <w:r>
              <w:t>Wanderer (solitary loner)</w:t>
            </w:r>
          </w:p>
        </w:tc>
        <w:tc>
          <w:tcPr>
            <w:tcW w:w="1417" w:type="dxa"/>
          </w:tcPr>
          <w:p w14:paraId="7B3FDBFD" w14:textId="77777777" w:rsidR="00583E00" w:rsidRDefault="00583E00" w:rsidP="00511731">
            <w:pPr>
              <w:jc w:val="both"/>
            </w:pPr>
            <w:r>
              <w:t>7+</w:t>
            </w:r>
          </w:p>
        </w:tc>
      </w:tr>
      <w:tr w:rsidR="00583E00" w14:paraId="760E57C3" w14:textId="77777777" w:rsidTr="001A5E44">
        <w:tc>
          <w:tcPr>
            <w:tcW w:w="1856" w:type="dxa"/>
          </w:tcPr>
          <w:p w14:paraId="5B4ED192" w14:textId="77777777" w:rsidR="00583E00" w:rsidRDefault="00583E00" w:rsidP="00511731">
            <w:pPr>
              <w:jc w:val="both"/>
            </w:pPr>
            <w:r>
              <w:t>4-8</w:t>
            </w:r>
          </w:p>
        </w:tc>
        <w:tc>
          <w:tcPr>
            <w:tcW w:w="3117" w:type="dxa"/>
          </w:tcPr>
          <w:p w14:paraId="79CAC5EC" w14:textId="77777777" w:rsidR="00583E00" w:rsidRDefault="00583E00" w:rsidP="00511731">
            <w:pPr>
              <w:jc w:val="both"/>
            </w:pPr>
            <w:r>
              <w:t>Gang (2D in size)</w:t>
            </w:r>
          </w:p>
        </w:tc>
        <w:tc>
          <w:tcPr>
            <w:tcW w:w="1417" w:type="dxa"/>
          </w:tcPr>
          <w:p w14:paraId="7317E08C" w14:textId="77777777" w:rsidR="00583E00" w:rsidRDefault="00583E00" w:rsidP="00511731">
            <w:pPr>
              <w:jc w:val="both"/>
            </w:pPr>
            <w:r>
              <w:t>7+</w:t>
            </w:r>
          </w:p>
        </w:tc>
      </w:tr>
      <w:tr w:rsidR="00583E00" w14:paraId="009DCCC6" w14:textId="77777777" w:rsidTr="001A5E44">
        <w:tc>
          <w:tcPr>
            <w:tcW w:w="1856" w:type="dxa"/>
          </w:tcPr>
          <w:p w14:paraId="1F49CC40" w14:textId="77777777" w:rsidR="00583E00" w:rsidRDefault="00583E00" w:rsidP="00511731">
            <w:pPr>
              <w:jc w:val="both"/>
            </w:pPr>
            <w:r>
              <w:t>9-11</w:t>
            </w:r>
          </w:p>
        </w:tc>
        <w:tc>
          <w:tcPr>
            <w:tcW w:w="3117" w:type="dxa"/>
          </w:tcPr>
          <w:p w14:paraId="6D2D8931" w14:textId="77777777" w:rsidR="00583E00" w:rsidRDefault="00583E00" w:rsidP="00511731">
            <w:pPr>
              <w:jc w:val="both"/>
            </w:pPr>
            <w:r>
              <w:t>Tribe (2D x 20)</w:t>
            </w:r>
          </w:p>
        </w:tc>
        <w:tc>
          <w:tcPr>
            <w:tcW w:w="1417" w:type="dxa"/>
          </w:tcPr>
          <w:p w14:paraId="06F503C2" w14:textId="77777777" w:rsidR="00583E00" w:rsidRDefault="00583E00" w:rsidP="00511731">
            <w:pPr>
              <w:jc w:val="both"/>
            </w:pPr>
            <w:r>
              <w:t>8+</w:t>
            </w:r>
          </w:p>
        </w:tc>
      </w:tr>
      <w:tr w:rsidR="00583E00" w14:paraId="079DF27D" w14:textId="77777777" w:rsidTr="001A5E44">
        <w:tc>
          <w:tcPr>
            <w:tcW w:w="1856" w:type="dxa"/>
          </w:tcPr>
          <w:p w14:paraId="40C56A3F" w14:textId="77777777" w:rsidR="00583E00" w:rsidRDefault="00583E00" w:rsidP="00511731">
            <w:pPr>
              <w:jc w:val="both"/>
            </w:pPr>
            <w:r>
              <w:t>12</w:t>
            </w:r>
          </w:p>
        </w:tc>
        <w:tc>
          <w:tcPr>
            <w:tcW w:w="3117" w:type="dxa"/>
          </w:tcPr>
          <w:p w14:paraId="7089D411" w14:textId="77777777" w:rsidR="00583E00" w:rsidRDefault="00583E00" w:rsidP="00511731">
            <w:pPr>
              <w:jc w:val="both"/>
            </w:pPr>
            <w:r>
              <w:t>Horde (1D + 1 Tribes)</w:t>
            </w:r>
          </w:p>
        </w:tc>
        <w:tc>
          <w:tcPr>
            <w:tcW w:w="1417" w:type="dxa"/>
          </w:tcPr>
          <w:p w14:paraId="72998C08" w14:textId="77777777" w:rsidR="00583E00" w:rsidRDefault="00583E00" w:rsidP="00511731">
            <w:pPr>
              <w:jc w:val="both"/>
            </w:pPr>
            <w:r>
              <w:t>9+</w:t>
            </w:r>
          </w:p>
        </w:tc>
      </w:tr>
      <w:tr w:rsidR="00583E00" w14:paraId="213DD9CE" w14:textId="77777777" w:rsidTr="001A5E44">
        <w:tc>
          <w:tcPr>
            <w:tcW w:w="1856" w:type="dxa"/>
          </w:tcPr>
          <w:p w14:paraId="516C6852" w14:textId="77777777" w:rsidR="00583E00" w:rsidRDefault="00583E00" w:rsidP="00511731">
            <w:pPr>
              <w:jc w:val="both"/>
            </w:pPr>
          </w:p>
        </w:tc>
        <w:tc>
          <w:tcPr>
            <w:tcW w:w="3117" w:type="dxa"/>
          </w:tcPr>
          <w:p w14:paraId="46EAF37F" w14:textId="77777777" w:rsidR="00583E00" w:rsidRDefault="00583E00" w:rsidP="00511731">
            <w:pPr>
              <w:jc w:val="both"/>
            </w:pPr>
          </w:p>
        </w:tc>
        <w:tc>
          <w:tcPr>
            <w:tcW w:w="1417" w:type="dxa"/>
          </w:tcPr>
          <w:p w14:paraId="3E8C2395" w14:textId="77777777" w:rsidR="00583E00" w:rsidRDefault="00583E00" w:rsidP="00511731">
            <w:pPr>
              <w:jc w:val="both"/>
            </w:pPr>
          </w:p>
        </w:tc>
      </w:tr>
    </w:tbl>
    <w:p w14:paraId="5DCA2288" w14:textId="58EA89A9" w:rsidR="007405CD" w:rsidRDefault="007405CD" w:rsidP="00511731">
      <w:pPr>
        <w:jc w:val="both"/>
        <w:rPr>
          <w:b/>
          <w:bCs/>
        </w:rPr>
      </w:pPr>
    </w:p>
    <w:p w14:paraId="2BD69EE8" w14:textId="73FA20D3" w:rsidR="00DC3EBF" w:rsidRPr="00134EC3" w:rsidRDefault="00134EC3" w:rsidP="00511731">
      <w:pPr>
        <w:jc w:val="both"/>
        <w:rPr>
          <w:b/>
          <w:bCs/>
        </w:rPr>
      </w:pPr>
      <w:r>
        <w:rPr>
          <w:b/>
          <w:bCs/>
        </w:rPr>
        <w:t>WHAT CAUSED THE COLLAPSE?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5940"/>
      </w:tblGrid>
      <w:tr w:rsidR="00134EC3" w:rsidRPr="00E61B02" w14:paraId="01BADB5D" w14:textId="77777777" w:rsidTr="006B0A78">
        <w:trPr>
          <w:jc w:val="center"/>
        </w:trPr>
        <w:tc>
          <w:tcPr>
            <w:tcW w:w="1080" w:type="dxa"/>
          </w:tcPr>
          <w:p w14:paraId="313EA9E6" w14:textId="4E97EC10" w:rsidR="00134EC3" w:rsidRPr="00E61B02" w:rsidRDefault="00134EC3" w:rsidP="00511731">
            <w:pPr>
              <w:jc w:val="both"/>
              <w:rPr>
                <w:i/>
                <w:iCs/>
              </w:rPr>
            </w:pPr>
            <w:r w:rsidRPr="00E61B02">
              <w:rPr>
                <w:i/>
                <w:iCs/>
              </w:rPr>
              <w:t>Die Roll</w:t>
            </w:r>
          </w:p>
        </w:tc>
        <w:tc>
          <w:tcPr>
            <w:tcW w:w="5940" w:type="dxa"/>
          </w:tcPr>
          <w:p w14:paraId="4C089EA4" w14:textId="215CF2CD" w:rsidR="00134EC3" w:rsidRPr="00E61B02" w:rsidRDefault="00134EC3" w:rsidP="00511731">
            <w:pPr>
              <w:jc w:val="both"/>
              <w:rPr>
                <w:i/>
                <w:iCs/>
              </w:rPr>
            </w:pPr>
            <w:r w:rsidRPr="00E61B02">
              <w:rPr>
                <w:i/>
                <w:iCs/>
              </w:rPr>
              <w:t>Calamitous Event</w:t>
            </w:r>
          </w:p>
        </w:tc>
      </w:tr>
      <w:tr w:rsidR="00134EC3" w14:paraId="76C9412F" w14:textId="77777777" w:rsidTr="006B0A78">
        <w:trPr>
          <w:jc w:val="center"/>
        </w:trPr>
        <w:tc>
          <w:tcPr>
            <w:tcW w:w="1080" w:type="dxa"/>
          </w:tcPr>
          <w:p w14:paraId="787E33D5" w14:textId="4B7F4352" w:rsidR="00134EC3" w:rsidRDefault="00E61B02" w:rsidP="00511731">
            <w:pPr>
              <w:jc w:val="both"/>
            </w:pPr>
            <w:r>
              <w:t>1</w:t>
            </w:r>
          </w:p>
        </w:tc>
        <w:tc>
          <w:tcPr>
            <w:tcW w:w="5940" w:type="dxa"/>
          </w:tcPr>
          <w:p w14:paraId="3599F0DD" w14:textId="77777777" w:rsidR="00134EC3" w:rsidRDefault="00E61B02" w:rsidP="00511731">
            <w:pPr>
              <w:jc w:val="both"/>
            </w:pPr>
            <w:r>
              <w:t>Global War – Roll 1D and subtract that value from the Population roll; the new code is the current population level. Do not reduce to zero. If Pre-Stellar or higher Tech Level, also roll on the following table to determine how the war was lost:</w:t>
            </w:r>
          </w:p>
          <w:p w14:paraId="6849AA43" w14:textId="531ACBFF" w:rsidR="00E61B02" w:rsidRDefault="00E61B02" w:rsidP="00511731">
            <w:pPr>
              <w:jc w:val="both"/>
            </w:pPr>
            <w:r>
              <w:t xml:space="preserve">1-2 – Nuclear Annihilation. Atmosphere is now </w:t>
            </w:r>
            <w:r>
              <w:rPr>
                <w:i/>
                <w:iCs/>
              </w:rPr>
              <w:t>Tainted.</w:t>
            </w:r>
            <w:r>
              <w:t xml:space="preserve"> Filter masks and environment suits required for daily life; anti-radiation meds are a valuable trade good.</w:t>
            </w:r>
            <w:r w:rsidR="004D2B37">
              <w:t xml:space="preserve"> Think Fallout or Wasteland.</w:t>
            </w:r>
          </w:p>
          <w:p w14:paraId="5BC56FD4" w14:textId="2758878C" w:rsidR="00E61B02" w:rsidRDefault="00E61B02" w:rsidP="00511731">
            <w:pPr>
              <w:jc w:val="both"/>
            </w:pPr>
            <w:r>
              <w:t xml:space="preserve">3-4 – Biological Warfare. Atmosphere is now </w:t>
            </w:r>
            <w:r>
              <w:rPr>
                <w:i/>
                <w:iCs/>
              </w:rPr>
              <w:t>Tainted.</w:t>
            </w:r>
            <w:r>
              <w:t xml:space="preserve"> Persistent biological contaminants remain; anti-bacterial or anti-viral drugs </w:t>
            </w:r>
            <w:r w:rsidR="004D2B37">
              <w:t>become valuable trade goods. There may be mutant animals and plants roaming the wasteland. Think Gamma World.</w:t>
            </w:r>
          </w:p>
          <w:p w14:paraId="1C97634D" w14:textId="7D886191" w:rsidR="004D2B37" w:rsidRPr="00E61B02" w:rsidRDefault="004D2B37" w:rsidP="00511731">
            <w:pPr>
              <w:jc w:val="both"/>
            </w:pPr>
            <w:r>
              <w:t xml:space="preserve">5-6 – The Whole Hog! The nations of the world threw the kitchen sink at each other, then threw each others’ kitchen sinks. Both Atomic and Biological effects remain. This is bad, </w:t>
            </w:r>
            <w:proofErr w:type="gramStart"/>
            <w:r>
              <w:t>really bad</w:t>
            </w:r>
            <w:proofErr w:type="gramEnd"/>
            <w:r>
              <w:t>.</w:t>
            </w:r>
          </w:p>
        </w:tc>
      </w:tr>
      <w:tr w:rsidR="00134EC3" w14:paraId="288B5C51" w14:textId="77777777" w:rsidTr="006B0A78">
        <w:trPr>
          <w:jc w:val="center"/>
        </w:trPr>
        <w:tc>
          <w:tcPr>
            <w:tcW w:w="1080" w:type="dxa"/>
          </w:tcPr>
          <w:p w14:paraId="21D69B77" w14:textId="6C467ADA" w:rsidR="00134EC3" w:rsidRDefault="00E61B02" w:rsidP="00511731">
            <w:pPr>
              <w:jc w:val="both"/>
            </w:pPr>
            <w:r>
              <w:t>2</w:t>
            </w:r>
          </w:p>
        </w:tc>
        <w:tc>
          <w:tcPr>
            <w:tcW w:w="5940" w:type="dxa"/>
          </w:tcPr>
          <w:p w14:paraId="4116F394" w14:textId="38BB7AA5" w:rsidR="00134EC3" w:rsidRDefault="00E61B02" w:rsidP="00511731">
            <w:pPr>
              <w:jc w:val="both"/>
            </w:pPr>
            <w:r>
              <w:t xml:space="preserve">Famine – Reduce population roll by 1D. </w:t>
            </w:r>
          </w:p>
        </w:tc>
      </w:tr>
      <w:tr w:rsidR="00134EC3" w14:paraId="5F9D31BB" w14:textId="77777777" w:rsidTr="006B0A78">
        <w:trPr>
          <w:jc w:val="center"/>
        </w:trPr>
        <w:tc>
          <w:tcPr>
            <w:tcW w:w="1080" w:type="dxa"/>
          </w:tcPr>
          <w:p w14:paraId="05616A51" w14:textId="66E3E3C5" w:rsidR="00134EC3" w:rsidRDefault="00E61B02" w:rsidP="00511731">
            <w:pPr>
              <w:jc w:val="both"/>
            </w:pPr>
            <w:r>
              <w:t>3</w:t>
            </w:r>
          </w:p>
        </w:tc>
        <w:tc>
          <w:tcPr>
            <w:tcW w:w="5940" w:type="dxa"/>
          </w:tcPr>
          <w:p w14:paraId="05386591" w14:textId="135A5CE8" w:rsidR="00134EC3" w:rsidRPr="00E61B02" w:rsidRDefault="00E61B02" w:rsidP="00511731">
            <w:pPr>
              <w:jc w:val="both"/>
              <w:rPr>
                <w:i/>
                <w:iCs/>
              </w:rPr>
            </w:pPr>
            <w:r>
              <w:t xml:space="preserve">Plague – a naturally occurring disease has ravaged the population. Reduce the population by 1D. Roll 1D; on 5+ the atmosphere is </w:t>
            </w:r>
            <w:r>
              <w:rPr>
                <w:i/>
                <w:iCs/>
              </w:rPr>
              <w:t>Tainted.</w:t>
            </w:r>
          </w:p>
        </w:tc>
      </w:tr>
      <w:tr w:rsidR="00134EC3" w14:paraId="27A801A6" w14:textId="77777777" w:rsidTr="006B0A78">
        <w:trPr>
          <w:jc w:val="center"/>
        </w:trPr>
        <w:tc>
          <w:tcPr>
            <w:tcW w:w="1080" w:type="dxa"/>
          </w:tcPr>
          <w:p w14:paraId="2C89CCC5" w14:textId="4FA5F008" w:rsidR="00134EC3" w:rsidRDefault="00E61B02" w:rsidP="00511731">
            <w:pPr>
              <w:jc w:val="both"/>
            </w:pPr>
            <w:r>
              <w:t>4</w:t>
            </w:r>
          </w:p>
        </w:tc>
        <w:tc>
          <w:tcPr>
            <w:tcW w:w="5940" w:type="dxa"/>
          </w:tcPr>
          <w:p w14:paraId="3D816261" w14:textId="150B017E" w:rsidR="00134EC3" w:rsidRDefault="00E61B02" w:rsidP="00511731">
            <w:pPr>
              <w:jc w:val="both"/>
            </w:pPr>
            <w:r>
              <w:t xml:space="preserve">Zombie Apocalypse – a disease has transformed the population into mindless brain-eating killers. Population </w:t>
            </w:r>
            <w:r w:rsidR="004D2B37">
              <w:t>is unchanged</w:t>
            </w:r>
            <w:r>
              <w:t>; roll 1D x 10% to determine how many healthy survivors remain.</w:t>
            </w:r>
          </w:p>
        </w:tc>
      </w:tr>
      <w:tr w:rsidR="00134EC3" w14:paraId="2AD7E983" w14:textId="77777777" w:rsidTr="006B0A78">
        <w:trPr>
          <w:jc w:val="center"/>
        </w:trPr>
        <w:tc>
          <w:tcPr>
            <w:tcW w:w="1080" w:type="dxa"/>
          </w:tcPr>
          <w:p w14:paraId="7354120C" w14:textId="2BF6393A" w:rsidR="00134EC3" w:rsidRDefault="00E61B02" w:rsidP="00511731">
            <w:pPr>
              <w:jc w:val="both"/>
            </w:pPr>
            <w:r>
              <w:t>5</w:t>
            </w:r>
          </w:p>
        </w:tc>
        <w:tc>
          <w:tcPr>
            <w:tcW w:w="5940" w:type="dxa"/>
          </w:tcPr>
          <w:p w14:paraId="7B4540E7" w14:textId="67D60935" w:rsidR="00134EC3" w:rsidRDefault="004D2B37" w:rsidP="00511731">
            <w:pPr>
              <w:jc w:val="both"/>
            </w:pPr>
            <w:r>
              <w:t>Meteor Strike – An asteroid struck the world and wrecked the planet, turning it into a wasteland. Subtract 1D from the population die roll.</w:t>
            </w:r>
          </w:p>
        </w:tc>
      </w:tr>
      <w:tr w:rsidR="00134EC3" w14:paraId="3D0FD2EB" w14:textId="77777777" w:rsidTr="006B0A78">
        <w:trPr>
          <w:jc w:val="center"/>
        </w:trPr>
        <w:tc>
          <w:tcPr>
            <w:tcW w:w="1080" w:type="dxa"/>
          </w:tcPr>
          <w:p w14:paraId="3826095A" w14:textId="1FFE2324" w:rsidR="00134EC3" w:rsidRDefault="00E61B02" w:rsidP="00511731">
            <w:pPr>
              <w:jc w:val="both"/>
            </w:pPr>
            <w:r>
              <w:t>6</w:t>
            </w:r>
          </w:p>
        </w:tc>
        <w:tc>
          <w:tcPr>
            <w:tcW w:w="5940" w:type="dxa"/>
          </w:tcPr>
          <w:p w14:paraId="26419578" w14:textId="602A1F9A" w:rsidR="00134EC3" w:rsidRDefault="004D2B37" w:rsidP="00511731">
            <w:pPr>
              <w:jc w:val="both"/>
            </w:pPr>
            <w:r>
              <w:t>Referee’s choice – use your warped imagination to come up with a suitable calamity.</w:t>
            </w:r>
            <w:r w:rsidR="00803F34">
              <w:t xml:space="preserve"> Have fun.</w:t>
            </w:r>
          </w:p>
        </w:tc>
      </w:tr>
    </w:tbl>
    <w:p w14:paraId="6FA471E8" w14:textId="77777777" w:rsidR="00EF574C" w:rsidRPr="00BD55F8" w:rsidRDefault="00EF574C" w:rsidP="00511731">
      <w:pPr>
        <w:jc w:val="both"/>
      </w:pPr>
    </w:p>
    <w:p w14:paraId="6E155A0F" w14:textId="549B2C58" w:rsidR="0072576C" w:rsidRDefault="0072576C" w:rsidP="00511731">
      <w:pPr>
        <w:jc w:val="both"/>
      </w:pPr>
      <w:r>
        <w:rPr>
          <w:b/>
          <w:bCs/>
        </w:rPr>
        <w:t xml:space="preserve">Role Determination: </w:t>
      </w:r>
      <w:r>
        <w:t xml:space="preserve">A tribe functions like any other society. Everyone has a role to play, and many of these </w:t>
      </w:r>
      <w:r w:rsidR="00ED2ACF">
        <w:t>appear</w:t>
      </w:r>
      <w:r>
        <w:t xml:space="preserve"> superficially like the standard military careers available in Book 2 or Supplement 4. Roll once on the table below to determine the character’s actual role in the tribe. Individual Wanderers should ignore this; they have their own career path.</w:t>
      </w:r>
    </w:p>
    <w:p w14:paraId="3C811608" w14:textId="2A9AB512" w:rsidR="006B0A78" w:rsidRDefault="006B0A78" w:rsidP="00511731">
      <w:pPr>
        <w:jc w:val="both"/>
      </w:pPr>
      <w:r>
        <w:tab/>
        <w:t>Characters with Soc-10+ automatically are given Leadership roles. This is not a ceremonial role; Tribal leaders are expected to be examples and leaders.</w:t>
      </w: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6"/>
        <w:gridCol w:w="1924"/>
        <w:gridCol w:w="3060"/>
      </w:tblGrid>
      <w:tr w:rsidR="0072576C" w14:paraId="67F6D8CF" w14:textId="77777777" w:rsidTr="000948CC">
        <w:tc>
          <w:tcPr>
            <w:tcW w:w="1136" w:type="dxa"/>
          </w:tcPr>
          <w:p w14:paraId="7E20F53A" w14:textId="77777777" w:rsidR="0072576C" w:rsidRPr="006C570F" w:rsidRDefault="0072576C" w:rsidP="00511731">
            <w:pPr>
              <w:jc w:val="both"/>
              <w:rPr>
                <w:b/>
                <w:bCs/>
              </w:rPr>
            </w:pPr>
            <w:r>
              <w:rPr>
                <w:b/>
                <w:bCs/>
              </w:rPr>
              <w:t>1D</w:t>
            </w:r>
          </w:p>
        </w:tc>
        <w:tc>
          <w:tcPr>
            <w:tcW w:w="1924" w:type="dxa"/>
          </w:tcPr>
          <w:p w14:paraId="516CB2CC" w14:textId="025A64D7" w:rsidR="0072576C" w:rsidRPr="006C570F" w:rsidRDefault="006B0A78" w:rsidP="00511731">
            <w:pPr>
              <w:jc w:val="both"/>
              <w:rPr>
                <w:b/>
                <w:bCs/>
              </w:rPr>
            </w:pPr>
            <w:r>
              <w:rPr>
                <w:b/>
                <w:bCs/>
              </w:rPr>
              <w:t>Tribesman</w:t>
            </w:r>
          </w:p>
        </w:tc>
        <w:tc>
          <w:tcPr>
            <w:tcW w:w="3060" w:type="dxa"/>
          </w:tcPr>
          <w:p w14:paraId="52141858" w14:textId="330847E7" w:rsidR="0072576C" w:rsidRPr="006C570F" w:rsidRDefault="00CC3051" w:rsidP="00511731">
            <w:pPr>
              <w:jc w:val="both"/>
              <w:rPr>
                <w:b/>
                <w:bCs/>
              </w:rPr>
            </w:pPr>
            <w:r>
              <w:rPr>
                <w:b/>
                <w:bCs/>
              </w:rPr>
              <w:t xml:space="preserve">Leader </w:t>
            </w:r>
          </w:p>
        </w:tc>
      </w:tr>
      <w:tr w:rsidR="0072576C" w14:paraId="450517FA" w14:textId="77777777" w:rsidTr="000948CC">
        <w:tc>
          <w:tcPr>
            <w:tcW w:w="1136" w:type="dxa"/>
          </w:tcPr>
          <w:p w14:paraId="03E86C2C" w14:textId="77777777" w:rsidR="0072576C" w:rsidRDefault="0072576C" w:rsidP="00511731">
            <w:pPr>
              <w:jc w:val="both"/>
            </w:pPr>
            <w:r>
              <w:t>0</w:t>
            </w:r>
          </w:p>
        </w:tc>
        <w:tc>
          <w:tcPr>
            <w:tcW w:w="1924" w:type="dxa"/>
          </w:tcPr>
          <w:p w14:paraId="068A87D7" w14:textId="6909EA2C" w:rsidR="0072576C" w:rsidRDefault="006B0A78" w:rsidP="00511731">
            <w:pPr>
              <w:jc w:val="both"/>
            </w:pPr>
            <w:r>
              <w:t>Hunter</w:t>
            </w:r>
          </w:p>
        </w:tc>
        <w:tc>
          <w:tcPr>
            <w:tcW w:w="3060" w:type="dxa"/>
          </w:tcPr>
          <w:p w14:paraId="0B89EAE5" w14:textId="010F44BC" w:rsidR="0072576C" w:rsidRDefault="006B0A78" w:rsidP="00511731">
            <w:pPr>
              <w:jc w:val="both"/>
            </w:pPr>
            <w:r>
              <w:t>---</w:t>
            </w:r>
          </w:p>
        </w:tc>
      </w:tr>
      <w:tr w:rsidR="0072576C" w14:paraId="2D1FE38B" w14:textId="77777777" w:rsidTr="000948CC">
        <w:tc>
          <w:tcPr>
            <w:tcW w:w="1136" w:type="dxa"/>
          </w:tcPr>
          <w:p w14:paraId="6F75A1EB" w14:textId="77777777" w:rsidR="0072576C" w:rsidRDefault="0072576C" w:rsidP="00511731">
            <w:pPr>
              <w:jc w:val="both"/>
            </w:pPr>
            <w:r>
              <w:t>1</w:t>
            </w:r>
          </w:p>
        </w:tc>
        <w:tc>
          <w:tcPr>
            <w:tcW w:w="1924" w:type="dxa"/>
          </w:tcPr>
          <w:p w14:paraId="0ED194E2" w14:textId="3383ACEF" w:rsidR="0072576C" w:rsidRDefault="006B0A78" w:rsidP="00511731">
            <w:pPr>
              <w:jc w:val="both"/>
            </w:pPr>
            <w:r>
              <w:t>Craftsman</w:t>
            </w:r>
          </w:p>
        </w:tc>
        <w:tc>
          <w:tcPr>
            <w:tcW w:w="3060" w:type="dxa"/>
          </w:tcPr>
          <w:p w14:paraId="194953C8" w14:textId="746B44E1" w:rsidR="0072576C" w:rsidRDefault="006B0A78" w:rsidP="00511731">
            <w:pPr>
              <w:jc w:val="both"/>
            </w:pPr>
            <w:r>
              <w:t>Scout</w:t>
            </w:r>
          </w:p>
        </w:tc>
      </w:tr>
      <w:tr w:rsidR="0072576C" w14:paraId="161A9945" w14:textId="77777777" w:rsidTr="000948CC">
        <w:tc>
          <w:tcPr>
            <w:tcW w:w="1136" w:type="dxa"/>
          </w:tcPr>
          <w:p w14:paraId="3B6914B4" w14:textId="77777777" w:rsidR="0072576C" w:rsidRDefault="0072576C" w:rsidP="00511731">
            <w:pPr>
              <w:jc w:val="both"/>
            </w:pPr>
            <w:r>
              <w:lastRenderedPageBreak/>
              <w:t>2</w:t>
            </w:r>
          </w:p>
        </w:tc>
        <w:tc>
          <w:tcPr>
            <w:tcW w:w="1924" w:type="dxa"/>
          </w:tcPr>
          <w:p w14:paraId="494C02A0" w14:textId="2B620824" w:rsidR="0072576C" w:rsidRDefault="006B0A78" w:rsidP="00511731">
            <w:pPr>
              <w:jc w:val="both"/>
            </w:pPr>
            <w:r>
              <w:t>Scout</w:t>
            </w:r>
          </w:p>
        </w:tc>
        <w:tc>
          <w:tcPr>
            <w:tcW w:w="3060" w:type="dxa"/>
          </w:tcPr>
          <w:p w14:paraId="040D87AD" w14:textId="4C6D08CD" w:rsidR="0072576C" w:rsidRDefault="006B0A78" w:rsidP="00511731">
            <w:pPr>
              <w:jc w:val="both"/>
            </w:pPr>
            <w:r>
              <w:t>Scout</w:t>
            </w:r>
          </w:p>
        </w:tc>
      </w:tr>
      <w:tr w:rsidR="0072576C" w14:paraId="057DD28A" w14:textId="77777777" w:rsidTr="000948CC">
        <w:tc>
          <w:tcPr>
            <w:tcW w:w="1136" w:type="dxa"/>
          </w:tcPr>
          <w:p w14:paraId="15769FFF" w14:textId="77777777" w:rsidR="0072576C" w:rsidRDefault="0072576C" w:rsidP="00511731">
            <w:pPr>
              <w:jc w:val="both"/>
            </w:pPr>
            <w:r>
              <w:t>3</w:t>
            </w:r>
          </w:p>
        </w:tc>
        <w:tc>
          <w:tcPr>
            <w:tcW w:w="1924" w:type="dxa"/>
          </w:tcPr>
          <w:p w14:paraId="02E4A865" w14:textId="058ED2B8" w:rsidR="0072576C" w:rsidRDefault="006B0A78" w:rsidP="00511731">
            <w:pPr>
              <w:jc w:val="both"/>
            </w:pPr>
            <w:r>
              <w:t>Warrior</w:t>
            </w:r>
          </w:p>
        </w:tc>
        <w:tc>
          <w:tcPr>
            <w:tcW w:w="3060" w:type="dxa"/>
          </w:tcPr>
          <w:p w14:paraId="191CEB5B" w14:textId="5250A982" w:rsidR="0072576C" w:rsidRDefault="006B0A78" w:rsidP="00511731">
            <w:pPr>
              <w:jc w:val="both"/>
            </w:pPr>
            <w:r>
              <w:t>Warrior</w:t>
            </w:r>
          </w:p>
        </w:tc>
      </w:tr>
      <w:tr w:rsidR="0072576C" w14:paraId="77496498" w14:textId="77777777" w:rsidTr="000948CC">
        <w:tc>
          <w:tcPr>
            <w:tcW w:w="1136" w:type="dxa"/>
          </w:tcPr>
          <w:p w14:paraId="47029F65" w14:textId="77777777" w:rsidR="0072576C" w:rsidRDefault="0072576C" w:rsidP="00511731">
            <w:pPr>
              <w:jc w:val="both"/>
            </w:pPr>
            <w:r>
              <w:t>4</w:t>
            </w:r>
          </w:p>
        </w:tc>
        <w:tc>
          <w:tcPr>
            <w:tcW w:w="1924" w:type="dxa"/>
          </w:tcPr>
          <w:p w14:paraId="4AA9C66C" w14:textId="51CF7110" w:rsidR="0072576C" w:rsidRDefault="006B0A78" w:rsidP="00511731">
            <w:pPr>
              <w:jc w:val="both"/>
            </w:pPr>
            <w:r>
              <w:t>Warrior</w:t>
            </w:r>
          </w:p>
        </w:tc>
        <w:tc>
          <w:tcPr>
            <w:tcW w:w="3060" w:type="dxa"/>
          </w:tcPr>
          <w:p w14:paraId="6E2E0A2D" w14:textId="491A26ED" w:rsidR="0072576C" w:rsidRDefault="006B0A78" w:rsidP="00511731">
            <w:pPr>
              <w:jc w:val="both"/>
            </w:pPr>
            <w:r>
              <w:t>Warrior</w:t>
            </w:r>
          </w:p>
        </w:tc>
      </w:tr>
      <w:tr w:rsidR="0072576C" w14:paraId="70B504D4" w14:textId="77777777" w:rsidTr="000948CC">
        <w:tc>
          <w:tcPr>
            <w:tcW w:w="1136" w:type="dxa"/>
          </w:tcPr>
          <w:p w14:paraId="55A50BFC" w14:textId="77777777" w:rsidR="0072576C" w:rsidRDefault="0072576C" w:rsidP="00511731">
            <w:pPr>
              <w:jc w:val="both"/>
            </w:pPr>
            <w:r>
              <w:t>5</w:t>
            </w:r>
          </w:p>
        </w:tc>
        <w:tc>
          <w:tcPr>
            <w:tcW w:w="1924" w:type="dxa"/>
          </w:tcPr>
          <w:p w14:paraId="37C9AAA0" w14:textId="5A4E1A80" w:rsidR="0072576C" w:rsidRDefault="006B0A78" w:rsidP="00511731">
            <w:pPr>
              <w:jc w:val="both"/>
            </w:pPr>
            <w:r>
              <w:t>Warrior</w:t>
            </w:r>
          </w:p>
        </w:tc>
        <w:tc>
          <w:tcPr>
            <w:tcW w:w="3060" w:type="dxa"/>
          </w:tcPr>
          <w:p w14:paraId="4EA37B10" w14:textId="67CF6153" w:rsidR="0072576C" w:rsidRDefault="006B0A78" w:rsidP="00511731">
            <w:pPr>
              <w:jc w:val="both"/>
            </w:pPr>
            <w:r>
              <w:t>Warrior</w:t>
            </w:r>
          </w:p>
        </w:tc>
      </w:tr>
      <w:tr w:rsidR="0072576C" w14:paraId="46F90EEA" w14:textId="77777777" w:rsidTr="000948CC">
        <w:tc>
          <w:tcPr>
            <w:tcW w:w="1136" w:type="dxa"/>
          </w:tcPr>
          <w:p w14:paraId="6B87280F" w14:textId="77777777" w:rsidR="0072576C" w:rsidRDefault="0072576C" w:rsidP="00511731">
            <w:pPr>
              <w:jc w:val="both"/>
            </w:pPr>
            <w:r>
              <w:t>6</w:t>
            </w:r>
          </w:p>
        </w:tc>
        <w:tc>
          <w:tcPr>
            <w:tcW w:w="1924" w:type="dxa"/>
          </w:tcPr>
          <w:p w14:paraId="3B18A8C8" w14:textId="28E64182" w:rsidR="0072576C" w:rsidRDefault="006B0A78" w:rsidP="00511731">
            <w:pPr>
              <w:jc w:val="both"/>
            </w:pPr>
            <w:r>
              <w:t>Healer</w:t>
            </w:r>
          </w:p>
        </w:tc>
        <w:tc>
          <w:tcPr>
            <w:tcW w:w="3060" w:type="dxa"/>
          </w:tcPr>
          <w:p w14:paraId="3C0FD8B3" w14:textId="55811710" w:rsidR="0072576C" w:rsidRDefault="006B0A78" w:rsidP="00511731">
            <w:pPr>
              <w:jc w:val="both"/>
            </w:pPr>
            <w:r>
              <w:t>Healer</w:t>
            </w:r>
          </w:p>
        </w:tc>
      </w:tr>
      <w:tr w:rsidR="0072576C" w14:paraId="143A3AD4" w14:textId="77777777" w:rsidTr="000948CC">
        <w:tc>
          <w:tcPr>
            <w:tcW w:w="1136" w:type="dxa"/>
          </w:tcPr>
          <w:p w14:paraId="5BBDF036" w14:textId="77777777" w:rsidR="0072576C" w:rsidRDefault="0072576C" w:rsidP="00511731">
            <w:pPr>
              <w:jc w:val="both"/>
            </w:pPr>
            <w:r>
              <w:t>7</w:t>
            </w:r>
          </w:p>
        </w:tc>
        <w:tc>
          <w:tcPr>
            <w:tcW w:w="1924" w:type="dxa"/>
          </w:tcPr>
          <w:p w14:paraId="20B53337" w14:textId="14FE8B8B" w:rsidR="0072576C" w:rsidRDefault="006B0A78" w:rsidP="00511731">
            <w:pPr>
              <w:jc w:val="both"/>
            </w:pPr>
            <w:r>
              <w:t>Shaman</w:t>
            </w:r>
          </w:p>
        </w:tc>
        <w:tc>
          <w:tcPr>
            <w:tcW w:w="3060" w:type="dxa"/>
          </w:tcPr>
          <w:p w14:paraId="627A9886" w14:textId="036CE0DC" w:rsidR="0072576C" w:rsidRDefault="006B0A78" w:rsidP="00511731">
            <w:pPr>
              <w:jc w:val="both"/>
            </w:pPr>
            <w:r>
              <w:t>Shaman</w:t>
            </w:r>
          </w:p>
        </w:tc>
      </w:tr>
    </w:tbl>
    <w:p w14:paraId="0BE9A7D7" w14:textId="637FFB28" w:rsidR="0072576C" w:rsidRDefault="0072576C" w:rsidP="00511731">
      <w:pPr>
        <w:jc w:val="both"/>
      </w:pPr>
      <w:r>
        <w:tab/>
        <w:t>DM +1 if Educ 9+, +2 if Int 10+</w:t>
      </w:r>
      <w:r w:rsidR="006B0A78">
        <w:t>, -1 if Soc 6-</w:t>
      </w:r>
    </w:p>
    <w:p w14:paraId="3FD31190" w14:textId="1F558799" w:rsidR="006B0A78" w:rsidRDefault="006B0A78" w:rsidP="00511731">
      <w:pPr>
        <w:jc w:val="both"/>
      </w:pPr>
    </w:p>
    <w:p w14:paraId="2F3FBA98" w14:textId="69D732BB" w:rsidR="006B0A78" w:rsidRDefault="000948CC" w:rsidP="00511731">
      <w:pPr>
        <w:jc w:val="both"/>
      </w:pPr>
      <w:r>
        <w:rPr>
          <w:b/>
          <w:bCs/>
        </w:rPr>
        <w:t xml:space="preserve">Rite of Passage: </w:t>
      </w:r>
      <w:r>
        <w:t>Follow the procedures above under TYPES OF BARBARIANS for Initiation.</w:t>
      </w:r>
    </w:p>
    <w:p w14:paraId="7FC216CF" w14:textId="53F2031A" w:rsidR="000948CC" w:rsidRDefault="000948CC" w:rsidP="00511731">
      <w:pPr>
        <w:jc w:val="both"/>
      </w:pPr>
    </w:p>
    <w:p w14:paraId="2AF28B1B" w14:textId="3F90CCD1" w:rsidR="000948CC" w:rsidRPr="00ED2ACF" w:rsidRDefault="000948CC" w:rsidP="00511731">
      <w:pPr>
        <w:jc w:val="both"/>
      </w:pPr>
      <w:r>
        <w:rPr>
          <w:b/>
          <w:bCs/>
        </w:rPr>
        <w:t xml:space="preserve">Terms of Service: </w:t>
      </w:r>
      <w:r>
        <w:t xml:space="preserve">After the first year, barbarians serve terms of </w:t>
      </w:r>
      <w:r w:rsidR="00ED2ACF">
        <w:t xml:space="preserve">one </w:t>
      </w:r>
      <w:r w:rsidR="00ED2ACF">
        <w:rPr>
          <w:i/>
          <w:iCs/>
        </w:rPr>
        <w:t xml:space="preserve">Teqozdij </w:t>
      </w:r>
      <w:r w:rsidR="00ED2ACF">
        <w:t xml:space="preserve">or </w:t>
      </w:r>
      <w:r w:rsidR="00ED2ACF">
        <w:rPr>
          <w:i/>
          <w:iCs/>
        </w:rPr>
        <w:t>Olympiad</w:t>
      </w:r>
      <w:r>
        <w:t xml:space="preserve"> each.</w:t>
      </w:r>
      <w:r w:rsidR="00ED2ACF">
        <w:t xml:space="preserve"> A </w:t>
      </w:r>
      <w:r w:rsidR="00ED2ACF">
        <w:rPr>
          <w:i/>
          <w:iCs/>
        </w:rPr>
        <w:t>teqozdij</w:t>
      </w:r>
      <w:r w:rsidR="00ED2ACF">
        <w:t xml:space="preserve"> is a standard unit used on Zhdant for marking time and consists of three </w:t>
      </w:r>
      <w:r w:rsidR="00ED2ACF">
        <w:rPr>
          <w:i/>
          <w:iCs/>
        </w:rPr>
        <w:t>chten</w:t>
      </w:r>
      <w:r w:rsidR="00ED2ACF">
        <w:t xml:space="preserve"> or Zhdant years of 244 </w:t>
      </w:r>
      <w:r w:rsidR="00ED2ACF">
        <w:rPr>
          <w:i/>
          <w:iCs/>
        </w:rPr>
        <w:t>stial</w:t>
      </w:r>
      <w:r w:rsidR="00ED2ACF">
        <w:t>.</w:t>
      </w:r>
    </w:p>
    <w:p w14:paraId="35CF4F98" w14:textId="77777777" w:rsidR="000948CC" w:rsidRDefault="000948CC" w:rsidP="00511731">
      <w:pPr>
        <w:jc w:val="both"/>
      </w:pPr>
    </w:p>
    <w:p w14:paraId="6D2D4A51" w14:textId="10C68747" w:rsidR="000948CC" w:rsidRDefault="000948CC" w:rsidP="00511731">
      <w:pPr>
        <w:jc w:val="both"/>
      </w:pPr>
      <w:r>
        <w:rPr>
          <w:b/>
          <w:bCs/>
        </w:rPr>
        <w:t xml:space="preserve">Assignments: </w:t>
      </w:r>
      <w:r>
        <w:t xml:space="preserve">For each year of a </w:t>
      </w:r>
      <w:r w:rsidR="00ED2ACF">
        <w:t>three</w:t>
      </w:r>
      <w:r>
        <w:t>-year term, the character rolls on the Annual Assignments table corresponding to his Role. Follow the assignment resolution table for survival, position, promotion, and skills awards. Special duty follows a different procedure.</w:t>
      </w:r>
    </w:p>
    <w:p w14:paraId="066DD8B0" w14:textId="27BA6E74" w:rsidR="000948CC" w:rsidRDefault="000948CC" w:rsidP="00511731">
      <w:pPr>
        <w:jc w:val="both"/>
      </w:pPr>
    </w:p>
    <w:p w14:paraId="5C8C7715" w14:textId="77777777" w:rsidR="000948CC" w:rsidRDefault="000948CC" w:rsidP="00511731">
      <w:pPr>
        <w:jc w:val="both"/>
        <w:rPr>
          <w:b/>
          <w:bCs/>
        </w:rPr>
      </w:pPr>
      <w:r>
        <w:rPr>
          <w:b/>
          <w:bCs/>
        </w:rPr>
        <w:t>TABLE OF RANKS</w:t>
      </w:r>
    </w:p>
    <w:p w14:paraId="13C13740" w14:textId="79BAA7CC" w:rsidR="000948CC" w:rsidRDefault="000948CC" w:rsidP="00511731">
      <w:pPr>
        <w:ind w:firstLine="720"/>
        <w:jc w:val="both"/>
      </w:pPr>
      <w:r>
        <w:t>Matters of “rank” among barbarians are subject to interpretation by each tribe; usually, they are only recognized within the tribe itself. The following is a suggested system of rank and title for general use. Among barbarians, only Leaders have any real kind of status; everyone else is just a tribesman</w:t>
      </w:r>
      <w:r w:rsidR="008974F4">
        <w:t>, though even among the tribe there is respect for age and experience. Tribal ranks may be used at the Referee’s discretion</w:t>
      </w:r>
      <w:r>
        <w:t>. This table is provided for bookkeeping purposes.</w:t>
      </w:r>
      <w:r w:rsidR="00AD0967">
        <w:t xml:space="preserve"> Feel free to invent your own titles of rank.</w:t>
      </w:r>
    </w:p>
    <w:p w14:paraId="767144D3" w14:textId="77777777" w:rsidR="000948CC" w:rsidRPr="00147C30" w:rsidRDefault="000948CC" w:rsidP="00511731">
      <w:pPr>
        <w:ind w:firstLine="720"/>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1956"/>
        <w:gridCol w:w="3262"/>
        <w:gridCol w:w="3591"/>
      </w:tblGrid>
      <w:tr w:rsidR="00856ABA" w:rsidRPr="00E540C6" w14:paraId="2B3CF7D9" w14:textId="5FC26248" w:rsidTr="00856ABA">
        <w:trPr>
          <w:jc w:val="center"/>
        </w:trPr>
        <w:tc>
          <w:tcPr>
            <w:tcW w:w="950" w:type="dxa"/>
          </w:tcPr>
          <w:p w14:paraId="71075E89" w14:textId="663F73F5" w:rsidR="00856ABA" w:rsidRPr="00E540C6" w:rsidRDefault="00856ABA" w:rsidP="00511731">
            <w:pPr>
              <w:jc w:val="both"/>
              <w:rPr>
                <w:i/>
                <w:iCs/>
              </w:rPr>
            </w:pPr>
            <w:r w:rsidRPr="00E540C6">
              <w:rPr>
                <w:i/>
                <w:iCs/>
              </w:rPr>
              <w:t xml:space="preserve">Rank </w:t>
            </w:r>
          </w:p>
        </w:tc>
        <w:tc>
          <w:tcPr>
            <w:tcW w:w="1956" w:type="dxa"/>
          </w:tcPr>
          <w:p w14:paraId="3F293758" w14:textId="41D394CD" w:rsidR="00856ABA" w:rsidRPr="00E540C6" w:rsidRDefault="00856ABA" w:rsidP="00511731">
            <w:pPr>
              <w:jc w:val="both"/>
              <w:rPr>
                <w:i/>
                <w:iCs/>
              </w:rPr>
            </w:pPr>
            <w:r>
              <w:rPr>
                <w:i/>
                <w:iCs/>
              </w:rPr>
              <w:t>Title (Anglic)</w:t>
            </w:r>
          </w:p>
        </w:tc>
        <w:tc>
          <w:tcPr>
            <w:tcW w:w="3262" w:type="dxa"/>
          </w:tcPr>
          <w:p w14:paraId="0C2860E8" w14:textId="6A7548DF" w:rsidR="00856ABA" w:rsidRDefault="00856ABA" w:rsidP="00511731">
            <w:pPr>
              <w:jc w:val="both"/>
              <w:rPr>
                <w:i/>
                <w:iCs/>
              </w:rPr>
            </w:pPr>
            <w:r>
              <w:rPr>
                <w:i/>
                <w:iCs/>
              </w:rPr>
              <w:t>Title (Zdetl)</w:t>
            </w:r>
          </w:p>
        </w:tc>
        <w:tc>
          <w:tcPr>
            <w:tcW w:w="3192" w:type="dxa"/>
          </w:tcPr>
          <w:p w14:paraId="3F41602A" w14:textId="77777777" w:rsidR="00856ABA" w:rsidRPr="00856ABA" w:rsidRDefault="00856ABA" w:rsidP="00511731">
            <w:pPr>
              <w:jc w:val="both"/>
              <w:rPr>
                <w:rFonts w:ascii="ZhoGlyph" w:hAnsi="ZhoGlyph"/>
                <w:i/>
                <w:iCs/>
                <w:sz w:val="18"/>
                <w:szCs w:val="18"/>
              </w:rPr>
            </w:pPr>
          </w:p>
        </w:tc>
      </w:tr>
      <w:tr w:rsidR="00856ABA" w14:paraId="1AFB15B3" w14:textId="4A12F656" w:rsidTr="00856ABA">
        <w:trPr>
          <w:jc w:val="center"/>
        </w:trPr>
        <w:tc>
          <w:tcPr>
            <w:tcW w:w="950" w:type="dxa"/>
          </w:tcPr>
          <w:p w14:paraId="4A2AD890" w14:textId="015ACEFE" w:rsidR="00856ABA" w:rsidRPr="00E540C6" w:rsidRDefault="00856ABA" w:rsidP="00511731">
            <w:pPr>
              <w:jc w:val="both"/>
            </w:pPr>
            <w:r>
              <w:t>0</w:t>
            </w:r>
          </w:p>
        </w:tc>
        <w:tc>
          <w:tcPr>
            <w:tcW w:w="1956" w:type="dxa"/>
          </w:tcPr>
          <w:p w14:paraId="68C2F9EE" w14:textId="3657EB40" w:rsidR="00856ABA" w:rsidRPr="00E540C6" w:rsidRDefault="00856ABA" w:rsidP="00511731">
            <w:pPr>
              <w:jc w:val="both"/>
            </w:pPr>
            <w:r>
              <w:t>Tribesman</w:t>
            </w:r>
          </w:p>
        </w:tc>
        <w:tc>
          <w:tcPr>
            <w:tcW w:w="3262" w:type="dxa"/>
          </w:tcPr>
          <w:p w14:paraId="032F4D6F" w14:textId="385524B3" w:rsidR="00856ABA" w:rsidRDefault="00187503" w:rsidP="00511731">
            <w:pPr>
              <w:jc w:val="both"/>
            </w:pPr>
            <w:r>
              <w:t>Zhant’ad</w:t>
            </w:r>
          </w:p>
        </w:tc>
        <w:tc>
          <w:tcPr>
            <w:tcW w:w="3192" w:type="dxa"/>
          </w:tcPr>
          <w:p w14:paraId="54811B3B" w14:textId="503430AA" w:rsidR="00856ABA" w:rsidRPr="00187503" w:rsidRDefault="00187503"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ANT'AD</w:t>
            </w:r>
          </w:p>
        </w:tc>
      </w:tr>
      <w:tr w:rsidR="00856ABA" w14:paraId="55845AD4" w14:textId="77FE860A" w:rsidTr="00856ABA">
        <w:trPr>
          <w:jc w:val="center"/>
        </w:trPr>
        <w:tc>
          <w:tcPr>
            <w:tcW w:w="950" w:type="dxa"/>
          </w:tcPr>
          <w:p w14:paraId="6849FEF3" w14:textId="532A5E32" w:rsidR="00856ABA" w:rsidRPr="00E540C6" w:rsidRDefault="00856ABA" w:rsidP="00511731">
            <w:pPr>
              <w:jc w:val="both"/>
            </w:pPr>
            <w:r>
              <w:t>1</w:t>
            </w:r>
          </w:p>
        </w:tc>
        <w:tc>
          <w:tcPr>
            <w:tcW w:w="1956" w:type="dxa"/>
          </w:tcPr>
          <w:p w14:paraId="79C6AA68" w14:textId="1BBB0DD5" w:rsidR="00856ABA" w:rsidRPr="00E540C6" w:rsidRDefault="00856ABA" w:rsidP="00511731">
            <w:pPr>
              <w:jc w:val="both"/>
            </w:pPr>
            <w:r>
              <w:t>Warrior</w:t>
            </w:r>
          </w:p>
        </w:tc>
        <w:tc>
          <w:tcPr>
            <w:tcW w:w="3262" w:type="dxa"/>
          </w:tcPr>
          <w:p w14:paraId="2FFD6E2C" w14:textId="1617DBCA" w:rsidR="00856ABA" w:rsidRDefault="00856ABA" w:rsidP="00511731">
            <w:pPr>
              <w:jc w:val="both"/>
            </w:pPr>
            <w:r>
              <w:t>Iaqotzinad</w:t>
            </w:r>
          </w:p>
        </w:tc>
        <w:tc>
          <w:tcPr>
            <w:tcW w:w="3192" w:type="dxa"/>
          </w:tcPr>
          <w:p w14:paraId="7A692524" w14:textId="117B4089" w:rsidR="00856ABA" w:rsidRPr="00856ABA" w:rsidRDefault="00856ABA" w:rsidP="00511731">
            <w:pPr>
              <w:jc w:val="both"/>
              <w:rPr>
                <w:rFonts w:ascii="ZhoGlyph" w:hAnsi="ZhoGlyph"/>
                <w:sz w:val="18"/>
                <w:szCs w:val="18"/>
              </w:rPr>
            </w:pPr>
            <w:r>
              <w:rPr>
                <w:rFonts w:ascii="ZhoGlyph" w:hAnsi="ZhoGlyph"/>
                <w:sz w:val="18"/>
                <w:szCs w:val="18"/>
              </w:rPr>
              <w:t>ĨQOTZINAD</w:t>
            </w:r>
          </w:p>
        </w:tc>
      </w:tr>
      <w:tr w:rsidR="00856ABA" w14:paraId="48953F1D" w14:textId="2EC2CB7E" w:rsidTr="00856ABA">
        <w:trPr>
          <w:jc w:val="center"/>
        </w:trPr>
        <w:tc>
          <w:tcPr>
            <w:tcW w:w="950" w:type="dxa"/>
          </w:tcPr>
          <w:p w14:paraId="26CE251F" w14:textId="1C305789" w:rsidR="00856ABA" w:rsidRPr="00E540C6" w:rsidRDefault="00856ABA" w:rsidP="00511731">
            <w:pPr>
              <w:jc w:val="both"/>
            </w:pPr>
            <w:r>
              <w:t>2</w:t>
            </w:r>
          </w:p>
        </w:tc>
        <w:tc>
          <w:tcPr>
            <w:tcW w:w="1956" w:type="dxa"/>
          </w:tcPr>
          <w:p w14:paraId="4D72CFA8" w14:textId="1D369EF8" w:rsidR="00856ABA" w:rsidRPr="00E540C6" w:rsidRDefault="00856ABA" w:rsidP="00511731">
            <w:pPr>
              <w:jc w:val="both"/>
            </w:pPr>
            <w:r>
              <w:t>Leader</w:t>
            </w:r>
            <w:r w:rsidR="00187503">
              <w:t xml:space="preserve"> of 12</w:t>
            </w:r>
          </w:p>
        </w:tc>
        <w:tc>
          <w:tcPr>
            <w:tcW w:w="3262" w:type="dxa"/>
          </w:tcPr>
          <w:p w14:paraId="2C39F216" w14:textId="71A18422" w:rsidR="00856ABA" w:rsidRDefault="00187503" w:rsidP="00511731">
            <w:pPr>
              <w:jc w:val="both"/>
            </w:pPr>
            <w:r>
              <w:t>Matlaomeiketznad</w:t>
            </w:r>
          </w:p>
        </w:tc>
        <w:tc>
          <w:tcPr>
            <w:tcW w:w="3192" w:type="dxa"/>
          </w:tcPr>
          <w:p w14:paraId="02056C88" w14:textId="36F25E87" w:rsidR="00856ABA" w:rsidRPr="00856ABA" w:rsidRDefault="00187503" w:rsidP="00511731">
            <w:pPr>
              <w:jc w:val="both"/>
              <w:rPr>
                <w:rFonts w:ascii="ZhoGlyph" w:hAnsi="ZhoGlyph"/>
                <w:sz w:val="18"/>
                <w:szCs w:val="18"/>
              </w:rPr>
            </w:pPr>
            <w:r>
              <w:rPr>
                <w:rFonts w:ascii="ZhoGlyph" w:hAnsi="ZhoGlyph"/>
                <w:sz w:val="18"/>
                <w:szCs w:val="18"/>
              </w:rPr>
              <w:t>MAṪAOMEIKETZNAD</w:t>
            </w:r>
          </w:p>
        </w:tc>
      </w:tr>
      <w:tr w:rsidR="00856ABA" w14:paraId="668A97E7" w14:textId="25214306" w:rsidTr="00856ABA">
        <w:trPr>
          <w:jc w:val="center"/>
        </w:trPr>
        <w:tc>
          <w:tcPr>
            <w:tcW w:w="950" w:type="dxa"/>
          </w:tcPr>
          <w:p w14:paraId="63F88326" w14:textId="22CBE186" w:rsidR="00856ABA" w:rsidRPr="00E540C6" w:rsidRDefault="00856ABA" w:rsidP="00511731">
            <w:pPr>
              <w:jc w:val="both"/>
            </w:pPr>
            <w:r>
              <w:t>3</w:t>
            </w:r>
          </w:p>
        </w:tc>
        <w:tc>
          <w:tcPr>
            <w:tcW w:w="1956" w:type="dxa"/>
          </w:tcPr>
          <w:p w14:paraId="4FCC2A96" w14:textId="479EC6A8" w:rsidR="00856ABA" w:rsidRPr="00E540C6" w:rsidRDefault="00187503" w:rsidP="00511731">
            <w:pPr>
              <w:jc w:val="both"/>
            </w:pPr>
            <w:r>
              <w:t xml:space="preserve">Leader of </w:t>
            </w:r>
            <w:r w:rsidR="00B05244">
              <w:t>60</w:t>
            </w:r>
          </w:p>
        </w:tc>
        <w:tc>
          <w:tcPr>
            <w:tcW w:w="3262" w:type="dxa"/>
          </w:tcPr>
          <w:p w14:paraId="6415F708" w14:textId="31C26351" w:rsidR="00856ABA" w:rsidRDefault="00B05244" w:rsidP="00511731">
            <w:pPr>
              <w:jc w:val="both"/>
            </w:pPr>
            <w:r>
              <w:t>Kiachtlapaketznad</w:t>
            </w:r>
          </w:p>
        </w:tc>
        <w:tc>
          <w:tcPr>
            <w:tcW w:w="3192" w:type="dxa"/>
          </w:tcPr>
          <w:p w14:paraId="0814F7B4" w14:textId="6D31F181" w:rsidR="00856ABA" w:rsidRPr="00856ABA" w:rsidRDefault="00B05244" w:rsidP="00511731">
            <w:pPr>
              <w:jc w:val="both"/>
              <w:rPr>
                <w:rFonts w:ascii="ZhoGlyph" w:hAnsi="ZhoGlyph"/>
                <w:sz w:val="18"/>
                <w:szCs w:val="18"/>
              </w:rPr>
            </w:pPr>
            <w:r>
              <w:rPr>
                <w:rFonts w:ascii="ZhoGlyph" w:hAnsi="ZhoGlyph"/>
                <w:sz w:val="18"/>
                <w:szCs w:val="18"/>
              </w:rPr>
              <w:t>KĨĈṪAPAKETZNAD</w:t>
            </w:r>
          </w:p>
        </w:tc>
      </w:tr>
      <w:tr w:rsidR="00856ABA" w14:paraId="21C5DE84" w14:textId="276F798D" w:rsidTr="00856ABA">
        <w:trPr>
          <w:jc w:val="center"/>
        </w:trPr>
        <w:tc>
          <w:tcPr>
            <w:tcW w:w="950" w:type="dxa"/>
          </w:tcPr>
          <w:p w14:paraId="45A627AB" w14:textId="0B0CD380" w:rsidR="00856ABA" w:rsidRPr="00E540C6" w:rsidRDefault="00856ABA" w:rsidP="00511731">
            <w:pPr>
              <w:jc w:val="both"/>
            </w:pPr>
            <w:r>
              <w:t>4</w:t>
            </w:r>
          </w:p>
        </w:tc>
        <w:tc>
          <w:tcPr>
            <w:tcW w:w="1956" w:type="dxa"/>
          </w:tcPr>
          <w:p w14:paraId="124CA796" w14:textId="42AF1966" w:rsidR="00856ABA" w:rsidRPr="00E540C6" w:rsidRDefault="00856ABA" w:rsidP="00511731">
            <w:pPr>
              <w:jc w:val="both"/>
            </w:pPr>
            <w:r>
              <w:t>Imperator</w:t>
            </w:r>
          </w:p>
        </w:tc>
        <w:tc>
          <w:tcPr>
            <w:tcW w:w="3262" w:type="dxa"/>
          </w:tcPr>
          <w:p w14:paraId="1F2F07D0" w14:textId="17653A1B" w:rsidR="00856ABA" w:rsidRDefault="00B05244" w:rsidP="00511731">
            <w:pPr>
              <w:jc w:val="both"/>
            </w:pPr>
            <w:r>
              <w:t>Zhinketznad</w:t>
            </w:r>
          </w:p>
        </w:tc>
        <w:tc>
          <w:tcPr>
            <w:tcW w:w="3192" w:type="dxa"/>
          </w:tcPr>
          <w:p w14:paraId="7A96E2CC" w14:textId="4A2E3899" w:rsidR="00856ABA" w:rsidRPr="00856ABA" w:rsidRDefault="00B05244"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INKETZNAD</w:t>
            </w:r>
          </w:p>
        </w:tc>
      </w:tr>
      <w:tr w:rsidR="00856ABA" w14:paraId="4AFB49C0" w14:textId="09879E61" w:rsidTr="00856ABA">
        <w:trPr>
          <w:jc w:val="center"/>
        </w:trPr>
        <w:tc>
          <w:tcPr>
            <w:tcW w:w="950" w:type="dxa"/>
          </w:tcPr>
          <w:p w14:paraId="79036772" w14:textId="40BB61DE" w:rsidR="00856ABA" w:rsidRPr="00E540C6" w:rsidRDefault="00856ABA" w:rsidP="00511731">
            <w:pPr>
              <w:jc w:val="both"/>
            </w:pPr>
            <w:r>
              <w:t>5</w:t>
            </w:r>
          </w:p>
        </w:tc>
        <w:tc>
          <w:tcPr>
            <w:tcW w:w="1956" w:type="dxa"/>
          </w:tcPr>
          <w:p w14:paraId="12A47A7A" w14:textId="12F7D6A4" w:rsidR="00856ABA" w:rsidRPr="00E540C6" w:rsidRDefault="00856ABA" w:rsidP="00511731">
            <w:pPr>
              <w:jc w:val="both"/>
            </w:pPr>
            <w:r>
              <w:t>Chieftain</w:t>
            </w:r>
          </w:p>
        </w:tc>
        <w:tc>
          <w:tcPr>
            <w:tcW w:w="3262" w:type="dxa"/>
          </w:tcPr>
          <w:p w14:paraId="6D93EC3F" w14:textId="3A8A8077" w:rsidR="00856ABA" w:rsidRDefault="00B05244" w:rsidP="00511731">
            <w:pPr>
              <w:jc w:val="both"/>
            </w:pPr>
            <w:r>
              <w:t>Zhinktez</w:t>
            </w:r>
            <w:r w:rsidR="00EA5447">
              <w:t>epr</w:t>
            </w:r>
          </w:p>
        </w:tc>
        <w:tc>
          <w:tcPr>
            <w:tcW w:w="3192" w:type="dxa"/>
          </w:tcPr>
          <w:p w14:paraId="32D3A2DD" w14:textId="0BFC670B" w:rsidR="00856ABA" w:rsidRPr="00856ABA" w:rsidRDefault="00EA5447" w:rsidP="00511731">
            <w:pPr>
              <w:jc w:val="both"/>
              <w:rPr>
                <w:rFonts w:ascii="ZhoGlyph" w:hAnsi="ZhoGlyph"/>
                <w:sz w:val="18"/>
                <w:szCs w:val="18"/>
              </w:rPr>
            </w:pPr>
            <w:r>
              <w:rPr>
                <w:rFonts w:ascii="ZhoGlyph" w:hAnsi="ZhoGlyph"/>
                <w:sz w:val="18"/>
                <w:szCs w:val="18"/>
              </w:rPr>
              <w:t>ŹINKETZEṔ</w:t>
            </w:r>
          </w:p>
        </w:tc>
      </w:tr>
      <w:tr w:rsidR="00856ABA" w14:paraId="3C3AC4EB" w14:textId="7C1BD7E4" w:rsidTr="00856ABA">
        <w:trPr>
          <w:jc w:val="center"/>
        </w:trPr>
        <w:tc>
          <w:tcPr>
            <w:tcW w:w="950" w:type="dxa"/>
          </w:tcPr>
          <w:p w14:paraId="1EE835A3" w14:textId="02CFC3E1" w:rsidR="00856ABA" w:rsidRPr="00E540C6" w:rsidRDefault="00856ABA" w:rsidP="00511731">
            <w:pPr>
              <w:jc w:val="both"/>
            </w:pPr>
            <w:r>
              <w:t>6</w:t>
            </w:r>
          </w:p>
        </w:tc>
        <w:tc>
          <w:tcPr>
            <w:tcW w:w="1956" w:type="dxa"/>
          </w:tcPr>
          <w:p w14:paraId="4D5E7852" w14:textId="33759996" w:rsidR="00856ABA" w:rsidRPr="00E540C6" w:rsidRDefault="00856ABA" w:rsidP="00511731">
            <w:pPr>
              <w:jc w:val="both"/>
            </w:pPr>
            <w:r>
              <w:t>Chief</w:t>
            </w:r>
          </w:p>
        </w:tc>
        <w:tc>
          <w:tcPr>
            <w:tcW w:w="3262" w:type="dxa"/>
          </w:tcPr>
          <w:p w14:paraId="16C2BB1C" w14:textId="565D8109" w:rsidR="00856ABA" w:rsidRDefault="00EA5447" w:rsidP="00511731">
            <w:pPr>
              <w:jc w:val="both"/>
            </w:pPr>
            <w:r>
              <w:t>Zhinketztlas</w:t>
            </w:r>
          </w:p>
        </w:tc>
        <w:tc>
          <w:tcPr>
            <w:tcW w:w="3192" w:type="dxa"/>
          </w:tcPr>
          <w:p w14:paraId="53363D57" w14:textId="496E85BD" w:rsidR="00856ABA" w:rsidRPr="00856ABA" w:rsidRDefault="00EA5447" w:rsidP="00511731">
            <w:pPr>
              <w:jc w:val="both"/>
              <w:rPr>
                <w:rFonts w:ascii="ZhoGlyph" w:hAnsi="ZhoGlyph"/>
                <w:sz w:val="18"/>
                <w:szCs w:val="18"/>
              </w:rPr>
            </w:pPr>
            <w:r>
              <w:rPr>
                <w:rFonts w:ascii="ZhoGlyph" w:hAnsi="ZhoGlyph" w:hint="eastAsia"/>
                <w:sz w:val="18"/>
                <w:szCs w:val="18"/>
              </w:rPr>
              <w:t>Ź</w:t>
            </w:r>
            <w:r>
              <w:rPr>
                <w:rFonts w:ascii="ZhoGlyph" w:hAnsi="ZhoGlyph"/>
                <w:sz w:val="18"/>
                <w:szCs w:val="18"/>
              </w:rPr>
              <w:t>INKETZṪAS</w:t>
            </w:r>
          </w:p>
        </w:tc>
      </w:tr>
    </w:tbl>
    <w:p w14:paraId="677D5D04" w14:textId="77777777" w:rsidR="000948CC" w:rsidRDefault="000948CC" w:rsidP="00511731">
      <w:pPr>
        <w:jc w:val="both"/>
      </w:pPr>
    </w:p>
    <w:p w14:paraId="6D4B3E8A" w14:textId="77777777" w:rsidR="000948CC" w:rsidRDefault="000948CC" w:rsidP="00511731">
      <w:pPr>
        <w:jc w:val="both"/>
        <w:rPr>
          <w:b/>
          <w:bCs/>
        </w:rPr>
      </w:pPr>
      <w:r>
        <w:rPr>
          <w:b/>
          <w:bCs/>
        </w:rPr>
        <w:br w:type="page"/>
      </w:r>
    </w:p>
    <w:p w14:paraId="4F6645E2" w14:textId="7970892B" w:rsidR="000948CC" w:rsidRPr="0078203A" w:rsidRDefault="000948CC" w:rsidP="00511731">
      <w:pPr>
        <w:jc w:val="both"/>
        <w:rPr>
          <w:b/>
          <w:bCs/>
        </w:rPr>
      </w:pPr>
      <w:r>
        <w:rPr>
          <w:b/>
          <w:bCs/>
        </w:rPr>
        <w:lastRenderedPageBreak/>
        <w:t>ANNUAL ASSIGNMENTS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1894"/>
        <w:gridCol w:w="1857"/>
        <w:gridCol w:w="1857"/>
        <w:gridCol w:w="1857"/>
      </w:tblGrid>
      <w:tr w:rsidR="000948CC" w:rsidRPr="00C51F3A" w14:paraId="1F22EF58" w14:textId="77777777" w:rsidTr="000948CC">
        <w:tc>
          <w:tcPr>
            <w:tcW w:w="1885" w:type="dxa"/>
          </w:tcPr>
          <w:p w14:paraId="2193CA5E" w14:textId="77777777" w:rsidR="000948CC" w:rsidRPr="00C51F3A" w:rsidRDefault="000948CC" w:rsidP="00511731">
            <w:pPr>
              <w:jc w:val="both"/>
              <w:rPr>
                <w:b/>
                <w:bCs/>
              </w:rPr>
            </w:pPr>
            <w:r w:rsidRPr="00C51F3A">
              <w:rPr>
                <w:b/>
                <w:bCs/>
              </w:rPr>
              <w:t>2D</w:t>
            </w:r>
          </w:p>
        </w:tc>
        <w:tc>
          <w:tcPr>
            <w:tcW w:w="1894" w:type="dxa"/>
          </w:tcPr>
          <w:p w14:paraId="3DC734C4" w14:textId="74DF700D" w:rsidR="000948CC" w:rsidRPr="00C51F3A" w:rsidRDefault="000B6E2E" w:rsidP="00511731">
            <w:pPr>
              <w:jc w:val="both"/>
              <w:rPr>
                <w:b/>
                <w:bCs/>
              </w:rPr>
            </w:pPr>
            <w:r>
              <w:rPr>
                <w:b/>
                <w:bCs/>
              </w:rPr>
              <w:t>Wanderer</w:t>
            </w:r>
          </w:p>
        </w:tc>
        <w:tc>
          <w:tcPr>
            <w:tcW w:w="1857" w:type="dxa"/>
          </w:tcPr>
          <w:p w14:paraId="1E401B05" w14:textId="56C5E176" w:rsidR="000948CC" w:rsidRPr="00C51F3A" w:rsidRDefault="000B6E2E" w:rsidP="00511731">
            <w:pPr>
              <w:jc w:val="both"/>
              <w:rPr>
                <w:b/>
                <w:bCs/>
              </w:rPr>
            </w:pPr>
            <w:r>
              <w:rPr>
                <w:b/>
                <w:bCs/>
              </w:rPr>
              <w:t>Gang</w:t>
            </w:r>
          </w:p>
        </w:tc>
        <w:tc>
          <w:tcPr>
            <w:tcW w:w="1857" w:type="dxa"/>
          </w:tcPr>
          <w:p w14:paraId="1C59642A" w14:textId="49BAF19B" w:rsidR="000948CC" w:rsidRPr="00C51F3A" w:rsidRDefault="000B6E2E" w:rsidP="00511731">
            <w:pPr>
              <w:jc w:val="both"/>
              <w:rPr>
                <w:b/>
                <w:bCs/>
              </w:rPr>
            </w:pPr>
            <w:r>
              <w:rPr>
                <w:b/>
                <w:bCs/>
              </w:rPr>
              <w:t>Tribe</w:t>
            </w:r>
          </w:p>
        </w:tc>
        <w:tc>
          <w:tcPr>
            <w:tcW w:w="1857" w:type="dxa"/>
          </w:tcPr>
          <w:p w14:paraId="2C644E77" w14:textId="24C2D843" w:rsidR="000948CC" w:rsidRPr="00C51F3A" w:rsidRDefault="000B6E2E" w:rsidP="00511731">
            <w:pPr>
              <w:jc w:val="both"/>
              <w:rPr>
                <w:b/>
                <w:bCs/>
              </w:rPr>
            </w:pPr>
            <w:r>
              <w:rPr>
                <w:b/>
                <w:bCs/>
              </w:rPr>
              <w:t>Horde</w:t>
            </w:r>
          </w:p>
        </w:tc>
      </w:tr>
      <w:tr w:rsidR="000948CC" w14:paraId="37357A36" w14:textId="77777777" w:rsidTr="000948CC">
        <w:tc>
          <w:tcPr>
            <w:tcW w:w="1885" w:type="dxa"/>
          </w:tcPr>
          <w:p w14:paraId="1A44BAB8" w14:textId="77777777" w:rsidR="000948CC" w:rsidRDefault="000948CC" w:rsidP="00511731">
            <w:pPr>
              <w:jc w:val="both"/>
            </w:pPr>
            <w:r>
              <w:t>2</w:t>
            </w:r>
          </w:p>
        </w:tc>
        <w:tc>
          <w:tcPr>
            <w:tcW w:w="1894" w:type="dxa"/>
          </w:tcPr>
          <w:p w14:paraId="59BBDDB7" w14:textId="7A73D30A" w:rsidR="000948CC" w:rsidRDefault="008D2348" w:rsidP="00511731">
            <w:pPr>
              <w:jc w:val="both"/>
            </w:pPr>
            <w:r>
              <w:t>Join Gang -&gt;</w:t>
            </w:r>
          </w:p>
        </w:tc>
        <w:tc>
          <w:tcPr>
            <w:tcW w:w="1857" w:type="dxa"/>
          </w:tcPr>
          <w:p w14:paraId="17358A27" w14:textId="54B7DA86" w:rsidR="000948CC" w:rsidRDefault="008D2348" w:rsidP="00511731">
            <w:pPr>
              <w:jc w:val="both"/>
            </w:pPr>
            <w:r>
              <w:t>Join Tribe -&gt;</w:t>
            </w:r>
          </w:p>
        </w:tc>
        <w:tc>
          <w:tcPr>
            <w:tcW w:w="1857" w:type="dxa"/>
          </w:tcPr>
          <w:p w14:paraId="7C01B762" w14:textId="0C92AA9E" w:rsidR="000948CC" w:rsidRDefault="008D2348" w:rsidP="00511731">
            <w:pPr>
              <w:jc w:val="both"/>
            </w:pPr>
            <w:r>
              <w:t>Join Horde -&gt;</w:t>
            </w:r>
          </w:p>
        </w:tc>
        <w:tc>
          <w:tcPr>
            <w:tcW w:w="1857" w:type="dxa"/>
          </w:tcPr>
          <w:p w14:paraId="68E513CC" w14:textId="0BF58B8C" w:rsidR="000948CC" w:rsidRDefault="008D2348" w:rsidP="00511731">
            <w:pPr>
              <w:jc w:val="both"/>
            </w:pPr>
            <w:r>
              <w:t>&lt;- Leave Horde</w:t>
            </w:r>
          </w:p>
        </w:tc>
      </w:tr>
      <w:tr w:rsidR="000948CC" w14:paraId="0E25E2EA" w14:textId="77777777" w:rsidTr="000948CC">
        <w:tc>
          <w:tcPr>
            <w:tcW w:w="1885" w:type="dxa"/>
          </w:tcPr>
          <w:p w14:paraId="199E422F" w14:textId="77777777" w:rsidR="000948CC" w:rsidRDefault="000948CC" w:rsidP="00511731">
            <w:pPr>
              <w:jc w:val="both"/>
            </w:pPr>
            <w:r>
              <w:t>3</w:t>
            </w:r>
          </w:p>
        </w:tc>
        <w:tc>
          <w:tcPr>
            <w:tcW w:w="1894" w:type="dxa"/>
          </w:tcPr>
          <w:p w14:paraId="675DD35F" w14:textId="77777777" w:rsidR="000948CC" w:rsidRDefault="000948CC" w:rsidP="00511731">
            <w:pPr>
              <w:jc w:val="both"/>
            </w:pPr>
            <w:r>
              <w:t>Raid</w:t>
            </w:r>
          </w:p>
        </w:tc>
        <w:tc>
          <w:tcPr>
            <w:tcW w:w="1857" w:type="dxa"/>
          </w:tcPr>
          <w:p w14:paraId="1582DC99" w14:textId="77777777" w:rsidR="000948CC" w:rsidRDefault="000948CC" w:rsidP="00511731">
            <w:pPr>
              <w:jc w:val="both"/>
            </w:pPr>
            <w:r>
              <w:t>Raid</w:t>
            </w:r>
          </w:p>
        </w:tc>
        <w:tc>
          <w:tcPr>
            <w:tcW w:w="1857" w:type="dxa"/>
          </w:tcPr>
          <w:p w14:paraId="5855A170" w14:textId="77777777" w:rsidR="000948CC" w:rsidRDefault="000948CC" w:rsidP="00511731">
            <w:pPr>
              <w:jc w:val="both"/>
            </w:pPr>
            <w:r>
              <w:t>Raid</w:t>
            </w:r>
          </w:p>
        </w:tc>
        <w:tc>
          <w:tcPr>
            <w:tcW w:w="1857" w:type="dxa"/>
          </w:tcPr>
          <w:p w14:paraId="681F26F1" w14:textId="77777777" w:rsidR="000948CC" w:rsidRDefault="000948CC" w:rsidP="00511731">
            <w:pPr>
              <w:jc w:val="both"/>
            </w:pPr>
            <w:r>
              <w:t>Raid</w:t>
            </w:r>
          </w:p>
        </w:tc>
      </w:tr>
      <w:tr w:rsidR="000948CC" w14:paraId="68C84BDD" w14:textId="77777777" w:rsidTr="000948CC">
        <w:tc>
          <w:tcPr>
            <w:tcW w:w="1885" w:type="dxa"/>
          </w:tcPr>
          <w:p w14:paraId="5E7EEC0B" w14:textId="77777777" w:rsidR="000948CC" w:rsidRDefault="000948CC" w:rsidP="00511731">
            <w:pPr>
              <w:jc w:val="both"/>
            </w:pPr>
            <w:r>
              <w:t>4</w:t>
            </w:r>
          </w:p>
        </w:tc>
        <w:tc>
          <w:tcPr>
            <w:tcW w:w="1894" w:type="dxa"/>
          </w:tcPr>
          <w:p w14:paraId="46325550" w14:textId="7144AEFC" w:rsidR="000948CC" w:rsidRDefault="008D2348" w:rsidP="00511731">
            <w:pPr>
              <w:jc w:val="both"/>
            </w:pPr>
            <w:r>
              <w:t>Raid</w:t>
            </w:r>
          </w:p>
        </w:tc>
        <w:tc>
          <w:tcPr>
            <w:tcW w:w="1857" w:type="dxa"/>
          </w:tcPr>
          <w:p w14:paraId="13FFA672" w14:textId="77777777" w:rsidR="000948CC" w:rsidRDefault="000948CC" w:rsidP="00511731">
            <w:pPr>
              <w:jc w:val="both"/>
            </w:pPr>
            <w:r>
              <w:t>Raid</w:t>
            </w:r>
          </w:p>
        </w:tc>
        <w:tc>
          <w:tcPr>
            <w:tcW w:w="1857" w:type="dxa"/>
          </w:tcPr>
          <w:p w14:paraId="51A128B9" w14:textId="77777777" w:rsidR="000948CC" w:rsidRDefault="000948CC" w:rsidP="00511731">
            <w:pPr>
              <w:jc w:val="both"/>
            </w:pPr>
            <w:r>
              <w:t>Trade</w:t>
            </w:r>
          </w:p>
        </w:tc>
        <w:tc>
          <w:tcPr>
            <w:tcW w:w="1857" w:type="dxa"/>
          </w:tcPr>
          <w:p w14:paraId="2EA41BB9" w14:textId="77777777" w:rsidR="000948CC" w:rsidRDefault="000948CC" w:rsidP="00511731">
            <w:pPr>
              <w:jc w:val="both"/>
            </w:pPr>
            <w:r>
              <w:t>Raid</w:t>
            </w:r>
          </w:p>
        </w:tc>
      </w:tr>
      <w:tr w:rsidR="000948CC" w14:paraId="674F0D91" w14:textId="77777777" w:rsidTr="000948CC">
        <w:tc>
          <w:tcPr>
            <w:tcW w:w="1885" w:type="dxa"/>
          </w:tcPr>
          <w:p w14:paraId="67135E4F" w14:textId="77777777" w:rsidR="000948CC" w:rsidRDefault="000948CC" w:rsidP="00511731">
            <w:pPr>
              <w:jc w:val="both"/>
            </w:pPr>
            <w:r>
              <w:t>5</w:t>
            </w:r>
          </w:p>
        </w:tc>
        <w:tc>
          <w:tcPr>
            <w:tcW w:w="1894" w:type="dxa"/>
          </w:tcPr>
          <w:p w14:paraId="6D15F4A8" w14:textId="77777777" w:rsidR="000948CC" w:rsidRDefault="000948CC" w:rsidP="00511731">
            <w:pPr>
              <w:jc w:val="both"/>
            </w:pPr>
            <w:r>
              <w:t>Raid</w:t>
            </w:r>
          </w:p>
        </w:tc>
        <w:tc>
          <w:tcPr>
            <w:tcW w:w="1857" w:type="dxa"/>
          </w:tcPr>
          <w:p w14:paraId="7E57C9D0" w14:textId="448025B3" w:rsidR="000948CC" w:rsidRDefault="00087F07" w:rsidP="00511731">
            <w:pPr>
              <w:jc w:val="both"/>
            </w:pPr>
            <w:r>
              <w:t>Scouting</w:t>
            </w:r>
          </w:p>
        </w:tc>
        <w:tc>
          <w:tcPr>
            <w:tcW w:w="1857" w:type="dxa"/>
          </w:tcPr>
          <w:p w14:paraId="08E62947" w14:textId="3D801E68" w:rsidR="000948CC" w:rsidRDefault="00B67AC5" w:rsidP="00511731">
            <w:pPr>
              <w:jc w:val="both"/>
            </w:pPr>
            <w:r>
              <w:t>Patrol</w:t>
            </w:r>
          </w:p>
        </w:tc>
        <w:tc>
          <w:tcPr>
            <w:tcW w:w="1857" w:type="dxa"/>
          </w:tcPr>
          <w:p w14:paraId="00CA2DE3" w14:textId="77777777" w:rsidR="000948CC" w:rsidRDefault="000948CC" w:rsidP="00511731">
            <w:pPr>
              <w:jc w:val="both"/>
            </w:pPr>
            <w:r>
              <w:t>Raid</w:t>
            </w:r>
          </w:p>
        </w:tc>
      </w:tr>
      <w:tr w:rsidR="000948CC" w14:paraId="2CFF704A" w14:textId="77777777" w:rsidTr="000948CC">
        <w:tc>
          <w:tcPr>
            <w:tcW w:w="1885" w:type="dxa"/>
          </w:tcPr>
          <w:p w14:paraId="5EC8650B" w14:textId="77777777" w:rsidR="000948CC" w:rsidRDefault="000948CC" w:rsidP="00511731">
            <w:pPr>
              <w:jc w:val="both"/>
            </w:pPr>
            <w:r>
              <w:t>6</w:t>
            </w:r>
          </w:p>
        </w:tc>
        <w:tc>
          <w:tcPr>
            <w:tcW w:w="1894" w:type="dxa"/>
          </w:tcPr>
          <w:p w14:paraId="48D9357B" w14:textId="4AD91FC1" w:rsidR="000948CC" w:rsidRDefault="008D2348" w:rsidP="00511731">
            <w:pPr>
              <w:jc w:val="both"/>
            </w:pPr>
            <w:r>
              <w:t>Hide</w:t>
            </w:r>
          </w:p>
        </w:tc>
        <w:tc>
          <w:tcPr>
            <w:tcW w:w="1857" w:type="dxa"/>
          </w:tcPr>
          <w:p w14:paraId="4FE58B65" w14:textId="63260C95" w:rsidR="000948CC" w:rsidRDefault="00087F07" w:rsidP="00511731">
            <w:pPr>
              <w:jc w:val="both"/>
            </w:pPr>
            <w:r>
              <w:t>Trade</w:t>
            </w:r>
          </w:p>
        </w:tc>
        <w:tc>
          <w:tcPr>
            <w:tcW w:w="1857" w:type="dxa"/>
          </w:tcPr>
          <w:p w14:paraId="3421881F" w14:textId="61B42126" w:rsidR="000948CC" w:rsidRDefault="00087F07" w:rsidP="00511731">
            <w:pPr>
              <w:jc w:val="both"/>
            </w:pPr>
            <w:r>
              <w:t>Trade</w:t>
            </w:r>
          </w:p>
        </w:tc>
        <w:tc>
          <w:tcPr>
            <w:tcW w:w="1857" w:type="dxa"/>
          </w:tcPr>
          <w:p w14:paraId="056FCC5B" w14:textId="77777777" w:rsidR="000948CC" w:rsidRDefault="000948CC" w:rsidP="00511731">
            <w:pPr>
              <w:jc w:val="both"/>
            </w:pPr>
            <w:r>
              <w:t>Trade</w:t>
            </w:r>
          </w:p>
        </w:tc>
      </w:tr>
      <w:tr w:rsidR="000948CC" w14:paraId="3B1FD6C6" w14:textId="77777777" w:rsidTr="000948CC">
        <w:tc>
          <w:tcPr>
            <w:tcW w:w="1885" w:type="dxa"/>
          </w:tcPr>
          <w:p w14:paraId="5E838752" w14:textId="77777777" w:rsidR="000948CC" w:rsidRDefault="000948CC" w:rsidP="00511731">
            <w:pPr>
              <w:jc w:val="both"/>
            </w:pPr>
            <w:r>
              <w:t>7</w:t>
            </w:r>
          </w:p>
        </w:tc>
        <w:tc>
          <w:tcPr>
            <w:tcW w:w="1894" w:type="dxa"/>
          </w:tcPr>
          <w:p w14:paraId="76EB36B8" w14:textId="7C611343" w:rsidR="000948CC" w:rsidRDefault="008D2348" w:rsidP="00511731">
            <w:pPr>
              <w:jc w:val="both"/>
            </w:pPr>
            <w:r>
              <w:t>Scavenge</w:t>
            </w:r>
          </w:p>
        </w:tc>
        <w:tc>
          <w:tcPr>
            <w:tcW w:w="1857" w:type="dxa"/>
          </w:tcPr>
          <w:p w14:paraId="389F1A32" w14:textId="7F2D9BCE" w:rsidR="000948CC" w:rsidRDefault="0032173B" w:rsidP="00511731">
            <w:pPr>
              <w:jc w:val="both"/>
            </w:pPr>
            <w:r>
              <w:t>Patrol</w:t>
            </w:r>
          </w:p>
        </w:tc>
        <w:tc>
          <w:tcPr>
            <w:tcW w:w="1857" w:type="dxa"/>
          </w:tcPr>
          <w:p w14:paraId="4ABCB2A0" w14:textId="76F0C22F" w:rsidR="000948CC" w:rsidRDefault="00087F07" w:rsidP="00511731">
            <w:pPr>
              <w:jc w:val="both"/>
            </w:pPr>
            <w:r>
              <w:t>Exploration</w:t>
            </w:r>
          </w:p>
        </w:tc>
        <w:tc>
          <w:tcPr>
            <w:tcW w:w="1857" w:type="dxa"/>
          </w:tcPr>
          <w:p w14:paraId="441D8263" w14:textId="77777777" w:rsidR="000948CC" w:rsidRDefault="000948CC" w:rsidP="00511731">
            <w:pPr>
              <w:jc w:val="both"/>
            </w:pPr>
            <w:r>
              <w:t>Trade</w:t>
            </w:r>
          </w:p>
        </w:tc>
      </w:tr>
      <w:tr w:rsidR="000948CC" w14:paraId="61579621" w14:textId="77777777" w:rsidTr="000948CC">
        <w:tc>
          <w:tcPr>
            <w:tcW w:w="1885" w:type="dxa"/>
          </w:tcPr>
          <w:p w14:paraId="4F7F365B" w14:textId="77777777" w:rsidR="000948CC" w:rsidRDefault="000948CC" w:rsidP="00511731">
            <w:pPr>
              <w:jc w:val="both"/>
            </w:pPr>
            <w:r>
              <w:t>8</w:t>
            </w:r>
          </w:p>
        </w:tc>
        <w:tc>
          <w:tcPr>
            <w:tcW w:w="1894" w:type="dxa"/>
          </w:tcPr>
          <w:p w14:paraId="5E552563" w14:textId="77777777" w:rsidR="000948CC" w:rsidRDefault="000948CC" w:rsidP="00511731">
            <w:pPr>
              <w:jc w:val="both"/>
            </w:pPr>
            <w:r>
              <w:t>Hide</w:t>
            </w:r>
          </w:p>
        </w:tc>
        <w:tc>
          <w:tcPr>
            <w:tcW w:w="1857" w:type="dxa"/>
          </w:tcPr>
          <w:p w14:paraId="03882920" w14:textId="3C94667A" w:rsidR="000948CC" w:rsidRDefault="00087F07" w:rsidP="00511731">
            <w:pPr>
              <w:jc w:val="both"/>
            </w:pPr>
            <w:r>
              <w:t>Scavenge</w:t>
            </w:r>
          </w:p>
        </w:tc>
        <w:tc>
          <w:tcPr>
            <w:tcW w:w="1857" w:type="dxa"/>
          </w:tcPr>
          <w:p w14:paraId="199E6228" w14:textId="42942E05" w:rsidR="000948CC" w:rsidRDefault="00087F07" w:rsidP="00511731">
            <w:pPr>
              <w:jc w:val="both"/>
            </w:pPr>
            <w:r>
              <w:t>Trade</w:t>
            </w:r>
          </w:p>
        </w:tc>
        <w:tc>
          <w:tcPr>
            <w:tcW w:w="1857" w:type="dxa"/>
          </w:tcPr>
          <w:p w14:paraId="6C284E7A" w14:textId="22D0529E" w:rsidR="000948CC" w:rsidRDefault="00087F07" w:rsidP="00511731">
            <w:pPr>
              <w:jc w:val="both"/>
            </w:pPr>
            <w:r>
              <w:t>Trade</w:t>
            </w:r>
          </w:p>
        </w:tc>
      </w:tr>
      <w:tr w:rsidR="000948CC" w14:paraId="77B73557" w14:textId="77777777" w:rsidTr="000948CC">
        <w:tc>
          <w:tcPr>
            <w:tcW w:w="1885" w:type="dxa"/>
          </w:tcPr>
          <w:p w14:paraId="78275AE8" w14:textId="77777777" w:rsidR="000948CC" w:rsidRDefault="000948CC" w:rsidP="00511731">
            <w:pPr>
              <w:jc w:val="both"/>
            </w:pPr>
            <w:r>
              <w:t>9</w:t>
            </w:r>
          </w:p>
        </w:tc>
        <w:tc>
          <w:tcPr>
            <w:tcW w:w="1894" w:type="dxa"/>
          </w:tcPr>
          <w:p w14:paraId="18D77E34" w14:textId="46BC0AAC" w:rsidR="000948CC" w:rsidRDefault="008D2348" w:rsidP="00511731">
            <w:pPr>
              <w:jc w:val="both"/>
            </w:pPr>
            <w:r>
              <w:t>Trade</w:t>
            </w:r>
          </w:p>
        </w:tc>
        <w:tc>
          <w:tcPr>
            <w:tcW w:w="1857" w:type="dxa"/>
          </w:tcPr>
          <w:p w14:paraId="1E11578D" w14:textId="11B530E3" w:rsidR="000948CC" w:rsidRDefault="00087F07" w:rsidP="00511731">
            <w:pPr>
              <w:jc w:val="both"/>
            </w:pPr>
            <w:r>
              <w:t>Scouting</w:t>
            </w:r>
          </w:p>
        </w:tc>
        <w:tc>
          <w:tcPr>
            <w:tcW w:w="1857" w:type="dxa"/>
          </w:tcPr>
          <w:p w14:paraId="1A587AB7" w14:textId="392B286E" w:rsidR="000948CC" w:rsidRDefault="00087F07" w:rsidP="00511731">
            <w:pPr>
              <w:jc w:val="both"/>
            </w:pPr>
            <w:r>
              <w:t>Raid</w:t>
            </w:r>
          </w:p>
        </w:tc>
        <w:tc>
          <w:tcPr>
            <w:tcW w:w="1857" w:type="dxa"/>
          </w:tcPr>
          <w:p w14:paraId="4F6884B0" w14:textId="00D5015B" w:rsidR="000948CC" w:rsidRDefault="00087F07" w:rsidP="00511731">
            <w:pPr>
              <w:jc w:val="both"/>
            </w:pPr>
            <w:r>
              <w:t>Scouting</w:t>
            </w:r>
          </w:p>
        </w:tc>
      </w:tr>
      <w:tr w:rsidR="000948CC" w14:paraId="241BD7A6" w14:textId="77777777" w:rsidTr="000948CC">
        <w:tc>
          <w:tcPr>
            <w:tcW w:w="1885" w:type="dxa"/>
          </w:tcPr>
          <w:p w14:paraId="4A864FE7" w14:textId="77777777" w:rsidR="000948CC" w:rsidRDefault="000948CC" w:rsidP="00511731">
            <w:pPr>
              <w:jc w:val="both"/>
            </w:pPr>
            <w:r>
              <w:t>10</w:t>
            </w:r>
          </w:p>
        </w:tc>
        <w:tc>
          <w:tcPr>
            <w:tcW w:w="1894" w:type="dxa"/>
          </w:tcPr>
          <w:p w14:paraId="1DB43027" w14:textId="32034671" w:rsidR="000948CC" w:rsidRDefault="0032173B" w:rsidP="00511731">
            <w:pPr>
              <w:jc w:val="both"/>
            </w:pPr>
            <w:r>
              <w:t>Scouting</w:t>
            </w:r>
          </w:p>
        </w:tc>
        <w:tc>
          <w:tcPr>
            <w:tcW w:w="1857" w:type="dxa"/>
          </w:tcPr>
          <w:p w14:paraId="24A81CD7" w14:textId="77777777" w:rsidR="000948CC" w:rsidRDefault="000948CC" w:rsidP="00511731">
            <w:pPr>
              <w:jc w:val="both"/>
            </w:pPr>
            <w:r>
              <w:t>Raid</w:t>
            </w:r>
          </w:p>
        </w:tc>
        <w:tc>
          <w:tcPr>
            <w:tcW w:w="1857" w:type="dxa"/>
          </w:tcPr>
          <w:p w14:paraId="60672152" w14:textId="353648DE" w:rsidR="000948CC" w:rsidRDefault="00B67AC5" w:rsidP="00511731">
            <w:pPr>
              <w:jc w:val="both"/>
            </w:pPr>
            <w:r>
              <w:t>Patrol</w:t>
            </w:r>
          </w:p>
        </w:tc>
        <w:tc>
          <w:tcPr>
            <w:tcW w:w="1857" w:type="dxa"/>
          </w:tcPr>
          <w:p w14:paraId="6F762FFC" w14:textId="77777777" w:rsidR="000948CC" w:rsidRDefault="000948CC" w:rsidP="00511731">
            <w:pPr>
              <w:jc w:val="both"/>
            </w:pPr>
            <w:r>
              <w:t>Exploration</w:t>
            </w:r>
          </w:p>
        </w:tc>
      </w:tr>
      <w:tr w:rsidR="000948CC" w14:paraId="702645C1" w14:textId="77777777" w:rsidTr="000948CC">
        <w:tc>
          <w:tcPr>
            <w:tcW w:w="1885" w:type="dxa"/>
          </w:tcPr>
          <w:p w14:paraId="5B2CD3F2" w14:textId="77777777" w:rsidR="000948CC" w:rsidRDefault="000948CC" w:rsidP="00511731">
            <w:pPr>
              <w:jc w:val="both"/>
            </w:pPr>
            <w:r>
              <w:t>11</w:t>
            </w:r>
          </w:p>
        </w:tc>
        <w:tc>
          <w:tcPr>
            <w:tcW w:w="1894" w:type="dxa"/>
          </w:tcPr>
          <w:p w14:paraId="61CBC02E" w14:textId="6317D5B3" w:rsidR="000948CC" w:rsidRDefault="008D2348" w:rsidP="00511731">
            <w:pPr>
              <w:jc w:val="both"/>
            </w:pPr>
            <w:r>
              <w:t>Exploration</w:t>
            </w:r>
          </w:p>
        </w:tc>
        <w:tc>
          <w:tcPr>
            <w:tcW w:w="1857" w:type="dxa"/>
          </w:tcPr>
          <w:p w14:paraId="609899AC" w14:textId="77777777" w:rsidR="000948CC" w:rsidRDefault="000948CC" w:rsidP="00511731">
            <w:pPr>
              <w:jc w:val="both"/>
            </w:pPr>
            <w:r>
              <w:t>Exploration</w:t>
            </w:r>
          </w:p>
        </w:tc>
        <w:tc>
          <w:tcPr>
            <w:tcW w:w="1857" w:type="dxa"/>
          </w:tcPr>
          <w:p w14:paraId="594C4A14" w14:textId="03A8A6BF" w:rsidR="000948CC" w:rsidRDefault="00087F07" w:rsidP="00511731">
            <w:pPr>
              <w:jc w:val="both"/>
            </w:pPr>
            <w:r>
              <w:t>Scouting</w:t>
            </w:r>
          </w:p>
        </w:tc>
        <w:tc>
          <w:tcPr>
            <w:tcW w:w="1857" w:type="dxa"/>
          </w:tcPr>
          <w:p w14:paraId="5EC2BF00" w14:textId="77777777" w:rsidR="000948CC" w:rsidRDefault="000948CC" w:rsidP="00511731">
            <w:pPr>
              <w:jc w:val="both"/>
            </w:pPr>
            <w:r>
              <w:t>Exploration</w:t>
            </w:r>
          </w:p>
        </w:tc>
      </w:tr>
      <w:tr w:rsidR="000948CC" w14:paraId="5DF6D2FD" w14:textId="77777777" w:rsidTr="000948CC">
        <w:tc>
          <w:tcPr>
            <w:tcW w:w="1885" w:type="dxa"/>
          </w:tcPr>
          <w:p w14:paraId="074EE664" w14:textId="77777777" w:rsidR="000948CC" w:rsidRDefault="000948CC" w:rsidP="00511731">
            <w:pPr>
              <w:jc w:val="both"/>
            </w:pPr>
            <w:r>
              <w:t>12</w:t>
            </w:r>
          </w:p>
        </w:tc>
        <w:tc>
          <w:tcPr>
            <w:tcW w:w="1894" w:type="dxa"/>
          </w:tcPr>
          <w:p w14:paraId="78E945BE" w14:textId="77777777" w:rsidR="000948CC" w:rsidRDefault="000948CC" w:rsidP="00511731">
            <w:pPr>
              <w:jc w:val="both"/>
            </w:pPr>
            <w:r>
              <w:t>Special</w:t>
            </w:r>
          </w:p>
        </w:tc>
        <w:tc>
          <w:tcPr>
            <w:tcW w:w="1857" w:type="dxa"/>
          </w:tcPr>
          <w:p w14:paraId="28258BCD" w14:textId="77777777" w:rsidR="000948CC" w:rsidRDefault="000948CC" w:rsidP="00511731">
            <w:pPr>
              <w:jc w:val="both"/>
            </w:pPr>
            <w:r>
              <w:t>Special</w:t>
            </w:r>
          </w:p>
        </w:tc>
        <w:tc>
          <w:tcPr>
            <w:tcW w:w="1857" w:type="dxa"/>
          </w:tcPr>
          <w:p w14:paraId="43710207" w14:textId="77777777" w:rsidR="000948CC" w:rsidRDefault="000948CC" w:rsidP="00511731">
            <w:pPr>
              <w:jc w:val="both"/>
            </w:pPr>
            <w:r>
              <w:t>Special</w:t>
            </w:r>
          </w:p>
        </w:tc>
        <w:tc>
          <w:tcPr>
            <w:tcW w:w="1857" w:type="dxa"/>
          </w:tcPr>
          <w:p w14:paraId="6167961D" w14:textId="77777777" w:rsidR="000948CC" w:rsidRDefault="000948CC" w:rsidP="00511731">
            <w:pPr>
              <w:jc w:val="both"/>
            </w:pPr>
            <w:r>
              <w:t>Special</w:t>
            </w:r>
          </w:p>
        </w:tc>
      </w:tr>
      <w:tr w:rsidR="000948CC" w14:paraId="098B08FC" w14:textId="77777777" w:rsidTr="000948CC">
        <w:tc>
          <w:tcPr>
            <w:tcW w:w="1885" w:type="dxa"/>
          </w:tcPr>
          <w:p w14:paraId="610928CC" w14:textId="77777777" w:rsidR="000948CC" w:rsidRDefault="000948CC" w:rsidP="00511731">
            <w:pPr>
              <w:jc w:val="both"/>
            </w:pPr>
            <w:r>
              <w:t>13</w:t>
            </w:r>
          </w:p>
        </w:tc>
        <w:tc>
          <w:tcPr>
            <w:tcW w:w="1894" w:type="dxa"/>
          </w:tcPr>
          <w:p w14:paraId="376F01BC" w14:textId="77777777" w:rsidR="000948CC" w:rsidRDefault="000948CC" w:rsidP="00511731">
            <w:pPr>
              <w:jc w:val="both"/>
            </w:pPr>
            <w:r>
              <w:t>Special</w:t>
            </w:r>
          </w:p>
        </w:tc>
        <w:tc>
          <w:tcPr>
            <w:tcW w:w="1857" w:type="dxa"/>
          </w:tcPr>
          <w:p w14:paraId="38A26B27" w14:textId="6C9BE2C8" w:rsidR="000948CC" w:rsidRDefault="008D2348" w:rsidP="00511731">
            <w:pPr>
              <w:jc w:val="both"/>
            </w:pPr>
            <w:r>
              <w:t>&lt;- Kicked Out</w:t>
            </w:r>
          </w:p>
        </w:tc>
        <w:tc>
          <w:tcPr>
            <w:tcW w:w="1857" w:type="dxa"/>
          </w:tcPr>
          <w:p w14:paraId="49F5998C" w14:textId="24107B0B" w:rsidR="000948CC" w:rsidRDefault="008D2348" w:rsidP="00511731">
            <w:pPr>
              <w:jc w:val="both"/>
            </w:pPr>
            <w:r>
              <w:t xml:space="preserve">&lt;- Join Gang </w:t>
            </w:r>
          </w:p>
        </w:tc>
        <w:tc>
          <w:tcPr>
            <w:tcW w:w="1857" w:type="dxa"/>
          </w:tcPr>
          <w:p w14:paraId="6E107CA7" w14:textId="77777777" w:rsidR="000948CC" w:rsidRDefault="000948CC" w:rsidP="00511731">
            <w:pPr>
              <w:jc w:val="both"/>
            </w:pPr>
            <w:r>
              <w:t>Special</w:t>
            </w:r>
          </w:p>
        </w:tc>
      </w:tr>
    </w:tbl>
    <w:p w14:paraId="4AA47662" w14:textId="77777777" w:rsidR="00087F07" w:rsidRDefault="00087F07" w:rsidP="00511731">
      <w:pPr>
        <w:jc w:val="both"/>
      </w:pPr>
      <w:r>
        <w:rPr>
          <w:i/>
          <w:iCs/>
        </w:rPr>
        <w:t xml:space="preserve">Explanations: </w:t>
      </w:r>
      <w:r>
        <w:t xml:space="preserve">Raid is roughly the equivalent of the Merchant Prince assignment “Route”, but more dangerous. </w:t>
      </w:r>
    </w:p>
    <w:p w14:paraId="225E6498" w14:textId="5A617A2B" w:rsidR="00087F07" w:rsidRDefault="00B67AC5" w:rsidP="00511731">
      <w:pPr>
        <w:jc w:val="both"/>
      </w:pPr>
      <w:r w:rsidRPr="00AD0967">
        <w:rPr>
          <w:i/>
          <w:iCs/>
        </w:rPr>
        <w:t>Scavenge</w:t>
      </w:r>
      <w:r>
        <w:t xml:space="preserve"> is unique to Wanderers and Gangs and involves hunting for stuff in the wilderness</w:t>
      </w:r>
      <w:r w:rsidR="00087F07">
        <w:t>.</w:t>
      </w:r>
    </w:p>
    <w:p w14:paraId="1A45F0A4" w14:textId="61FD49D7" w:rsidR="00087F07" w:rsidRDefault="00087F07" w:rsidP="00511731">
      <w:pPr>
        <w:jc w:val="both"/>
      </w:pPr>
      <w:r>
        <w:t xml:space="preserve">Hide is like the Navy’s “Shore Duty”, the Mercenary “Garrison”, or the Merchant “No Business” assignment, except the </w:t>
      </w:r>
      <w:r w:rsidR="00B67AC5">
        <w:t>Wanderer or Gang</w:t>
      </w:r>
      <w:r>
        <w:t xml:space="preserve"> is avoiding capture </w:t>
      </w:r>
      <w:r w:rsidR="00B67AC5">
        <w:t>rival gangs</w:t>
      </w:r>
      <w:r>
        <w:t xml:space="preserve"> or pausing </w:t>
      </w:r>
      <w:r w:rsidR="00B67AC5">
        <w:t>in a safe place to rest and repair</w:t>
      </w:r>
      <w:r>
        <w:t>.</w:t>
      </w:r>
    </w:p>
    <w:p w14:paraId="2750EF59" w14:textId="77777777" w:rsidR="00B67AC5" w:rsidRDefault="00B67AC5" w:rsidP="00511731">
      <w:pPr>
        <w:jc w:val="both"/>
      </w:pPr>
      <w:r w:rsidRPr="00AD0967">
        <w:rPr>
          <w:i/>
          <w:iCs/>
        </w:rPr>
        <w:t>Scouting</w:t>
      </w:r>
      <w:r w:rsidR="00087F07">
        <w:t xml:space="preserve"> is when the </w:t>
      </w:r>
      <w:r>
        <w:t>Barbarian tribe decides to scout out new territory or investigate rival territory.</w:t>
      </w:r>
    </w:p>
    <w:p w14:paraId="56076C25" w14:textId="77777777" w:rsidR="00B67AC5" w:rsidRDefault="00B67AC5" w:rsidP="00511731">
      <w:pPr>
        <w:jc w:val="both"/>
      </w:pPr>
      <w:r w:rsidRPr="00AD0967">
        <w:rPr>
          <w:i/>
          <w:iCs/>
        </w:rPr>
        <w:t>Exploration</w:t>
      </w:r>
      <w:r>
        <w:t xml:space="preserve"> is like Scouting but involves an actual war party and is riskier.</w:t>
      </w:r>
    </w:p>
    <w:p w14:paraId="23DBA387" w14:textId="77777777" w:rsidR="00B67AC5" w:rsidRDefault="00B67AC5" w:rsidP="00511731">
      <w:pPr>
        <w:jc w:val="both"/>
      </w:pPr>
      <w:r w:rsidRPr="00AD0967">
        <w:rPr>
          <w:i/>
          <w:iCs/>
        </w:rPr>
        <w:t>Patrol</w:t>
      </w:r>
      <w:r>
        <w:t xml:space="preserve"> means the tribe is policing its own territory.</w:t>
      </w:r>
    </w:p>
    <w:p w14:paraId="1476E9BF" w14:textId="652B2417" w:rsidR="00B67AC5" w:rsidRDefault="00B67AC5" w:rsidP="00511731">
      <w:pPr>
        <w:jc w:val="both"/>
      </w:pPr>
      <w:r w:rsidRPr="00AD0967">
        <w:rPr>
          <w:i/>
          <w:iCs/>
        </w:rPr>
        <w:t>Trade</w:t>
      </w:r>
      <w:r>
        <w:t xml:space="preserve"> means the tribe is engaging in trade activity with another tribe, horde, gang, or even with the dominant civilization.</w:t>
      </w:r>
    </w:p>
    <w:p w14:paraId="431479D2" w14:textId="7B099C61" w:rsidR="00AD0967" w:rsidRDefault="00AD0967" w:rsidP="00511731">
      <w:pPr>
        <w:jc w:val="both"/>
      </w:pPr>
      <w:r>
        <w:rPr>
          <w:i/>
          <w:iCs/>
        </w:rPr>
        <w:t xml:space="preserve">Join Gang/Tribe/Horde – </w:t>
      </w:r>
      <w:r>
        <w:t>The character becomes part of a larger community.</w:t>
      </w:r>
    </w:p>
    <w:p w14:paraId="3AC141BB" w14:textId="141C27B5" w:rsidR="00AD0967" w:rsidRPr="00AD0967" w:rsidRDefault="00AD0967" w:rsidP="00511731">
      <w:pPr>
        <w:jc w:val="both"/>
      </w:pPr>
      <w:r>
        <w:rPr>
          <w:i/>
          <w:iCs/>
        </w:rPr>
        <w:t xml:space="preserve">Leave Horde/Kicked Out </w:t>
      </w:r>
      <w:r>
        <w:t xml:space="preserve">– For some reason, the character </w:t>
      </w:r>
      <w:r w:rsidR="00820D1A">
        <w:t>must</w:t>
      </w:r>
      <w:r>
        <w:t xml:space="preserve"> leave a larger community.</w:t>
      </w:r>
    </w:p>
    <w:p w14:paraId="1DCCAD4B" w14:textId="572FE059" w:rsidR="008273E5" w:rsidRPr="008974F4" w:rsidRDefault="00B67AC5" w:rsidP="00511731">
      <w:pPr>
        <w:jc w:val="both"/>
      </w:pPr>
      <w:r w:rsidRPr="007E25B8">
        <w:rPr>
          <w:i/>
          <w:iCs/>
        </w:rPr>
        <w:t>Special Duty</w:t>
      </w:r>
      <w:r>
        <w:t xml:space="preserve"> assignments are resolved in the next section.</w:t>
      </w:r>
    </w:p>
    <w:p w14:paraId="7242DF6A" w14:textId="77777777" w:rsidR="008974F4" w:rsidRDefault="008974F4" w:rsidP="00511731">
      <w:pPr>
        <w:jc w:val="both"/>
        <w:rPr>
          <w:b/>
          <w:bCs/>
        </w:rPr>
      </w:pPr>
    </w:p>
    <w:p w14:paraId="19D9001A" w14:textId="77777777" w:rsidR="00AD0967" w:rsidRDefault="00AD0967" w:rsidP="00511731">
      <w:pPr>
        <w:jc w:val="both"/>
        <w:rPr>
          <w:b/>
          <w:bCs/>
        </w:rPr>
      </w:pPr>
      <w:r>
        <w:rPr>
          <w:b/>
          <w:bCs/>
        </w:rPr>
        <w:br w:type="page"/>
      </w:r>
    </w:p>
    <w:p w14:paraId="347702C1" w14:textId="05D00EEB" w:rsidR="008974F4" w:rsidRDefault="008974F4" w:rsidP="00511731">
      <w:pPr>
        <w:jc w:val="both"/>
        <w:rPr>
          <w:b/>
          <w:bCs/>
        </w:rPr>
      </w:pPr>
      <w:r>
        <w:rPr>
          <w:b/>
          <w:bCs/>
        </w:rPr>
        <w:lastRenderedPageBreak/>
        <w:t>SPECIAL DUTY ASSIGNMENTS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8974F4" w14:paraId="2BBA0032" w14:textId="77777777" w:rsidTr="00294005">
        <w:tc>
          <w:tcPr>
            <w:tcW w:w="2337" w:type="dxa"/>
          </w:tcPr>
          <w:p w14:paraId="54B16C18" w14:textId="77777777" w:rsidR="008974F4" w:rsidRDefault="008974F4" w:rsidP="00511731">
            <w:pPr>
              <w:jc w:val="both"/>
              <w:rPr>
                <w:b/>
                <w:bCs/>
              </w:rPr>
            </w:pPr>
            <w:r>
              <w:rPr>
                <w:b/>
                <w:bCs/>
              </w:rPr>
              <w:t>Die Roll</w:t>
            </w:r>
          </w:p>
        </w:tc>
        <w:tc>
          <w:tcPr>
            <w:tcW w:w="2337" w:type="dxa"/>
          </w:tcPr>
          <w:p w14:paraId="358CC796" w14:textId="1AC9A021" w:rsidR="008974F4" w:rsidRDefault="00412A5E" w:rsidP="00511731">
            <w:pPr>
              <w:jc w:val="both"/>
              <w:rPr>
                <w:b/>
                <w:bCs/>
              </w:rPr>
            </w:pPr>
            <w:r>
              <w:rPr>
                <w:b/>
                <w:bCs/>
              </w:rPr>
              <w:t>Tribe</w:t>
            </w:r>
            <w:r w:rsidR="008974F4">
              <w:rPr>
                <w:b/>
                <w:bCs/>
              </w:rPr>
              <w:t xml:space="preserve"> Special Duty</w:t>
            </w:r>
          </w:p>
        </w:tc>
        <w:tc>
          <w:tcPr>
            <w:tcW w:w="2338" w:type="dxa"/>
          </w:tcPr>
          <w:p w14:paraId="74D18A6C" w14:textId="77777777" w:rsidR="008974F4" w:rsidRDefault="008974F4" w:rsidP="00511731">
            <w:pPr>
              <w:jc w:val="both"/>
              <w:rPr>
                <w:b/>
                <w:bCs/>
              </w:rPr>
            </w:pPr>
            <w:r>
              <w:rPr>
                <w:b/>
                <w:bCs/>
              </w:rPr>
              <w:t>Die Roll</w:t>
            </w:r>
          </w:p>
        </w:tc>
        <w:tc>
          <w:tcPr>
            <w:tcW w:w="2338" w:type="dxa"/>
          </w:tcPr>
          <w:p w14:paraId="25B855A2" w14:textId="2C65A28A" w:rsidR="008974F4" w:rsidRDefault="00412A5E" w:rsidP="00511731">
            <w:pPr>
              <w:jc w:val="both"/>
              <w:rPr>
                <w:b/>
                <w:bCs/>
              </w:rPr>
            </w:pPr>
            <w:r>
              <w:rPr>
                <w:b/>
                <w:bCs/>
              </w:rPr>
              <w:t>Leader</w:t>
            </w:r>
            <w:r w:rsidR="008974F4">
              <w:rPr>
                <w:b/>
                <w:bCs/>
              </w:rPr>
              <w:t xml:space="preserve"> Special Duty</w:t>
            </w:r>
          </w:p>
        </w:tc>
      </w:tr>
      <w:tr w:rsidR="008974F4" w14:paraId="611E47D0" w14:textId="77777777" w:rsidTr="00294005">
        <w:tc>
          <w:tcPr>
            <w:tcW w:w="2337" w:type="dxa"/>
          </w:tcPr>
          <w:p w14:paraId="19A63790" w14:textId="77777777" w:rsidR="008974F4" w:rsidRPr="00016AE1" w:rsidRDefault="008974F4" w:rsidP="00511731">
            <w:pPr>
              <w:jc w:val="both"/>
            </w:pPr>
            <w:r>
              <w:t>1</w:t>
            </w:r>
          </w:p>
        </w:tc>
        <w:tc>
          <w:tcPr>
            <w:tcW w:w="2337" w:type="dxa"/>
          </w:tcPr>
          <w:p w14:paraId="18AE4809" w14:textId="77777777" w:rsidR="008974F4" w:rsidRPr="00016AE1" w:rsidRDefault="008974F4" w:rsidP="00511731">
            <w:pPr>
              <w:jc w:val="both"/>
            </w:pPr>
            <w:r>
              <w:t>Cross-Training</w:t>
            </w:r>
          </w:p>
        </w:tc>
        <w:tc>
          <w:tcPr>
            <w:tcW w:w="2338" w:type="dxa"/>
          </w:tcPr>
          <w:p w14:paraId="710E4800" w14:textId="77777777" w:rsidR="008974F4" w:rsidRPr="00016AE1" w:rsidRDefault="008974F4" w:rsidP="00511731">
            <w:pPr>
              <w:jc w:val="both"/>
            </w:pPr>
            <w:r>
              <w:t>1</w:t>
            </w:r>
          </w:p>
        </w:tc>
        <w:tc>
          <w:tcPr>
            <w:tcW w:w="2338" w:type="dxa"/>
          </w:tcPr>
          <w:p w14:paraId="4BED13D2" w14:textId="77777777" w:rsidR="008974F4" w:rsidRPr="00016AE1" w:rsidRDefault="008974F4" w:rsidP="00511731">
            <w:pPr>
              <w:jc w:val="both"/>
            </w:pPr>
            <w:r>
              <w:t>Cross-Training</w:t>
            </w:r>
          </w:p>
        </w:tc>
      </w:tr>
      <w:tr w:rsidR="008974F4" w14:paraId="1C044E39" w14:textId="77777777" w:rsidTr="00294005">
        <w:tc>
          <w:tcPr>
            <w:tcW w:w="2337" w:type="dxa"/>
          </w:tcPr>
          <w:p w14:paraId="61B5DF4F" w14:textId="77777777" w:rsidR="008974F4" w:rsidRPr="00016AE1" w:rsidRDefault="008974F4" w:rsidP="00511731">
            <w:pPr>
              <w:jc w:val="both"/>
            </w:pPr>
            <w:r>
              <w:t>2</w:t>
            </w:r>
          </w:p>
        </w:tc>
        <w:tc>
          <w:tcPr>
            <w:tcW w:w="2337" w:type="dxa"/>
          </w:tcPr>
          <w:p w14:paraId="1944D75B" w14:textId="77777777" w:rsidR="008974F4" w:rsidRPr="00016AE1" w:rsidRDefault="008974F4" w:rsidP="00511731">
            <w:pPr>
              <w:jc w:val="both"/>
            </w:pPr>
            <w:r>
              <w:t>Healer Training</w:t>
            </w:r>
          </w:p>
        </w:tc>
        <w:tc>
          <w:tcPr>
            <w:tcW w:w="2338" w:type="dxa"/>
          </w:tcPr>
          <w:p w14:paraId="010688FE" w14:textId="77777777" w:rsidR="008974F4" w:rsidRPr="00016AE1" w:rsidRDefault="008974F4" w:rsidP="00511731">
            <w:pPr>
              <w:jc w:val="both"/>
            </w:pPr>
            <w:r>
              <w:t>2</w:t>
            </w:r>
          </w:p>
        </w:tc>
        <w:tc>
          <w:tcPr>
            <w:tcW w:w="2338" w:type="dxa"/>
          </w:tcPr>
          <w:p w14:paraId="72C21DF6" w14:textId="77777777" w:rsidR="008974F4" w:rsidRPr="00016AE1" w:rsidRDefault="008974F4" w:rsidP="00511731">
            <w:pPr>
              <w:jc w:val="both"/>
            </w:pPr>
            <w:r>
              <w:t>Intelligence Training</w:t>
            </w:r>
          </w:p>
        </w:tc>
      </w:tr>
      <w:tr w:rsidR="008974F4" w14:paraId="417C740E" w14:textId="77777777" w:rsidTr="00294005">
        <w:tc>
          <w:tcPr>
            <w:tcW w:w="2337" w:type="dxa"/>
          </w:tcPr>
          <w:p w14:paraId="6C399647" w14:textId="77777777" w:rsidR="008974F4" w:rsidRPr="00016AE1" w:rsidRDefault="008974F4" w:rsidP="00511731">
            <w:pPr>
              <w:jc w:val="both"/>
            </w:pPr>
            <w:r>
              <w:t>3</w:t>
            </w:r>
          </w:p>
        </w:tc>
        <w:tc>
          <w:tcPr>
            <w:tcW w:w="2337" w:type="dxa"/>
          </w:tcPr>
          <w:p w14:paraId="78471D1F" w14:textId="77777777" w:rsidR="008974F4" w:rsidRPr="00016AE1" w:rsidRDefault="008974F4" w:rsidP="00511731">
            <w:pPr>
              <w:jc w:val="both"/>
            </w:pPr>
            <w:r>
              <w:t>Scout Training</w:t>
            </w:r>
          </w:p>
        </w:tc>
        <w:tc>
          <w:tcPr>
            <w:tcW w:w="2338" w:type="dxa"/>
          </w:tcPr>
          <w:p w14:paraId="5B352DDD" w14:textId="77777777" w:rsidR="008974F4" w:rsidRPr="00016AE1" w:rsidRDefault="008974F4" w:rsidP="00511731">
            <w:pPr>
              <w:jc w:val="both"/>
            </w:pPr>
            <w:r>
              <w:t>3</w:t>
            </w:r>
          </w:p>
        </w:tc>
        <w:tc>
          <w:tcPr>
            <w:tcW w:w="2338" w:type="dxa"/>
          </w:tcPr>
          <w:p w14:paraId="222D5E04" w14:textId="77777777" w:rsidR="008974F4" w:rsidRPr="00016AE1" w:rsidRDefault="008974F4" w:rsidP="00511731">
            <w:pPr>
              <w:jc w:val="both"/>
            </w:pPr>
            <w:r>
              <w:t>Recruiting</w:t>
            </w:r>
          </w:p>
        </w:tc>
      </w:tr>
      <w:tr w:rsidR="008974F4" w14:paraId="2BBDEEE2" w14:textId="77777777" w:rsidTr="00294005">
        <w:tc>
          <w:tcPr>
            <w:tcW w:w="2337" w:type="dxa"/>
          </w:tcPr>
          <w:p w14:paraId="5E7D0431" w14:textId="77777777" w:rsidR="008974F4" w:rsidRPr="00016AE1" w:rsidRDefault="008974F4" w:rsidP="00511731">
            <w:pPr>
              <w:jc w:val="both"/>
            </w:pPr>
            <w:r>
              <w:t>4</w:t>
            </w:r>
          </w:p>
        </w:tc>
        <w:tc>
          <w:tcPr>
            <w:tcW w:w="2337" w:type="dxa"/>
          </w:tcPr>
          <w:p w14:paraId="7D16B419" w14:textId="77777777" w:rsidR="008974F4" w:rsidRPr="00016AE1" w:rsidRDefault="008974F4" w:rsidP="00511731">
            <w:pPr>
              <w:jc w:val="both"/>
            </w:pPr>
            <w:r>
              <w:t xml:space="preserve">Warrior Training </w:t>
            </w:r>
          </w:p>
        </w:tc>
        <w:tc>
          <w:tcPr>
            <w:tcW w:w="2338" w:type="dxa"/>
          </w:tcPr>
          <w:p w14:paraId="6B081D4A" w14:textId="77777777" w:rsidR="008974F4" w:rsidRPr="00016AE1" w:rsidRDefault="008974F4" w:rsidP="00511731">
            <w:pPr>
              <w:jc w:val="both"/>
            </w:pPr>
            <w:r>
              <w:t>4</w:t>
            </w:r>
          </w:p>
        </w:tc>
        <w:tc>
          <w:tcPr>
            <w:tcW w:w="2338" w:type="dxa"/>
          </w:tcPr>
          <w:p w14:paraId="3158839D" w14:textId="77777777" w:rsidR="008974F4" w:rsidRPr="00016AE1" w:rsidRDefault="008974F4" w:rsidP="00511731">
            <w:pPr>
              <w:jc w:val="both"/>
            </w:pPr>
            <w:r>
              <w:t>Command Training</w:t>
            </w:r>
          </w:p>
        </w:tc>
      </w:tr>
      <w:tr w:rsidR="008974F4" w14:paraId="4893929B" w14:textId="77777777" w:rsidTr="00294005">
        <w:tc>
          <w:tcPr>
            <w:tcW w:w="2337" w:type="dxa"/>
          </w:tcPr>
          <w:p w14:paraId="30822D91" w14:textId="77777777" w:rsidR="008974F4" w:rsidRPr="00016AE1" w:rsidRDefault="008974F4" w:rsidP="00511731">
            <w:pPr>
              <w:jc w:val="both"/>
            </w:pPr>
            <w:r>
              <w:t>5</w:t>
            </w:r>
          </w:p>
        </w:tc>
        <w:tc>
          <w:tcPr>
            <w:tcW w:w="2337" w:type="dxa"/>
          </w:tcPr>
          <w:p w14:paraId="0D1AE8DF" w14:textId="77777777" w:rsidR="008974F4" w:rsidRPr="00016AE1" w:rsidRDefault="008974F4" w:rsidP="00511731">
            <w:pPr>
              <w:jc w:val="both"/>
            </w:pPr>
            <w:r>
              <w:t>Recruiting</w:t>
            </w:r>
          </w:p>
        </w:tc>
        <w:tc>
          <w:tcPr>
            <w:tcW w:w="2338" w:type="dxa"/>
          </w:tcPr>
          <w:p w14:paraId="5C647AA4" w14:textId="77777777" w:rsidR="008974F4" w:rsidRPr="00016AE1" w:rsidRDefault="008974F4" w:rsidP="00511731">
            <w:pPr>
              <w:jc w:val="both"/>
            </w:pPr>
            <w:r>
              <w:t>5</w:t>
            </w:r>
          </w:p>
        </w:tc>
        <w:tc>
          <w:tcPr>
            <w:tcW w:w="2338" w:type="dxa"/>
          </w:tcPr>
          <w:p w14:paraId="15C1D84C" w14:textId="77777777" w:rsidR="008974F4" w:rsidRPr="00016AE1" w:rsidRDefault="008974F4" w:rsidP="00511731">
            <w:pPr>
              <w:jc w:val="both"/>
            </w:pPr>
            <w:r>
              <w:t>Leadership Training</w:t>
            </w:r>
          </w:p>
        </w:tc>
      </w:tr>
      <w:tr w:rsidR="008974F4" w14:paraId="0CC5DCFA" w14:textId="77777777" w:rsidTr="00294005">
        <w:tc>
          <w:tcPr>
            <w:tcW w:w="2337" w:type="dxa"/>
          </w:tcPr>
          <w:p w14:paraId="606C2A96" w14:textId="77777777" w:rsidR="008974F4" w:rsidRPr="00016AE1" w:rsidRDefault="008974F4" w:rsidP="00511731">
            <w:pPr>
              <w:jc w:val="both"/>
            </w:pPr>
            <w:r>
              <w:t>6</w:t>
            </w:r>
          </w:p>
        </w:tc>
        <w:tc>
          <w:tcPr>
            <w:tcW w:w="2337" w:type="dxa"/>
          </w:tcPr>
          <w:p w14:paraId="30AA9402" w14:textId="77777777" w:rsidR="008974F4" w:rsidRPr="00016AE1" w:rsidRDefault="008974F4" w:rsidP="00511731">
            <w:pPr>
              <w:jc w:val="both"/>
            </w:pPr>
            <w:r>
              <w:t>Leadership Training</w:t>
            </w:r>
          </w:p>
        </w:tc>
        <w:tc>
          <w:tcPr>
            <w:tcW w:w="2338" w:type="dxa"/>
          </w:tcPr>
          <w:p w14:paraId="1AFCF090" w14:textId="77777777" w:rsidR="008974F4" w:rsidRPr="00016AE1" w:rsidRDefault="008974F4" w:rsidP="00511731">
            <w:pPr>
              <w:jc w:val="both"/>
            </w:pPr>
            <w:r>
              <w:t>6</w:t>
            </w:r>
          </w:p>
        </w:tc>
        <w:tc>
          <w:tcPr>
            <w:tcW w:w="2338" w:type="dxa"/>
          </w:tcPr>
          <w:p w14:paraId="74A58400" w14:textId="5722E665" w:rsidR="008974F4" w:rsidRPr="00016AE1" w:rsidRDefault="00294005" w:rsidP="00511731">
            <w:pPr>
              <w:jc w:val="both"/>
            </w:pPr>
            <w:r>
              <w:t>Intertribal Liaison</w:t>
            </w:r>
          </w:p>
        </w:tc>
      </w:tr>
    </w:tbl>
    <w:p w14:paraId="00A29BAB" w14:textId="77777777" w:rsidR="008974F4" w:rsidRPr="004D4B50" w:rsidRDefault="008974F4" w:rsidP="00511731">
      <w:pPr>
        <w:jc w:val="both"/>
      </w:pPr>
    </w:p>
    <w:p w14:paraId="793AA0B8" w14:textId="77777777" w:rsidR="008974F4" w:rsidRDefault="008974F4" w:rsidP="00511731">
      <w:pPr>
        <w:jc w:val="both"/>
        <w:rPr>
          <w:b/>
          <w:bCs/>
        </w:rPr>
      </w:pPr>
      <w:r>
        <w:rPr>
          <w:b/>
          <w:bCs/>
        </w:rPr>
        <w:t>SPECIAL DUTY RESOLUTION</w:t>
      </w:r>
    </w:p>
    <w:p w14:paraId="7C4EC518" w14:textId="086D9508" w:rsidR="008974F4" w:rsidRDefault="008974F4" w:rsidP="00511731">
      <w:pPr>
        <w:ind w:firstLine="720"/>
        <w:jc w:val="both"/>
      </w:pPr>
      <w:r>
        <w:t>Barbarians that get selected for special attention resolve their annual assignment as shown on the instructions here.</w:t>
      </w:r>
    </w:p>
    <w:p w14:paraId="74EC3083" w14:textId="3C71140B" w:rsidR="008974F4" w:rsidRDefault="008974F4" w:rsidP="00511731">
      <w:pPr>
        <w:ind w:firstLine="720"/>
        <w:jc w:val="both"/>
        <w:rPr>
          <w:i/>
          <w:iCs/>
        </w:rPr>
      </w:pPr>
      <w:r>
        <w:rPr>
          <w:i/>
          <w:iCs/>
        </w:rPr>
        <w:t>For Tribesmen:</w:t>
      </w:r>
    </w:p>
    <w:p w14:paraId="240E091A" w14:textId="77777777" w:rsidR="008974F4" w:rsidRPr="00C47E4E" w:rsidRDefault="008974F4" w:rsidP="00511731">
      <w:pPr>
        <w:pStyle w:val="ListParagraph"/>
        <w:numPr>
          <w:ilvl w:val="0"/>
          <w:numId w:val="24"/>
        </w:numPr>
        <w:jc w:val="both"/>
        <w:rPr>
          <w:b/>
          <w:bCs/>
        </w:rPr>
      </w:pPr>
      <w:r>
        <w:rPr>
          <w:b/>
          <w:bCs/>
        </w:rPr>
        <w:t xml:space="preserve">Cross-training. </w:t>
      </w:r>
      <w:r>
        <w:t>Roll once on the Branch Skills table in any other branch. Note the training and branch received. At the end of the current term (if he survives) there is the option to retrain into that branch.</w:t>
      </w:r>
    </w:p>
    <w:p w14:paraId="6BBF8BB0" w14:textId="38F3A4DF" w:rsidR="008974F4" w:rsidRPr="00AD0967" w:rsidRDefault="008974F4" w:rsidP="00511731">
      <w:pPr>
        <w:pStyle w:val="ListParagraph"/>
        <w:numPr>
          <w:ilvl w:val="0"/>
          <w:numId w:val="24"/>
        </w:numPr>
        <w:jc w:val="both"/>
        <w:rPr>
          <w:b/>
          <w:bCs/>
        </w:rPr>
      </w:pPr>
      <w:r>
        <w:rPr>
          <w:b/>
          <w:bCs/>
        </w:rPr>
        <w:t xml:space="preserve">Healer Training: </w:t>
      </w:r>
      <w:r>
        <w:t xml:space="preserve">The character </w:t>
      </w:r>
      <w:r w:rsidR="00943258">
        <w:t>spends a year as an apprentice to the tribal Healer. Roll 5+ for each of the following skills: Medical, Animal Handling, Survival, Herbalism, Veterinary.</w:t>
      </w:r>
    </w:p>
    <w:p w14:paraId="2E5EE0F1" w14:textId="61DBE544" w:rsidR="008974F4" w:rsidRPr="006B4148" w:rsidRDefault="008974F4" w:rsidP="00511731">
      <w:pPr>
        <w:pStyle w:val="ListParagraph"/>
        <w:numPr>
          <w:ilvl w:val="0"/>
          <w:numId w:val="24"/>
        </w:numPr>
        <w:jc w:val="both"/>
        <w:rPr>
          <w:b/>
          <w:bCs/>
        </w:rPr>
      </w:pPr>
      <w:r>
        <w:rPr>
          <w:b/>
          <w:bCs/>
        </w:rPr>
        <w:t xml:space="preserve">Scout Training: </w:t>
      </w:r>
      <w:r>
        <w:t>The character spends a year being trained in wilderness exploration. Roll 5+ on 1D for each of the following skills: Survival, Recon</w:t>
      </w:r>
      <w:r w:rsidR="00943258">
        <w:t>, Bow Weapons, Hunting, Stealth.</w:t>
      </w:r>
    </w:p>
    <w:p w14:paraId="08E836BA" w14:textId="2BF503B4" w:rsidR="008974F4" w:rsidRPr="00943258" w:rsidRDefault="00943258" w:rsidP="00511731">
      <w:pPr>
        <w:pStyle w:val="ListParagraph"/>
        <w:numPr>
          <w:ilvl w:val="0"/>
          <w:numId w:val="24"/>
        </w:numPr>
        <w:jc w:val="both"/>
        <w:rPr>
          <w:b/>
          <w:bCs/>
        </w:rPr>
      </w:pPr>
      <w:r>
        <w:rPr>
          <w:b/>
          <w:bCs/>
        </w:rPr>
        <w:t>Warrior Training</w:t>
      </w:r>
      <w:r w:rsidR="008974F4">
        <w:rPr>
          <w:b/>
          <w:bCs/>
        </w:rPr>
        <w:t xml:space="preserve">: </w:t>
      </w:r>
      <w:r w:rsidR="008974F4">
        <w:t xml:space="preserve">The character spends a year </w:t>
      </w:r>
      <w:r>
        <w:t>honing his skills as a warrior, under the teaching of a senior Warboy</w:t>
      </w:r>
      <w:r w:rsidR="008974F4">
        <w:t xml:space="preserve">. Roll 5+ on 1D for each of the following: </w:t>
      </w:r>
      <w:r>
        <w:t>Blade Combat, Bow Combat, Tactics, Equestrian, Recon</w:t>
      </w:r>
      <w:r w:rsidR="008974F4">
        <w:t>.</w:t>
      </w:r>
    </w:p>
    <w:p w14:paraId="38ACE32A" w14:textId="77777777" w:rsidR="00943258" w:rsidRPr="004D4B50" w:rsidRDefault="00943258" w:rsidP="00511731">
      <w:pPr>
        <w:pStyle w:val="ListParagraph"/>
        <w:numPr>
          <w:ilvl w:val="0"/>
          <w:numId w:val="24"/>
        </w:numPr>
        <w:jc w:val="both"/>
        <w:rPr>
          <w:b/>
          <w:bCs/>
        </w:rPr>
      </w:pPr>
      <w:r>
        <w:rPr>
          <w:b/>
          <w:bCs/>
        </w:rPr>
        <w:t xml:space="preserve">Recruiting: </w:t>
      </w:r>
      <w:r>
        <w:t>The character spends a year looking for wanderers and others willing to join the tribe or gang. Receive one level of Recruiting skill and roll once on the table below for an additional skill learned in the process.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1615"/>
      </w:tblGrid>
      <w:tr w:rsidR="00943258" w14:paraId="36855E51" w14:textId="77777777" w:rsidTr="00294005">
        <w:trPr>
          <w:jc w:val="center"/>
        </w:trPr>
        <w:tc>
          <w:tcPr>
            <w:tcW w:w="810" w:type="dxa"/>
          </w:tcPr>
          <w:p w14:paraId="5B9398CC" w14:textId="77777777" w:rsidR="00943258" w:rsidRDefault="00943258" w:rsidP="00511731">
            <w:pPr>
              <w:pStyle w:val="ListParagraph"/>
              <w:ind w:left="0"/>
              <w:jc w:val="both"/>
            </w:pPr>
            <w:r>
              <w:t>1</w:t>
            </w:r>
          </w:p>
        </w:tc>
        <w:tc>
          <w:tcPr>
            <w:tcW w:w="1615" w:type="dxa"/>
          </w:tcPr>
          <w:p w14:paraId="4859C272" w14:textId="77777777" w:rsidR="00943258" w:rsidRDefault="00943258" w:rsidP="00511731">
            <w:pPr>
              <w:pStyle w:val="ListParagraph"/>
              <w:ind w:left="0"/>
              <w:jc w:val="both"/>
            </w:pPr>
            <w:r>
              <w:t>Bribery</w:t>
            </w:r>
          </w:p>
        </w:tc>
      </w:tr>
      <w:tr w:rsidR="00943258" w14:paraId="0C105445" w14:textId="77777777" w:rsidTr="00294005">
        <w:trPr>
          <w:jc w:val="center"/>
        </w:trPr>
        <w:tc>
          <w:tcPr>
            <w:tcW w:w="810" w:type="dxa"/>
          </w:tcPr>
          <w:p w14:paraId="3580072B" w14:textId="77777777" w:rsidR="00943258" w:rsidRDefault="00943258" w:rsidP="00511731">
            <w:pPr>
              <w:pStyle w:val="ListParagraph"/>
              <w:ind w:left="0"/>
              <w:jc w:val="both"/>
            </w:pPr>
            <w:r>
              <w:t>2</w:t>
            </w:r>
          </w:p>
        </w:tc>
        <w:tc>
          <w:tcPr>
            <w:tcW w:w="1615" w:type="dxa"/>
          </w:tcPr>
          <w:p w14:paraId="0B9FC9E0" w14:textId="77777777" w:rsidR="00943258" w:rsidRDefault="00943258" w:rsidP="00511731">
            <w:pPr>
              <w:pStyle w:val="ListParagraph"/>
              <w:ind w:left="0"/>
              <w:jc w:val="both"/>
            </w:pPr>
            <w:r>
              <w:t>Admin</w:t>
            </w:r>
          </w:p>
        </w:tc>
      </w:tr>
      <w:tr w:rsidR="00943258" w14:paraId="2D4E890B" w14:textId="77777777" w:rsidTr="00294005">
        <w:trPr>
          <w:jc w:val="center"/>
        </w:trPr>
        <w:tc>
          <w:tcPr>
            <w:tcW w:w="810" w:type="dxa"/>
          </w:tcPr>
          <w:p w14:paraId="697D8FE3" w14:textId="77777777" w:rsidR="00943258" w:rsidRDefault="00943258" w:rsidP="00511731">
            <w:pPr>
              <w:pStyle w:val="ListParagraph"/>
              <w:ind w:left="0"/>
              <w:jc w:val="both"/>
            </w:pPr>
            <w:r>
              <w:t>3</w:t>
            </w:r>
          </w:p>
        </w:tc>
        <w:tc>
          <w:tcPr>
            <w:tcW w:w="1615" w:type="dxa"/>
          </w:tcPr>
          <w:p w14:paraId="1105F9D8" w14:textId="77777777" w:rsidR="00943258" w:rsidRDefault="00943258" w:rsidP="00511731">
            <w:pPr>
              <w:pStyle w:val="ListParagraph"/>
              <w:ind w:left="0"/>
              <w:jc w:val="both"/>
            </w:pPr>
            <w:r>
              <w:t>Liaison</w:t>
            </w:r>
          </w:p>
        </w:tc>
      </w:tr>
      <w:tr w:rsidR="00943258" w14:paraId="7FF1B400" w14:textId="77777777" w:rsidTr="00294005">
        <w:trPr>
          <w:jc w:val="center"/>
        </w:trPr>
        <w:tc>
          <w:tcPr>
            <w:tcW w:w="810" w:type="dxa"/>
          </w:tcPr>
          <w:p w14:paraId="38EC3FF7" w14:textId="77777777" w:rsidR="00943258" w:rsidRDefault="00943258" w:rsidP="00511731">
            <w:pPr>
              <w:pStyle w:val="ListParagraph"/>
              <w:ind w:left="0"/>
              <w:jc w:val="both"/>
            </w:pPr>
            <w:r>
              <w:t>4</w:t>
            </w:r>
          </w:p>
        </w:tc>
        <w:tc>
          <w:tcPr>
            <w:tcW w:w="1615" w:type="dxa"/>
          </w:tcPr>
          <w:p w14:paraId="5A5EBFD2" w14:textId="77777777" w:rsidR="00943258" w:rsidRDefault="00943258" w:rsidP="00511731">
            <w:pPr>
              <w:pStyle w:val="ListParagraph"/>
              <w:ind w:left="0"/>
              <w:jc w:val="both"/>
            </w:pPr>
            <w:r>
              <w:t>Carousing</w:t>
            </w:r>
          </w:p>
        </w:tc>
      </w:tr>
      <w:tr w:rsidR="00943258" w14:paraId="5024BA26" w14:textId="77777777" w:rsidTr="00294005">
        <w:trPr>
          <w:jc w:val="center"/>
        </w:trPr>
        <w:tc>
          <w:tcPr>
            <w:tcW w:w="810" w:type="dxa"/>
          </w:tcPr>
          <w:p w14:paraId="76936699" w14:textId="77777777" w:rsidR="00943258" w:rsidRDefault="00943258" w:rsidP="00511731">
            <w:pPr>
              <w:pStyle w:val="ListParagraph"/>
              <w:ind w:left="0"/>
              <w:jc w:val="both"/>
            </w:pPr>
            <w:r>
              <w:t>5</w:t>
            </w:r>
          </w:p>
        </w:tc>
        <w:tc>
          <w:tcPr>
            <w:tcW w:w="1615" w:type="dxa"/>
          </w:tcPr>
          <w:p w14:paraId="0FD3EC81" w14:textId="77777777" w:rsidR="00943258" w:rsidRDefault="00943258" w:rsidP="00511731">
            <w:pPr>
              <w:pStyle w:val="ListParagraph"/>
              <w:ind w:left="0"/>
              <w:jc w:val="both"/>
            </w:pPr>
            <w:r>
              <w:t>Forgery</w:t>
            </w:r>
          </w:p>
        </w:tc>
      </w:tr>
      <w:tr w:rsidR="00943258" w14:paraId="47736DB9" w14:textId="77777777" w:rsidTr="00294005">
        <w:trPr>
          <w:jc w:val="center"/>
        </w:trPr>
        <w:tc>
          <w:tcPr>
            <w:tcW w:w="810" w:type="dxa"/>
          </w:tcPr>
          <w:p w14:paraId="2C0620DE" w14:textId="77777777" w:rsidR="00943258" w:rsidRDefault="00943258" w:rsidP="00511731">
            <w:pPr>
              <w:pStyle w:val="ListParagraph"/>
              <w:ind w:left="0"/>
              <w:jc w:val="both"/>
            </w:pPr>
            <w:r>
              <w:t>6</w:t>
            </w:r>
          </w:p>
        </w:tc>
        <w:tc>
          <w:tcPr>
            <w:tcW w:w="1615" w:type="dxa"/>
          </w:tcPr>
          <w:p w14:paraId="0227AF0E" w14:textId="77777777" w:rsidR="00943258" w:rsidRDefault="00943258" w:rsidP="00511731">
            <w:pPr>
              <w:pStyle w:val="ListParagraph"/>
              <w:ind w:left="0"/>
              <w:jc w:val="both"/>
            </w:pPr>
            <w:r>
              <w:t>Streetwise</w:t>
            </w:r>
          </w:p>
        </w:tc>
      </w:tr>
    </w:tbl>
    <w:p w14:paraId="4F882163" w14:textId="754DFA47" w:rsidR="008974F4" w:rsidRPr="006B4148" w:rsidRDefault="008974F4" w:rsidP="00511731">
      <w:pPr>
        <w:pStyle w:val="ListParagraph"/>
        <w:numPr>
          <w:ilvl w:val="0"/>
          <w:numId w:val="24"/>
        </w:numPr>
        <w:jc w:val="both"/>
        <w:rPr>
          <w:b/>
          <w:bCs/>
        </w:rPr>
      </w:pPr>
      <w:r>
        <w:rPr>
          <w:b/>
          <w:bCs/>
        </w:rPr>
        <w:t xml:space="preserve">Officer Training: </w:t>
      </w:r>
      <w:r>
        <w:t xml:space="preserve">Senior </w:t>
      </w:r>
      <w:r w:rsidR="00943258">
        <w:t>tribal</w:t>
      </w:r>
      <w:r>
        <w:t xml:space="preserve"> leadership has recognized the character for his potential as a leader and is now grooming him for command roles. He receives an immediate commission to O1 in his original branch. Roll </w:t>
      </w:r>
      <w:r w:rsidR="00943258">
        <w:t>once on the Leader skill table and once on his branch skill table</w:t>
      </w:r>
      <w:r>
        <w:t>.</w:t>
      </w:r>
    </w:p>
    <w:p w14:paraId="3475A610" w14:textId="77777777" w:rsidR="008974F4" w:rsidRDefault="008974F4" w:rsidP="00511731">
      <w:pPr>
        <w:jc w:val="both"/>
        <w:rPr>
          <w:b/>
          <w:bCs/>
        </w:rPr>
      </w:pPr>
    </w:p>
    <w:p w14:paraId="20707826" w14:textId="6F186145" w:rsidR="008974F4" w:rsidRDefault="008974F4" w:rsidP="00511731">
      <w:pPr>
        <w:ind w:left="720"/>
        <w:jc w:val="both"/>
        <w:rPr>
          <w:i/>
          <w:iCs/>
        </w:rPr>
      </w:pPr>
      <w:r>
        <w:rPr>
          <w:i/>
          <w:iCs/>
        </w:rPr>
        <w:t xml:space="preserve">For </w:t>
      </w:r>
      <w:r w:rsidR="00943258">
        <w:rPr>
          <w:i/>
          <w:iCs/>
        </w:rPr>
        <w:t>Leadership</w:t>
      </w:r>
      <w:r>
        <w:rPr>
          <w:i/>
          <w:iCs/>
        </w:rPr>
        <w:t xml:space="preserve"> Ranks:</w:t>
      </w:r>
    </w:p>
    <w:p w14:paraId="15BE1676" w14:textId="77777777" w:rsidR="008974F4" w:rsidRPr="00901C97" w:rsidRDefault="008974F4" w:rsidP="00511731">
      <w:pPr>
        <w:pStyle w:val="ListParagraph"/>
        <w:numPr>
          <w:ilvl w:val="0"/>
          <w:numId w:val="25"/>
        </w:numPr>
        <w:jc w:val="both"/>
        <w:rPr>
          <w:b/>
          <w:bCs/>
        </w:rPr>
      </w:pPr>
      <w:r>
        <w:rPr>
          <w:b/>
          <w:bCs/>
        </w:rPr>
        <w:t xml:space="preserve">Cross-Training: </w:t>
      </w:r>
      <w:r>
        <w:t xml:space="preserve">The character is temporarily assigned to a different branch for one year. Roll on the Branch Selection Table for officers and resolve the assignment in the new branch. </w:t>
      </w:r>
    </w:p>
    <w:p w14:paraId="38705960" w14:textId="4FF9B4AD" w:rsidR="008974F4" w:rsidRPr="004D4B50" w:rsidRDefault="008974F4" w:rsidP="00511731">
      <w:pPr>
        <w:pStyle w:val="ListParagraph"/>
        <w:numPr>
          <w:ilvl w:val="0"/>
          <w:numId w:val="25"/>
        </w:numPr>
        <w:jc w:val="both"/>
        <w:rPr>
          <w:b/>
          <w:bCs/>
        </w:rPr>
      </w:pPr>
      <w:r>
        <w:rPr>
          <w:b/>
          <w:bCs/>
        </w:rPr>
        <w:t xml:space="preserve">Intelligence Training: </w:t>
      </w:r>
      <w:r>
        <w:t xml:space="preserve">The character spends a year learning about spy stuff. Roll 5+ on 1D for each of the following skills: Forgery, </w:t>
      </w:r>
      <w:r w:rsidR="00E90B71">
        <w:t>Bribery</w:t>
      </w:r>
      <w:r>
        <w:t xml:space="preserve">, </w:t>
      </w:r>
      <w:r w:rsidR="00E90B71">
        <w:t>Interrogation</w:t>
      </w:r>
      <w:r>
        <w:t xml:space="preserve">, </w:t>
      </w:r>
      <w:r w:rsidR="00E90B71">
        <w:t>Stealth</w:t>
      </w:r>
      <w:r>
        <w:t>, Streetwise.</w:t>
      </w:r>
    </w:p>
    <w:p w14:paraId="49218DAB" w14:textId="7E5499D1" w:rsidR="008974F4" w:rsidRPr="004D4B50" w:rsidRDefault="008974F4" w:rsidP="00511731">
      <w:pPr>
        <w:pStyle w:val="ListParagraph"/>
        <w:numPr>
          <w:ilvl w:val="0"/>
          <w:numId w:val="25"/>
        </w:numPr>
        <w:jc w:val="both"/>
        <w:rPr>
          <w:b/>
          <w:bCs/>
        </w:rPr>
      </w:pPr>
      <w:r>
        <w:rPr>
          <w:b/>
          <w:bCs/>
        </w:rPr>
        <w:t xml:space="preserve">Recruiting: </w:t>
      </w:r>
      <w:r>
        <w:t>Learn one level of Recruiting skill.</w:t>
      </w:r>
    </w:p>
    <w:p w14:paraId="1172BA77" w14:textId="6C6EA7A7" w:rsidR="008974F4" w:rsidRPr="00294005" w:rsidRDefault="008974F4" w:rsidP="00511731">
      <w:pPr>
        <w:pStyle w:val="ListParagraph"/>
        <w:numPr>
          <w:ilvl w:val="0"/>
          <w:numId w:val="25"/>
        </w:numPr>
        <w:jc w:val="both"/>
        <w:rPr>
          <w:b/>
          <w:bCs/>
        </w:rPr>
      </w:pPr>
      <w:r>
        <w:rPr>
          <w:b/>
          <w:bCs/>
        </w:rPr>
        <w:t xml:space="preserve">Command Training: </w:t>
      </w:r>
      <w:r>
        <w:t xml:space="preserve">The character has been groomed for command positions within the organization. Roll 5+ for each of the following skills: </w:t>
      </w:r>
      <w:r w:rsidR="00294005">
        <w:t>Tactics</w:t>
      </w:r>
      <w:r>
        <w:t xml:space="preserve">, Leader, </w:t>
      </w:r>
      <w:r w:rsidR="00294005">
        <w:t>Equestrian</w:t>
      </w:r>
      <w:r>
        <w:t xml:space="preserve">, </w:t>
      </w:r>
      <w:r w:rsidR="00294005">
        <w:t>Archaic Weapons</w:t>
      </w:r>
      <w:r>
        <w:t>.</w:t>
      </w:r>
    </w:p>
    <w:p w14:paraId="79682139" w14:textId="7C1986F8" w:rsidR="008974F4" w:rsidRPr="00E90B71" w:rsidRDefault="00294005" w:rsidP="00511731">
      <w:pPr>
        <w:pStyle w:val="ListParagraph"/>
        <w:numPr>
          <w:ilvl w:val="0"/>
          <w:numId w:val="25"/>
        </w:numPr>
        <w:jc w:val="both"/>
        <w:rPr>
          <w:b/>
          <w:bCs/>
        </w:rPr>
      </w:pPr>
      <w:r>
        <w:rPr>
          <w:b/>
          <w:bCs/>
        </w:rPr>
        <w:t>Leadership</w:t>
      </w:r>
      <w:r w:rsidR="008974F4">
        <w:rPr>
          <w:b/>
          <w:bCs/>
        </w:rPr>
        <w:t xml:space="preserve"> Training: </w:t>
      </w:r>
      <w:r w:rsidR="008974F4">
        <w:t xml:space="preserve">The character has been selected for less glamourous command operations. Roll 5+ on 1D for each of the following: </w:t>
      </w:r>
      <w:r w:rsidR="00E90B71">
        <w:t>Tactics</w:t>
      </w:r>
      <w:r w:rsidR="008974F4">
        <w:t xml:space="preserve">, </w:t>
      </w:r>
      <w:r w:rsidR="00E90B71">
        <w:t>Leader</w:t>
      </w:r>
      <w:r w:rsidR="008974F4">
        <w:t xml:space="preserve">, Liaison, </w:t>
      </w:r>
      <w:r w:rsidR="00E90B71">
        <w:t>Interrogation</w:t>
      </w:r>
      <w:r w:rsidR="008974F4">
        <w:t>.</w:t>
      </w:r>
    </w:p>
    <w:p w14:paraId="32CF5A74" w14:textId="31043A7A" w:rsidR="00294005" w:rsidRPr="00AD0967" w:rsidRDefault="00294005" w:rsidP="00511731">
      <w:pPr>
        <w:pStyle w:val="ListParagraph"/>
        <w:numPr>
          <w:ilvl w:val="0"/>
          <w:numId w:val="25"/>
        </w:numPr>
        <w:jc w:val="both"/>
        <w:rPr>
          <w:b/>
          <w:bCs/>
        </w:rPr>
      </w:pPr>
      <w:r>
        <w:rPr>
          <w:b/>
          <w:bCs/>
        </w:rPr>
        <w:t>Intertribal Liaison</w:t>
      </w:r>
      <w:r w:rsidR="00E90B71">
        <w:rPr>
          <w:b/>
          <w:bCs/>
        </w:rPr>
        <w:t xml:space="preserve">: </w:t>
      </w:r>
      <w:r w:rsidR="00E90B71">
        <w:t xml:space="preserve">The character has been selected </w:t>
      </w:r>
      <w:r>
        <w:t>as part of a team reaching out to neighboring tribes for trade, relations, war, mutual defense, or some other activity</w:t>
      </w:r>
      <w:r w:rsidR="00E90B71">
        <w:t>.</w:t>
      </w:r>
      <w:r>
        <w:t xml:space="preserve"> Roll 5+ for each of the following skills: Liaison, Persuasion, Carousing, Gambling, Interview.</w:t>
      </w:r>
    </w:p>
    <w:p w14:paraId="226ED71B" w14:textId="77777777" w:rsidR="008974F4" w:rsidRDefault="008974F4" w:rsidP="00511731">
      <w:pPr>
        <w:jc w:val="both"/>
        <w:rPr>
          <w:b/>
          <w:bCs/>
        </w:rPr>
      </w:pPr>
    </w:p>
    <w:p w14:paraId="26AC0D74" w14:textId="77777777" w:rsidR="00412A5E" w:rsidRDefault="00412A5E" w:rsidP="00511731">
      <w:pPr>
        <w:jc w:val="both"/>
        <w:rPr>
          <w:b/>
          <w:bCs/>
        </w:rPr>
      </w:pPr>
      <w:r>
        <w:rPr>
          <w:b/>
          <w:bCs/>
        </w:rPr>
        <w:br w:type="page"/>
      </w:r>
    </w:p>
    <w:p w14:paraId="0A44EC22" w14:textId="0CDA1D8B" w:rsidR="000E06A2" w:rsidRDefault="000E06A2" w:rsidP="00511731">
      <w:pPr>
        <w:jc w:val="both"/>
        <w:rPr>
          <w:b/>
          <w:bCs/>
        </w:rPr>
      </w:pPr>
      <w:r>
        <w:rPr>
          <w:b/>
          <w:bCs/>
        </w:rPr>
        <w:lastRenderedPageBreak/>
        <w:t>ASSIGNMENT RESOLUTION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0E06A2" w14:paraId="443A47B0" w14:textId="77777777" w:rsidTr="00294005">
        <w:tc>
          <w:tcPr>
            <w:tcW w:w="1615" w:type="dxa"/>
          </w:tcPr>
          <w:p w14:paraId="11238BBA" w14:textId="7C834FA2" w:rsidR="000E06A2" w:rsidRPr="00C6034C" w:rsidRDefault="000E06A2" w:rsidP="00511731">
            <w:pPr>
              <w:jc w:val="both"/>
              <w:rPr>
                <w:b/>
                <w:bCs/>
              </w:rPr>
            </w:pPr>
            <w:r>
              <w:rPr>
                <w:b/>
                <w:bCs/>
              </w:rPr>
              <w:t>Wanderer</w:t>
            </w:r>
          </w:p>
        </w:tc>
        <w:tc>
          <w:tcPr>
            <w:tcW w:w="1115" w:type="dxa"/>
          </w:tcPr>
          <w:p w14:paraId="1BB41AF7" w14:textId="77777777" w:rsidR="000E06A2" w:rsidRPr="00C6034C" w:rsidRDefault="000E06A2" w:rsidP="00511731">
            <w:pPr>
              <w:jc w:val="both"/>
              <w:rPr>
                <w:i/>
                <w:iCs/>
              </w:rPr>
            </w:pPr>
            <w:r w:rsidRPr="00C6034C">
              <w:rPr>
                <w:i/>
                <w:iCs/>
              </w:rPr>
              <w:t>Raid</w:t>
            </w:r>
          </w:p>
        </w:tc>
        <w:tc>
          <w:tcPr>
            <w:tcW w:w="1191" w:type="dxa"/>
          </w:tcPr>
          <w:p w14:paraId="677B38A4" w14:textId="7886CF8B" w:rsidR="000E06A2" w:rsidRPr="00C6034C" w:rsidRDefault="0032173B" w:rsidP="00511731">
            <w:pPr>
              <w:jc w:val="both"/>
              <w:rPr>
                <w:i/>
                <w:iCs/>
              </w:rPr>
            </w:pPr>
            <w:r>
              <w:rPr>
                <w:i/>
                <w:iCs/>
              </w:rPr>
              <w:t>Scavenge</w:t>
            </w:r>
          </w:p>
        </w:tc>
        <w:tc>
          <w:tcPr>
            <w:tcW w:w="1191" w:type="dxa"/>
          </w:tcPr>
          <w:p w14:paraId="7D38CD48" w14:textId="28C97905" w:rsidR="000E06A2" w:rsidRPr="00C6034C" w:rsidRDefault="0032173B" w:rsidP="00511731">
            <w:pPr>
              <w:jc w:val="both"/>
              <w:rPr>
                <w:i/>
                <w:iCs/>
              </w:rPr>
            </w:pPr>
            <w:r>
              <w:rPr>
                <w:i/>
                <w:iCs/>
              </w:rPr>
              <w:t>Trade</w:t>
            </w:r>
          </w:p>
        </w:tc>
        <w:tc>
          <w:tcPr>
            <w:tcW w:w="1576" w:type="dxa"/>
          </w:tcPr>
          <w:p w14:paraId="07283DF8" w14:textId="77777777" w:rsidR="000E06A2" w:rsidRPr="00C6034C" w:rsidRDefault="000E06A2" w:rsidP="00511731">
            <w:pPr>
              <w:jc w:val="both"/>
              <w:rPr>
                <w:i/>
                <w:iCs/>
              </w:rPr>
            </w:pPr>
            <w:r w:rsidRPr="00C6034C">
              <w:rPr>
                <w:i/>
                <w:iCs/>
              </w:rPr>
              <w:t>Exploration</w:t>
            </w:r>
          </w:p>
        </w:tc>
        <w:tc>
          <w:tcPr>
            <w:tcW w:w="1471" w:type="dxa"/>
          </w:tcPr>
          <w:p w14:paraId="2DDDFB7B" w14:textId="68735A7F" w:rsidR="000E06A2" w:rsidRPr="00C6034C" w:rsidRDefault="0032173B" w:rsidP="00511731">
            <w:pPr>
              <w:jc w:val="both"/>
              <w:rPr>
                <w:i/>
                <w:iCs/>
              </w:rPr>
            </w:pPr>
            <w:r>
              <w:rPr>
                <w:i/>
                <w:iCs/>
              </w:rPr>
              <w:t>Scouting</w:t>
            </w:r>
          </w:p>
        </w:tc>
        <w:tc>
          <w:tcPr>
            <w:tcW w:w="1191" w:type="dxa"/>
          </w:tcPr>
          <w:p w14:paraId="380573DA" w14:textId="7C1CB94F" w:rsidR="000E06A2" w:rsidRPr="00C6034C" w:rsidRDefault="0032173B" w:rsidP="00511731">
            <w:pPr>
              <w:jc w:val="both"/>
              <w:rPr>
                <w:i/>
                <w:iCs/>
              </w:rPr>
            </w:pPr>
            <w:r>
              <w:rPr>
                <w:i/>
                <w:iCs/>
              </w:rPr>
              <w:t>Hide Out</w:t>
            </w:r>
          </w:p>
        </w:tc>
      </w:tr>
      <w:tr w:rsidR="000E06A2" w14:paraId="07F11DF7" w14:textId="77777777" w:rsidTr="00294005">
        <w:tc>
          <w:tcPr>
            <w:tcW w:w="1615" w:type="dxa"/>
          </w:tcPr>
          <w:p w14:paraId="0ADD0E72" w14:textId="77777777" w:rsidR="000E06A2" w:rsidRPr="00C51F3A" w:rsidRDefault="000E06A2" w:rsidP="00511731">
            <w:pPr>
              <w:jc w:val="both"/>
            </w:pPr>
            <w:r w:rsidRPr="00C51F3A">
              <w:t>Survival</w:t>
            </w:r>
          </w:p>
        </w:tc>
        <w:tc>
          <w:tcPr>
            <w:tcW w:w="1115" w:type="dxa"/>
          </w:tcPr>
          <w:p w14:paraId="5D7FE748" w14:textId="77777777" w:rsidR="000E06A2" w:rsidRPr="00C51F3A" w:rsidRDefault="000E06A2" w:rsidP="00511731">
            <w:pPr>
              <w:jc w:val="both"/>
            </w:pPr>
            <w:r>
              <w:t>6+</w:t>
            </w:r>
          </w:p>
        </w:tc>
        <w:tc>
          <w:tcPr>
            <w:tcW w:w="1191" w:type="dxa"/>
          </w:tcPr>
          <w:p w14:paraId="0ED89405" w14:textId="77777777" w:rsidR="000E06A2" w:rsidRPr="00C51F3A" w:rsidRDefault="000E06A2" w:rsidP="00511731">
            <w:pPr>
              <w:jc w:val="both"/>
            </w:pPr>
            <w:r>
              <w:t>6+</w:t>
            </w:r>
          </w:p>
        </w:tc>
        <w:tc>
          <w:tcPr>
            <w:tcW w:w="1191" w:type="dxa"/>
          </w:tcPr>
          <w:p w14:paraId="25B335A5" w14:textId="77777777" w:rsidR="000E06A2" w:rsidRPr="00C51F3A" w:rsidRDefault="000E06A2" w:rsidP="00511731">
            <w:pPr>
              <w:jc w:val="both"/>
            </w:pPr>
            <w:r>
              <w:t>4+</w:t>
            </w:r>
          </w:p>
        </w:tc>
        <w:tc>
          <w:tcPr>
            <w:tcW w:w="1576" w:type="dxa"/>
          </w:tcPr>
          <w:p w14:paraId="671DCCC3" w14:textId="77777777" w:rsidR="000E06A2" w:rsidRPr="00C51F3A" w:rsidRDefault="000E06A2" w:rsidP="00511731">
            <w:pPr>
              <w:jc w:val="both"/>
            </w:pPr>
            <w:r>
              <w:t>5+</w:t>
            </w:r>
          </w:p>
        </w:tc>
        <w:tc>
          <w:tcPr>
            <w:tcW w:w="1471" w:type="dxa"/>
          </w:tcPr>
          <w:p w14:paraId="7D453C2A" w14:textId="77777777" w:rsidR="000E06A2" w:rsidRPr="00C51F3A" w:rsidRDefault="000E06A2" w:rsidP="00511731">
            <w:pPr>
              <w:jc w:val="both"/>
            </w:pPr>
            <w:r>
              <w:t>5+</w:t>
            </w:r>
          </w:p>
        </w:tc>
        <w:tc>
          <w:tcPr>
            <w:tcW w:w="1191" w:type="dxa"/>
          </w:tcPr>
          <w:p w14:paraId="6422039A" w14:textId="77777777" w:rsidR="000E06A2" w:rsidRPr="00C51F3A" w:rsidRDefault="000E06A2" w:rsidP="00511731">
            <w:pPr>
              <w:jc w:val="both"/>
            </w:pPr>
            <w:r>
              <w:t>3+</w:t>
            </w:r>
          </w:p>
        </w:tc>
      </w:tr>
      <w:tr w:rsidR="000E06A2" w14:paraId="46C34B2F" w14:textId="77777777" w:rsidTr="00294005">
        <w:tc>
          <w:tcPr>
            <w:tcW w:w="1615" w:type="dxa"/>
          </w:tcPr>
          <w:p w14:paraId="4817393D" w14:textId="77777777" w:rsidR="000E06A2" w:rsidRPr="00C51F3A" w:rsidRDefault="000E06A2" w:rsidP="00511731">
            <w:pPr>
              <w:jc w:val="both"/>
            </w:pPr>
            <w:r w:rsidRPr="00C51F3A">
              <w:t>Skills</w:t>
            </w:r>
          </w:p>
        </w:tc>
        <w:tc>
          <w:tcPr>
            <w:tcW w:w="1115" w:type="dxa"/>
          </w:tcPr>
          <w:p w14:paraId="3DFBAEF4" w14:textId="77777777" w:rsidR="000E06A2" w:rsidRPr="00C51F3A" w:rsidRDefault="000E06A2" w:rsidP="00511731">
            <w:pPr>
              <w:jc w:val="both"/>
            </w:pPr>
            <w:r>
              <w:t>7+</w:t>
            </w:r>
          </w:p>
        </w:tc>
        <w:tc>
          <w:tcPr>
            <w:tcW w:w="1191" w:type="dxa"/>
          </w:tcPr>
          <w:p w14:paraId="7B739FA7" w14:textId="77777777" w:rsidR="000E06A2" w:rsidRPr="00C51F3A" w:rsidRDefault="000E06A2" w:rsidP="00511731">
            <w:pPr>
              <w:jc w:val="both"/>
            </w:pPr>
            <w:r>
              <w:t>7+</w:t>
            </w:r>
          </w:p>
        </w:tc>
        <w:tc>
          <w:tcPr>
            <w:tcW w:w="1191" w:type="dxa"/>
          </w:tcPr>
          <w:p w14:paraId="1DC0C1C8" w14:textId="77777777" w:rsidR="000E06A2" w:rsidRPr="00C51F3A" w:rsidRDefault="000E06A2" w:rsidP="00511731">
            <w:pPr>
              <w:jc w:val="both"/>
            </w:pPr>
            <w:r>
              <w:t>8+</w:t>
            </w:r>
          </w:p>
        </w:tc>
        <w:tc>
          <w:tcPr>
            <w:tcW w:w="1576" w:type="dxa"/>
          </w:tcPr>
          <w:p w14:paraId="06D6CFBB" w14:textId="77777777" w:rsidR="000E06A2" w:rsidRPr="00C51F3A" w:rsidRDefault="000E06A2" w:rsidP="00511731">
            <w:pPr>
              <w:jc w:val="both"/>
            </w:pPr>
            <w:r>
              <w:t>6+</w:t>
            </w:r>
          </w:p>
        </w:tc>
        <w:tc>
          <w:tcPr>
            <w:tcW w:w="1471" w:type="dxa"/>
          </w:tcPr>
          <w:p w14:paraId="79EBE3A4" w14:textId="77777777" w:rsidR="000E06A2" w:rsidRPr="00C51F3A" w:rsidRDefault="000E06A2" w:rsidP="00511731">
            <w:pPr>
              <w:jc w:val="both"/>
            </w:pPr>
            <w:r>
              <w:t>8+</w:t>
            </w:r>
          </w:p>
        </w:tc>
        <w:tc>
          <w:tcPr>
            <w:tcW w:w="1191" w:type="dxa"/>
          </w:tcPr>
          <w:p w14:paraId="6988F8F2" w14:textId="77777777" w:rsidR="000E06A2" w:rsidRPr="00C51F3A" w:rsidRDefault="000E06A2" w:rsidP="00511731">
            <w:pPr>
              <w:jc w:val="both"/>
            </w:pPr>
            <w:r>
              <w:t>7+</w:t>
            </w:r>
          </w:p>
        </w:tc>
      </w:tr>
      <w:tr w:rsidR="000E06A2" w14:paraId="6B0C2521" w14:textId="77777777" w:rsidTr="00294005">
        <w:tc>
          <w:tcPr>
            <w:tcW w:w="1615" w:type="dxa"/>
          </w:tcPr>
          <w:p w14:paraId="4D2819CC" w14:textId="77777777" w:rsidR="000E06A2" w:rsidRPr="00C51F3A" w:rsidRDefault="000E06A2" w:rsidP="00511731">
            <w:pPr>
              <w:jc w:val="both"/>
            </w:pPr>
            <w:r w:rsidRPr="00C51F3A">
              <w:t>Promotion</w:t>
            </w:r>
          </w:p>
        </w:tc>
        <w:tc>
          <w:tcPr>
            <w:tcW w:w="1115" w:type="dxa"/>
          </w:tcPr>
          <w:p w14:paraId="16728B24" w14:textId="644FE174" w:rsidR="000E06A2" w:rsidRPr="00C51F3A" w:rsidRDefault="00CC3051" w:rsidP="00511731">
            <w:pPr>
              <w:jc w:val="both"/>
            </w:pPr>
            <w:r>
              <w:t>n/a</w:t>
            </w:r>
          </w:p>
        </w:tc>
        <w:tc>
          <w:tcPr>
            <w:tcW w:w="1191" w:type="dxa"/>
          </w:tcPr>
          <w:p w14:paraId="4350AA5C" w14:textId="3AA0EB7E" w:rsidR="000E06A2" w:rsidRPr="00C51F3A" w:rsidRDefault="00CC3051" w:rsidP="00511731">
            <w:pPr>
              <w:jc w:val="both"/>
            </w:pPr>
            <w:r>
              <w:t>n/a</w:t>
            </w:r>
          </w:p>
        </w:tc>
        <w:tc>
          <w:tcPr>
            <w:tcW w:w="1191" w:type="dxa"/>
          </w:tcPr>
          <w:p w14:paraId="08A473CD" w14:textId="5475FF87" w:rsidR="000E06A2" w:rsidRPr="00C51F3A" w:rsidRDefault="00CC3051" w:rsidP="00511731">
            <w:pPr>
              <w:jc w:val="both"/>
            </w:pPr>
            <w:r>
              <w:t>n/a</w:t>
            </w:r>
          </w:p>
        </w:tc>
        <w:tc>
          <w:tcPr>
            <w:tcW w:w="1576" w:type="dxa"/>
          </w:tcPr>
          <w:p w14:paraId="27FB33ED" w14:textId="0FB3F806" w:rsidR="000E06A2" w:rsidRPr="00C51F3A" w:rsidRDefault="00CC3051" w:rsidP="00511731">
            <w:pPr>
              <w:jc w:val="both"/>
            </w:pPr>
            <w:r>
              <w:t>n/a</w:t>
            </w:r>
          </w:p>
        </w:tc>
        <w:tc>
          <w:tcPr>
            <w:tcW w:w="1471" w:type="dxa"/>
          </w:tcPr>
          <w:p w14:paraId="6B03C444" w14:textId="3090D06B" w:rsidR="000E06A2" w:rsidRPr="00C51F3A" w:rsidRDefault="00CC3051" w:rsidP="00511731">
            <w:pPr>
              <w:jc w:val="both"/>
            </w:pPr>
            <w:r>
              <w:t>n/a</w:t>
            </w:r>
          </w:p>
        </w:tc>
        <w:tc>
          <w:tcPr>
            <w:tcW w:w="1191" w:type="dxa"/>
          </w:tcPr>
          <w:p w14:paraId="0A8D5540" w14:textId="75900EAA" w:rsidR="000E06A2" w:rsidRPr="00C51F3A" w:rsidRDefault="00CC3051" w:rsidP="00511731">
            <w:pPr>
              <w:jc w:val="both"/>
            </w:pPr>
            <w:r>
              <w:t>n/a</w:t>
            </w:r>
          </w:p>
        </w:tc>
      </w:tr>
    </w:tbl>
    <w:p w14:paraId="745B9865" w14:textId="2C619C8D" w:rsidR="000E06A2" w:rsidRDefault="000E06A2" w:rsidP="00511731">
      <w:pPr>
        <w:jc w:val="both"/>
      </w:pPr>
      <w:r>
        <w:t xml:space="preserve">For Survival, DM +1 if </w:t>
      </w:r>
      <w:r w:rsidR="00DF607B">
        <w:t xml:space="preserve">Recon </w:t>
      </w:r>
      <w:r>
        <w:t>skill 2+.</w:t>
      </w:r>
    </w:p>
    <w:p w14:paraId="78F24B61" w14:textId="77777777" w:rsidR="000E06A2" w:rsidRDefault="000E06A2" w:rsidP="00511731">
      <w:pPr>
        <w:jc w:val="both"/>
      </w:pPr>
      <w:r>
        <w:t>For Promotion, DM +1 if Educ 8+</w:t>
      </w:r>
    </w:p>
    <w:p w14:paraId="0242CFA3"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51FB4148" w14:textId="77777777" w:rsidTr="00294005">
        <w:tc>
          <w:tcPr>
            <w:tcW w:w="1615" w:type="dxa"/>
          </w:tcPr>
          <w:p w14:paraId="58245C62" w14:textId="5E8BE6A7" w:rsidR="0032173B" w:rsidRPr="00C6034C" w:rsidRDefault="0032173B" w:rsidP="00511731">
            <w:pPr>
              <w:jc w:val="both"/>
              <w:rPr>
                <w:b/>
                <w:bCs/>
              </w:rPr>
            </w:pPr>
            <w:r>
              <w:rPr>
                <w:b/>
                <w:bCs/>
              </w:rPr>
              <w:t>Craftsman</w:t>
            </w:r>
          </w:p>
        </w:tc>
        <w:tc>
          <w:tcPr>
            <w:tcW w:w="1115" w:type="dxa"/>
          </w:tcPr>
          <w:p w14:paraId="05F8EFFA" w14:textId="6B518E86" w:rsidR="0032173B" w:rsidRPr="00C6034C" w:rsidRDefault="0032173B" w:rsidP="00511731">
            <w:pPr>
              <w:jc w:val="both"/>
              <w:rPr>
                <w:i/>
                <w:iCs/>
              </w:rPr>
            </w:pPr>
            <w:r w:rsidRPr="00C6034C">
              <w:rPr>
                <w:i/>
                <w:iCs/>
              </w:rPr>
              <w:t>Raid</w:t>
            </w:r>
          </w:p>
        </w:tc>
        <w:tc>
          <w:tcPr>
            <w:tcW w:w="1191" w:type="dxa"/>
          </w:tcPr>
          <w:p w14:paraId="3A1B022B" w14:textId="48FB3E01" w:rsidR="0032173B" w:rsidRPr="00C6034C" w:rsidRDefault="0032173B" w:rsidP="00511731">
            <w:pPr>
              <w:jc w:val="both"/>
              <w:rPr>
                <w:i/>
                <w:iCs/>
              </w:rPr>
            </w:pPr>
            <w:r>
              <w:rPr>
                <w:i/>
                <w:iCs/>
              </w:rPr>
              <w:t>Scavenge</w:t>
            </w:r>
          </w:p>
        </w:tc>
        <w:tc>
          <w:tcPr>
            <w:tcW w:w="1191" w:type="dxa"/>
          </w:tcPr>
          <w:p w14:paraId="392EF5E0" w14:textId="6A6118D8" w:rsidR="0032173B" w:rsidRPr="00C6034C" w:rsidRDefault="0032173B" w:rsidP="00511731">
            <w:pPr>
              <w:jc w:val="both"/>
              <w:rPr>
                <w:i/>
                <w:iCs/>
              </w:rPr>
            </w:pPr>
            <w:r>
              <w:rPr>
                <w:i/>
                <w:iCs/>
              </w:rPr>
              <w:t>Trade</w:t>
            </w:r>
          </w:p>
        </w:tc>
        <w:tc>
          <w:tcPr>
            <w:tcW w:w="1576" w:type="dxa"/>
          </w:tcPr>
          <w:p w14:paraId="599B6C70" w14:textId="4F596665" w:rsidR="0032173B" w:rsidRPr="00C6034C" w:rsidRDefault="0032173B" w:rsidP="00511731">
            <w:pPr>
              <w:jc w:val="both"/>
              <w:rPr>
                <w:i/>
                <w:iCs/>
              </w:rPr>
            </w:pPr>
            <w:r w:rsidRPr="00C6034C">
              <w:rPr>
                <w:i/>
                <w:iCs/>
              </w:rPr>
              <w:t>Exploration</w:t>
            </w:r>
          </w:p>
        </w:tc>
        <w:tc>
          <w:tcPr>
            <w:tcW w:w="1471" w:type="dxa"/>
          </w:tcPr>
          <w:p w14:paraId="3A9BEB44" w14:textId="03863155" w:rsidR="0032173B" w:rsidRPr="00C6034C" w:rsidRDefault="0032173B" w:rsidP="00511731">
            <w:pPr>
              <w:jc w:val="both"/>
              <w:rPr>
                <w:i/>
                <w:iCs/>
              </w:rPr>
            </w:pPr>
            <w:r>
              <w:rPr>
                <w:i/>
                <w:iCs/>
              </w:rPr>
              <w:t>Scouting</w:t>
            </w:r>
          </w:p>
        </w:tc>
        <w:tc>
          <w:tcPr>
            <w:tcW w:w="1191" w:type="dxa"/>
          </w:tcPr>
          <w:p w14:paraId="0A9D5CBC" w14:textId="5836B43A" w:rsidR="0032173B" w:rsidRPr="00C6034C" w:rsidRDefault="0032173B" w:rsidP="00511731">
            <w:pPr>
              <w:jc w:val="both"/>
              <w:rPr>
                <w:i/>
                <w:iCs/>
              </w:rPr>
            </w:pPr>
            <w:r>
              <w:rPr>
                <w:i/>
                <w:iCs/>
              </w:rPr>
              <w:t>Patrol</w:t>
            </w:r>
          </w:p>
        </w:tc>
      </w:tr>
      <w:tr w:rsidR="00DF607B" w14:paraId="609C83E7" w14:textId="77777777" w:rsidTr="00294005">
        <w:tc>
          <w:tcPr>
            <w:tcW w:w="1615" w:type="dxa"/>
          </w:tcPr>
          <w:p w14:paraId="2F044EB5" w14:textId="77777777" w:rsidR="00DF607B" w:rsidRPr="00C51F3A" w:rsidRDefault="00DF607B" w:rsidP="00511731">
            <w:pPr>
              <w:jc w:val="both"/>
            </w:pPr>
            <w:r w:rsidRPr="00C51F3A">
              <w:t>Survival</w:t>
            </w:r>
          </w:p>
        </w:tc>
        <w:tc>
          <w:tcPr>
            <w:tcW w:w="1115" w:type="dxa"/>
          </w:tcPr>
          <w:p w14:paraId="534C50A4" w14:textId="4A166B36" w:rsidR="00DF607B" w:rsidRPr="00C51F3A" w:rsidRDefault="00DF607B" w:rsidP="00511731">
            <w:pPr>
              <w:jc w:val="both"/>
            </w:pPr>
            <w:r>
              <w:t>5+</w:t>
            </w:r>
          </w:p>
        </w:tc>
        <w:tc>
          <w:tcPr>
            <w:tcW w:w="1191" w:type="dxa"/>
          </w:tcPr>
          <w:p w14:paraId="31BE8A15" w14:textId="5F53989E" w:rsidR="00DF607B" w:rsidRPr="00C51F3A" w:rsidRDefault="00DF607B" w:rsidP="00511731">
            <w:pPr>
              <w:jc w:val="both"/>
            </w:pPr>
            <w:r>
              <w:t>5+</w:t>
            </w:r>
          </w:p>
        </w:tc>
        <w:tc>
          <w:tcPr>
            <w:tcW w:w="1191" w:type="dxa"/>
          </w:tcPr>
          <w:p w14:paraId="75C40DAF" w14:textId="4E10C000" w:rsidR="00DF607B" w:rsidRPr="00C51F3A" w:rsidRDefault="00DF607B" w:rsidP="00511731">
            <w:pPr>
              <w:jc w:val="both"/>
            </w:pPr>
            <w:r>
              <w:t>4+</w:t>
            </w:r>
          </w:p>
        </w:tc>
        <w:tc>
          <w:tcPr>
            <w:tcW w:w="1576" w:type="dxa"/>
          </w:tcPr>
          <w:p w14:paraId="7D4DEC67" w14:textId="4033DBEF" w:rsidR="00DF607B" w:rsidRPr="00C51F3A" w:rsidRDefault="00DF607B" w:rsidP="00511731">
            <w:pPr>
              <w:jc w:val="both"/>
            </w:pPr>
            <w:r>
              <w:t>5+</w:t>
            </w:r>
          </w:p>
        </w:tc>
        <w:tc>
          <w:tcPr>
            <w:tcW w:w="1471" w:type="dxa"/>
          </w:tcPr>
          <w:p w14:paraId="3173391C" w14:textId="494E1943" w:rsidR="00DF607B" w:rsidRPr="00C51F3A" w:rsidRDefault="00DF607B" w:rsidP="00511731">
            <w:pPr>
              <w:jc w:val="both"/>
            </w:pPr>
            <w:r>
              <w:t>5+</w:t>
            </w:r>
          </w:p>
        </w:tc>
        <w:tc>
          <w:tcPr>
            <w:tcW w:w="1191" w:type="dxa"/>
          </w:tcPr>
          <w:p w14:paraId="2C62AD3B" w14:textId="296BF231" w:rsidR="00DF607B" w:rsidRPr="00C51F3A" w:rsidRDefault="00DF607B" w:rsidP="00511731">
            <w:pPr>
              <w:jc w:val="both"/>
            </w:pPr>
            <w:r>
              <w:t>4+</w:t>
            </w:r>
          </w:p>
        </w:tc>
      </w:tr>
      <w:tr w:rsidR="00DF607B" w14:paraId="3AA67DA2" w14:textId="77777777" w:rsidTr="00294005">
        <w:tc>
          <w:tcPr>
            <w:tcW w:w="1615" w:type="dxa"/>
          </w:tcPr>
          <w:p w14:paraId="6F7D1C17" w14:textId="77777777" w:rsidR="00DF607B" w:rsidRPr="00C51F3A" w:rsidRDefault="00DF607B" w:rsidP="00511731">
            <w:pPr>
              <w:jc w:val="both"/>
            </w:pPr>
            <w:r w:rsidRPr="00C51F3A">
              <w:t>Skills</w:t>
            </w:r>
          </w:p>
        </w:tc>
        <w:tc>
          <w:tcPr>
            <w:tcW w:w="1115" w:type="dxa"/>
          </w:tcPr>
          <w:p w14:paraId="2DABA321" w14:textId="5199015A" w:rsidR="00DF607B" w:rsidRPr="00C51F3A" w:rsidRDefault="00DF607B" w:rsidP="00511731">
            <w:pPr>
              <w:jc w:val="both"/>
            </w:pPr>
            <w:r>
              <w:t>7+</w:t>
            </w:r>
          </w:p>
        </w:tc>
        <w:tc>
          <w:tcPr>
            <w:tcW w:w="1191" w:type="dxa"/>
          </w:tcPr>
          <w:p w14:paraId="2C9DFDBC" w14:textId="213BAD1E" w:rsidR="00DF607B" w:rsidRPr="00C51F3A" w:rsidRDefault="00DF607B" w:rsidP="00511731">
            <w:pPr>
              <w:jc w:val="both"/>
            </w:pPr>
            <w:r>
              <w:t>7+</w:t>
            </w:r>
          </w:p>
        </w:tc>
        <w:tc>
          <w:tcPr>
            <w:tcW w:w="1191" w:type="dxa"/>
          </w:tcPr>
          <w:p w14:paraId="441BD97B" w14:textId="66C9229E" w:rsidR="00DF607B" w:rsidRPr="00C51F3A" w:rsidRDefault="00DF607B" w:rsidP="00511731">
            <w:pPr>
              <w:jc w:val="both"/>
            </w:pPr>
            <w:r>
              <w:t>6+</w:t>
            </w:r>
          </w:p>
        </w:tc>
        <w:tc>
          <w:tcPr>
            <w:tcW w:w="1576" w:type="dxa"/>
          </w:tcPr>
          <w:p w14:paraId="7B7328C2" w14:textId="79FBE7A9" w:rsidR="00DF607B" w:rsidRPr="00C51F3A" w:rsidRDefault="00DF607B" w:rsidP="00511731">
            <w:pPr>
              <w:jc w:val="both"/>
            </w:pPr>
            <w:r>
              <w:t>7+</w:t>
            </w:r>
          </w:p>
        </w:tc>
        <w:tc>
          <w:tcPr>
            <w:tcW w:w="1471" w:type="dxa"/>
          </w:tcPr>
          <w:p w14:paraId="0BEF9BF5" w14:textId="119A1A22" w:rsidR="00DF607B" w:rsidRPr="00C51F3A" w:rsidRDefault="00DF607B" w:rsidP="00511731">
            <w:pPr>
              <w:jc w:val="both"/>
            </w:pPr>
            <w:r>
              <w:t>8+</w:t>
            </w:r>
          </w:p>
        </w:tc>
        <w:tc>
          <w:tcPr>
            <w:tcW w:w="1191" w:type="dxa"/>
          </w:tcPr>
          <w:p w14:paraId="023EB4B0" w14:textId="2CD57A06" w:rsidR="00DF607B" w:rsidRPr="00C51F3A" w:rsidRDefault="00DF607B" w:rsidP="00511731">
            <w:pPr>
              <w:jc w:val="both"/>
            </w:pPr>
            <w:r>
              <w:t>7+</w:t>
            </w:r>
          </w:p>
        </w:tc>
      </w:tr>
      <w:tr w:rsidR="000E06A2" w14:paraId="4C1284EC" w14:textId="77777777" w:rsidTr="00294005">
        <w:tc>
          <w:tcPr>
            <w:tcW w:w="1615" w:type="dxa"/>
          </w:tcPr>
          <w:p w14:paraId="202E8473" w14:textId="77777777" w:rsidR="000E06A2" w:rsidRPr="00C51F3A" w:rsidRDefault="000E06A2" w:rsidP="00511731">
            <w:pPr>
              <w:jc w:val="both"/>
            </w:pPr>
            <w:r w:rsidRPr="00C51F3A">
              <w:t>Promotion</w:t>
            </w:r>
          </w:p>
        </w:tc>
        <w:tc>
          <w:tcPr>
            <w:tcW w:w="1115" w:type="dxa"/>
          </w:tcPr>
          <w:p w14:paraId="339BFD08" w14:textId="11B0C2CB" w:rsidR="000E06A2" w:rsidRPr="00C51F3A" w:rsidRDefault="00DF607B" w:rsidP="00511731">
            <w:pPr>
              <w:jc w:val="both"/>
            </w:pPr>
            <w:r>
              <w:t>9</w:t>
            </w:r>
            <w:r w:rsidR="000E06A2">
              <w:t>+</w:t>
            </w:r>
          </w:p>
        </w:tc>
        <w:tc>
          <w:tcPr>
            <w:tcW w:w="1191" w:type="dxa"/>
          </w:tcPr>
          <w:p w14:paraId="0246D9CD" w14:textId="2B0BE3EC" w:rsidR="000E06A2" w:rsidRPr="00C51F3A" w:rsidRDefault="00DF607B" w:rsidP="00511731">
            <w:pPr>
              <w:jc w:val="both"/>
            </w:pPr>
            <w:r>
              <w:t>9+</w:t>
            </w:r>
          </w:p>
        </w:tc>
        <w:tc>
          <w:tcPr>
            <w:tcW w:w="1191" w:type="dxa"/>
          </w:tcPr>
          <w:p w14:paraId="731E424B" w14:textId="4D13AD7F" w:rsidR="000E06A2" w:rsidRPr="00C51F3A" w:rsidRDefault="00DF607B" w:rsidP="00511731">
            <w:pPr>
              <w:jc w:val="both"/>
            </w:pPr>
            <w:r>
              <w:t>8+</w:t>
            </w:r>
          </w:p>
        </w:tc>
        <w:tc>
          <w:tcPr>
            <w:tcW w:w="1576" w:type="dxa"/>
          </w:tcPr>
          <w:p w14:paraId="6AE2399F" w14:textId="77777777" w:rsidR="000E06A2" w:rsidRPr="00C51F3A" w:rsidRDefault="000E06A2" w:rsidP="00511731">
            <w:pPr>
              <w:jc w:val="both"/>
            </w:pPr>
            <w:r>
              <w:t>9+</w:t>
            </w:r>
          </w:p>
        </w:tc>
        <w:tc>
          <w:tcPr>
            <w:tcW w:w="1471" w:type="dxa"/>
          </w:tcPr>
          <w:p w14:paraId="03C97BC8" w14:textId="77777777" w:rsidR="000E06A2" w:rsidRPr="00C51F3A" w:rsidRDefault="000E06A2" w:rsidP="00511731">
            <w:pPr>
              <w:jc w:val="both"/>
            </w:pPr>
            <w:r>
              <w:t>9+</w:t>
            </w:r>
          </w:p>
        </w:tc>
        <w:tc>
          <w:tcPr>
            <w:tcW w:w="1191" w:type="dxa"/>
          </w:tcPr>
          <w:p w14:paraId="639E543D" w14:textId="6DE4129B" w:rsidR="000E06A2" w:rsidRPr="00C51F3A" w:rsidRDefault="00DF607B" w:rsidP="00511731">
            <w:pPr>
              <w:jc w:val="both"/>
            </w:pPr>
            <w:r>
              <w:t>10+</w:t>
            </w:r>
          </w:p>
        </w:tc>
      </w:tr>
    </w:tbl>
    <w:p w14:paraId="6D67B3E5" w14:textId="212C6AD3" w:rsidR="000E06A2" w:rsidRDefault="000E06A2" w:rsidP="00511731">
      <w:pPr>
        <w:jc w:val="both"/>
      </w:pPr>
      <w:r>
        <w:t xml:space="preserve">For Promotion, DM +1 if </w:t>
      </w:r>
      <w:r w:rsidR="00DF607B">
        <w:t>Artisan</w:t>
      </w:r>
      <w:r>
        <w:t xml:space="preserve"> skill 3+</w:t>
      </w:r>
    </w:p>
    <w:p w14:paraId="3E6D5D0A"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0957523A" w14:textId="77777777" w:rsidTr="00294005">
        <w:tc>
          <w:tcPr>
            <w:tcW w:w="1615" w:type="dxa"/>
          </w:tcPr>
          <w:p w14:paraId="0497246D" w14:textId="0673655D" w:rsidR="0032173B" w:rsidRPr="00C6034C" w:rsidRDefault="0032173B" w:rsidP="00511731">
            <w:pPr>
              <w:jc w:val="both"/>
              <w:rPr>
                <w:b/>
                <w:bCs/>
              </w:rPr>
            </w:pPr>
            <w:r>
              <w:rPr>
                <w:b/>
                <w:bCs/>
              </w:rPr>
              <w:t>Scout</w:t>
            </w:r>
          </w:p>
        </w:tc>
        <w:tc>
          <w:tcPr>
            <w:tcW w:w="1115" w:type="dxa"/>
          </w:tcPr>
          <w:p w14:paraId="355D0A44" w14:textId="17F462DF" w:rsidR="0032173B" w:rsidRPr="00C6034C" w:rsidRDefault="0032173B" w:rsidP="00511731">
            <w:pPr>
              <w:jc w:val="both"/>
              <w:rPr>
                <w:i/>
                <w:iCs/>
              </w:rPr>
            </w:pPr>
            <w:r w:rsidRPr="00C6034C">
              <w:rPr>
                <w:i/>
                <w:iCs/>
              </w:rPr>
              <w:t>Raid</w:t>
            </w:r>
          </w:p>
        </w:tc>
        <w:tc>
          <w:tcPr>
            <w:tcW w:w="1191" w:type="dxa"/>
          </w:tcPr>
          <w:p w14:paraId="4D5FB409" w14:textId="2F276736" w:rsidR="0032173B" w:rsidRPr="00C6034C" w:rsidRDefault="0032173B" w:rsidP="00511731">
            <w:pPr>
              <w:jc w:val="both"/>
              <w:rPr>
                <w:i/>
                <w:iCs/>
              </w:rPr>
            </w:pPr>
            <w:r>
              <w:rPr>
                <w:i/>
                <w:iCs/>
              </w:rPr>
              <w:t>Scavenge</w:t>
            </w:r>
          </w:p>
        </w:tc>
        <w:tc>
          <w:tcPr>
            <w:tcW w:w="1191" w:type="dxa"/>
          </w:tcPr>
          <w:p w14:paraId="6B8A953C" w14:textId="7EBADCE1" w:rsidR="0032173B" w:rsidRPr="00C6034C" w:rsidRDefault="0032173B" w:rsidP="00511731">
            <w:pPr>
              <w:jc w:val="both"/>
              <w:rPr>
                <w:i/>
                <w:iCs/>
              </w:rPr>
            </w:pPr>
            <w:r>
              <w:rPr>
                <w:i/>
                <w:iCs/>
              </w:rPr>
              <w:t>Trade</w:t>
            </w:r>
          </w:p>
        </w:tc>
        <w:tc>
          <w:tcPr>
            <w:tcW w:w="1576" w:type="dxa"/>
          </w:tcPr>
          <w:p w14:paraId="3E8C0214" w14:textId="002BEC45" w:rsidR="0032173B" w:rsidRPr="00C6034C" w:rsidRDefault="0032173B" w:rsidP="00511731">
            <w:pPr>
              <w:jc w:val="both"/>
              <w:rPr>
                <w:i/>
                <w:iCs/>
              </w:rPr>
            </w:pPr>
            <w:r w:rsidRPr="00C6034C">
              <w:rPr>
                <w:i/>
                <w:iCs/>
              </w:rPr>
              <w:t>Exploration</w:t>
            </w:r>
          </w:p>
        </w:tc>
        <w:tc>
          <w:tcPr>
            <w:tcW w:w="1471" w:type="dxa"/>
          </w:tcPr>
          <w:p w14:paraId="1C3886AB" w14:textId="00B4BFAF" w:rsidR="0032173B" w:rsidRPr="00C6034C" w:rsidRDefault="0032173B" w:rsidP="00511731">
            <w:pPr>
              <w:jc w:val="both"/>
              <w:rPr>
                <w:i/>
                <w:iCs/>
              </w:rPr>
            </w:pPr>
            <w:r>
              <w:rPr>
                <w:i/>
                <w:iCs/>
              </w:rPr>
              <w:t>Scouting</w:t>
            </w:r>
          </w:p>
        </w:tc>
        <w:tc>
          <w:tcPr>
            <w:tcW w:w="1191" w:type="dxa"/>
          </w:tcPr>
          <w:p w14:paraId="3F9319F3" w14:textId="5C0EE49A" w:rsidR="0032173B" w:rsidRPr="00C6034C" w:rsidRDefault="0032173B" w:rsidP="00511731">
            <w:pPr>
              <w:jc w:val="both"/>
              <w:rPr>
                <w:i/>
                <w:iCs/>
              </w:rPr>
            </w:pPr>
            <w:r>
              <w:rPr>
                <w:i/>
                <w:iCs/>
              </w:rPr>
              <w:t>Patrol</w:t>
            </w:r>
          </w:p>
        </w:tc>
      </w:tr>
      <w:tr w:rsidR="000E06A2" w14:paraId="259CCDCD" w14:textId="77777777" w:rsidTr="00294005">
        <w:tc>
          <w:tcPr>
            <w:tcW w:w="1615" w:type="dxa"/>
          </w:tcPr>
          <w:p w14:paraId="75FA3177" w14:textId="77777777" w:rsidR="000E06A2" w:rsidRPr="00C51F3A" w:rsidRDefault="000E06A2" w:rsidP="00511731">
            <w:pPr>
              <w:jc w:val="both"/>
            </w:pPr>
            <w:r w:rsidRPr="00C51F3A">
              <w:t>Survival</w:t>
            </w:r>
          </w:p>
        </w:tc>
        <w:tc>
          <w:tcPr>
            <w:tcW w:w="1115" w:type="dxa"/>
          </w:tcPr>
          <w:p w14:paraId="1A489D7D" w14:textId="77777777" w:rsidR="000E06A2" w:rsidRPr="00C51F3A" w:rsidRDefault="000E06A2" w:rsidP="00511731">
            <w:pPr>
              <w:jc w:val="both"/>
            </w:pPr>
            <w:r>
              <w:t>7+</w:t>
            </w:r>
          </w:p>
        </w:tc>
        <w:tc>
          <w:tcPr>
            <w:tcW w:w="1191" w:type="dxa"/>
          </w:tcPr>
          <w:p w14:paraId="6ECE969B" w14:textId="77777777" w:rsidR="000E06A2" w:rsidRPr="00C51F3A" w:rsidRDefault="000E06A2" w:rsidP="00511731">
            <w:pPr>
              <w:jc w:val="both"/>
            </w:pPr>
            <w:r>
              <w:t>6+</w:t>
            </w:r>
          </w:p>
        </w:tc>
        <w:tc>
          <w:tcPr>
            <w:tcW w:w="1191" w:type="dxa"/>
          </w:tcPr>
          <w:p w14:paraId="06749C1E" w14:textId="77777777" w:rsidR="000E06A2" w:rsidRPr="00C51F3A" w:rsidRDefault="000E06A2" w:rsidP="00511731">
            <w:pPr>
              <w:jc w:val="both"/>
            </w:pPr>
            <w:r>
              <w:t>4+</w:t>
            </w:r>
          </w:p>
        </w:tc>
        <w:tc>
          <w:tcPr>
            <w:tcW w:w="1576" w:type="dxa"/>
          </w:tcPr>
          <w:p w14:paraId="4295DC47" w14:textId="77777777" w:rsidR="000E06A2" w:rsidRPr="00C51F3A" w:rsidRDefault="000E06A2" w:rsidP="00511731">
            <w:pPr>
              <w:jc w:val="both"/>
            </w:pPr>
            <w:r>
              <w:t>5+</w:t>
            </w:r>
          </w:p>
        </w:tc>
        <w:tc>
          <w:tcPr>
            <w:tcW w:w="1471" w:type="dxa"/>
          </w:tcPr>
          <w:p w14:paraId="0A305E2C" w14:textId="77777777" w:rsidR="000E06A2" w:rsidRPr="00C51F3A" w:rsidRDefault="000E06A2" w:rsidP="00511731">
            <w:pPr>
              <w:jc w:val="both"/>
            </w:pPr>
            <w:r>
              <w:t>5+</w:t>
            </w:r>
          </w:p>
        </w:tc>
        <w:tc>
          <w:tcPr>
            <w:tcW w:w="1191" w:type="dxa"/>
          </w:tcPr>
          <w:p w14:paraId="7C99714F" w14:textId="0094BD8C" w:rsidR="000E06A2" w:rsidRPr="00C51F3A" w:rsidRDefault="00DF607B" w:rsidP="00511731">
            <w:pPr>
              <w:jc w:val="both"/>
            </w:pPr>
            <w:r>
              <w:t>5</w:t>
            </w:r>
            <w:r w:rsidR="000E06A2">
              <w:t>+</w:t>
            </w:r>
          </w:p>
        </w:tc>
      </w:tr>
      <w:tr w:rsidR="000E06A2" w14:paraId="55B42EC6" w14:textId="77777777" w:rsidTr="00294005">
        <w:tc>
          <w:tcPr>
            <w:tcW w:w="1615" w:type="dxa"/>
          </w:tcPr>
          <w:p w14:paraId="0B8FECBF" w14:textId="77777777" w:rsidR="000E06A2" w:rsidRPr="00C51F3A" w:rsidRDefault="000E06A2" w:rsidP="00511731">
            <w:pPr>
              <w:jc w:val="both"/>
            </w:pPr>
            <w:r w:rsidRPr="00C51F3A">
              <w:t>Skills</w:t>
            </w:r>
          </w:p>
        </w:tc>
        <w:tc>
          <w:tcPr>
            <w:tcW w:w="1115" w:type="dxa"/>
          </w:tcPr>
          <w:p w14:paraId="2B7A0280" w14:textId="77777777" w:rsidR="000E06A2" w:rsidRPr="00C51F3A" w:rsidRDefault="000E06A2" w:rsidP="00511731">
            <w:pPr>
              <w:jc w:val="both"/>
            </w:pPr>
            <w:r>
              <w:t>7+</w:t>
            </w:r>
          </w:p>
        </w:tc>
        <w:tc>
          <w:tcPr>
            <w:tcW w:w="1191" w:type="dxa"/>
          </w:tcPr>
          <w:p w14:paraId="02BEBB4D" w14:textId="77777777" w:rsidR="000E06A2" w:rsidRPr="00C51F3A" w:rsidRDefault="000E06A2" w:rsidP="00511731">
            <w:pPr>
              <w:jc w:val="both"/>
            </w:pPr>
            <w:r>
              <w:t>7+</w:t>
            </w:r>
          </w:p>
        </w:tc>
        <w:tc>
          <w:tcPr>
            <w:tcW w:w="1191" w:type="dxa"/>
          </w:tcPr>
          <w:p w14:paraId="6A24216F" w14:textId="77777777" w:rsidR="000E06A2" w:rsidRPr="00C51F3A" w:rsidRDefault="000E06A2" w:rsidP="00511731">
            <w:pPr>
              <w:jc w:val="both"/>
            </w:pPr>
            <w:r>
              <w:t>8+</w:t>
            </w:r>
          </w:p>
        </w:tc>
        <w:tc>
          <w:tcPr>
            <w:tcW w:w="1576" w:type="dxa"/>
          </w:tcPr>
          <w:p w14:paraId="07237C77" w14:textId="77777777" w:rsidR="000E06A2" w:rsidRPr="00C51F3A" w:rsidRDefault="000E06A2" w:rsidP="00511731">
            <w:pPr>
              <w:jc w:val="both"/>
            </w:pPr>
            <w:r>
              <w:t>8+</w:t>
            </w:r>
          </w:p>
        </w:tc>
        <w:tc>
          <w:tcPr>
            <w:tcW w:w="1471" w:type="dxa"/>
          </w:tcPr>
          <w:p w14:paraId="776AA33D" w14:textId="3DC8EC6D" w:rsidR="000E06A2" w:rsidRPr="00C51F3A" w:rsidRDefault="00DF607B" w:rsidP="00511731">
            <w:pPr>
              <w:jc w:val="both"/>
            </w:pPr>
            <w:r>
              <w:t>7</w:t>
            </w:r>
            <w:r w:rsidR="000E06A2">
              <w:t>+</w:t>
            </w:r>
          </w:p>
        </w:tc>
        <w:tc>
          <w:tcPr>
            <w:tcW w:w="1191" w:type="dxa"/>
          </w:tcPr>
          <w:p w14:paraId="51055C56" w14:textId="77777777" w:rsidR="000E06A2" w:rsidRPr="00C51F3A" w:rsidRDefault="000E06A2" w:rsidP="00511731">
            <w:pPr>
              <w:jc w:val="both"/>
            </w:pPr>
            <w:r>
              <w:t>7+</w:t>
            </w:r>
          </w:p>
        </w:tc>
      </w:tr>
      <w:tr w:rsidR="000E06A2" w14:paraId="34EAA5B1" w14:textId="77777777" w:rsidTr="00294005">
        <w:tc>
          <w:tcPr>
            <w:tcW w:w="1615" w:type="dxa"/>
          </w:tcPr>
          <w:p w14:paraId="7C735278" w14:textId="77777777" w:rsidR="000E06A2" w:rsidRPr="00C51F3A" w:rsidRDefault="000E06A2" w:rsidP="00511731">
            <w:pPr>
              <w:jc w:val="both"/>
            </w:pPr>
            <w:r w:rsidRPr="00C51F3A">
              <w:t>Promotion</w:t>
            </w:r>
          </w:p>
        </w:tc>
        <w:tc>
          <w:tcPr>
            <w:tcW w:w="1115" w:type="dxa"/>
          </w:tcPr>
          <w:p w14:paraId="6F2FBF0D" w14:textId="77777777" w:rsidR="000E06A2" w:rsidRPr="00C51F3A" w:rsidRDefault="000E06A2" w:rsidP="00511731">
            <w:pPr>
              <w:jc w:val="both"/>
            </w:pPr>
            <w:r>
              <w:t>7+</w:t>
            </w:r>
          </w:p>
        </w:tc>
        <w:tc>
          <w:tcPr>
            <w:tcW w:w="1191" w:type="dxa"/>
          </w:tcPr>
          <w:p w14:paraId="15C14080" w14:textId="77777777" w:rsidR="000E06A2" w:rsidRPr="00C51F3A" w:rsidRDefault="000E06A2" w:rsidP="00511731">
            <w:pPr>
              <w:jc w:val="both"/>
            </w:pPr>
            <w:r>
              <w:t>8+</w:t>
            </w:r>
          </w:p>
        </w:tc>
        <w:tc>
          <w:tcPr>
            <w:tcW w:w="1191" w:type="dxa"/>
          </w:tcPr>
          <w:p w14:paraId="31D41BD5" w14:textId="77777777" w:rsidR="000E06A2" w:rsidRPr="00C51F3A" w:rsidRDefault="000E06A2" w:rsidP="00511731">
            <w:pPr>
              <w:jc w:val="both"/>
            </w:pPr>
            <w:r>
              <w:t>9+</w:t>
            </w:r>
          </w:p>
        </w:tc>
        <w:tc>
          <w:tcPr>
            <w:tcW w:w="1576" w:type="dxa"/>
          </w:tcPr>
          <w:p w14:paraId="313C9019" w14:textId="77777777" w:rsidR="000E06A2" w:rsidRPr="00C51F3A" w:rsidRDefault="000E06A2" w:rsidP="00511731">
            <w:pPr>
              <w:jc w:val="both"/>
            </w:pPr>
            <w:r>
              <w:t>9+</w:t>
            </w:r>
          </w:p>
        </w:tc>
        <w:tc>
          <w:tcPr>
            <w:tcW w:w="1471" w:type="dxa"/>
          </w:tcPr>
          <w:p w14:paraId="7B70E120" w14:textId="77777777" w:rsidR="000E06A2" w:rsidRPr="00C51F3A" w:rsidRDefault="000E06A2" w:rsidP="00511731">
            <w:pPr>
              <w:jc w:val="both"/>
            </w:pPr>
            <w:r>
              <w:t>9+</w:t>
            </w:r>
          </w:p>
        </w:tc>
        <w:tc>
          <w:tcPr>
            <w:tcW w:w="1191" w:type="dxa"/>
          </w:tcPr>
          <w:p w14:paraId="347984DB" w14:textId="77777777" w:rsidR="000E06A2" w:rsidRPr="00C51F3A" w:rsidRDefault="000E06A2" w:rsidP="00511731">
            <w:pPr>
              <w:jc w:val="both"/>
            </w:pPr>
            <w:r>
              <w:t>9+</w:t>
            </w:r>
          </w:p>
        </w:tc>
      </w:tr>
    </w:tbl>
    <w:p w14:paraId="3353D16B" w14:textId="7485413E" w:rsidR="000E06A2" w:rsidRDefault="000E06A2" w:rsidP="00511731">
      <w:pPr>
        <w:jc w:val="both"/>
      </w:pPr>
      <w:r>
        <w:t xml:space="preserve">For Survival, DM +1 if </w:t>
      </w:r>
      <w:r w:rsidR="00DF607B">
        <w:t>Recon</w:t>
      </w:r>
      <w:r>
        <w:t>-4+</w:t>
      </w:r>
    </w:p>
    <w:p w14:paraId="3195B257"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768A1522" w14:textId="77777777" w:rsidTr="00294005">
        <w:tc>
          <w:tcPr>
            <w:tcW w:w="1615" w:type="dxa"/>
          </w:tcPr>
          <w:p w14:paraId="56E77D7C" w14:textId="3E6B737D" w:rsidR="0032173B" w:rsidRPr="00C6034C" w:rsidRDefault="0032173B" w:rsidP="00511731">
            <w:pPr>
              <w:jc w:val="both"/>
              <w:rPr>
                <w:b/>
                <w:bCs/>
              </w:rPr>
            </w:pPr>
            <w:r>
              <w:rPr>
                <w:b/>
                <w:bCs/>
              </w:rPr>
              <w:t>Warrior</w:t>
            </w:r>
          </w:p>
        </w:tc>
        <w:tc>
          <w:tcPr>
            <w:tcW w:w="1115" w:type="dxa"/>
          </w:tcPr>
          <w:p w14:paraId="09C5DBA3" w14:textId="718085D0" w:rsidR="0032173B" w:rsidRPr="00C6034C" w:rsidRDefault="0032173B" w:rsidP="00511731">
            <w:pPr>
              <w:jc w:val="both"/>
              <w:rPr>
                <w:i/>
                <w:iCs/>
              </w:rPr>
            </w:pPr>
            <w:r w:rsidRPr="00C6034C">
              <w:rPr>
                <w:i/>
                <w:iCs/>
              </w:rPr>
              <w:t>Raid</w:t>
            </w:r>
          </w:p>
        </w:tc>
        <w:tc>
          <w:tcPr>
            <w:tcW w:w="1191" w:type="dxa"/>
          </w:tcPr>
          <w:p w14:paraId="0687AAAD" w14:textId="431EA379" w:rsidR="0032173B" w:rsidRPr="00C6034C" w:rsidRDefault="0032173B" w:rsidP="00511731">
            <w:pPr>
              <w:jc w:val="both"/>
              <w:rPr>
                <w:i/>
                <w:iCs/>
              </w:rPr>
            </w:pPr>
            <w:r>
              <w:rPr>
                <w:i/>
                <w:iCs/>
              </w:rPr>
              <w:t>Scavenge</w:t>
            </w:r>
          </w:p>
        </w:tc>
        <w:tc>
          <w:tcPr>
            <w:tcW w:w="1191" w:type="dxa"/>
          </w:tcPr>
          <w:p w14:paraId="1DAB53A4" w14:textId="7A02D115" w:rsidR="0032173B" w:rsidRPr="00C6034C" w:rsidRDefault="0032173B" w:rsidP="00511731">
            <w:pPr>
              <w:jc w:val="both"/>
              <w:rPr>
                <w:i/>
                <w:iCs/>
              </w:rPr>
            </w:pPr>
            <w:r>
              <w:rPr>
                <w:i/>
                <w:iCs/>
              </w:rPr>
              <w:t>Trade</w:t>
            </w:r>
          </w:p>
        </w:tc>
        <w:tc>
          <w:tcPr>
            <w:tcW w:w="1576" w:type="dxa"/>
          </w:tcPr>
          <w:p w14:paraId="50B4752C" w14:textId="26DA123B" w:rsidR="0032173B" w:rsidRPr="00C6034C" w:rsidRDefault="0032173B" w:rsidP="00511731">
            <w:pPr>
              <w:jc w:val="both"/>
              <w:rPr>
                <w:i/>
                <w:iCs/>
              </w:rPr>
            </w:pPr>
            <w:r w:rsidRPr="00C6034C">
              <w:rPr>
                <w:i/>
                <w:iCs/>
              </w:rPr>
              <w:t>Exploration</w:t>
            </w:r>
          </w:p>
        </w:tc>
        <w:tc>
          <w:tcPr>
            <w:tcW w:w="1471" w:type="dxa"/>
          </w:tcPr>
          <w:p w14:paraId="35FFF479" w14:textId="16FD7269" w:rsidR="0032173B" w:rsidRPr="00C6034C" w:rsidRDefault="0032173B" w:rsidP="00511731">
            <w:pPr>
              <w:jc w:val="both"/>
              <w:rPr>
                <w:i/>
                <w:iCs/>
              </w:rPr>
            </w:pPr>
            <w:r>
              <w:rPr>
                <w:i/>
                <w:iCs/>
              </w:rPr>
              <w:t>Scouting</w:t>
            </w:r>
          </w:p>
        </w:tc>
        <w:tc>
          <w:tcPr>
            <w:tcW w:w="1191" w:type="dxa"/>
          </w:tcPr>
          <w:p w14:paraId="3752977B" w14:textId="338F3675" w:rsidR="0032173B" w:rsidRPr="00C6034C" w:rsidRDefault="0032173B" w:rsidP="00511731">
            <w:pPr>
              <w:jc w:val="both"/>
              <w:rPr>
                <w:i/>
                <w:iCs/>
              </w:rPr>
            </w:pPr>
            <w:r>
              <w:rPr>
                <w:i/>
                <w:iCs/>
              </w:rPr>
              <w:t>Patrol</w:t>
            </w:r>
          </w:p>
        </w:tc>
      </w:tr>
      <w:tr w:rsidR="00DF607B" w14:paraId="4CFA32C5" w14:textId="77777777" w:rsidTr="00294005">
        <w:tc>
          <w:tcPr>
            <w:tcW w:w="1615" w:type="dxa"/>
          </w:tcPr>
          <w:p w14:paraId="2A59B62F" w14:textId="77777777" w:rsidR="00DF607B" w:rsidRPr="00C51F3A" w:rsidRDefault="00DF607B" w:rsidP="00511731">
            <w:pPr>
              <w:jc w:val="both"/>
            </w:pPr>
            <w:r w:rsidRPr="00C51F3A">
              <w:t>Survival</w:t>
            </w:r>
          </w:p>
        </w:tc>
        <w:tc>
          <w:tcPr>
            <w:tcW w:w="1115" w:type="dxa"/>
          </w:tcPr>
          <w:p w14:paraId="4EAEF43A" w14:textId="0873681C" w:rsidR="00DF607B" w:rsidRPr="00C51F3A" w:rsidRDefault="00DF607B" w:rsidP="00511731">
            <w:pPr>
              <w:jc w:val="both"/>
            </w:pPr>
            <w:r>
              <w:t>7+</w:t>
            </w:r>
          </w:p>
        </w:tc>
        <w:tc>
          <w:tcPr>
            <w:tcW w:w="1191" w:type="dxa"/>
          </w:tcPr>
          <w:p w14:paraId="28DC3607" w14:textId="5FB735F8" w:rsidR="00DF607B" w:rsidRPr="00C51F3A" w:rsidRDefault="00DF607B" w:rsidP="00511731">
            <w:pPr>
              <w:jc w:val="both"/>
            </w:pPr>
            <w:r>
              <w:t>6+</w:t>
            </w:r>
          </w:p>
        </w:tc>
        <w:tc>
          <w:tcPr>
            <w:tcW w:w="1191" w:type="dxa"/>
          </w:tcPr>
          <w:p w14:paraId="23118608" w14:textId="5D76AE9B" w:rsidR="00DF607B" w:rsidRPr="00C51F3A" w:rsidRDefault="00DF607B" w:rsidP="00511731">
            <w:pPr>
              <w:jc w:val="both"/>
            </w:pPr>
            <w:r>
              <w:t>4+</w:t>
            </w:r>
          </w:p>
        </w:tc>
        <w:tc>
          <w:tcPr>
            <w:tcW w:w="1576" w:type="dxa"/>
          </w:tcPr>
          <w:p w14:paraId="724FB26D" w14:textId="274B68A4" w:rsidR="00DF607B" w:rsidRPr="00C51F3A" w:rsidRDefault="00DF607B" w:rsidP="00511731">
            <w:pPr>
              <w:jc w:val="both"/>
            </w:pPr>
            <w:r>
              <w:t>5+</w:t>
            </w:r>
          </w:p>
        </w:tc>
        <w:tc>
          <w:tcPr>
            <w:tcW w:w="1471" w:type="dxa"/>
          </w:tcPr>
          <w:p w14:paraId="767CF169" w14:textId="1E513B90" w:rsidR="00DF607B" w:rsidRPr="00C51F3A" w:rsidRDefault="00DF607B" w:rsidP="00511731">
            <w:pPr>
              <w:jc w:val="both"/>
            </w:pPr>
            <w:r>
              <w:t>5+</w:t>
            </w:r>
          </w:p>
        </w:tc>
        <w:tc>
          <w:tcPr>
            <w:tcW w:w="1191" w:type="dxa"/>
          </w:tcPr>
          <w:p w14:paraId="3246460D" w14:textId="596DCA52" w:rsidR="00DF607B" w:rsidRPr="00C51F3A" w:rsidRDefault="00DF607B" w:rsidP="00511731">
            <w:pPr>
              <w:jc w:val="both"/>
            </w:pPr>
            <w:r>
              <w:t>5+</w:t>
            </w:r>
          </w:p>
        </w:tc>
      </w:tr>
      <w:tr w:rsidR="00DF607B" w14:paraId="1D96BA73" w14:textId="77777777" w:rsidTr="00294005">
        <w:tc>
          <w:tcPr>
            <w:tcW w:w="1615" w:type="dxa"/>
          </w:tcPr>
          <w:p w14:paraId="357A856F" w14:textId="77777777" w:rsidR="00DF607B" w:rsidRPr="00C51F3A" w:rsidRDefault="00DF607B" w:rsidP="00511731">
            <w:pPr>
              <w:jc w:val="both"/>
            </w:pPr>
            <w:r w:rsidRPr="00C51F3A">
              <w:t>Skills</w:t>
            </w:r>
          </w:p>
        </w:tc>
        <w:tc>
          <w:tcPr>
            <w:tcW w:w="1115" w:type="dxa"/>
          </w:tcPr>
          <w:p w14:paraId="385DD34F" w14:textId="06CF331A" w:rsidR="00DF607B" w:rsidRPr="00C51F3A" w:rsidRDefault="00DF607B" w:rsidP="00511731">
            <w:pPr>
              <w:jc w:val="both"/>
            </w:pPr>
            <w:r>
              <w:t>6+</w:t>
            </w:r>
          </w:p>
        </w:tc>
        <w:tc>
          <w:tcPr>
            <w:tcW w:w="1191" w:type="dxa"/>
          </w:tcPr>
          <w:p w14:paraId="02804B54" w14:textId="602E2472" w:rsidR="00DF607B" w:rsidRPr="00C51F3A" w:rsidRDefault="00DF607B" w:rsidP="00511731">
            <w:pPr>
              <w:jc w:val="both"/>
            </w:pPr>
            <w:r>
              <w:t>8+</w:t>
            </w:r>
          </w:p>
        </w:tc>
        <w:tc>
          <w:tcPr>
            <w:tcW w:w="1191" w:type="dxa"/>
          </w:tcPr>
          <w:p w14:paraId="0ED68FE3" w14:textId="5ADA9298" w:rsidR="00DF607B" w:rsidRPr="00C51F3A" w:rsidRDefault="00DF607B" w:rsidP="00511731">
            <w:pPr>
              <w:jc w:val="both"/>
            </w:pPr>
            <w:r>
              <w:t>8+</w:t>
            </w:r>
          </w:p>
        </w:tc>
        <w:tc>
          <w:tcPr>
            <w:tcW w:w="1576" w:type="dxa"/>
          </w:tcPr>
          <w:p w14:paraId="585ABE0C" w14:textId="6BECE5D6" w:rsidR="00DF607B" w:rsidRPr="00C51F3A" w:rsidRDefault="00DF607B" w:rsidP="00511731">
            <w:pPr>
              <w:jc w:val="both"/>
            </w:pPr>
            <w:r>
              <w:t>7+</w:t>
            </w:r>
          </w:p>
        </w:tc>
        <w:tc>
          <w:tcPr>
            <w:tcW w:w="1471" w:type="dxa"/>
          </w:tcPr>
          <w:p w14:paraId="2C39C740" w14:textId="73C1B9E0" w:rsidR="00DF607B" w:rsidRPr="00C51F3A" w:rsidRDefault="00DF607B" w:rsidP="00511731">
            <w:pPr>
              <w:jc w:val="both"/>
            </w:pPr>
            <w:r>
              <w:t>7+</w:t>
            </w:r>
          </w:p>
        </w:tc>
        <w:tc>
          <w:tcPr>
            <w:tcW w:w="1191" w:type="dxa"/>
          </w:tcPr>
          <w:p w14:paraId="3F9DA383" w14:textId="3B70FF60" w:rsidR="00DF607B" w:rsidRPr="00C51F3A" w:rsidRDefault="00DF607B" w:rsidP="00511731">
            <w:pPr>
              <w:jc w:val="both"/>
            </w:pPr>
            <w:r>
              <w:t>8+</w:t>
            </w:r>
          </w:p>
        </w:tc>
      </w:tr>
      <w:tr w:rsidR="00DF607B" w14:paraId="396FD7F9" w14:textId="77777777" w:rsidTr="00294005">
        <w:tc>
          <w:tcPr>
            <w:tcW w:w="1615" w:type="dxa"/>
          </w:tcPr>
          <w:p w14:paraId="3A7B89CC" w14:textId="77777777" w:rsidR="00DF607B" w:rsidRPr="00C51F3A" w:rsidRDefault="00DF607B" w:rsidP="00511731">
            <w:pPr>
              <w:jc w:val="both"/>
            </w:pPr>
            <w:r w:rsidRPr="00C51F3A">
              <w:t>Promotion</w:t>
            </w:r>
          </w:p>
        </w:tc>
        <w:tc>
          <w:tcPr>
            <w:tcW w:w="1115" w:type="dxa"/>
          </w:tcPr>
          <w:p w14:paraId="30621D8B" w14:textId="36F449CE" w:rsidR="00DF607B" w:rsidRPr="00C51F3A" w:rsidRDefault="00DF607B" w:rsidP="00511731">
            <w:pPr>
              <w:jc w:val="both"/>
            </w:pPr>
            <w:r>
              <w:t>7+</w:t>
            </w:r>
          </w:p>
        </w:tc>
        <w:tc>
          <w:tcPr>
            <w:tcW w:w="1191" w:type="dxa"/>
          </w:tcPr>
          <w:p w14:paraId="3F142D72" w14:textId="68AEE772" w:rsidR="00DF607B" w:rsidRPr="00C51F3A" w:rsidRDefault="00DF607B" w:rsidP="00511731">
            <w:pPr>
              <w:jc w:val="both"/>
            </w:pPr>
            <w:r>
              <w:t>10+</w:t>
            </w:r>
          </w:p>
        </w:tc>
        <w:tc>
          <w:tcPr>
            <w:tcW w:w="1191" w:type="dxa"/>
          </w:tcPr>
          <w:p w14:paraId="042040FD" w14:textId="11550C8D" w:rsidR="00DF607B" w:rsidRPr="00C51F3A" w:rsidRDefault="00DF607B" w:rsidP="00511731">
            <w:pPr>
              <w:jc w:val="both"/>
            </w:pPr>
            <w:r>
              <w:t>10+</w:t>
            </w:r>
          </w:p>
        </w:tc>
        <w:tc>
          <w:tcPr>
            <w:tcW w:w="1576" w:type="dxa"/>
          </w:tcPr>
          <w:p w14:paraId="6469E3D4" w14:textId="79CB80E1" w:rsidR="00DF607B" w:rsidRPr="00C51F3A" w:rsidRDefault="00DF607B" w:rsidP="00511731">
            <w:pPr>
              <w:jc w:val="both"/>
            </w:pPr>
            <w:r>
              <w:t>9+</w:t>
            </w:r>
          </w:p>
        </w:tc>
        <w:tc>
          <w:tcPr>
            <w:tcW w:w="1471" w:type="dxa"/>
          </w:tcPr>
          <w:p w14:paraId="4D562584" w14:textId="467BA2D1" w:rsidR="00DF607B" w:rsidRPr="00C51F3A" w:rsidRDefault="00DF607B" w:rsidP="00511731">
            <w:pPr>
              <w:jc w:val="both"/>
            </w:pPr>
            <w:r>
              <w:t>9+</w:t>
            </w:r>
          </w:p>
        </w:tc>
        <w:tc>
          <w:tcPr>
            <w:tcW w:w="1191" w:type="dxa"/>
          </w:tcPr>
          <w:p w14:paraId="7CEA0933" w14:textId="024738C5" w:rsidR="00DF607B" w:rsidRPr="00C51F3A" w:rsidRDefault="00DF607B" w:rsidP="00511731">
            <w:pPr>
              <w:jc w:val="both"/>
            </w:pPr>
            <w:r>
              <w:t>9+</w:t>
            </w:r>
          </w:p>
        </w:tc>
      </w:tr>
    </w:tbl>
    <w:p w14:paraId="1E838EFD" w14:textId="44225524" w:rsidR="000E06A2" w:rsidRDefault="000E06A2" w:rsidP="00511731">
      <w:pPr>
        <w:jc w:val="both"/>
      </w:pPr>
      <w:r>
        <w:t xml:space="preserve">For Survival, DM + higher of </w:t>
      </w:r>
      <w:r w:rsidR="00DF607B">
        <w:t>either Leader or Tactics</w:t>
      </w:r>
      <w:r>
        <w:t xml:space="preserve"> skill.</w:t>
      </w:r>
    </w:p>
    <w:p w14:paraId="38113A9E"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32173B" w14:paraId="69780724" w14:textId="77777777" w:rsidTr="00294005">
        <w:tc>
          <w:tcPr>
            <w:tcW w:w="1615" w:type="dxa"/>
          </w:tcPr>
          <w:p w14:paraId="08029229" w14:textId="7CF5C4AD" w:rsidR="0032173B" w:rsidRPr="00C6034C" w:rsidRDefault="0032173B" w:rsidP="00511731">
            <w:pPr>
              <w:jc w:val="both"/>
              <w:rPr>
                <w:b/>
                <w:bCs/>
              </w:rPr>
            </w:pPr>
            <w:r>
              <w:rPr>
                <w:b/>
                <w:bCs/>
              </w:rPr>
              <w:t>Healer</w:t>
            </w:r>
          </w:p>
        </w:tc>
        <w:tc>
          <w:tcPr>
            <w:tcW w:w="1115" w:type="dxa"/>
          </w:tcPr>
          <w:p w14:paraId="65ADE717" w14:textId="12346F38" w:rsidR="0032173B" w:rsidRPr="00C6034C" w:rsidRDefault="0032173B" w:rsidP="00511731">
            <w:pPr>
              <w:jc w:val="both"/>
              <w:rPr>
                <w:i/>
                <w:iCs/>
              </w:rPr>
            </w:pPr>
            <w:r w:rsidRPr="00C6034C">
              <w:rPr>
                <w:i/>
                <w:iCs/>
              </w:rPr>
              <w:t>Raid</w:t>
            </w:r>
          </w:p>
        </w:tc>
        <w:tc>
          <w:tcPr>
            <w:tcW w:w="1191" w:type="dxa"/>
          </w:tcPr>
          <w:p w14:paraId="5B874009" w14:textId="672117A8" w:rsidR="0032173B" w:rsidRPr="00C6034C" w:rsidRDefault="0032173B" w:rsidP="00511731">
            <w:pPr>
              <w:jc w:val="both"/>
              <w:rPr>
                <w:i/>
                <w:iCs/>
              </w:rPr>
            </w:pPr>
            <w:r>
              <w:rPr>
                <w:i/>
                <w:iCs/>
              </w:rPr>
              <w:t>Scavenge</w:t>
            </w:r>
          </w:p>
        </w:tc>
        <w:tc>
          <w:tcPr>
            <w:tcW w:w="1191" w:type="dxa"/>
          </w:tcPr>
          <w:p w14:paraId="6EB07B93" w14:textId="2D8D9D00" w:rsidR="0032173B" w:rsidRPr="00C6034C" w:rsidRDefault="0032173B" w:rsidP="00511731">
            <w:pPr>
              <w:jc w:val="both"/>
              <w:rPr>
                <w:i/>
                <w:iCs/>
              </w:rPr>
            </w:pPr>
            <w:r>
              <w:rPr>
                <w:i/>
                <w:iCs/>
              </w:rPr>
              <w:t>Trade</w:t>
            </w:r>
          </w:p>
        </w:tc>
        <w:tc>
          <w:tcPr>
            <w:tcW w:w="1576" w:type="dxa"/>
          </w:tcPr>
          <w:p w14:paraId="03819C3C" w14:textId="4B3E22BE" w:rsidR="0032173B" w:rsidRPr="00C6034C" w:rsidRDefault="0032173B" w:rsidP="00511731">
            <w:pPr>
              <w:jc w:val="both"/>
              <w:rPr>
                <w:i/>
                <w:iCs/>
              </w:rPr>
            </w:pPr>
            <w:r w:rsidRPr="00C6034C">
              <w:rPr>
                <w:i/>
                <w:iCs/>
              </w:rPr>
              <w:t>Exploration</w:t>
            </w:r>
          </w:p>
        </w:tc>
        <w:tc>
          <w:tcPr>
            <w:tcW w:w="1471" w:type="dxa"/>
          </w:tcPr>
          <w:p w14:paraId="1E535795" w14:textId="6CFD236B" w:rsidR="0032173B" w:rsidRPr="00C6034C" w:rsidRDefault="0032173B" w:rsidP="00511731">
            <w:pPr>
              <w:jc w:val="both"/>
              <w:rPr>
                <w:i/>
                <w:iCs/>
              </w:rPr>
            </w:pPr>
            <w:r>
              <w:rPr>
                <w:i/>
                <w:iCs/>
              </w:rPr>
              <w:t>Scouting</w:t>
            </w:r>
          </w:p>
        </w:tc>
        <w:tc>
          <w:tcPr>
            <w:tcW w:w="1191" w:type="dxa"/>
          </w:tcPr>
          <w:p w14:paraId="7E53A1ED" w14:textId="4F823BAA" w:rsidR="0032173B" w:rsidRPr="00C6034C" w:rsidRDefault="0032173B" w:rsidP="00511731">
            <w:pPr>
              <w:jc w:val="both"/>
              <w:rPr>
                <w:i/>
                <w:iCs/>
              </w:rPr>
            </w:pPr>
            <w:r>
              <w:rPr>
                <w:i/>
                <w:iCs/>
              </w:rPr>
              <w:t>Patrol</w:t>
            </w:r>
          </w:p>
        </w:tc>
      </w:tr>
      <w:tr w:rsidR="00DF607B" w14:paraId="01BF3F02" w14:textId="77777777" w:rsidTr="00294005">
        <w:tc>
          <w:tcPr>
            <w:tcW w:w="1615" w:type="dxa"/>
          </w:tcPr>
          <w:p w14:paraId="3CB6EEA2" w14:textId="77777777" w:rsidR="00DF607B" w:rsidRPr="00C51F3A" w:rsidRDefault="00DF607B" w:rsidP="00511731">
            <w:pPr>
              <w:jc w:val="both"/>
            </w:pPr>
            <w:r w:rsidRPr="00C51F3A">
              <w:t>Survival</w:t>
            </w:r>
          </w:p>
        </w:tc>
        <w:tc>
          <w:tcPr>
            <w:tcW w:w="1115" w:type="dxa"/>
          </w:tcPr>
          <w:p w14:paraId="50ED8EAC" w14:textId="042073C7" w:rsidR="00DF607B" w:rsidRPr="00C51F3A" w:rsidRDefault="00DF607B" w:rsidP="00511731">
            <w:pPr>
              <w:jc w:val="both"/>
            </w:pPr>
            <w:r>
              <w:t>6+</w:t>
            </w:r>
          </w:p>
        </w:tc>
        <w:tc>
          <w:tcPr>
            <w:tcW w:w="1191" w:type="dxa"/>
          </w:tcPr>
          <w:p w14:paraId="448743CF" w14:textId="2E4A0667" w:rsidR="00DF607B" w:rsidRPr="00C51F3A" w:rsidRDefault="00DF607B" w:rsidP="00511731">
            <w:pPr>
              <w:jc w:val="both"/>
            </w:pPr>
            <w:r>
              <w:t>6+</w:t>
            </w:r>
          </w:p>
        </w:tc>
        <w:tc>
          <w:tcPr>
            <w:tcW w:w="1191" w:type="dxa"/>
          </w:tcPr>
          <w:p w14:paraId="1441488C" w14:textId="1D8F69DF" w:rsidR="00DF607B" w:rsidRPr="00C51F3A" w:rsidRDefault="00DF607B" w:rsidP="00511731">
            <w:pPr>
              <w:jc w:val="both"/>
            </w:pPr>
            <w:r>
              <w:t>4+</w:t>
            </w:r>
          </w:p>
        </w:tc>
        <w:tc>
          <w:tcPr>
            <w:tcW w:w="1576" w:type="dxa"/>
          </w:tcPr>
          <w:p w14:paraId="2788EF5D" w14:textId="4014085A" w:rsidR="00DF607B" w:rsidRPr="00C51F3A" w:rsidRDefault="00DF607B" w:rsidP="00511731">
            <w:pPr>
              <w:jc w:val="both"/>
            </w:pPr>
            <w:r>
              <w:t>5+</w:t>
            </w:r>
          </w:p>
        </w:tc>
        <w:tc>
          <w:tcPr>
            <w:tcW w:w="1471" w:type="dxa"/>
          </w:tcPr>
          <w:p w14:paraId="4B5387B8" w14:textId="6B69DE59" w:rsidR="00DF607B" w:rsidRPr="00C51F3A" w:rsidRDefault="00DF607B" w:rsidP="00511731">
            <w:pPr>
              <w:jc w:val="both"/>
            </w:pPr>
            <w:r>
              <w:t>5+</w:t>
            </w:r>
          </w:p>
        </w:tc>
        <w:tc>
          <w:tcPr>
            <w:tcW w:w="1191" w:type="dxa"/>
          </w:tcPr>
          <w:p w14:paraId="5E8A7BE1" w14:textId="7D6113B3" w:rsidR="00DF607B" w:rsidRPr="00C51F3A" w:rsidRDefault="00DF607B" w:rsidP="00511731">
            <w:pPr>
              <w:jc w:val="both"/>
            </w:pPr>
            <w:r>
              <w:t>4+</w:t>
            </w:r>
          </w:p>
        </w:tc>
      </w:tr>
      <w:tr w:rsidR="00DF607B" w14:paraId="258852C4" w14:textId="77777777" w:rsidTr="00294005">
        <w:tc>
          <w:tcPr>
            <w:tcW w:w="1615" w:type="dxa"/>
          </w:tcPr>
          <w:p w14:paraId="20E0E228" w14:textId="77777777" w:rsidR="00DF607B" w:rsidRPr="00C51F3A" w:rsidRDefault="00DF607B" w:rsidP="00511731">
            <w:pPr>
              <w:jc w:val="both"/>
            </w:pPr>
            <w:r w:rsidRPr="00C51F3A">
              <w:t>Skills</w:t>
            </w:r>
          </w:p>
        </w:tc>
        <w:tc>
          <w:tcPr>
            <w:tcW w:w="1115" w:type="dxa"/>
          </w:tcPr>
          <w:p w14:paraId="6E50D55F" w14:textId="5BF1D321" w:rsidR="00DF607B" w:rsidRPr="00C51F3A" w:rsidRDefault="00DF607B" w:rsidP="00511731">
            <w:pPr>
              <w:jc w:val="both"/>
            </w:pPr>
            <w:r>
              <w:t>7+</w:t>
            </w:r>
          </w:p>
        </w:tc>
        <w:tc>
          <w:tcPr>
            <w:tcW w:w="1191" w:type="dxa"/>
          </w:tcPr>
          <w:p w14:paraId="2E16A13D" w14:textId="3AD2A78B" w:rsidR="00DF607B" w:rsidRPr="00C51F3A" w:rsidRDefault="00DF607B" w:rsidP="00511731">
            <w:pPr>
              <w:jc w:val="both"/>
            </w:pPr>
            <w:r>
              <w:t>7+</w:t>
            </w:r>
          </w:p>
        </w:tc>
        <w:tc>
          <w:tcPr>
            <w:tcW w:w="1191" w:type="dxa"/>
          </w:tcPr>
          <w:p w14:paraId="3534613A" w14:textId="42057EFF" w:rsidR="00DF607B" w:rsidRPr="00C51F3A" w:rsidRDefault="00DF607B" w:rsidP="00511731">
            <w:pPr>
              <w:jc w:val="both"/>
            </w:pPr>
            <w:r>
              <w:t>8+</w:t>
            </w:r>
          </w:p>
        </w:tc>
        <w:tc>
          <w:tcPr>
            <w:tcW w:w="1576" w:type="dxa"/>
          </w:tcPr>
          <w:p w14:paraId="3582AD29" w14:textId="747F193A" w:rsidR="00DF607B" w:rsidRPr="00C51F3A" w:rsidRDefault="00DF607B" w:rsidP="00511731">
            <w:pPr>
              <w:jc w:val="both"/>
            </w:pPr>
            <w:r>
              <w:t>8+</w:t>
            </w:r>
          </w:p>
        </w:tc>
        <w:tc>
          <w:tcPr>
            <w:tcW w:w="1471" w:type="dxa"/>
          </w:tcPr>
          <w:p w14:paraId="7139D57C" w14:textId="1C2B37E0" w:rsidR="00DF607B" w:rsidRPr="00C51F3A" w:rsidRDefault="00DF607B" w:rsidP="00511731">
            <w:pPr>
              <w:jc w:val="both"/>
            </w:pPr>
            <w:r>
              <w:t>7+</w:t>
            </w:r>
          </w:p>
        </w:tc>
        <w:tc>
          <w:tcPr>
            <w:tcW w:w="1191" w:type="dxa"/>
          </w:tcPr>
          <w:p w14:paraId="52BFDCD9" w14:textId="68E7F0FE" w:rsidR="00DF607B" w:rsidRPr="00C51F3A" w:rsidRDefault="00DF607B" w:rsidP="00511731">
            <w:pPr>
              <w:jc w:val="both"/>
            </w:pPr>
            <w:r>
              <w:t>7+</w:t>
            </w:r>
          </w:p>
        </w:tc>
      </w:tr>
      <w:tr w:rsidR="00DF607B" w14:paraId="61260FAB" w14:textId="77777777" w:rsidTr="00294005">
        <w:tc>
          <w:tcPr>
            <w:tcW w:w="1615" w:type="dxa"/>
          </w:tcPr>
          <w:p w14:paraId="79DBEC30" w14:textId="77777777" w:rsidR="00DF607B" w:rsidRPr="00C51F3A" w:rsidRDefault="00DF607B" w:rsidP="00511731">
            <w:pPr>
              <w:jc w:val="both"/>
            </w:pPr>
            <w:r w:rsidRPr="00C51F3A">
              <w:t>Promotion</w:t>
            </w:r>
          </w:p>
        </w:tc>
        <w:tc>
          <w:tcPr>
            <w:tcW w:w="1115" w:type="dxa"/>
          </w:tcPr>
          <w:p w14:paraId="0500D61E" w14:textId="59BECAAB" w:rsidR="00DF607B" w:rsidRPr="00C51F3A" w:rsidRDefault="00DF607B" w:rsidP="00511731">
            <w:pPr>
              <w:jc w:val="both"/>
            </w:pPr>
            <w:r>
              <w:t>8+</w:t>
            </w:r>
          </w:p>
        </w:tc>
        <w:tc>
          <w:tcPr>
            <w:tcW w:w="1191" w:type="dxa"/>
          </w:tcPr>
          <w:p w14:paraId="0C22E6F0" w14:textId="128263AE" w:rsidR="00DF607B" w:rsidRPr="00C51F3A" w:rsidRDefault="00DF607B" w:rsidP="00511731">
            <w:pPr>
              <w:jc w:val="both"/>
            </w:pPr>
            <w:r>
              <w:t>9+</w:t>
            </w:r>
          </w:p>
        </w:tc>
        <w:tc>
          <w:tcPr>
            <w:tcW w:w="1191" w:type="dxa"/>
          </w:tcPr>
          <w:p w14:paraId="320234D8" w14:textId="379B5E72" w:rsidR="00DF607B" w:rsidRPr="00C51F3A" w:rsidRDefault="00DF607B" w:rsidP="00511731">
            <w:pPr>
              <w:jc w:val="both"/>
            </w:pPr>
            <w:r>
              <w:t>9+</w:t>
            </w:r>
          </w:p>
        </w:tc>
        <w:tc>
          <w:tcPr>
            <w:tcW w:w="1576" w:type="dxa"/>
          </w:tcPr>
          <w:p w14:paraId="19B20A07" w14:textId="241BAE4F" w:rsidR="00DF607B" w:rsidRPr="00C51F3A" w:rsidRDefault="00DF607B" w:rsidP="00511731">
            <w:pPr>
              <w:jc w:val="both"/>
            </w:pPr>
            <w:r>
              <w:t>8+</w:t>
            </w:r>
          </w:p>
        </w:tc>
        <w:tc>
          <w:tcPr>
            <w:tcW w:w="1471" w:type="dxa"/>
          </w:tcPr>
          <w:p w14:paraId="5E3773ED" w14:textId="00F6E359" w:rsidR="00DF607B" w:rsidRPr="00C51F3A" w:rsidRDefault="00DF607B" w:rsidP="00511731">
            <w:pPr>
              <w:jc w:val="both"/>
            </w:pPr>
            <w:r>
              <w:t>9+</w:t>
            </w:r>
          </w:p>
        </w:tc>
        <w:tc>
          <w:tcPr>
            <w:tcW w:w="1191" w:type="dxa"/>
          </w:tcPr>
          <w:p w14:paraId="10672C95" w14:textId="36496CA8" w:rsidR="00DF607B" w:rsidRPr="00C51F3A" w:rsidRDefault="00DF607B" w:rsidP="00511731">
            <w:pPr>
              <w:jc w:val="both"/>
            </w:pPr>
            <w:r>
              <w:t>9+</w:t>
            </w:r>
          </w:p>
        </w:tc>
      </w:tr>
    </w:tbl>
    <w:p w14:paraId="1BF6B7E7" w14:textId="318CD835" w:rsidR="000E06A2" w:rsidRDefault="000E06A2" w:rsidP="00511731">
      <w:pPr>
        <w:jc w:val="both"/>
      </w:pPr>
      <w:r>
        <w:t>For Promotion, DM +1 if Medical-5+</w:t>
      </w:r>
    </w:p>
    <w:p w14:paraId="034F4485" w14:textId="13045EF0" w:rsidR="00412A5E" w:rsidRDefault="00412A5E"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1115"/>
        <w:gridCol w:w="1191"/>
        <w:gridCol w:w="1191"/>
        <w:gridCol w:w="1576"/>
        <w:gridCol w:w="1471"/>
        <w:gridCol w:w="1191"/>
      </w:tblGrid>
      <w:tr w:rsidR="00412A5E" w14:paraId="62D4E7A7" w14:textId="77777777" w:rsidTr="001A5E44">
        <w:tc>
          <w:tcPr>
            <w:tcW w:w="1615" w:type="dxa"/>
          </w:tcPr>
          <w:p w14:paraId="4A1E23E1" w14:textId="3309A026" w:rsidR="00412A5E" w:rsidRPr="00C6034C" w:rsidRDefault="00412A5E" w:rsidP="00511731">
            <w:pPr>
              <w:jc w:val="both"/>
              <w:rPr>
                <w:b/>
                <w:bCs/>
              </w:rPr>
            </w:pPr>
            <w:r>
              <w:rPr>
                <w:b/>
                <w:bCs/>
              </w:rPr>
              <w:t>Shaman</w:t>
            </w:r>
          </w:p>
        </w:tc>
        <w:tc>
          <w:tcPr>
            <w:tcW w:w="1115" w:type="dxa"/>
          </w:tcPr>
          <w:p w14:paraId="01534D4D" w14:textId="77777777" w:rsidR="00412A5E" w:rsidRPr="00C6034C" w:rsidRDefault="00412A5E" w:rsidP="00511731">
            <w:pPr>
              <w:jc w:val="both"/>
              <w:rPr>
                <w:i/>
                <w:iCs/>
              </w:rPr>
            </w:pPr>
            <w:r w:rsidRPr="00C6034C">
              <w:rPr>
                <w:i/>
                <w:iCs/>
              </w:rPr>
              <w:t>Raid</w:t>
            </w:r>
          </w:p>
        </w:tc>
        <w:tc>
          <w:tcPr>
            <w:tcW w:w="1191" w:type="dxa"/>
          </w:tcPr>
          <w:p w14:paraId="73C93F49" w14:textId="77777777" w:rsidR="00412A5E" w:rsidRPr="00C6034C" w:rsidRDefault="00412A5E" w:rsidP="00511731">
            <w:pPr>
              <w:jc w:val="both"/>
              <w:rPr>
                <w:i/>
                <w:iCs/>
              </w:rPr>
            </w:pPr>
            <w:r>
              <w:rPr>
                <w:i/>
                <w:iCs/>
              </w:rPr>
              <w:t>Scavenge</w:t>
            </w:r>
          </w:p>
        </w:tc>
        <w:tc>
          <w:tcPr>
            <w:tcW w:w="1191" w:type="dxa"/>
          </w:tcPr>
          <w:p w14:paraId="0A8DDC32" w14:textId="77777777" w:rsidR="00412A5E" w:rsidRPr="00C6034C" w:rsidRDefault="00412A5E" w:rsidP="00511731">
            <w:pPr>
              <w:jc w:val="both"/>
              <w:rPr>
                <w:i/>
                <w:iCs/>
              </w:rPr>
            </w:pPr>
            <w:r>
              <w:rPr>
                <w:i/>
                <w:iCs/>
              </w:rPr>
              <w:t>Trade</w:t>
            </w:r>
          </w:p>
        </w:tc>
        <w:tc>
          <w:tcPr>
            <w:tcW w:w="1576" w:type="dxa"/>
          </w:tcPr>
          <w:p w14:paraId="7F450ECD" w14:textId="77777777" w:rsidR="00412A5E" w:rsidRPr="00C6034C" w:rsidRDefault="00412A5E" w:rsidP="00511731">
            <w:pPr>
              <w:jc w:val="both"/>
              <w:rPr>
                <w:i/>
                <w:iCs/>
              </w:rPr>
            </w:pPr>
            <w:r w:rsidRPr="00C6034C">
              <w:rPr>
                <w:i/>
                <w:iCs/>
              </w:rPr>
              <w:t>Exploration</w:t>
            </w:r>
          </w:p>
        </w:tc>
        <w:tc>
          <w:tcPr>
            <w:tcW w:w="1471" w:type="dxa"/>
          </w:tcPr>
          <w:p w14:paraId="1755C7DC" w14:textId="77777777" w:rsidR="00412A5E" w:rsidRPr="00C6034C" w:rsidRDefault="00412A5E" w:rsidP="00511731">
            <w:pPr>
              <w:jc w:val="both"/>
              <w:rPr>
                <w:i/>
                <w:iCs/>
              </w:rPr>
            </w:pPr>
            <w:r>
              <w:rPr>
                <w:i/>
                <w:iCs/>
              </w:rPr>
              <w:t>Scouting</w:t>
            </w:r>
          </w:p>
        </w:tc>
        <w:tc>
          <w:tcPr>
            <w:tcW w:w="1191" w:type="dxa"/>
          </w:tcPr>
          <w:p w14:paraId="50E1004A" w14:textId="77777777" w:rsidR="00412A5E" w:rsidRPr="00C6034C" w:rsidRDefault="00412A5E" w:rsidP="00511731">
            <w:pPr>
              <w:jc w:val="both"/>
              <w:rPr>
                <w:i/>
                <w:iCs/>
              </w:rPr>
            </w:pPr>
            <w:r>
              <w:rPr>
                <w:i/>
                <w:iCs/>
              </w:rPr>
              <w:t>Patrol</w:t>
            </w:r>
          </w:p>
        </w:tc>
      </w:tr>
      <w:tr w:rsidR="00412A5E" w14:paraId="547AA33C" w14:textId="77777777" w:rsidTr="001A5E44">
        <w:tc>
          <w:tcPr>
            <w:tcW w:w="1615" w:type="dxa"/>
          </w:tcPr>
          <w:p w14:paraId="1CC7EA88" w14:textId="77777777" w:rsidR="00412A5E" w:rsidRPr="00C51F3A" w:rsidRDefault="00412A5E" w:rsidP="00511731">
            <w:pPr>
              <w:jc w:val="both"/>
            </w:pPr>
            <w:r w:rsidRPr="00C51F3A">
              <w:t>Survival</w:t>
            </w:r>
          </w:p>
        </w:tc>
        <w:tc>
          <w:tcPr>
            <w:tcW w:w="1115" w:type="dxa"/>
          </w:tcPr>
          <w:p w14:paraId="3C7D165C" w14:textId="77777777" w:rsidR="00412A5E" w:rsidRPr="00C51F3A" w:rsidRDefault="00412A5E" w:rsidP="00511731">
            <w:pPr>
              <w:jc w:val="both"/>
            </w:pPr>
            <w:r>
              <w:t>6+</w:t>
            </w:r>
          </w:p>
        </w:tc>
        <w:tc>
          <w:tcPr>
            <w:tcW w:w="1191" w:type="dxa"/>
          </w:tcPr>
          <w:p w14:paraId="25CF8EAE" w14:textId="77777777" w:rsidR="00412A5E" w:rsidRPr="00C51F3A" w:rsidRDefault="00412A5E" w:rsidP="00511731">
            <w:pPr>
              <w:jc w:val="both"/>
            </w:pPr>
            <w:r>
              <w:t>6+</w:t>
            </w:r>
          </w:p>
        </w:tc>
        <w:tc>
          <w:tcPr>
            <w:tcW w:w="1191" w:type="dxa"/>
          </w:tcPr>
          <w:p w14:paraId="26A17916" w14:textId="77777777" w:rsidR="00412A5E" w:rsidRPr="00C51F3A" w:rsidRDefault="00412A5E" w:rsidP="00511731">
            <w:pPr>
              <w:jc w:val="both"/>
            </w:pPr>
            <w:r>
              <w:t>4+</w:t>
            </w:r>
          </w:p>
        </w:tc>
        <w:tc>
          <w:tcPr>
            <w:tcW w:w="1576" w:type="dxa"/>
          </w:tcPr>
          <w:p w14:paraId="1BAF0C99" w14:textId="77777777" w:rsidR="00412A5E" w:rsidRPr="00C51F3A" w:rsidRDefault="00412A5E" w:rsidP="00511731">
            <w:pPr>
              <w:jc w:val="both"/>
            </w:pPr>
            <w:r>
              <w:t>5+</w:t>
            </w:r>
          </w:p>
        </w:tc>
        <w:tc>
          <w:tcPr>
            <w:tcW w:w="1471" w:type="dxa"/>
          </w:tcPr>
          <w:p w14:paraId="258307A0" w14:textId="77777777" w:rsidR="00412A5E" w:rsidRPr="00C51F3A" w:rsidRDefault="00412A5E" w:rsidP="00511731">
            <w:pPr>
              <w:jc w:val="both"/>
            </w:pPr>
            <w:r>
              <w:t>5+</w:t>
            </w:r>
          </w:p>
        </w:tc>
        <w:tc>
          <w:tcPr>
            <w:tcW w:w="1191" w:type="dxa"/>
          </w:tcPr>
          <w:p w14:paraId="2EC847E3" w14:textId="77777777" w:rsidR="00412A5E" w:rsidRPr="00C51F3A" w:rsidRDefault="00412A5E" w:rsidP="00511731">
            <w:pPr>
              <w:jc w:val="both"/>
            </w:pPr>
            <w:r>
              <w:t>4+</w:t>
            </w:r>
          </w:p>
        </w:tc>
      </w:tr>
      <w:tr w:rsidR="00412A5E" w14:paraId="1BA16327" w14:textId="77777777" w:rsidTr="001A5E44">
        <w:tc>
          <w:tcPr>
            <w:tcW w:w="1615" w:type="dxa"/>
          </w:tcPr>
          <w:p w14:paraId="7FD5117B" w14:textId="77777777" w:rsidR="00412A5E" w:rsidRPr="00C51F3A" w:rsidRDefault="00412A5E" w:rsidP="00511731">
            <w:pPr>
              <w:jc w:val="both"/>
            </w:pPr>
            <w:r w:rsidRPr="00C51F3A">
              <w:t>Skills</w:t>
            </w:r>
          </w:p>
        </w:tc>
        <w:tc>
          <w:tcPr>
            <w:tcW w:w="1115" w:type="dxa"/>
          </w:tcPr>
          <w:p w14:paraId="2C0C8FF9" w14:textId="77777777" w:rsidR="00412A5E" w:rsidRPr="00C51F3A" w:rsidRDefault="00412A5E" w:rsidP="00511731">
            <w:pPr>
              <w:jc w:val="both"/>
            </w:pPr>
            <w:r>
              <w:t>7+</w:t>
            </w:r>
          </w:p>
        </w:tc>
        <w:tc>
          <w:tcPr>
            <w:tcW w:w="1191" w:type="dxa"/>
          </w:tcPr>
          <w:p w14:paraId="78FC19B2" w14:textId="77777777" w:rsidR="00412A5E" w:rsidRPr="00C51F3A" w:rsidRDefault="00412A5E" w:rsidP="00511731">
            <w:pPr>
              <w:jc w:val="both"/>
            </w:pPr>
            <w:r>
              <w:t>7+</w:t>
            </w:r>
          </w:p>
        </w:tc>
        <w:tc>
          <w:tcPr>
            <w:tcW w:w="1191" w:type="dxa"/>
          </w:tcPr>
          <w:p w14:paraId="7A72C47C" w14:textId="77777777" w:rsidR="00412A5E" w:rsidRPr="00C51F3A" w:rsidRDefault="00412A5E" w:rsidP="00511731">
            <w:pPr>
              <w:jc w:val="both"/>
            </w:pPr>
            <w:r>
              <w:t>8+</w:t>
            </w:r>
          </w:p>
        </w:tc>
        <w:tc>
          <w:tcPr>
            <w:tcW w:w="1576" w:type="dxa"/>
          </w:tcPr>
          <w:p w14:paraId="1FE8CEF2" w14:textId="77777777" w:rsidR="00412A5E" w:rsidRPr="00C51F3A" w:rsidRDefault="00412A5E" w:rsidP="00511731">
            <w:pPr>
              <w:jc w:val="both"/>
            </w:pPr>
            <w:r>
              <w:t>8+</w:t>
            </w:r>
          </w:p>
        </w:tc>
        <w:tc>
          <w:tcPr>
            <w:tcW w:w="1471" w:type="dxa"/>
          </w:tcPr>
          <w:p w14:paraId="4157E42B" w14:textId="77777777" w:rsidR="00412A5E" w:rsidRPr="00C51F3A" w:rsidRDefault="00412A5E" w:rsidP="00511731">
            <w:pPr>
              <w:jc w:val="both"/>
            </w:pPr>
            <w:r>
              <w:t>7+</w:t>
            </w:r>
          </w:p>
        </w:tc>
        <w:tc>
          <w:tcPr>
            <w:tcW w:w="1191" w:type="dxa"/>
          </w:tcPr>
          <w:p w14:paraId="63D91FAF" w14:textId="77777777" w:rsidR="00412A5E" w:rsidRPr="00C51F3A" w:rsidRDefault="00412A5E" w:rsidP="00511731">
            <w:pPr>
              <w:jc w:val="both"/>
            </w:pPr>
            <w:r>
              <w:t>7+</w:t>
            </w:r>
          </w:p>
        </w:tc>
      </w:tr>
      <w:tr w:rsidR="00412A5E" w14:paraId="7DF626B7" w14:textId="77777777" w:rsidTr="001A5E44">
        <w:tc>
          <w:tcPr>
            <w:tcW w:w="1615" w:type="dxa"/>
          </w:tcPr>
          <w:p w14:paraId="19659C32" w14:textId="77777777" w:rsidR="00412A5E" w:rsidRPr="00C51F3A" w:rsidRDefault="00412A5E" w:rsidP="00511731">
            <w:pPr>
              <w:jc w:val="both"/>
            </w:pPr>
            <w:r w:rsidRPr="00C51F3A">
              <w:t>Promotion</w:t>
            </w:r>
          </w:p>
        </w:tc>
        <w:tc>
          <w:tcPr>
            <w:tcW w:w="1115" w:type="dxa"/>
          </w:tcPr>
          <w:p w14:paraId="6A25F983" w14:textId="77777777" w:rsidR="00412A5E" w:rsidRPr="00C51F3A" w:rsidRDefault="00412A5E" w:rsidP="00511731">
            <w:pPr>
              <w:jc w:val="both"/>
            </w:pPr>
            <w:r>
              <w:t>8+</w:t>
            </w:r>
          </w:p>
        </w:tc>
        <w:tc>
          <w:tcPr>
            <w:tcW w:w="1191" w:type="dxa"/>
          </w:tcPr>
          <w:p w14:paraId="4DE1FE24" w14:textId="77777777" w:rsidR="00412A5E" w:rsidRPr="00C51F3A" w:rsidRDefault="00412A5E" w:rsidP="00511731">
            <w:pPr>
              <w:jc w:val="both"/>
            </w:pPr>
            <w:r>
              <w:t>9+</w:t>
            </w:r>
          </w:p>
        </w:tc>
        <w:tc>
          <w:tcPr>
            <w:tcW w:w="1191" w:type="dxa"/>
          </w:tcPr>
          <w:p w14:paraId="71DF85F7" w14:textId="77777777" w:rsidR="00412A5E" w:rsidRPr="00C51F3A" w:rsidRDefault="00412A5E" w:rsidP="00511731">
            <w:pPr>
              <w:jc w:val="both"/>
            </w:pPr>
            <w:r>
              <w:t>9+</w:t>
            </w:r>
          </w:p>
        </w:tc>
        <w:tc>
          <w:tcPr>
            <w:tcW w:w="1576" w:type="dxa"/>
          </w:tcPr>
          <w:p w14:paraId="27233B3C" w14:textId="77777777" w:rsidR="00412A5E" w:rsidRPr="00C51F3A" w:rsidRDefault="00412A5E" w:rsidP="00511731">
            <w:pPr>
              <w:jc w:val="both"/>
            </w:pPr>
            <w:r>
              <w:t>8+</w:t>
            </w:r>
          </w:p>
        </w:tc>
        <w:tc>
          <w:tcPr>
            <w:tcW w:w="1471" w:type="dxa"/>
          </w:tcPr>
          <w:p w14:paraId="0DA432DC" w14:textId="77777777" w:rsidR="00412A5E" w:rsidRPr="00C51F3A" w:rsidRDefault="00412A5E" w:rsidP="00511731">
            <w:pPr>
              <w:jc w:val="both"/>
            </w:pPr>
            <w:r>
              <w:t>9+</w:t>
            </w:r>
          </w:p>
        </w:tc>
        <w:tc>
          <w:tcPr>
            <w:tcW w:w="1191" w:type="dxa"/>
          </w:tcPr>
          <w:p w14:paraId="6F3FCF07" w14:textId="77777777" w:rsidR="00412A5E" w:rsidRPr="00C51F3A" w:rsidRDefault="00412A5E" w:rsidP="00511731">
            <w:pPr>
              <w:jc w:val="both"/>
            </w:pPr>
            <w:r>
              <w:t>9+</w:t>
            </w:r>
          </w:p>
        </w:tc>
      </w:tr>
    </w:tbl>
    <w:p w14:paraId="67383F54" w14:textId="77777777" w:rsidR="00412A5E" w:rsidRDefault="00412A5E" w:rsidP="00511731">
      <w:pPr>
        <w:jc w:val="both"/>
      </w:pPr>
      <w:r>
        <w:t>For Promotion, DM +1 if Medical-5+</w:t>
      </w:r>
    </w:p>
    <w:p w14:paraId="62F9E079" w14:textId="77777777" w:rsidR="000E06A2" w:rsidRPr="00760D0F" w:rsidRDefault="000E06A2" w:rsidP="00511731">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7"/>
        <w:gridCol w:w="1168"/>
        <w:gridCol w:w="1295"/>
        <w:gridCol w:w="1157"/>
        <w:gridCol w:w="1538"/>
        <w:gridCol w:w="1447"/>
        <w:gridCol w:w="1128"/>
      </w:tblGrid>
      <w:tr w:rsidR="0032173B" w14:paraId="3CF719C3" w14:textId="77777777" w:rsidTr="00294005">
        <w:tc>
          <w:tcPr>
            <w:tcW w:w="1617" w:type="dxa"/>
          </w:tcPr>
          <w:p w14:paraId="27256DB5" w14:textId="265958A0" w:rsidR="0032173B" w:rsidRPr="00C6034C" w:rsidRDefault="00CC3051" w:rsidP="00511731">
            <w:pPr>
              <w:jc w:val="both"/>
              <w:rPr>
                <w:b/>
                <w:bCs/>
              </w:rPr>
            </w:pPr>
            <w:r>
              <w:rPr>
                <w:b/>
                <w:bCs/>
              </w:rPr>
              <w:t>Leader</w:t>
            </w:r>
          </w:p>
        </w:tc>
        <w:tc>
          <w:tcPr>
            <w:tcW w:w="1168" w:type="dxa"/>
          </w:tcPr>
          <w:p w14:paraId="61EE73DF" w14:textId="253F6C1F" w:rsidR="0032173B" w:rsidRPr="00C6034C" w:rsidRDefault="0032173B" w:rsidP="00511731">
            <w:pPr>
              <w:jc w:val="both"/>
              <w:rPr>
                <w:i/>
                <w:iCs/>
              </w:rPr>
            </w:pPr>
            <w:r w:rsidRPr="00C6034C">
              <w:rPr>
                <w:i/>
                <w:iCs/>
              </w:rPr>
              <w:t>Raid</w:t>
            </w:r>
          </w:p>
        </w:tc>
        <w:tc>
          <w:tcPr>
            <w:tcW w:w="1295" w:type="dxa"/>
          </w:tcPr>
          <w:p w14:paraId="13E017EB" w14:textId="2983C308" w:rsidR="0032173B" w:rsidRPr="00C6034C" w:rsidRDefault="0032173B" w:rsidP="00511731">
            <w:pPr>
              <w:jc w:val="both"/>
              <w:rPr>
                <w:i/>
                <w:iCs/>
              </w:rPr>
            </w:pPr>
            <w:r>
              <w:rPr>
                <w:i/>
                <w:iCs/>
              </w:rPr>
              <w:t>Scavenge</w:t>
            </w:r>
          </w:p>
        </w:tc>
        <w:tc>
          <w:tcPr>
            <w:tcW w:w="1157" w:type="dxa"/>
          </w:tcPr>
          <w:p w14:paraId="1702470C" w14:textId="5F12A39A" w:rsidR="0032173B" w:rsidRPr="00C6034C" w:rsidRDefault="0032173B" w:rsidP="00511731">
            <w:pPr>
              <w:jc w:val="both"/>
              <w:rPr>
                <w:i/>
                <w:iCs/>
              </w:rPr>
            </w:pPr>
            <w:r>
              <w:rPr>
                <w:i/>
                <w:iCs/>
              </w:rPr>
              <w:t>Trade</w:t>
            </w:r>
          </w:p>
        </w:tc>
        <w:tc>
          <w:tcPr>
            <w:tcW w:w="1538" w:type="dxa"/>
          </w:tcPr>
          <w:p w14:paraId="4D6C656F" w14:textId="565E2B24" w:rsidR="0032173B" w:rsidRPr="00C6034C" w:rsidRDefault="0032173B" w:rsidP="00511731">
            <w:pPr>
              <w:jc w:val="both"/>
              <w:rPr>
                <w:i/>
                <w:iCs/>
              </w:rPr>
            </w:pPr>
            <w:r w:rsidRPr="00C6034C">
              <w:rPr>
                <w:i/>
                <w:iCs/>
              </w:rPr>
              <w:t>Exploration</w:t>
            </w:r>
          </w:p>
        </w:tc>
        <w:tc>
          <w:tcPr>
            <w:tcW w:w="1447" w:type="dxa"/>
          </w:tcPr>
          <w:p w14:paraId="527C3781" w14:textId="11C465C3" w:rsidR="0032173B" w:rsidRPr="00C6034C" w:rsidRDefault="0032173B" w:rsidP="00511731">
            <w:pPr>
              <w:jc w:val="both"/>
              <w:rPr>
                <w:i/>
                <w:iCs/>
              </w:rPr>
            </w:pPr>
            <w:r>
              <w:rPr>
                <w:i/>
                <w:iCs/>
              </w:rPr>
              <w:t>Scouting</w:t>
            </w:r>
          </w:p>
        </w:tc>
        <w:tc>
          <w:tcPr>
            <w:tcW w:w="1128" w:type="dxa"/>
          </w:tcPr>
          <w:p w14:paraId="026A2416" w14:textId="10624CD5" w:rsidR="0032173B" w:rsidRPr="00C6034C" w:rsidRDefault="0032173B" w:rsidP="00511731">
            <w:pPr>
              <w:jc w:val="both"/>
              <w:rPr>
                <w:i/>
                <w:iCs/>
              </w:rPr>
            </w:pPr>
            <w:r>
              <w:rPr>
                <w:i/>
                <w:iCs/>
              </w:rPr>
              <w:t>Patrol</w:t>
            </w:r>
          </w:p>
        </w:tc>
      </w:tr>
      <w:tr w:rsidR="00DF607B" w14:paraId="22F11968" w14:textId="77777777" w:rsidTr="00294005">
        <w:tc>
          <w:tcPr>
            <w:tcW w:w="1617" w:type="dxa"/>
          </w:tcPr>
          <w:p w14:paraId="6EA42967" w14:textId="77777777" w:rsidR="00DF607B" w:rsidRPr="00C51F3A" w:rsidRDefault="00DF607B" w:rsidP="00511731">
            <w:pPr>
              <w:jc w:val="both"/>
            </w:pPr>
            <w:r w:rsidRPr="00C51F3A">
              <w:t>Survival</w:t>
            </w:r>
          </w:p>
        </w:tc>
        <w:tc>
          <w:tcPr>
            <w:tcW w:w="1168" w:type="dxa"/>
          </w:tcPr>
          <w:p w14:paraId="2AD543EA" w14:textId="3A142F55" w:rsidR="00DF607B" w:rsidRPr="00C51F3A" w:rsidRDefault="00DF607B" w:rsidP="00511731">
            <w:pPr>
              <w:jc w:val="both"/>
            </w:pPr>
            <w:r>
              <w:t>7+</w:t>
            </w:r>
          </w:p>
        </w:tc>
        <w:tc>
          <w:tcPr>
            <w:tcW w:w="1295" w:type="dxa"/>
          </w:tcPr>
          <w:p w14:paraId="529B2646" w14:textId="4FF65884" w:rsidR="00DF607B" w:rsidRPr="00C51F3A" w:rsidRDefault="00DF607B" w:rsidP="00511731">
            <w:pPr>
              <w:jc w:val="both"/>
            </w:pPr>
            <w:r>
              <w:t>6+</w:t>
            </w:r>
          </w:p>
        </w:tc>
        <w:tc>
          <w:tcPr>
            <w:tcW w:w="1157" w:type="dxa"/>
          </w:tcPr>
          <w:p w14:paraId="25182319" w14:textId="1FE3F4AD" w:rsidR="00DF607B" w:rsidRPr="00C51F3A" w:rsidRDefault="00DF607B" w:rsidP="00511731">
            <w:pPr>
              <w:jc w:val="both"/>
            </w:pPr>
            <w:r>
              <w:t>4+</w:t>
            </w:r>
          </w:p>
        </w:tc>
        <w:tc>
          <w:tcPr>
            <w:tcW w:w="1538" w:type="dxa"/>
          </w:tcPr>
          <w:p w14:paraId="2A073D7E" w14:textId="169DE334" w:rsidR="00DF607B" w:rsidRPr="00C51F3A" w:rsidRDefault="00DF607B" w:rsidP="00511731">
            <w:pPr>
              <w:jc w:val="both"/>
            </w:pPr>
            <w:r>
              <w:t>5+</w:t>
            </w:r>
          </w:p>
        </w:tc>
        <w:tc>
          <w:tcPr>
            <w:tcW w:w="1447" w:type="dxa"/>
          </w:tcPr>
          <w:p w14:paraId="72CEC238" w14:textId="2ECB866C" w:rsidR="00DF607B" w:rsidRPr="00C51F3A" w:rsidRDefault="00DF607B" w:rsidP="00511731">
            <w:pPr>
              <w:jc w:val="both"/>
            </w:pPr>
            <w:r>
              <w:t>5+</w:t>
            </w:r>
          </w:p>
        </w:tc>
        <w:tc>
          <w:tcPr>
            <w:tcW w:w="1128" w:type="dxa"/>
          </w:tcPr>
          <w:p w14:paraId="00FDC812" w14:textId="3A4DCC5F" w:rsidR="00DF607B" w:rsidRPr="00C51F3A" w:rsidRDefault="00DF607B" w:rsidP="00511731">
            <w:pPr>
              <w:jc w:val="both"/>
            </w:pPr>
            <w:r>
              <w:t>5+</w:t>
            </w:r>
          </w:p>
        </w:tc>
      </w:tr>
      <w:tr w:rsidR="00DF607B" w14:paraId="67AAF1F9" w14:textId="77777777" w:rsidTr="00294005">
        <w:tc>
          <w:tcPr>
            <w:tcW w:w="1617" w:type="dxa"/>
          </w:tcPr>
          <w:p w14:paraId="16686D79" w14:textId="77777777" w:rsidR="00DF607B" w:rsidRPr="00C51F3A" w:rsidRDefault="00DF607B" w:rsidP="00511731">
            <w:pPr>
              <w:jc w:val="both"/>
            </w:pPr>
            <w:r w:rsidRPr="00C51F3A">
              <w:t>Skills</w:t>
            </w:r>
          </w:p>
        </w:tc>
        <w:tc>
          <w:tcPr>
            <w:tcW w:w="1168" w:type="dxa"/>
          </w:tcPr>
          <w:p w14:paraId="3F3C6CE6" w14:textId="6522AA24" w:rsidR="00DF607B" w:rsidRPr="00C51F3A" w:rsidRDefault="00DF607B" w:rsidP="00511731">
            <w:pPr>
              <w:jc w:val="both"/>
            </w:pPr>
            <w:r>
              <w:t>6+</w:t>
            </w:r>
          </w:p>
        </w:tc>
        <w:tc>
          <w:tcPr>
            <w:tcW w:w="1295" w:type="dxa"/>
          </w:tcPr>
          <w:p w14:paraId="0C2A7CA7" w14:textId="7CBAFDA9" w:rsidR="00DF607B" w:rsidRPr="00C51F3A" w:rsidRDefault="00DF607B" w:rsidP="00511731">
            <w:pPr>
              <w:jc w:val="both"/>
            </w:pPr>
            <w:r>
              <w:t>8+</w:t>
            </w:r>
          </w:p>
        </w:tc>
        <w:tc>
          <w:tcPr>
            <w:tcW w:w="1157" w:type="dxa"/>
          </w:tcPr>
          <w:p w14:paraId="54FCBA3B" w14:textId="645529D9" w:rsidR="00DF607B" w:rsidRPr="00C51F3A" w:rsidRDefault="00DF607B" w:rsidP="00511731">
            <w:pPr>
              <w:jc w:val="both"/>
            </w:pPr>
            <w:r>
              <w:t>8+</w:t>
            </w:r>
          </w:p>
        </w:tc>
        <w:tc>
          <w:tcPr>
            <w:tcW w:w="1538" w:type="dxa"/>
          </w:tcPr>
          <w:p w14:paraId="7E813FAC" w14:textId="76B76CA0" w:rsidR="00DF607B" w:rsidRPr="00C51F3A" w:rsidRDefault="00DF607B" w:rsidP="00511731">
            <w:pPr>
              <w:jc w:val="both"/>
            </w:pPr>
            <w:r>
              <w:t>7+</w:t>
            </w:r>
          </w:p>
        </w:tc>
        <w:tc>
          <w:tcPr>
            <w:tcW w:w="1447" w:type="dxa"/>
          </w:tcPr>
          <w:p w14:paraId="3F74AC4F" w14:textId="2567941A" w:rsidR="00DF607B" w:rsidRPr="00C51F3A" w:rsidRDefault="00DF607B" w:rsidP="00511731">
            <w:pPr>
              <w:jc w:val="both"/>
            </w:pPr>
            <w:r>
              <w:t>7+</w:t>
            </w:r>
          </w:p>
        </w:tc>
        <w:tc>
          <w:tcPr>
            <w:tcW w:w="1128" w:type="dxa"/>
          </w:tcPr>
          <w:p w14:paraId="7A03323B" w14:textId="2A169322" w:rsidR="00DF607B" w:rsidRPr="00C51F3A" w:rsidRDefault="00DF607B" w:rsidP="00511731">
            <w:pPr>
              <w:jc w:val="both"/>
            </w:pPr>
            <w:r>
              <w:t>8+</w:t>
            </w:r>
          </w:p>
        </w:tc>
      </w:tr>
      <w:tr w:rsidR="00DF607B" w14:paraId="59317BED" w14:textId="77777777" w:rsidTr="00294005">
        <w:tc>
          <w:tcPr>
            <w:tcW w:w="1617" w:type="dxa"/>
          </w:tcPr>
          <w:p w14:paraId="2411D711" w14:textId="77777777" w:rsidR="00DF607B" w:rsidRPr="00C51F3A" w:rsidRDefault="00DF607B" w:rsidP="00511731">
            <w:pPr>
              <w:jc w:val="both"/>
            </w:pPr>
            <w:r w:rsidRPr="00C51F3A">
              <w:t>Promotion</w:t>
            </w:r>
          </w:p>
        </w:tc>
        <w:tc>
          <w:tcPr>
            <w:tcW w:w="1168" w:type="dxa"/>
          </w:tcPr>
          <w:p w14:paraId="5B747972" w14:textId="78AC792F" w:rsidR="00DF607B" w:rsidRPr="00C51F3A" w:rsidRDefault="00DF607B" w:rsidP="00511731">
            <w:pPr>
              <w:jc w:val="both"/>
            </w:pPr>
            <w:r>
              <w:t>7+</w:t>
            </w:r>
          </w:p>
        </w:tc>
        <w:tc>
          <w:tcPr>
            <w:tcW w:w="1295" w:type="dxa"/>
          </w:tcPr>
          <w:p w14:paraId="1E63F530" w14:textId="455D0593" w:rsidR="00DF607B" w:rsidRPr="00C51F3A" w:rsidRDefault="00DF607B" w:rsidP="00511731">
            <w:pPr>
              <w:jc w:val="both"/>
            </w:pPr>
            <w:r>
              <w:t>10+</w:t>
            </w:r>
          </w:p>
        </w:tc>
        <w:tc>
          <w:tcPr>
            <w:tcW w:w="1157" w:type="dxa"/>
          </w:tcPr>
          <w:p w14:paraId="7BC2060E" w14:textId="04B345BD" w:rsidR="00DF607B" w:rsidRPr="00C51F3A" w:rsidRDefault="00DF607B" w:rsidP="00511731">
            <w:pPr>
              <w:jc w:val="both"/>
            </w:pPr>
            <w:r>
              <w:t>10+</w:t>
            </w:r>
          </w:p>
        </w:tc>
        <w:tc>
          <w:tcPr>
            <w:tcW w:w="1538" w:type="dxa"/>
          </w:tcPr>
          <w:p w14:paraId="5D6F3C33" w14:textId="15B4C9B5" w:rsidR="00DF607B" w:rsidRPr="00C51F3A" w:rsidRDefault="00DF607B" w:rsidP="00511731">
            <w:pPr>
              <w:jc w:val="both"/>
            </w:pPr>
            <w:r>
              <w:t>9+</w:t>
            </w:r>
          </w:p>
        </w:tc>
        <w:tc>
          <w:tcPr>
            <w:tcW w:w="1447" w:type="dxa"/>
          </w:tcPr>
          <w:p w14:paraId="0F6546C6" w14:textId="5F9FF9CA" w:rsidR="00DF607B" w:rsidRPr="00C51F3A" w:rsidRDefault="00DF607B" w:rsidP="00511731">
            <w:pPr>
              <w:jc w:val="both"/>
            </w:pPr>
            <w:r>
              <w:t>9+</w:t>
            </w:r>
          </w:p>
        </w:tc>
        <w:tc>
          <w:tcPr>
            <w:tcW w:w="1128" w:type="dxa"/>
          </w:tcPr>
          <w:p w14:paraId="3B58D007" w14:textId="58B1CA64" w:rsidR="00DF607B" w:rsidRPr="00C51F3A" w:rsidRDefault="00DF607B" w:rsidP="00511731">
            <w:pPr>
              <w:jc w:val="both"/>
            </w:pPr>
            <w:r>
              <w:t>9+</w:t>
            </w:r>
          </w:p>
        </w:tc>
      </w:tr>
    </w:tbl>
    <w:p w14:paraId="403393ED" w14:textId="0799DB38" w:rsidR="000E06A2" w:rsidRDefault="000E06A2" w:rsidP="00511731">
      <w:pPr>
        <w:jc w:val="both"/>
      </w:pPr>
      <w:r>
        <w:t xml:space="preserve">For Promotion, DM + higher of either </w:t>
      </w:r>
      <w:r w:rsidR="00DF607B">
        <w:t>Leader or Tactics</w:t>
      </w:r>
      <w:r>
        <w:t xml:space="preserve"> skill level</w:t>
      </w:r>
    </w:p>
    <w:p w14:paraId="15BEC889" w14:textId="77777777" w:rsidR="000E06A2" w:rsidRDefault="000E06A2" w:rsidP="00511731">
      <w:pPr>
        <w:jc w:val="both"/>
      </w:pPr>
    </w:p>
    <w:p w14:paraId="199BB38D" w14:textId="5E065851" w:rsidR="00DF607B" w:rsidRDefault="000E06A2" w:rsidP="00511731">
      <w:pPr>
        <w:jc w:val="both"/>
        <w:rPr>
          <w:b/>
          <w:bCs/>
        </w:rPr>
      </w:pPr>
      <w:r>
        <w:rPr>
          <w:b/>
          <w:bCs/>
        </w:rPr>
        <w:br w:type="page"/>
      </w:r>
    </w:p>
    <w:p w14:paraId="06DDE91F" w14:textId="0543E538" w:rsidR="000E06A2" w:rsidRDefault="000E06A2" w:rsidP="00511731">
      <w:pPr>
        <w:jc w:val="both"/>
        <w:rPr>
          <w:b/>
          <w:bCs/>
        </w:rPr>
      </w:pPr>
    </w:p>
    <w:p w14:paraId="7B161D14" w14:textId="77777777" w:rsidR="000E06A2" w:rsidRDefault="000E06A2" w:rsidP="00511731">
      <w:pPr>
        <w:jc w:val="both"/>
        <w:rPr>
          <w:b/>
          <w:bCs/>
        </w:rPr>
      </w:pPr>
      <w:r>
        <w:rPr>
          <w:b/>
          <w:bCs/>
        </w:rPr>
        <w:t>SERVICE SKILL TABLES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1440"/>
        <w:gridCol w:w="1357"/>
        <w:gridCol w:w="1248"/>
        <w:gridCol w:w="1358"/>
        <w:gridCol w:w="1707"/>
        <w:gridCol w:w="1800"/>
      </w:tblGrid>
      <w:tr w:rsidR="000E06A2" w:rsidRPr="00770300" w14:paraId="4B41A2B0" w14:textId="77777777" w:rsidTr="000E6C63">
        <w:tc>
          <w:tcPr>
            <w:tcW w:w="630" w:type="dxa"/>
          </w:tcPr>
          <w:p w14:paraId="1A668E04" w14:textId="77777777" w:rsidR="000E06A2" w:rsidRPr="00770300" w:rsidRDefault="000E06A2" w:rsidP="00511731">
            <w:pPr>
              <w:jc w:val="both"/>
              <w:rPr>
                <w:i/>
                <w:iCs/>
              </w:rPr>
            </w:pPr>
            <w:r w:rsidRPr="00770300">
              <w:rPr>
                <w:i/>
                <w:iCs/>
              </w:rPr>
              <w:t>Die Roll</w:t>
            </w:r>
          </w:p>
        </w:tc>
        <w:tc>
          <w:tcPr>
            <w:tcW w:w="1440" w:type="dxa"/>
          </w:tcPr>
          <w:p w14:paraId="6B62EBC5" w14:textId="61D2160E" w:rsidR="000E06A2" w:rsidRDefault="000E06A2" w:rsidP="00511731">
            <w:pPr>
              <w:jc w:val="both"/>
              <w:rPr>
                <w:i/>
                <w:iCs/>
              </w:rPr>
            </w:pPr>
            <w:r>
              <w:rPr>
                <w:i/>
                <w:iCs/>
              </w:rPr>
              <w:t>Barbarian</w:t>
            </w:r>
          </w:p>
          <w:p w14:paraId="4CFBC6DF" w14:textId="77777777" w:rsidR="000E06A2" w:rsidRPr="00770300" w:rsidRDefault="000E06A2" w:rsidP="00511731">
            <w:pPr>
              <w:jc w:val="both"/>
              <w:rPr>
                <w:i/>
                <w:iCs/>
              </w:rPr>
            </w:pPr>
            <w:r w:rsidRPr="00770300">
              <w:rPr>
                <w:i/>
                <w:iCs/>
              </w:rPr>
              <w:t>Life</w:t>
            </w:r>
          </w:p>
        </w:tc>
        <w:tc>
          <w:tcPr>
            <w:tcW w:w="1357" w:type="dxa"/>
          </w:tcPr>
          <w:p w14:paraId="72093ED6" w14:textId="703D367A" w:rsidR="000E06A2" w:rsidRDefault="000E06A2" w:rsidP="00511731">
            <w:pPr>
              <w:jc w:val="both"/>
              <w:rPr>
                <w:i/>
                <w:iCs/>
              </w:rPr>
            </w:pPr>
            <w:r>
              <w:rPr>
                <w:i/>
                <w:iCs/>
              </w:rPr>
              <w:t>Tribal</w:t>
            </w:r>
          </w:p>
          <w:p w14:paraId="67BC922C" w14:textId="77777777" w:rsidR="000E06A2" w:rsidRPr="00770300" w:rsidRDefault="000E06A2" w:rsidP="00511731">
            <w:pPr>
              <w:jc w:val="both"/>
              <w:rPr>
                <w:i/>
                <w:iCs/>
              </w:rPr>
            </w:pPr>
            <w:r w:rsidRPr="00770300">
              <w:rPr>
                <w:i/>
                <w:iCs/>
              </w:rPr>
              <w:t>Life</w:t>
            </w:r>
          </w:p>
        </w:tc>
        <w:tc>
          <w:tcPr>
            <w:tcW w:w="1248" w:type="dxa"/>
          </w:tcPr>
          <w:p w14:paraId="48409AB2" w14:textId="19145C81" w:rsidR="000E06A2" w:rsidRDefault="000E06A2" w:rsidP="00511731">
            <w:pPr>
              <w:jc w:val="both"/>
              <w:rPr>
                <w:i/>
                <w:iCs/>
              </w:rPr>
            </w:pPr>
            <w:r>
              <w:rPr>
                <w:i/>
                <w:iCs/>
              </w:rPr>
              <w:t>Hideout</w:t>
            </w:r>
          </w:p>
          <w:p w14:paraId="717B6A0A" w14:textId="77777777" w:rsidR="000E06A2" w:rsidRPr="00770300" w:rsidRDefault="000E06A2" w:rsidP="00511731">
            <w:pPr>
              <w:jc w:val="both"/>
              <w:rPr>
                <w:i/>
                <w:iCs/>
              </w:rPr>
            </w:pPr>
            <w:r w:rsidRPr="00770300">
              <w:rPr>
                <w:i/>
                <w:iCs/>
              </w:rPr>
              <w:t>Life</w:t>
            </w:r>
          </w:p>
        </w:tc>
        <w:tc>
          <w:tcPr>
            <w:tcW w:w="1358" w:type="dxa"/>
          </w:tcPr>
          <w:p w14:paraId="269FF77F" w14:textId="20BF692E" w:rsidR="000E06A2" w:rsidRPr="00770300" w:rsidRDefault="00DC4C69" w:rsidP="00511731">
            <w:pPr>
              <w:jc w:val="both"/>
              <w:rPr>
                <w:i/>
                <w:iCs/>
              </w:rPr>
            </w:pPr>
            <w:r>
              <w:rPr>
                <w:i/>
                <w:iCs/>
              </w:rPr>
              <w:t>Survivalist</w:t>
            </w:r>
          </w:p>
        </w:tc>
        <w:tc>
          <w:tcPr>
            <w:tcW w:w="1707" w:type="dxa"/>
          </w:tcPr>
          <w:p w14:paraId="61E69256" w14:textId="03A38800" w:rsidR="000E06A2" w:rsidRPr="00770300" w:rsidRDefault="00DC4C69" w:rsidP="00511731">
            <w:pPr>
              <w:jc w:val="both"/>
              <w:rPr>
                <w:i/>
                <w:iCs/>
              </w:rPr>
            </w:pPr>
            <w:r>
              <w:rPr>
                <w:i/>
                <w:iCs/>
              </w:rPr>
              <w:t>Post-Apocalypse</w:t>
            </w:r>
          </w:p>
        </w:tc>
        <w:tc>
          <w:tcPr>
            <w:tcW w:w="1800" w:type="dxa"/>
          </w:tcPr>
          <w:p w14:paraId="6588C6DB" w14:textId="1F35D813" w:rsidR="000E06A2" w:rsidRPr="00770300" w:rsidRDefault="00DC4C69" w:rsidP="00511731">
            <w:pPr>
              <w:jc w:val="both"/>
              <w:rPr>
                <w:i/>
                <w:iCs/>
              </w:rPr>
            </w:pPr>
            <w:r>
              <w:rPr>
                <w:i/>
                <w:iCs/>
              </w:rPr>
              <w:t>Modern Primitive</w:t>
            </w:r>
          </w:p>
        </w:tc>
      </w:tr>
      <w:tr w:rsidR="000E06A2" w14:paraId="17327C61" w14:textId="77777777" w:rsidTr="000E6C63">
        <w:tc>
          <w:tcPr>
            <w:tcW w:w="630" w:type="dxa"/>
          </w:tcPr>
          <w:p w14:paraId="300B1FB1" w14:textId="77777777" w:rsidR="000E06A2" w:rsidRPr="00770300" w:rsidRDefault="000E06A2" w:rsidP="00511731">
            <w:pPr>
              <w:jc w:val="both"/>
            </w:pPr>
            <w:r>
              <w:t>1</w:t>
            </w:r>
          </w:p>
        </w:tc>
        <w:tc>
          <w:tcPr>
            <w:tcW w:w="1440" w:type="dxa"/>
          </w:tcPr>
          <w:p w14:paraId="35CB9667" w14:textId="77777777" w:rsidR="000E06A2" w:rsidRPr="00770300" w:rsidRDefault="000E06A2" w:rsidP="00511731">
            <w:pPr>
              <w:jc w:val="both"/>
            </w:pPr>
            <w:r>
              <w:t>+1 Stren</w:t>
            </w:r>
          </w:p>
        </w:tc>
        <w:tc>
          <w:tcPr>
            <w:tcW w:w="1357" w:type="dxa"/>
          </w:tcPr>
          <w:p w14:paraId="5E55C3BC" w14:textId="78F85C9D" w:rsidR="000E06A2" w:rsidRPr="00770300" w:rsidRDefault="00126EE9" w:rsidP="00511731">
            <w:pPr>
              <w:jc w:val="both"/>
            </w:pPr>
            <w:r>
              <w:t>Carousing</w:t>
            </w:r>
          </w:p>
        </w:tc>
        <w:tc>
          <w:tcPr>
            <w:tcW w:w="1248" w:type="dxa"/>
          </w:tcPr>
          <w:p w14:paraId="1B42E6BB" w14:textId="1529699F" w:rsidR="000E06A2" w:rsidRPr="00770300" w:rsidRDefault="00126EE9" w:rsidP="00511731">
            <w:pPr>
              <w:jc w:val="both"/>
            </w:pPr>
            <w:r>
              <w:t>Recon</w:t>
            </w:r>
          </w:p>
        </w:tc>
        <w:tc>
          <w:tcPr>
            <w:tcW w:w="1358" w:type="dxa"/>
          </w:tcPr>
          <w:p w14:paraId="709A48D5" w14:textId="14E34BB0" w:rsidR="000E06A2" w:rsidRPr="00770300" w:rsidRDefault="00016D5F" w:rsidP="00511731">
            <w:pPr>
              <w:jc w:val="both"/>
            </w:pPr>
            <w:r>
              <w:t>Recon</w:t>
            </w:r>
          </w:p>
        </w:tc>
        <w:tc>
          <w:tcPr>
            <w:tcW w:w="1707" w:type="dxa"/>
          </w:tcPr>
          <w:p w14:paraId="69E8F65B" w14:textId="2BA3C739" w:rsidR="000E06A2" w:rsidRPr="00770300" w:rsidRDefault="000E6C63" w:rsidP="00511731">
            <w:pPr>
              <w:jc w:val="both"/>
            </w:pPr>
            <w:r>
              <w:t>Survival</w:t>
            </w:r>
          </w:p>
        </w:tc>
        <w:tc>
          <w:tcPr>
            <w:tcW w:w="1800" w:type="dxa"/>
          </w:tcPr>
          <w:p w14:paraId="293FFF51" w14:textId="74285C51" w:rsidR="000E06A2" w:rsidRPr="00770300" w:rsidRDefault="000E6C63" w:rsidP="00511731">
            <w:pPr>
              <w:jc w:val="both"/>
            </w:pPr>
            <w:r>
              <w:t>Survival</w:t>
            </w:r>
          </w:p>
        </w:tc>
      </w:tr>
      <w:tr w:rsidR="000E06A2" w14:paraId="23DA1D9B" w14:textId="77777777" w:rsidTr="000E6C63">
        <w:tc>
          <w:tcPr>
            <w:tcW w:w="630" w:type="dxa"/>
          </w:tcPr>
          <w:p w14:paraId="06DA4053" w14:textId="77777777" w:rsidR="000E06A2" w:rsidRPr="00770300" w:rsidRDefault="000E06A2" w:rsidP="00511731">
            <w:pPr>
              <w:jc w:val="both"/>
            </w:pPr>
            <w:r>
              <w:t>2</w:t>
            </w:r>
          </w:p>
        </w:tc>
        <w:tc>
          <w:tcPr>
            <w:tcW w:w="1440" w:type="dxa"/>
          </w:tcPr>
          <w:p w14:paraId="7DE274A2" w14:textId="77777777" w:rsidR="000E06A2" w:rsidRPr="00770300" w:rsidRDefault="000E06A2" w:rsidP="00511731">
            <w:pPr>
              <w:jc w:val="both"/>
            </w:pPr>
            <w:r>
              <w:t>+1 Dext</w:t>
            </w:r>
          </w:p>
        </w:tc>
        <w:tc>
          <w:tcPr>
            <w:tcW w:w="1357" w:type="dxa"/>
          </w:tcPr>
          <w:p w14:paraId="73A16BCD" w14:textId="77777777" w:rsidR="000E06A2" w:rsidRPr="00770300" w:rsidRDefault="000E06A2" w:rsidP="00511731">
            <w:pPr>
              <w:jc w:val="both"/>
            </w:pPr>
            <w:r>
              <w:t>+1 Dext</w:t>
            </w:r>
          </w:p>
        </w:tc>
        <w:tc>
          <w:tcPr>
            <w:tcW w:w="1248" w:type="dxa"/>
          </w:tcPr>
          <w:p w14:paraId="12B1888B" w14:textId="6F9D3284" w:rsidR="000E06A2" w:rsidRPr="00770300" w:rsidRDefault="00016D5F" w:rsidP="00511731">
            <w:pPr>
              <w:jc w:val="both"/>
            </w:pPr>
            <w:r>
              <w:t>Stealth</w:t>
            </w:r>
          </w:p>
        </w:tc>
        <w:tc>
          <w:tcPr>
            <w:tcW w:w="1358" w:type="dxa"/>
          </w:tcPr>
          <w:p w14:paraId="3FCFF3B8" w14:textId="61B41DD2" w:rsidR="000E06A2" w:rsidRPr="00770300" w:rsidRDefault="00016D5F" w:rsidP="00511731">
            <w:pPr>
              <w:jc w:val="both"/>
            </w:pPr>
            <w:r>
              <w:t>Hunting</w:t>
            </w:r>
          </w:p>
        </w:tc>
        <w:tc>
          <w:tcPr>
            <w:tcW w:w="1707" w:type="dxa"/>
          </w:tcPr>
          <w:p w14:paraId="27C5AEAA" w14:textId="77777777" w:rsidR="000E06A2" w:rsidRPr="00770300" w:rsidRDefault="000E06A2" w:rsidP="00511731">
            <w:pPr>
              <w:jc w:val="both"/>
            </w:pPr>
            <w:r>
              <w:t>+1 Endur</w:t>
            </w:r>
          </w:p>
        </w:tc>
        <w:tc>
          <w:tcPr>
            <w:tcW w:w="1800" w:type="dxa"/>
          </w:tcPr>
          <w:p w14:paraId="65CA7AE9" w14:textId="77777777" w:rsidR="000E06A2" w:rsidRPr="00770300" w:rsidRDefault="000E06A2" w:rsidP="00511731">
            <w:pPr>
              <w:jc w:val="both"/>
            </w:pPr>
            <w:r>
              <w:t>Electronics</w:t>
            </w:r>
          </w:p>
        </w:tc>
      </w:tr>
      <w:tr w:rsidR="000E06A2" w14:paraId="52EF65B0" w14:textId="77777777" w:rsidTr="000E6C63">
        <w:tc>
          <w:tcPr>
            <w:tcW w:w="630" w:type="dxa"/>
          </w:tcPr>
          <w:p w14:paraId="01AE7870" w14:textId="77777777" w:rsidR="000E06A2" w:rsidRPr="00770300" w:rsidRDefault="000E06A2" w:rsidP="00511731">
            <w:pPr>
              <w:jc w:val="both"/>
            </w:pPr>
            <w:r>
              <w:t>3</w:t>
            </w:r>
          </w:p>
        </w:tc>
        <w:tc>
          <w:tcPr>
            <w:tcW w:w="1440" w:type="dxa"/>
          </w:tcPr>
          <w:p w14:paraId="1D4F0BD9" w14:textId="77777777" w:rsidR="000E06A2" w:rsidRPr="00770300" w:rsidRDefault="000E06A2" w:rsidP="00511731">
            <w:pPr>
              <w:jc w:val="both"/>
            </w:pPr>
            <w:r>
              <w:t>+1 Endur</w:t>
            </w:r>
          </w:p>
        </w:tc>
        <w:tc>
          <w:tcPr>
            <w:tcW w:w="1357" w:type="dxa"/>
          </w:tcPr>
          <w:p w14:paraId="7C864F49" w14:textId="77777777" w:rsidR="000E06A2" w:rsidRPr="00770300" w:rsidRDefault="000E06A2" w:rsidP="00511731">
            <w:pPr>
              <w:jc w:val="both"/>
            </w:pPr>
            <w:r>
              <w:t>Blade Cbt</w:t>
            </w:r>
          </w:p>
        </w:tc>
        <w:tc>
          <w:tcPr>
            <w:tcW w:w="1248" w:type="dxa"/>
          </w:tcPr>
          <w:p w14:paraId="479C90FD" w14:textId="77777777" w:rsidR="000E06A2" w:rsidRPr="00770300" w:rsidRDefault="000E06A2" w:rsidP="00511731">
            <w:pPr>
              <w:jc w:val="both"/>
            </w:pPr>
            <w:r>
              <w:t>Brawling</w:t>
            </w:r>
          </w:p>
        </w:tc>
        <w:tc>
          <w:tcPr>
            <w:tcW w:w="1358" w:type="dxa"/>
          </w:tcPr>
          <w:p w14:paraId="5C732249" w14:textId="03C16BA6" w:rsidR="000E06A2" w:rsidRPr="00770300" w:rsidRDefault="0019714F" w:rsidP="00511731">
            <w:pPr>
              <w:jc w:val="both"/>
            </w:pPr>
            <w:r>
              <w:t>Arch. Wpns</w:t>
            </w:r>
          </w:p>
        </w:tc>
        <w:tc>
          <w:tcPr>
            <w:tcW w:w="1707" w:type="dxa"/>
          </w:tcPr>
          <w:p w14:paraId="47F72555" w14:textId="1E71007D" w:rsidR="000E06A2" w:rsidRPr="00770300" w:rsidRDefault="0019714F" w:rsidP="00511731">
            <w:pPr>
              <w:jc w:val="both"/>
            </w:pPr>
            <w:r>
              <w:t>Arch. Wpns</w:t>
            </w:r>
          </w:p>
        </w:tc>
        <w:tc>
          <w:tcPr>
            <w:tcW w:w="1800" w:type="dxa"/>
          </w:tcPr>
          <w:p w14:paraId="6F600D69" w14:textId="0E6C68D4" w:rsidR="000E06A2" w:rsidRPr="00770300" w:rsidRDefault="0019714F" w:rsidP="00511731">
            <w:pPr>
              <w:jc w:val="both"/>
            </w:pPr>
            <w:r>
              <w:t>Mdrn Wpns</w:t>
            </w:r>
          </w:p>
        </w:tc>
      </w:tr>
      <w:tr w:rsidR="000E06A2" w14:paraId="468B1D75" w14:textId="77777777" w:rsidTr="000E6C63">
        <w:tc>
          <w:tcPr>
            <w:tcW w:w="630" w:type="dxa"/>
          </w:tcPr>
          <w:p w14:paraId="451CE42F" w14:textId="77777777" w:rsidR="000E06A2" w:rsidRPr="00770300" w:rsidRDefault="000E06A2" w:rsidP="00511731">
            <w:pPr>
              <w:jc w:val="both"/>
            </w:pPr>
            <w:r>
              <w:t>4</w:t>
            </w:r>
          </w:p>
        </w:tc>
        <w:tc>
          <w:tcPr>
            <w:tcW w:w="1440" w:type="dxa"/>
          </w:tcPr>
          <w:p w14:paraId="006AB15A" w14:textId="576984F3" w:rsidR="000E06A2" w:rsidRPr="00770300" w:rsidRDefault="0019714F" w:rsidP="00511731">
            <w:pPr>
              <w:jc w:val="both"/>
            </w:pPr>
            <w:r>
              <w:t>Arch. Wpns</w:t>
            </w:r>
          </w:p>
        </w:tc>
        <w:tc>
          <w:tcPr>
            <w:tcW w:w="1357" w:type="dxa"/>
          </w:tcPr>
          <w:p w14:paraId="182267BF" w14:textId="4C3CB9C7" w:rsidR="000E06A2" w:rsidRPr="00770300" w:rsidRDefault="00016D5F" w:rsidP="00511731">
            <w:pPr>
              <w:jc w:val="both"/>
            </w:pPr>
            <w:r>
              <w:t>Animal Hnd</w:t>
            </w:r>
          </w:p>
        </w:tc>
        <w:tc>
          <w:tcPr>
            <w:tcW w:w="1248" w:type="dxa"/>
          </w:tcPr>
          <w:p w14:paraId="7AF2B7A4" w14:textId="77777777" w:rsidR="000E06A2" w:rsidRPr="00770300" w:rsidRDefault="000E06A2" w:rsidP="00511731">
            <w:pPr>
              <w:jc w:val="both"/>
            </w:pPr>
            <w:r>
              <w:t>Blade Cbt</w:t>
            </w:r>
          </w:p>
        </w:tc>
        <w:tc>
          <w:tcPr>
            <w:tcW w:w="1358" w:type="dxa"/>
          </w:tcPr>
          <w:p w14:paraId="4C7C0F31" w14:textId="74B50AEE" w:rsidR="000E06A2" w:rsidRPr="00770300" w:rsidRDefault="00016D5F" w:rsidP="00511731">
            <w:pPr>
              <w:jc w:val="both"/>
            </w:pPr>
            <w:r>
              <w:t>Survival</w:t>
            </w:r>
          </w:p>
        </w:tc>
        <w:tc>
          <w:tcPr>
            <w:tcW w:w="1707" w:type="dxa"/>
          </w:tcPr>
          <w:p w14:paraId="4E5FAFBB" w14:textId="32F8DA58" w:rsidR="000E06A2" w:rsidRPr="00770300" w:rsidRDefault="000E6C63" w:rsidP="00511731">
            <w:pPr>
              <w:jc w:val="both"/>
            </w:pPr>
            <w:r>
              <w:t>Blade</w:t>
            </w:r>
            <w:r w:rsidR="000E06A2">
              <w:t xml:space="preserve"> Cbt</w:t>
            </w:r>
          </w:p>
        </w:tc>
        <w:tc>
          <w:tcPr>
            <w:tcW w:w="1800" w:type="dxa"/>
          </w:tcPr>
          <w:p w14:paraId="47E5661C" w14:textId="52E4639D" w:rsidR="000E06A2" w:rsidRPr="00770300" w:rsidRDefault="00DC4C69" w:rsidP="00511731">
            <w:pPr>
              <w:jc w:val="both"/>
            </w:pPr>
            <w:r>
              <w:t>Blade Cbt</w:t>
            </w:r>
          </w:p>
        </w:tc>
      </w:tr>
      <w:tr w:rsidR="000E06A2" w14:paraId="7234F302" w14:textId="77777777" w:rsidTr="000E6C63">
        <w:tc>
          <w:tcPr>
            <w:tcW w:w="630" w:type="dxa"/>
          </w:tcPr>
          <w:p w14:paraId="61F5F0D0" w14:textId="77777777" w:rsidR="000E06A2" w:rsidRPr="00770300" w:rsidRDefault="000E06A2" w:rsidP="00511731">
            <w:pPr>
              <w:jc w:val="both"/>
            </w:pPr>
            <w:r>
              <w:t>5</w:t>
            </w:r>
          </w:p>
        </w:tc>
        <w:tc>
          <w:tcPr>
            <w:tcW w:w="1440" w:type="dxa"/>
          </w:tcPr>
          <w:p w14:paraId="33243733" w14:textId="77777777" w:rsidR="000E06A2" w:rsidRPr="00770300" w:rsidRDefault="000E06A2" w:rsidP="00511731">
            <w:pPr>
              <w:jc w:val="both"/>
            </w:pPr>
            <w:r>
              <w:t>Brawling</w:t>
            </w:r>
          </w:p>
        </w:tc>
        <w:tc>
          <w:tcPr>
            <w:tcW w:w="1357" w:type="dxa"/>
          </w:tcPr>
          <w:p w14:paraId="0F667EFD" w14:textId="7E87310D" w:rsidR="000E06A2" w:rsidRPr="00770300" w:rsidRDefault="00126EE9" w:rsidP="00511731">
            <w:pPr>
              <w:jc w:val="both"/>
            </w:pPr>
            <w:r>
              <w:t>Brawling</w:t>
            </w:r>
          </w:p>
        </w:tc>
        <w:tc>
          <w:tcPr>
            <w:tcW w:w="1248" w:type="dxa"/>
          </w:tcPr>
          <w:p w14:paraId="6A22731E" w14:textId="250D9C4A" w:rsidR="000E06A2" w:rsidRPr="00770300" w:rsidRDefault="0019714F" w:rsidP="00511731">
            <w:pPr>
              <w:jc w:val="both"/>
            </w:pPr>
            <w:r>
              <w:t>Arch. Wpns</w:t>
            </w:r>
          </w:p>
        </w:tc>
        <w:tc>
          <w:tcPr>
            <w:tcW w:w="1358" w:type="dxa"/>
          </w:tcPr>
          <w:p w14:paraId="46A7437A" w14:textId="3EBE1BA0" w:rsidR="000E06A2" w:rsidRPr="00770300" w:rsidRDefault="00016D5F" w:rsidP="00511731">
            <w:pPr>
              <w:jc w:val="both"/>
            </w:pPr>
            <w:r>
              <w:t>Mechanical</w:t>
            </w:r>
          </w:p>
        </w:tc>
        <w:tc>
          <w:tcPr>
            <w:tcW w:w="1707" w:type="dxa"/>
          </w:tcPr>
          <w:p w14:paraId="19D489A5" w14:textId="2A69C275" w:rsidR="000E06A2" w:rsidRPr="00770300" w:rsidRDefault="00016D5F" w:rsidP="00511731">
            <w:pPr>
              <w:jc w:val="both"/>
            </w:pPr>
            <w:r>
              <w:t>+1 Stren</w:t>
            </w:r>
          </w:p>
        </w:tc>
        <w:tc>
          <w:tcPr>
            <w:tcW w:w="1800" w:type="dxa"/>
          </w:tcPr>
          <w:p w14:paraId="09B14F1E" w14:textId="36D42D91" w:rsidR="000E06A2" w:rsidRPr="00770300" w:rsidRDefault="00016D5F" w:rsidP="00511731">
            <w:pPr>
              <w:jc w:val="both"/>
            </w:pPr>
            <w:r>
              <w:t>Animal Hnd</w:t>
            </w:r>
          </w:p>
        </w:tc>
      </w:tr>
      <w:tr w:rsidR="000E06A2" w14:paraId="624A7F47" w14:textId="77777777" w:rsidTr="000E6C63">
        <w:tc>
          <w:tcPr>
            <w:tcW w:w="630" w:type="dxa"/>
          </w:tcPr>
          <w:p w14:paraId="745B8E02" w14:textId="77777777" w:rsidR="000E06A2" w:rsidRPr="00770300" w:rsidRDefault="000E06A2" w:rsidP="00511731">
            <w:pPr>
              <w:jc w:val="both"/>
            </w:pPr>
            <w:r>
              <w:t>6</w:t>
            </w:r>
          </w:p>
        </w:tc>
        <w:tc>
          <w:tcPr>
            <w:tcW w:w="1440" w:type="dxa"/>
          </w:tcPr>
          <w:p w14:paraId="7763CD59" w14:textId="77777777" w:rsidR="000E06A2" w:rsidRPr="00770300" w:rsidRDefault="000E06A2" w:rsidP="00511731">
            <w:pPr>
              <w:jc w:val="both"/>
            </w:pPr>
            <w:r>
              <w:t>Blade Cbt</w:t>
            </w:r>
          </w:p>
        </w:tc>
        <w:tc>
          <w:tcPr>
            <w:tcW w:w="1357" w:type="dxa"/>
          </w:tcPr>
          <w:p w14:paraId="4AC9BB74" w14:textId="546F19A0" w:rsidR="000E06A2" w:rsidRPr="00770300" w:rsidRDefault="0019714F" w:rsidP="00511731">
            <w:pPr>
              <w:jc w:val="both"/>
            </w:pPr>
            <w:r>
              <w:t>Arch. Wpns</w:t>
            </w:r>
          </w:p>
        </w:tc>
        <w:tc>
          <w:tcPr>
            <w:tcW w:w="1248" w:type="dxa"/>
          </w:tcPr>
          <w:p w14:paraId="38292F2D" w14:textId="0FF1EA6B" w:rsidR="000E06A2" w:rsidRPr="00770300" w:rsidRDefault="00126EE9" w:rsidP="00511731">
            <w:pPr>
              <w:jc w:val="both"/>
            </w:pPr>
            <w:r>
              <w:t>Survival</w:t>
            </w:r>
          </w:p>
        </w:tc>
        <w:tc>
          <w:tcPr>
            <w:tcW w:w="1358" w:type="dxa"/>
          </w:tcPr>
          <w:p w14:paraId="1F03A99E" w14:textId="688BC707" w:rsidR="000E06A2" w:rsidRPr="00770300" w:rsidRDefault="00016D5F" w:rsidP="00511731">
            <w:pPr>
              <w:jc w:val="both"/>
            </w:pPr>
            <w:r>
              <w:t>+1Endur</w:t>
            </w:r>
          </w:p>
        </w:tc>
        <w:tc>
          <w:tcPr>
            <w:tcW w:w="1707" w:type="dxa"/>
          </w:tcPr>
          <w:p w14:paraId="6A8EC4D3" w14:textId="2E6C61E7" w:rsidR="000E06A2" w:rsidRPr="00770300" w:rsidRDefault="00016D5F" w:rsidP="00511731">
            <w:pPr>
              <w:jc w:val="both"/>
            </w:pPr>
            <w:r>
              <w:t>+1 Dext</w:t>
            </w:r>
          </w:p>
        </w:tc>
        <w:tc>
          <w:tcPr>
            <w:tcW w:w="1800" w:type="dxa"/>
          </w:tcPr>
          <w:p w14:paraId="0221B5DD" w14:textId="502CF482" w:rsidR="000E06A2" w:rsidRPr="00770300" w:rsidRDefault="00DC4C69" w:rsidP="00511731">
            <w:pPr>
              <w:jc w:val="both"/>
            </w:pPr>
            <w:r>
              <w:t>Survival</w:t>
            </w:r>
          </w:p>
        </w:tc>
      </w:tr>
      <w:tr w:rsidR="000E06A2" w14:paraId="2919A51F" w14:textId="77777777" w:rsidTr="000E6C63">
        <w:tc>
          <w:tcPr>
            <w:tcW w:w="630" w:type="dxa"/>
          </w:tcPr>
          <w:p w14:paraId="5F01B623" w14:textId="77777777" w:rsidR="000E06A2" w:rsidRPr="00770300" w:rsidRDefault="000E06A2" w:rsidP="00511731">
            <w:pPr>
              <w:jc w:val="both"/>
            </w:pPr>
            <w:r>
              <w:t>7</w:t>
            </w:r>
          </w:p>
        </w:tc>
        <w:tc>
          <w:tcPr>
            <w:tcW w:w="1440" w:type="dxa"/>
          </w:tcPr>
          <w:p w14:paraId="5FB54A69" w14:textId="52C47B75" w:rsidR="000E06A2" w:rsidRPr="00770300" w:rsidRDefault="000E6C63" w:rsidP="00511731">
            <w:pPr>
              <w:jc w:val="both"/>
            </w:pPr>
            <w:r>
              <w:t>Survival</w:t>
            </w:r>
          </w:p>
        </w:tc>
        <w:tc>
          <w:tcPr>
            <w:tcW w:w="1357" w:type="dxa"/>
          </w:tcPr>
          <w:p w14:paraId="48F474FC" w14:textId="2D8664CA" w:rsidR="000E06A2" w:rsidRPr="00770300" w:rsidRDefault="0019714F" w:rsidP="00511731">
            <w:pPr>
              <w:jc w:val="both"/>
            </w:pPr>
            <w:r>
              <w:t>Mdrn Wpns</w:t>
            </w:r>
          </w:p>
        </w:tc>
        <w:tc>
          <w:tcPr>
            <w:tcW w:w="1248" w:type="dxa"/>
          </w:tcPr>
          <w:p w14:paraId="6538D564" w14:textId="7D453BB1" w:rsidR="000E06A2" w:rsidRPr="00770300" w:rsidRDefault="00126EE9" w:rsidP="00511731">
            <w:pPr>
              <w:jc w:val="both"/>
            </w:pPr>
            <w:r>
              <w:t>Liaison</w:t>
            </w:r>
          </w:p>
        </w:tc>
        <w:tc>
          <w:tcPr>
            <w:tcW w:w="1358" w:type="dxa"/>
          </w:tcPr>
          <w:p w14:paraId="505F421B" w14:textId="3FA9DB56" w:rsidR="000E06A2" w:rsidRPr="00770300" w:rsidRDefault="0019714F" w:rsidP="00511731">
            <w:pPr>
              <w:jc w:val="both"/>
            </w:pPr>
            <w:r>
              <w:t>Mdrn Wpns</w:t>
            </w:r>
          </w:p>
        </w:tc>
        <w:tc>
          <w:tcPr>
            <w:tcW w:w="1707" w:type="dxa"/>
          </w:tcPr>
          <w:p w14:paraId="7177EB69" w14:textId="5D3645B4" w:rsidR="000E06A2" w:rsidRPr="00770300" w:rsidRDefault="00016D5F" w:rsidP="00511731">
            <w:pPr>
              <w:jc w:val="both"/>
            </w:pPr>
            <w:r>
              <w:t>Electronics</w:t>
            </w:r>
          </w:p>
        </w:tc>
        <w:tc>
          <w:tcPr>
            <w:tcW w:w="1800" w:type="dxa"/>
          </w:tcPr>
          <w:p w14:paraId="208F00AD" w14:textId="1BA9C1A2" w:rsidR="000E06A2" w:rsidRPr="00770300" w:rsidRDefault="000E6C63" w:rsidP="00511731">
            <w:pPr>
              <w:jc w:val="both"/>
            </w:pPr>
            <w:r>
              <w:t>Vehicle</w:t>
            </w:r>
          </w:p>
        </w:tc>
      </w:tr>
      <w:tr w:rsidR="000E06A2" w14:paraId="478313AF" w14:textId="77777777" w:rsidTr="000E6C63">
        <w:tc>
          <w:tcPr>
            <w:tcW w:w="630" w:type="dxa"/>
          </w:tcPr>
          <w:p w14:paraId="57E0598C" w14:textId="77777777" w:rsidR="000E06A2" w:rsidRDefault="000E06A2" w:rsidP="00511731">
            <w:pPr>
              <w:jc w:val="both"/>
            </w:pPr>
            <w:r>
              <w:t>8</w:t>
            </w:r>
          </w:p>
        </w:tc>
        <w:tc>
          <w:tcPr>
            <w:tcW w:w="1440" w:type="dxa"/>
          </w:tcPr>
          <w:p w14:paraId="54D82E0B" w14:textId="06962AFE" w:rsidR="000E06A2" w:rsidRPr="000E6C63" w:rsidRDefault="000E6C63" w:rsidP="00511731">
            <w:pPr>
              <w:jc w:val="both"/>
            </w:pPr>
            <w:r>
              <w:t>Leader</w:t>
            </w:r>
          </w:p>
        </w:tc>
        <w:tc>
          <w:tcPr>
            <w:tcW w:w="1357" w:type="dxa"/>
          </w:tcPr>
          <w:p w14:paraId="046B4234" w14:textId="4731B112" w:rsidR="000E06A2" w:rsidRPr="00770300" w:rsidRDefault="00126EE9" w:rsidP="00511731">
            <w:pPr>
              <w:jc w:val="both"/>
            </w:pPr>
            <w:r>
              <w:t>Leader</w:t>
            </w:r>
          </w:p>
        </w:tc>
        <w:tc>
          <w:tcPr>
            <w:tcW w:w="1248" w:type="dxa"/>
          </w:tcPr>
          <w:p w14:paraId="21D76F14" w14:textId="57E946C5" w:rsidR="000E06A2" w:rsidRPr="00770300" w:rsidRDefault="0019714F" w:rsidP="00511731">
            <w:pPr>
              <w:jc w:val="both"/>
            </w:pPr>
            <w:r>
              <w:t>Mdrn Wpns</w:t>
            </w:r>
          </w:p>
        </w:tc>
        <w:tc>
          <w:tcPr>
            <w:tcW w:w="1358" w:type="dxa"/>
          </w:tcPr>
          <w:p w14:paraId="60CD0FDB" w14:textId="1F9F80F0" w:rsidR="000E06A2" w:rsidRPr="00770300" w:rsidRDefault="00016D5F" w:rsidP="00511731">
            <w:pPr>
              <w:jc w:val="both"/>
            </w:pPr>
            <w:r>
              <w:t>Vehicle</w:t>
            </w:r>
          </w:p>
        </w:tc>
        <w:tc>
          <w:tcPr>
            <w:tcW w:w="1707" w:type="dxa"/>
          </w:tcPr>
          <w:p w14:paraId="35E62A3D" w14:textId="5BE81A38" w:rsidR="000E06A2" w:rsidRPr="00770300" w:rsidRDefault="00016D5F" w:rsidP="00511731">
            <w:pPr>
              <w:jc w:val="both"/>
            </w:pPr>
            <w:r>
              <w:t>Vehicle</w:t>
            </w:r>
          </w:p>
        </w:tc>
        <w:tc>
          <w:tcPr>
            <w:tcW w:w="1800" w:type="dxa"/>
          </w:tcPr>
          <w:p w14:paraId="59EF2C4B" w14:textId="271A1747" w:rsidR="000E06A2" w:rsidRPr="00770300" w:rsidRDefault="000E06A2" w:rsidP="00511731">
            <w:pPr>
              <w:jc w:val="both"/>
            </w:pPr>
            <w:r>
              <w:t xml:space="preserve">+1 </w:t>
            </w:r>
            <w:r w:rsidR="000E6C63">
              <w:t>Educ</w:t>
            </w:r>
          </w:p>
        </w:tc>
      </w:tr>
      <w:tr w:rsidR="000E06A2" w14:paraId="43F0EEA6" w14:textId="77777777" w:rsidTr="000E6C63">
        <w:tc>
          <w:tcPr>
            <w:tcW w:w="630" w:type="dxa"/>
          </w:tcPr>
          <w:p w14:paraId="0A9703A2" w14:textId="77777777" w:rsidR="000E06A2" w:rsidRDefault="000E06A2" w:rsidP="00511731">
            <w:pPr>
              <w:jc w:val="both"/>
            </w:pPr>
            <w:r>
              <w:t>9</w:t>
            </w:r>
          </w:p>
        </w:tc>
        <w:tc>
          <w:tcPr>
            <w:tcW w:w="1440" w:type="dxa"/>
          </w:tcPr>
          <w:p w14:paraId="5E731645" w14:textId="77777777" w:rsidR="000E06A2" w:rsidRPr="00770300" w:rsidRDefault="000E06A2" w:rsidP="00511731">
            <w:pPr>
              <w:jc w:val="both"/>
            </w:pPr>
            <w:r>
              <w:t>Carousing</w:t>
            </w:r>
          </w:p>
        </w:tc>
        <w:tc>
          <w:tcPr>
            <w:tcW w:w="1357" w:type="dxa"/>
          </w:tcPr>
          <w:p w14:paraId="002A4CA8" w14:textId="2BFF1499" w:rsidR="000E06A2" w:rsidRPr="00770300" w:rsidRDefault="00126EE9" w:rsidP="00511731">
            <w:pPr>
              <w:jc w:val="both"/>
            </w:pPr>
            <w:r>
              <w:t>Tactics</w:t>
            </w:r>
          </w:p>
        </w:tc>
        <w:tc>
          <w:tcPr>
            <w:tcW w:w="1248" w:type="dxa"/>
          </w:tcPr>
          <w:p w14:paraId="71CB789C" w14:textId="0116E655" w:rsidR="000E06A2" w:rsidRPr="00770300" w:rsidRDefault="00126EE9" w:rsidP="00511731">
            <w:pPr>
              <w:jc w:val="both"/>
            </w:pPr>
            <w:r>
              <w:t>Medical</w:t>
            </w:r>
          </w:p>
        </w:tc>
        <w:tc>
          <w:tcPr>
            <w:tcW w:w="1358" w:type="dxa"/>
          </w:tcPr>
          <w:p w14:paraId="25DEDFA0" w14:textId="0DAD8938" w:rsidR="000E06A2" w:rsidRPr="00770300" w:rsidRDefault="00016D5F" w:rsidP="00511731">
            <w:pPr>
              <w:jc w:val="both"/>
            </w:pPr>
            <w:r>
              <w:t>Medical</w:t>
            </w:r>
          </w:p>
        </w:tc>
        <w:tc>
          <w:tcPr>
            <w:tcW w:w="1707" w:type="dxa"/>
          </w:tcPr>
          <w:p w14:paraId="7235D503" w14:textId="4B0DD243" w:rsidR="000E06A2" w:rsidRPr="00770300" w:rsidRDefault="00016D5F" w:rsidP="00511731">
            <w:pPr>
              <w:jc w:val="both"/>
            </w:pPr>
            <w:r>
              <w:t>Computer</w:t>
            </w:r>
          </w:p>
        </w:tc>
        <w:tc>
          <w:tcPr>
            <w:tcW w:w="1800" w:type="dxa"/>
          </w:tcPr>
          <w:p w14:paraId="1639D6C5" w14:textId="3C21DE05" w:rsidR="000E06A2" w:rsidRPr="00770300" w:rsidRDefault="000E6C63" w:rsidP="00511731">
            <w:pPr>
              <w:jc w:val="both"/>
            </w:pPr>
            <w:r>
              <w:t>Computer</w:t>
            </w:r>
          </w:p>
        </w:tc>
      </w:tr>
      <w:tr w:rsidR="000E06A2" w14:paraId="0835E0FD" w14:textId="77777777" w:rsidTr="000E6C63">
        <w:tc>
          <w:tcPr>
            <w:tcW w:w="630" w:type="dxa"/>
          </w:tcPr>
          <w:p w14:paraId="0D004128" w14:textId="77777777" w:rsidR="000E06A2" w:rsidRDefault="000E06A2" w:rsidP="00511731">
            <w:pPr>
              <w:jc w:val="both"/>
            </w:pPr>
            <w:r>
              <w:t>10</w:t>
            </w:r>
          </w:p>
        </w:tc>
        <w:tc>
          <w:tcPr>
            <w:tcW w:w="1440" w:type="dxa"/>
          </w:tcPr>
          <w:p w14:paraId="5DD04FC1" w14:textId="5C33545B" w:rsidR="000E06A2" w:rsidRPr="00770300" w:rsidRDefault="003C18C8" w:rsidP="00511731">
            <w:pPr>
              <w:jc w:val="both"/>
            </w:pPr>
            <w:r>
              <w:t>Jack-o-T</w:t>
            </w:r>
          </w:p>
        </w:tc>
        <w:tc>
          <w:tcPr>
            <w:tcW w:w="1357" w:type="dxa"/>
          </w:tcPr>
          <w:p w14:paraId="1B90901C" w14:textId="77777777" w:rsidR="000E06A2" w:rsidRPr="00770300" w:rsidRDefault="000E06A2" w:rsidP="00511731">
            <w:pPr>
              <w:jc w:val="both"/>
            </w:pPr>
            <w:r>
              <w:t>Jack-o-T</w:t>
            </w:r>
          </w:p>
        </w:tc>
        <w:tc>
          <w:tcPr>
            <w:tcW w:w="1248" w:type="dxa"/>
          </w:tcPr>
          <w:p w14:paraId="13F5325B" w14:textId="440F42F4" w:rsidR="000E06A2" w:rsidRPr="00770300" w:rsidRDefault="00126EE9" w:rsidP="00511731">
            <w:pPr>
              <w:jc w:val="both"/>
            </w:pPr>
            <w:r>
              <w:t>Jack-o-T</w:t>
            </w:r>
          </w:p>
        </w:tc>
        <w:tc>
          <w:tcPr>
            <w:tcW w:w="1358" w:type="dxa"/>
          </w:tcPr>
          <w:p w14:paraId="409978AB" w14:textId="47E575D4" w:rsidR="000E06A2" w:rsidRPr="00770300" w:rsidRDefault="00016D5F" w:rsidP="00511731">
            <w:pPr>
              <w:jc w:val="both"/>
            </w:pPr>
            <w:r>
              <w:t>Electronics</w:t>
            </w:r>
          </w:p>
        </w:tc>
        <w:tc>
          <w:tcPr>
            <w:tcW w:w="1707" w:type="dxa"/>
          </w:tcPr>
          <w:p w14:paraId="5AB70705" w14:textId="7C78BCE9" w:rsidR="000E06A2" w:rsidRPr="00770300" w:rsidRDefault="00016D5F" w:rsidP="00511731">
            <w:pPr>
              <w:jc w:val="both"/>
            </w:pPr>
            <w:r>
              <w:t>Mechanical</w:t>
            </w:r>
          </w:p>
        </w:tc>
        <w:tc>
          <w:tcPr>
            <w:tcW w:w="1800" w:type="dxa"/>
          </w:tcPr>
          <w:p w14:paraId="3A952EEC" w14:textId="0267C8A0" w:rsidR="000E06A2" w:rsidRPr="00770300" w:rsidRDefault="000E6C63" w:rsidP="00511731">
            <w:pPr>
              <w:jc w:val="both"/>
            </w:pPr>
            <w:r>
              <w:t>Electronics</w:t>
            </w:r>
            <w:r w:rsidR="000E06A2">
              <w:t xml:space="preserve"> </w:t>
            </w:r>
          </w:p>
        </w:tc>
      </w:tr>
      <w:tr w:rsidR="000E06A2" w14:paraId="32AA0B1C" w14:textId="77777777" w:rsidTr="000E6C63">
        <w:tc>
          <w:tcPr>
            <w:tcW w:w="630" w:type="dxa"/>
          </w:tcPr>
          <w:p w14:paraId="160507CE" w14:textId="77777777" w:rsidR="000E06A2" w:rsidRDefault="000E06A2" w:rsidP="00511731">
            <w:pPr>
              <w:jc w:val="both"/>
            </w:pPr>
            <w:r>
              <w:t>DMs</w:t>
            </w:r>
          </w:p>
        </w:tc>
        <w:tc>
          <w:tcPr>
            <w:tcW w:w="1440" w:type="dxa"/>
          </w:tcPr>
          <w:p w14:paraId="5A091EA9" w14:textId="77777777" w:rsidR="000E06A2" w:rsidRPr="00770300" w:rsidRDefault="000E06A2" w:rsidP="00511731">
            <w:pPr>
              <w:jc w:val="both"/>
            </w:pPr>
            <w:r>
              <w:t>+4 if O1+</w:t>
            </w:r>
          </w:p>
        </w:tc>
        <w:tc>
          <w:tcPr>
            <w:tcW w:w="1357" w:type="dxa"/>
          </w:tcPr>
          <w:p w14:paraId="2AEA1568" w14:textId="77777777" w:rsidR="000E06A2" w:rsidRPr="00770300" w:rsidRDefault="000E06A2" w:rsidP="00511731">
            <w:pPr>
              <w:jc w:val="both"/>
            </w:pPr>
            <w:r>
              <w:t>+4 if O1+</w:t>
            </w:r>
          </w:p>
        </w:tc>
        <w:tc>
          <w:tcPr>
            <w:tcW w:w="1248" w:type="dxa"/>
          </w:tcPr>
          <w:p w14:paraId="714412B7" w14:textId="77777777" w:rsidR="000E06A2" w:rsidRPr="00770300" w:rsidRDefault="000E06A2" w:rsidP="00511731">
            <w:pPr>
              <w:jc w:val="both"/>
            </w:pPr>
            <w:r>
              <w:t>+4 if O4-+</w:t>
            </w:r>
          </w:p>
        </w:tc>
        <w:tc>
          <w:tcPr>
            <w:tcW w:w="1358" w:type="dxa"/>
          </w:tcPr>
          <w:p w14:paraId="5B8EF1D0" w14:textId="38FDB0C9" w:rsidR="000E06A2" w:rsidRDefault="000E06A2" w:rsidP="00511731">
            <w:pPr>
              <w:jc w:val="both"/>
            </w:pPr>
            <w:r>
              <w:t xml:space="preserve">+2 if </w:t>
            </w:r>
            <w:r w:rsidR="00DC4C69">
              <w:t>TL</w:t>
            </w:r>
            <w:r w:rsidR="000E6C63">
              <w:t>-8+</w:t>
            </w:r>
          </w:p>
          <w:p w14:paraId="15DF91CE" w14:textId="7773D78C" w:rsidR="000E06A2" w:rsidRPr="00770300" w:rsidRDefault="000E06A2" w:rsidP="00511731">
            <w:pPr>
              <w:jc w:val="both"/>
            </w:pPr>
            <w:r>
              <w:t xml:space="preserve">+4 if </w:t>
            </w:r>
            <w:r w:rsidR="000E6C63">
              <w:t>TL-A+</w:t>
            </w:r>
          </w:p>
        </w:tc>
        <w:tc>
          <w:tcPr>
            <w:tcW w:w="1707" w:type="dxa"/>
          </w:tcPr>
          <w:p w14:paraId="3CE94C20" w14:textId="19DE174B" w:rsidR="000E06A2" w:rsidRDefault="000E06A2" w:rsidP="00511731">
            <w:pPr>
              <w:jc w:val="both"/>
            </w:pPr>
            <w:r>
              <w:t xml:space="preserve">+2 if </w:t>
            </w:r>
            <w:r w:rsidR="000E6C63">
              <w:t>prev.TL-8+</w:t>
            </w:r>
          </w:p>
          <w:p w14:paraId="5D1A3B9E" w14:textId="3D09B5F3" w:rsidR="000E06A2" w:rsidRPr="00770300" w:rsidRDefault="000E06A2" w:rsidP="00511731">
            <w:pPr>
              <w:jc w:val="both"/>
            </w:pPr>
            <w:r>
              <w:t xml:space="preserve">+4 if </w:t>
            </w:r>
            <w:r w:rsidR="000E6C63">
              <w:t>prev. TL-A+</w:t>
            </w:r>
          </w:p>
        </w:tc>
        <w:tc>
          <w:tcPr>
            <w:tcW w:w="1800" w:type="dxa"/>
          </w:tcPr>
          <w:p w14:paraId="526E0DFD" w14:textId="1A6FEA2B" w:rsidR="000E06A2" w:rsidRDefault="000E06A2" w:rsidP="00511731">
            <w:pPr>
              <w:jc w:val="both"/>
            </w:pPr>
            <w:r>
              <w:t xml:space="preserve">+2 if </w:t>
            </w:r>
            <w:r w:rsidR="000E6C63">
              <w:t>TL-7</w:t>
            </w:r>
            <w:r>
              <w:t>+</w:t>
            </w:r>
          </w:p>
          <w:p w14:paraId="631B8AD5" w14:textId="6944796E" w:rsidR="000E06A2" w:rsidRPr="00770300" w:rsidRDefault="000E06A2" w:rsidP="00511731">
            <w:pPr>
              <w:jc w:val="both"/>
            </w:pPr>
            <w:r>
              <w:t xml:space="preserve">+4 if </w:t>
            </w:r>
            <w:r w:rsidR="000E6C63">
              <w:t>TL-A</w:t>
            </w:r>
            <w:r>
              <w:t>+</w:t>
            </w:r>
          </w:p>
        </w:tc>
      </w:tr>
    </w:tbl>
    <w:p w14:paraId="40790312" w14:textId="77777777" w:rsidR="000E06A2" w:rsidRDefault="000E06A2" w:rsidP="00511731">
      <w:pPr>
        <w:jc w:val="both"/>
        <w:rPr>
          <w:b/>
          <w:bCs/>
        </w:rPr>
      </w:pPr>
    </w:p>
    <w:p w14:paraId="7D779178" w14:textId="77777777" w:rsidR="000E06A2" w:rsidRDefault="000E06A2" w:rsidP="00511731">
      <w:pPr>
        <w:jc w:val="both"/>
        <w:rPr>
          <w:b/>
          <w:bCs/>
        </w:rPr>
      </w:pPr>
      <w:r>
        <w:rPr>
          <w:b/>
          <w:bCs/>
        </w:rPr>
        <w:t>BRANCH SKILLS</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1395"/>
        <w:gridCol w:w="1350"/>
        <w:gridCol w:w="1440"/>
        <w:gridCol w:w="1530"/>
        <w:gridCol w:w="1620"/>
        <w:gridCol w:w="1535"/>
      </w:tblGrid>
      <w:tr w:rsidR="004F0264" w:rsidRPr="003956B4" w14:paraId="4D200435" w14:textId="77777777" w:rsidTr="00AD0967">
        <w:tc>
          <w:tcPr>
            <w:tcW w:w="670" w:type="dxa"/>
          </w:tcPr>
          <w:p w14:paraId="6F1490D1" w14:textId="77777777" w:rsidR="004F0264" w:rsidRPr="003956B4" w:rsidRDefault="004F0264" w:rsidP="00511731">
            <w:pPr>
              <w:jc w:val="both"/>
              <w:rPr>
                <w:i/>
                <w:iCs/>
              </w:rPr>
            </w:pPr>
            <w:r w:rsidRPr="003956B4">
              <w:rPr>
                <w:i/>
                <w:iCs/>
              </w:rPr>
              <w:t>Die Roll</w:t>
            </w:r>
          </w:p>
        </w:tc>
        <w:tc>
          <w:tcPr>
            <w:tcW w:w="1395" w:type="dxa"/>
          </w:tcPr>
          <w:p w14:paraId="453CC2D0" w14:textId="0852DC53" w:rsidR="004F0264" w:rsidRDefault="004F0264" w:rsidP="00511731">
            <w:pPr>
              <w:jc w:val="both"/>
              <w:rPr>
                <w:i/>
                <w:iCs/>
              </w:rPr>
            </w:pPr>
            <w:r>
              <w:rPr>
                <w:i/>
                <w:iCs/>
              </w:rPr>
              <w:t>Wanderer</w:t>
            </w:r>
          </w:p>
        </w:tc>
        <w:tc>
          <w:tcPr>
            <w:tcW w:w="1350" w:type="dxa"/>
          </w:tcPr>
          <w:p w14:paraId="0304953F" w14:textId="503CBD73" w:rsidR="004F0264" w:rsidRPr="003956B4" w:rsidRDefault="004F0264" w:rsidP="00511731">
            <w:pPr>
              <w:jc w:val="both"/>
              <w:rPr>
                <w:i/>
                <w:iCs/>
              </w:rPr>
            </w:pPr>
            <w:r>
              <w:rPr>
                <w:i/>
                <w:iCs/>
              </w:rPr>
              <w:t>Craftsman</w:t>
            </w:r>
          </w:p>
        </w:tc>
        <w:tc>
          <w:tcPr>
            <w:tcW w:w="1440" w:type="dxa"/>
          </w:tcPr>
          <w:p w14:paraId="61DE33FA" w14:textId="123A9E67" w:rsidR="004F0264" w:rsidRPr="003956B4" w:rsidRDefault="004F0264" w:rsidP="00511731">
            <w:pPr>
              <w:jc w:val="both"/>
              <w:rPr>
                <w:i/>
                <w:iCs/>
              </w:rPr>
            </w:pPr>
            <w:r>
              <w:rPr>
                <w:i/>
                <w:iCs/>
              </w:rPr>
              <w:t>Scout</w:t>
            </w:r>
          </w:p>
        </w:tc>
        <w:tc>
          <w:tcPr>
            <w:tcW w:w="1530" w:type="dxa"/>
          </w:tcPr>
          <w:p w14:paraId="247CF077" w14:textId="3EB6DBD0" w:rsidR="004F0264" w:rsidRPr="003956B4" w:rsidRDefault="004F0264" w:rsidP="00511731">
            <w:pPr>
              <w:jc w:val="both"/>
              <w:rPr>
                <w:i/>
                <w:iCs/>
              </w:rPr>
            </w:pPr>
            <w:r>
              <w:rPr>
                <w:i/>
                <w:iCs/>
              </w:rPr>
              <w:t>Warrior</w:t>
            </w:r>
          </w:p>
        </w:tc>
        <w:tc>
          <w:tcPr>
            <w:tcW w:w="1620" w:type="dxa"/>
          </w:tcPr>
          <w:p w14:paraId="6821CC43" w14:textId="0369CEB6" w:rsidR="004F0264" w:rsidRPr="003956B4" w:rsidRDefault="004F0264" w:rsidP="00511731">
            <w:pPr>
              <w:jc w:val="both"/>
              <w:rPr>
                <w:i/>
                <w:iCs/>
              </w:rPr>
            </w:pPr>
            <w:r>
              <w:rPr>
                <w:i/>
                <w:iCs/>
              </w:rPr>
              <w:t>Healer</w:t>
            </w:r>
          </w:p>
        </w:tc>
        <w:tc>
          <w:tcPr>
            <w:tcW w:w="1535" w:type="dxa"/>
          </w:tcPr>
          <w:p w14:paraId="43812973" w14:textId="0649CA56" w:rsidR="004F0264" w:rsidRPr="003956B4" w:rsidRDefault="004F0264" w:rsidP="00511731">
            <w:pPr>
              <w:jc w:val="both"/>
              <w:rPr>
                <w:i/>
                <w:iCs/>
              </w:rPr>
            </w:pPr>
            <w:r>
              <w:rPr>
                <w:i/>
                <w:iCs/>
              </w:rPr>
              <w:t>Leader</w:t>
            </w:r>
          </w:p>
        </w:tc>
      </w:tr>
      <w:tr w:rsidR="004F0264" w14:paraId="5F49E81D" w14:textId="77777777" w:rsidTr="00AD0967">
        <w:tc>
          <w:tcPr>
            <w:tcW w:w="670" w:type="dxa"/>
          </w:tcPr>
          <w:p w14:paraId="604E4084" w14:textId="77777777" w:rsidR="004F0264" w:rsidRDefault="004F0264" w:rsidP="00511731">
            <w:pPr>
              <w:jc w:val="both"/>
            </w:pPr>
            <w:r>
              <w:t>1</w:t>
            </w:r>
          </w:p>
        </w:tc>
        <w:tc>
          <w:tcPr>
            <w:tcW w:w="1395" w:type="dxa"/>
          </w:tcPr>
          <w:p w14:paraId="788A06CD" w14:textId="5F390C5D" w:rsidR="004F0264" w:rsidRDefault="004F0264" w:rsidP="00511731">
            <w:pPr>
              <w:jc w:val="both"/>
            </w:pPr>
            <w:r>
              <w:t>Survival</w:t>
            </w:r>
          </w:p>
        </w:tc>
        <w:tc>
          <w:tcPr>
            <w:tcW w:w="1350" w:type="dxa"/>
          </w:tcPr>
          <w:p w14:paraId="350DEAEF" w14:textId="5F8BEC73" w:rsidR="004F0264" w:rsidRDefault="004F0264" w:rsidP="00511731">
            <w:pPr>
              <w:jc w:val="both"/>
            </w:pPr>
            <w:r>
              <w:t>Artisan</w:t>
            </w:r>
          </w:p>
        </w:tc>
        <w:tc>
          <w:tcPr>
            <w:tcW w:w="1440" w:type="dxa"/>
          </w:tcPr>
          <w:p w14:paraId="71FAAAA3" w14:textId="73CF3F41" w:rsidR="004F0264" w:rsidRDefault="004F0264" w:rsidP="00511731">
            <w:pPr>
              <w:jc w:val="both"/>
            </w:pPr>
            <w:r>
              <w:t>Recon</w:t>
            </w:r>
          </w:p>
        </w:tc>
        <w:tc>
          <w:tcPr>
            <w:tcW w:w="1530" w:type="dxa"/>
          </w:tcPr>
          <w:p w14:paraId="38712AEC" w14:textId="4AB22210" w:rsidR="004F0264" w:rsidRDefault="004F0264" w:rsidP="00511731">
            <w:pPr>
              <w:jc w:val="both"/>
            </w:pPr>
            <w:r>
              <w:t>Brawling</w:t>
            </w:r>
          </w:p>
        </w:tc>
        <w:tc>
          <w:tcPr>
            <w:tcW w:w="1620" w:type="dxa"/>
          </w:tcPr>
          <w:p w14:paraId="68887560" w14:textId="5865B497" w:rsidR="004F0264" w:rsidRPr="004F0264" w:rsidRDefault="004F0264" w:rsidP="00511731">
            <w:pPr>
              <w:jc w:val="both"/>
            </w:pPr>
            <w:r w:rsidRPr="004F0264">
              <w:t>Medicine</w:t>
            </w:r>
          </w:p>
        </w:tc>
        <w:tc>
          <w:tcPr>
            <w:tcW w:w="1535" w:type="dxa"/>
          </w:tcPr>
          <w:p w14:paraId="1F035E6B" w14:textId="494029D5" w:rsidR="004F0264" w:rsidRPr="004F0264" w:rsidRDefault="004F0264" w:rsidP="00511731">
            <w:pPr>
              <w:jc w:val="both"/>
            </w:pPr>
            <w:r w:rsidRPr="004F0264">
              <w:t>Leader</w:t>
            </w:r>
          </w:p>
        </w:tc>
      </w:tr>
      <w:tr w:rsidR="004F0264" w14:paraId="05002C5A" w14:textId="77777777" w:rsidTr="00AD0967">
        <w:tc>
          <w:tcPr>
            <w:tcW w:w="670" w:type="dxa"/>
          </w:tcPr>
          <w:p w14:paraId="315A980C" w14:textId="77777777" w:rsidR="004F0264" w:rsidRDefault="004F0264" w:rsidP="00511731">
            <w:pPr>
              <w:jc w:val="both"/>
            </w:pPr>
            <w:r>
              <w:t>2</w:t>
            </w:r>
          </w:p>
        </w:tc>
        <w:tc>
          <w:tcPr>
            <w:tcW w:w="1395" w:type="dxa"/>
          </w:tcPr>
          <w:p w14:paraId="7D8C9C5A" w14:textId="26CF6E90" w:rsidR="004F0264" w:rsidRDefault="004F0264" w:rsidP="00511731">
            <w:pPr>
              <w:jc w:val="both"/>
            </w:pPr>
            <w:r>
              <w:t>Blade Cbt</w:t>
            </w:r>
          </w:p>
        </w:tc>
        <w:tc>
          <w:tcPr>
            <w:tcW w:w="1350" w:type="dxa"/>
          </w:tcPr>
          <w:p w14:paraId="7B87D355" w14:textId="57F6AF69" w:rsidR="004F0264" w:rsidRDefault="004F0264" w:rsidP="00511731">
            <w:pPr>
              <w:jc w:val="both"/>
            </w:pPr>
            <w:r>
              <w:t>Instruction</w:t>
            </w:r>
          </w:p>
        </w:tc>
        <w:tc>
          <w:tcPr>
            <w:tcW w:w="1440" w:type="dxa"/>
          </w:tcPr>
          <w:p w14:paraId="24C34EF4" w14:textId="2A88B674" w:rsidR="004F0264" w:rsidRDefault="004F0264" w:rsidP="00511731">
            <w:pPr>
              <w:jc w:val="both"/>
            </w:pPr>
            <w:r>
              <w:t>Survival</w:t>
            </w:r>
          </w:p>
        </w:tc>
        <w:tc>
          <w:tcPr>
            <w:tcW w:w="1530" w:type="dxa"/>
          </w:tcPr>
          <w:p w14:paraId="73B8AFD8" w14:textId="7FEB8D0F" w:rsidR="004F0264" w:rsidRDefault="004F0264" w:rsidP="00511731">
            <w:pPr>
              <w:jc w:val="both"/>
            </w:pPr>
            <w:r>
              <w:t>Blade Cbt</w:t>
            </w:r>
          </w:p>
        </w:tc>
        <w:tc>
          <w:tcPr>
            <w:tcW w:w="1620" w:type="dxa"/>
          </w:tcPr>
          <w:p w14:paraId="0F3EDD12" w14:textId="6C6BB697" w:rsidR="004F0264" w:rsidRPr="004F0264" w:rsidRDefault="004F0264" w:rsidP="00511731">
            <w:pPr>
              <w:jc w:val="both"/>
            </w:pPr>
            <w:r w:rsidRPr="004F0264">
              <w:t>Vet.</w:t>
            </w:r>
          </w:p>
        </w:tc>
        <w:tc>
          <w:tcPr>
            <w:tcW w:w="1535" w:type="dxa"/>
          </w:tcPr>
          <w:p w14:paraId="7C5C88FC" w14:textId="72C851E9" w:rsidR="004F0264" w:rsidRPr="004F0264" w:rsidRDefault="004F0264" w:rsidP="00511731">
            <w:pPr>
              <w:jc w:val="both"/>
            </w:pPr>
            <w:r w:rsidRPr="004F0264">
              <w:t>Tactics</w:t>
            </w:r>
          </w:p>
        </w:tc>
      </w:tr>
      <w:tr w:rsidR="004F0264" w14:paraId="4C93A94B" w14:textId="77777777" w:rsidTr="00AD0967">
        <w:tc>
          <w:tcPr>
            <w:tcW w:w="670" w:type="dxa"/>
          </w:tcPr>
          <w:p w14:paraId="72B23576" w14:textId="77777777" w:rsidR="004F0264" w:rsidRDefault="004F0264" w:rsidP="00511731">
            <w:pPr>
              <w:jc w:val="both"/>
            </w:pPr>
            <w:r>
              <w:t>3</w:t>
            </w:r>
          </w:p>
        </w:tc>
        <w:tc>
          <w:tcPr>
            <w:tcW w:w="1395" w:type="dxa"/>
          </w:tcPr>
          <w:p w14:paraId="26420E7A" w14:textId="31F8A3A3" w:rsidR="004F0264" w:rsidRDefault="0019714F" w:rsidP="00511731">
            <w:pPr>
              <w:jc w:val="both"/>
            </w:pPr>
            <w:r>
              <w:t>Arch. Wpns</w:t>
            </w:r>
          </w:p>
        </w:tc>
        <w:tc>
          <w:tcPr>
            <w:tcW w:w="1350" w:type="dxa"/>
          </w:tcPr>
          <w:p w14:paraId="39B9D59F" w14:textId="4FB07366" w:rsidR="004F0264" w:rsidRDefault="0019714F" w:rsidP="00511731">
            <w:pPr>
              <w:jc w:val="both"/>
            </w:pPr>
            <w:r>
              <w:t>Survival</w:t>
            </w:r>
          </w:p>
        </w:tc>
        <w:tc>
          <w:tcPr>
            <w:tcW w:w="1440" w:type="dxa"/>
          </w:tcPr>
          <w:p w14:paraId="29450204" w14:textId="51F244B2" w:rsidR="004F0264" w:rsidRDefault="004F0264" w:rsidP="00511731">
            <w:pPr>
              <w:jc w:val="both"/>
            </w:pPr>
            <w:r>
              <w:t>Fwd Obs</w:t>
            </w:r>
          </w:p>
        </w:tc>
        <w:tc>
          <w:tcPr>
            <w:tcW w:w="1530" w:type="dxa"/>
          </w:tcPr>
          <w:p w14:paraId="576B1158" w14:textId="670F2F26" w:rsidR="004F0264" w:rsidRDefault="0019714F" w:rsidP="00511731">
            <w:pPr>
              <w:jc w:val="both"/>
            </w:pPr>
            <w:r>
              <w:t>Arch. Wpns</w:t>
            </w:r>
          </w:p>
        </w:tc>
        <w:tc>
          <w:tcPr>
            <w:tcW w:w="1620" w:type="dxa"/>
          </w:tcPr>
          <w:p w14:paraId="41853828" w14:textId="6BBEC1DE" w:rsidR="004F0264" w:rsidRDefault="004F0264" w:rsidP="00511731">
            <w:pPr>
              <w:jc w:val="both"/>
            </w:pPr>
            <w:r>
              <w:t>Herbalism</w:t>
            </w:r>
          </w:p>
        </w:tc>
        <w:tc>
          <w:tcPr>
            <w:tcW w:w="1535" w:type="dxa"/>
          </w:tcPr>
          <w:p w14:paraId="5147DA6F" w14:textId="14EAF6F7" w:rsidR="004F0264" w:rsidRDefault="004F0264" w:rsidP="00511731">
            <w:pPr>
              <w:jc w:val="both"/>
            </w:pPr>
            <w:r>
              <w:t>Blade Cbt</w:t>
            </w:r>
          </w:p>
        </w:tc>
      </w:tr>
      <w:tr w:rsidR="004F0264" w14:paraId="24E263FB" w14:textId="77777777" w:rsidTr="00AD0967">
        <w:tc>
          <w:tcPr>
            <w:tcW w:w="670" w:type="dxa"/>
          </w:tcPr>
          <w:p w14:paraId="57D27B56" w14:textId="77777777" w:rsidR="004F0264" w:rsidRDefault="004F0264" w:rsidP="00511731">
            <w:pPr>
              <w:jc w:val="both"/>
            </w:pPr>
            <w:r>
              <w:t>4</w:t>
            </w:r>
          </w:p>
        </w:tc>
        <w:tc>
          <w:tcPr>
            <w:tcW w:w="1395" w:type="dxa"/>
          </w:tcPr>
          <w:p w14:paraId="51E10E40" w14:textId="19204CC8" w:rsidR="004F0264" w:rsidRDefault="004F0264" w:rsidP="00511731">
            <w:pPr>
              <w:jc w:val="both"/>
            </w:pPr>
            <w:r>
              <w:t>Hunting</w:t>
            </w:r>
          </w:p>
        </w:tc>
        <w:tc>
          <w:tcPr>
            <w:tcW w:w="1350" w:type="dxa"/>
          </w:tcPr>
          <w:p w14:paraId="40D26AF5" w14:textId="298B1592" w:rsidR="004F0264" w:rsidRDefault="004F0264" w:rsidP="00511731">
            <w:pPr>
              <w:jc w:val="both"/>
            </w:pPr>
            <w:r>
              <w:t>Blade Cbt</w:t>
            </w:r>
          </w:p>
        </w:tc>
        <w:tc>
          <w:tcPr>
            <w:tcW w:w="1440" w:type="dxa"/>
          </w:tcPr>
          <w:p w14:paraId="635E153D" w14:textId="4C87E3F3" w:rsidR="004F0264" w:rsidRDefault="004F0264" w:rsidP="00511731">
            <w:pPr>
              <w:jc w:val="both"/>
            </w:pPr>
            <w:r>
              <w:t>Blade Cbt</w:t>
            </w:r>
          </w:p>
        </w:tc>
        <w:tc>
          <w:tcPr>
            <w:tcW w:w="1530" w:type="dxa"/>
          </w:tcPr>
          <w:p w14:paraId="2B61B601" w14:textId="1E7C0C64" w:rsidR="004F0264" w:rsidRDefault="004F0264" w:rsidP="00511731">
            <w:pPr>
              <w:jc w:val="both"/>
            </w:pPr>
            <w:r>
              <w:t>Recon</w:t>
            </w:r>
          </w:p>
        </w:tc>
        <w:tc>
          <w:tcPr>
            <w:tcW w:w="1620" w:type="dxa"/>
          </w:tcPr>
          <w:p w14:paraId="5E900CF8" w14:textId="41FD8021" w:rsidR="004F0264" w:rsidRDefault="004F0264" w:rsidP="00511731">
            <w:pPr>
              <w:jc w:val="both"/>
            </w:pPr>
            <w:r>
              <w:t>Instruction</w:t>
            </w:r>
          </w:p>
        </w:tc>
        <w:tc>
          <w:tcPr>
            <w:tcW w:w="1535" w:type="dxa"/>
          </w:tcPr>
          <w:p w14:paraId="74D184D9" w14:textId="64790239" w:rsidR="004F0264" w:rsidRDefault="0019714F" w:rsidP="00511731">
            <w:pPr>
              <w:jc w:val="both"/>
            </w:pPr>
            <w:r>
              <w:t>Arch. Wpns</w:t>
            </w:r>
          </w:p>
        </w:tc>
      </w:tr>
      <w:tr w:rsidR="004F0264" w14:paraId="40844EFB" w14:textId="77777777" w:rsidTr="00AD0967">
        <w:tc>
          <w:tcPr>
            <w:tcW w:w="670" w:type="dxa"/>
          </w:tcPr>
          <w:p w14:paraId="1C22646F" w14:textId="77777777" w:rsidR="004F0264" w:rsidRDefault="004F0264" w:rsidP="00511731">
            <w:pPr>
              <w:jc w:val="both"/>
            </w:pPr>
            <w:r>
              <w:t>5</w:t>
            </w:r>
          </w:p>
        </w:tc>
        <w:tc>
          <w:tcPr>
            <w:tcW w:w="1395" w:type="dxa"/>
          </w:tcPr>
          <w:p w14:paraId="2BCA9ABA" w14:textId="552F7FEE" w:rsidR="004F0264" w:rsidRDefault="004F0264" w:rsidP="00511731">
            <w:pPr>
              <w:jc w:val="both"/>
            </w:pPr>
            <w:r>
              <w:t>Stealth</w:t>
            </w:r>
          </w:p>
        </w:tc>
        <w:tc>
          <w:tcPr>
            <w:tcW w:w="1350" w:type="dxa"/>
          </w:tcPr>
          <w:p w14:paraId="6E73BE67" w14:textId="451A29A4" w:rsidR="004F0264" w:rsidRDefault="0019714F" w:rsidP="00511731">
            <w:pPr>
              <w:jc w:val="both"/>
            </w:pPr>
            <w:r>
              <w:t>Arch. Wpns</w:t>
            </w:r>
          </w:p>
        </w:tc>
        <w:tc>
          <w:tcPr>
            <w:tcW w:w="1440" w:type="dxa"/>
          </w:tcPr>
          <w:p w14:paraId="695C6B94" w14:textId="3C98A8D0" w:rsidR="004F0264" w:rsidRDefault="004F0264" w:rsidP="00511731">
            <w:pPr>
              <w:jc w:val="both"/>
            </w:pPr>
            <w:r>
              <w:t>Bow Cbt</w:t>
            </w:r>
          </w:p>
        </w:tc>
        <w:tc>
          <w:tcPr>
            <w:tcW w:w="1530" w:type="dxa"/>
          </w:tcPr>
          <w:p w14:paraId="1997F7D7" w14:textId="31585369" w:rsidR="004F0264" w:rsidRDefault="004F0264" w:rsidP="00511731">
            <w:pPr>
              <w:jc w:val="both"/>
            </w:pPr>
            <w:r>
              <w:t>Tactics</w:t>
            </w:r>
          </w:p>
        </w:tc>
        <w:tc>
          <w:tcPr>
            <w:tcW w:w="1620" w:type="dxa"/>
          </w:tcPr>
          <w:p w14:paraId="760BBC3C" w14:textId="5460E76D" w:rsidR="004F0264" w:rsidRDefault="004F0264" w:rsidP="00511731">
            <w:pPr>
              <w:jc w:val="both"/>
            </w:pPr>
            <w:r>
              <w:t>Survival</w:t>
            </w:r>
          </w:p>
        </w:tc>
        <w:tc>
          <w:tcPr>
            <w:tcW w:w="1535" w:type="dxa"/>
          </w:tcPr>
          <w:p w14:paraId="4E9EE357" w14:textId="639E91F2" w:rsidR="004F0264" w:rsidRDefault="004F0264" w:rsidP="00511731">
            <w:pPr>
              <w:jc w:val="both"/>
            </w:pPr>
            <w:r>
              <w:t>Interrogation</w:t>
            </w:r>
          </w:p>
        </w:tc>
      </w:tr>
      <w:tr w:rsidR="004F0264" w14:paraId="59A27E05" w14:textId="77777777" w:rsidTr="00AD0967">
        <w:tc>
          <w:tcPr>
            <w:tcW w:w="670" w:type="dxa"/>
          </w:tcPr>
          <w:p w14:paraId="2ED6CCE0" w14:textId="77777777" w:rsidR="004F0264" w:rsidRDefault="004F0264" w:rsidP="00511731">
            <w:pPr>
              <w:jc w:val="both"/>
            </w:pPr>
            <w:r>
              <w:t>6</w:t>
            </w:r>
          </w:p>
        </w:tc>
        <w:tc>
          <w:tcPr>
            <w:tcW w:w="1395" w:type="dxa"/>
          </w:tcPr>
          <w:p w14:paraId="5B1806E2" w14:textId="49BFF473" w:rsidR="004F0264" w:rsidRDefault="004F0264" w:rsidP="00511731">
            <w:pPr>
              <w:jc w:val="both"/>
            </w:pPr>
            <w:r>
              <w:t>Recon</w:t>
            </w:r>
          </w:p>
        </w:tc>
        <w:tc>
          <w:tcPr>
            <w:tcW w:w="1350" w:type="dxa"/>
          </w:tcPr>
          <w:p w14:paraId="017E711D" w14:textId="523F07A5" w:rsidR="004F0264" w:rsidRDefault="0019714F" w:rsidP="00511731">
            <w:pPr>
              <w:jc w:val="both"/>
            </w:pPr>
            <w:r>
              <w:t>Herding</w:t>
            </w:r>
          </w:p>
        </w:tc>
        <w:tc>
          <w:tcPr>
            <w:tcW w:w="1440" w:type="dxa"/>
          </w:tcPr>
          <w:p w14:paraId="6AC620CD" w14:textId="116395A3" w:rsidR="004F0264" w:rsidRDefault="004F0264" w:rsidP="00511731">
            <w:pPr>
              <w:jc w:val="both"/>
            </w:pPr>
            <w:r>
              <w:t>Tactics</w:t>
            </w:r>
          </w:p>
        </w:tc>
        <w:tc>
          <w:tcPr>
            <w:tcW w:w="1530" w:type="dxa"/>
          </w:tcPr>
          <w:p w14:paraId="4DE54C50" w14:textId="68A5EA54" w:rsidR="004F0264" w:rsidRDefault="0019714F" w:rsidP="00511731">
            <w:pPr>
              <w:jc w:val="both"/>
            </w:pPr>
            <w:r>
              <w:t>Equestrian</w:t>
            </w:r>
          </w:p>
        </w:tc>
        <w:tc>
          <w:tcPr>
            <w:tcW w:w="1620" w:type="dxa"/>
          </w:tcPr>
          <w:p w14:paraId="70AD7765" w14:textId="37F05D8E" w:rsidR="004F0264" w:rsidRDefault="0019714F" w:rsidP="00511731">
            <w:pPr>
              <w:jc w:val="both"/>
            </w:pPr>
            <w:r>
              <w:t>Alchemy</w:t>
            </w:r>
          </w:p>
        </w:tc>
        <w:tc>
          <w:tcPr>
            <w:tcW w:w="1535" w:type="dxa"/>
          </w:tcPr>
          <w:p w14:paraId="71B220D5" w14:textId="4058E1C7" w:rsidR="004F0264" w:rsidRDefault="0019714F" w:rsidP="00511731">
            <w:pPr>
              <w:jc w:val="both"/>
            </w:pPr>
            <w:r>
              <w:t>Equestrian</w:t>
            </w:r>
          </w:p>
        </w:tc>
      </w:tr>
      <w:tr w:rsidR="004F0264" w14:paraId="61482592" w14:textId="77777777" w:rsidTr="00AD0967">
        <w:tc>
          <w:tcPr>
            <w:tcW w:w="670" w:type="dxa"/>
          </w:tcPr>
          <w:p w14:paraId="49C95C5C" w14:textId="77777777" w:rsidR="004F0264" w:rsidRDefault="004F0264" w:rsidP="00511731">
            <w:pPr>
              <w:jc w:val="both"/>
            </w:pPr>
            <w:r>
              <w:t>7</w:t>
            </w:r>
          </w:p>
        </w:tc>
        <w:tc>
          <w:tcPr>
            <w:tcW w:w="1395" w:type="dxa"/>
          </w:tcPr>
          <w:p w14:paraId="27E2F19C" w14:textId="6F7D82DA" w:rsidR="004F0264" w:rsidRDefault="004F0264" w:rsidP="00511731">
            <w:pPr>
              <w:jc w:val="both"/>
            </w:pPr>
            <w:r>
              <w:t>Mechanical</w:t>
            </w:r>
          </w:p>
        </w:tc>
        <w:tc>
          <w:tcPr>
            <w:tcW w:w="1350" w:type="dxa"/>
          </w:tcPr>
          <w:p w14:paraId="4CE90765" w14:textId="68FB696F" w:rsidR="004F0264" w:rsidRDefault="0019714F" w:rsidP="00511731">
            <w:pPr>
              <w:jc w:val="both"/>
            </w:pPr>
            <w:r>
              <w:t>Farming</w:t>
            </w:r>
          </w:p>
        </w:tc>
        <w:tc>
          <w:tcPr>
            <w:tcW w:w="1440" w:type="dxa"/>
          </w:tcPr>
          <w:p w14:paraId="22CD7C98" w14:textId="53EEAD37" w:rsidR="004F0264" w:rsidRDefault="004F0264" w:rsidP="00511731">
            <w:pPr>
              <w:jc w:val="both"/>
            </w:pPr>
            <w:r>
              <w:t>Hunting</w:t>
            </w:r>
          </w:p>
        </w:tc>
        <w:tc>
          <w:tcPr>
            <w:tcW w:w="1530" w:type="dxa"/>
          </w:tcPr>
          <w:p w14:paraId="403190F6" w14:textId="41CA1782" w:rsidR="004F0264" w:rsidRDefault="0019714F" w:rsidP="00511731">
            <w:pPr>
              <w:jc w:val="both"/>
            </w:pPr>
            <w:r>
              <w:t>Tactics</w:t>
            </w:r>
          </w:p>
        </w:tc>
        <w:tc>
          <w:tcPr>
            <w:tcW w:w="1620" w:type="dxa"/>
          </w:tcPr>
          <w:p w14:paraId="4892FA9E" w14:textId="29EF14A6" w:rsidR="004F0264" w:rsidRDefault="004F0264" w:rsidP="00511731">
            <w:pPr>
              <w:jc w:val="both"/>
            </w:pPr>
            <w:r>
              <w:t>Medicine</w:t>
            </w:r>
          </w:p>
        </w:tc>
        <w:tc>
          <w:tcPr>
            <w:tcW w:w="1535" w:type="dxa"/>
          </w:tcPr>
          <w:p w14:paraId="68ECD8DB" w14:textId="3DC80649" w:rsidR="004F0264" w:rsidRDefault="0032173B" w:rsidP="00511731">
            <w:pPr>
              <w:jc w:val="both"/>
            </w:pPr>
            <w:r>
              <w:t>Tactics</w:t>
            </w:r>
          </w:p>
        </w:tc>
      </w:tr>
      <w:tr w:rsidR="004F0264" w14:paraId="68B59801" w14:textId="77777777" w:rsidTr="00AD0967">
        <w:tc>
          <w:tcPr>
            <w:tcW w:w="670" w:type="dxa"/>
          </w:tcPr>
          <w:p w14:paraId="27D62DFA" w14:textId="77777777" w:rsidR="004F0264" w:rsidRDefault="004F0264" w:rsidP="00511731">
            <w:pPr>
              <w:jc w:val="both"/>
            </w:pPr>
            <w:r>
              <w:t>8</w:t>
            </w:r>
          </w:p>
        </w:tc>
        <w:tc>
          <w:tcPr>
            <w:tcW w:w="1395" w:type="dxa"/>
          </w:tcPr>
          <w:p w14:paraId="03246839" w14:textId="2E060863" w:rsidR="004F0264" w:rsidRDefault="004F0264" w:rsidP="00511731">
            <w:pPr>
              <w:jc w:val="both"/>
            </w:pPr>
            <w:r>
              <w:t>Computer</w:t>
            </w:r>
          </w:p>
        </w:tc>
        <w:tc>
          <w:tcPr>
            <w:tcW w:w="1350" w:type="dxa"/>
          </w:tcPr>
          <w:p w14:paraId="5EAEA4CA" w14:textId="3E2B1B9D" w:rsidR="004F0264" w:rsidRDefault="004F0264" w:rsidP="00511731">
            <w:pPr>
              <w:jc w:val="both"/>
            </w:pPr>
            <w:r>
              <w:t>Animal Hnd</w:t>
            </w:r>
          </w:p>
        </w:tc>
        <w:tc>
          <w:tcPr>
            <w:tcW w:w="1440" w:type="dxa"/>
          </w:tcPr>
          <w:p w14:paraId="6CF4B278" w14:textId="6D2B85AB" w:rsidR="004F0264" w:rsidRDefault="004F0264" w:rsidP="00511731">
            <w:pPr>
              <w:jc w:val="both"/>
            </w:pPr>
            <w:r>
              <w:t>Medic</w:t>
            </w:r>
          </w:p>
        </w:tc>
        <w:tc>
          <w:tcPr>
            <w:tcW w:w="1530" w:type="dxa"/>
          </w:tcPr>
          <w:p w14:paraId="026FA4AD" w14:textId="78F0CF3C" w:rsidR="004F0264" w:rsidRDefault="004F0264" w:rsidP="00511731">
            <w:pPr>
              <w:jc w:val="both"/>
            </w:pPr>
            <w:r>
              <w:t>Leader</w:t>
            </w:r>
          </w:p>
        </w:tc>
        <w:tc>
          <w:tcPr>
            <w:tcW w:w="1620" w:type="dxa"/>
          </w:tcPr>
          <w:p w14:paraId="100D36B9" w14:textId="35FD298F" w:rsidR="004F0264" w:rsidRDefault="004F0264" w:rsidP="00511731">
            <w:pPr>
              <w:jc w:val="both"/>
            </w:pPr>
            <w:r>
              <w:t>Animal Hnd</w:t>
            </w:r>
            <w:r w:rsidR="0032173B">
              <w:t>lng</w:t>
            </w:r>
          </w:p>
        </w:tc>
        <w:tc>
          <w:tcPr>
            <w:tcW w:w="1535" w:type="dxa"/>
          </w:tcPr>
          <w:p w14:paraId="218E3C8C" w14:textId="1BF38E8B" w:rsidR="004F0264" w:rsidRDefault="0032173B" w:rsidP="00511731">
            <w:pPr>
              <w:jc w:val="both"/>
            </w:pPr>
            <w:r>
              <w:t>Recruiting</w:t>
            </w:r>
          </w:p>
        </w:tc>
      </w:tr>
      <w:tr w:rsidR="004F0264" w14:paraId="2039DF94" w14:textId="77777777" w:rsidTr="00AD0967">
        <w:tc>
          <w:tcPr>
            <w:tcW w:w="670" w:type="dxa"/>
          </w:tcPr>
          <w:p w14:paraId="199553B4" w14:textId="77777777" w:rsidR="003C18C8" w:rsidRDefault="003C18C8" w:rsidP="00511731">
            <w:pPr>
              <w:jc w:val="both"/>
            </w:pPr>
            <w:r>
              <w:t>DMs</w:t>
            </w:r>
          </w:p>
        </w:tc>
        <w:tc>
          <w:tcPr>
            <w:tcW w:w="1395" w:type="dxa"/>
          </w:tcPr>
          <w:p w14:paraId="6CC94613" w14:textId="77777777" w:rsidR="003C18C8" w:rsidRDefault="00126EE9" w:rsidP="00511731">
            <w:pPr>
              <w:jc w:val="both"/>
            </w:pPr>
            <w:r>
              <w:t>+1 if TL-8+</w:t>
            </w:r>
          </w:p>
          <w:p w14:paraId="0ADB598D" w14:textId="08F13701" w:rsidR="00126EE9" w:rsidRDefault="00126EE9" w:rsidP="00511731">
            <w:pPr>
              <w:jc w:val="both"/>
            </w:pPr>
            <w:r>
              <w:t>+2 if TL-A+</w:t>
            </w:r>
          </w:p>
        </w:tc>
        <w:tc>
          <w:tcPr>
            <w:tcW w:w="7470" w:type="dxa"/>
            <w:gridSpan w:val="5"/>
          </w:tcPr>
          <w:p w14:paraId="10B8E51A" w14:textId="69EC5534" w:rsidR="003C18C8" w:rsidRDefault="003C18C8" w:rsidP="00511731">
            <w:pPr>
              <w:jc w:val="both"/>
            </w:pPr>
            <w:r>
              <w:t xml:space="preserve">+1 if </w:t>
            </w:r>
            <w:r w:rsidR="000E6C63">
              <w:t>Tribe;</w:t>
            </w:r>
            <w:r>
              <w:t xml:space="preserve"> +2 if </w:t>
            </w:r>
            <w:r w:rsidR="000E6C63">
              <w:t>Horde</w:t>
            </w:r>
          </w:p>
        </w:tc>
      </w:tr>
    </w:tbl>
    <w:p w14:paraId="6742EF07" w14:textId="77777777" w:rsidR="000E06A2" w:rsidRDefault="000E06A2" w:rsidP="00511731">
      <w:pPr>
        <w:jc w:val="both"/>
      </w:pPr>
    </w:p>
    <w:p w14:paraId="59AC2072" w14:textId="10BEF9A7" w:rsidR="008273E5" w:rsidRDefault="0019714F" w:rsidP="00511731">
      <w:pPr>
        <w:jc w:val="both"/>
      </w:pPr>
      <w:r>
        <w:rPr>
          <w:b/>
          <w:bCs/>
        </w:rPr>
        <w:t xml:space="preserve">Archaic Weapons: </w:t>
      </w:r>
      <w:r>
        <w:t>(cascade) Bow, Blowgun, Boomerang, Crossbow, Bola, Sling, Early Firearms</w:t>
      </w:r>
    </w:p>
    <w:p w14:paraId="54DEF946" w14:textId="36B99A9D" w:rsidR="0019714F" w:rsidRDefault="0019714F" w:rsidP="00511731">
      <w:pPr>
        <w:jc w:val="both"/>
      </w:pPr>
      <w:r>
        <w:rPr>
          <w:b/>
          <w:bCs/>
        </w:rPr>
        <w:t xml:space="preserve">Modern Weapons: </w:t>
      </w:r>
      <w:r>
        <w:t>(cascade) Pistol, Rifle, SMG, Shotgun, Assault Rifle, LAG, Light Machinegun, Revolver, Snub Pistol, Body Pistol</w:t>
      </w:r>
    </w:p>
    <w:p w14:paraId="4E624018" w14:textId="7E2D00CE" w:rsidR="0019714F" w:rsidRDefault="0019714F" w:rsidP="00511731">
      <w:pPr>
        <w:jc w:val="both"/>
      </w:pPr>
      <w:r>
        <w:rPr>
          <w:b/>
          <w:bCs/>
        </w:rPr>
        <w:t xml:space="preserve">Blade Combat: </w:t>
      </w:r>
      <w:r>
        <w:t>(cascade) Axe, Blade, Sword, Foil, Rapier, Polearm, Two-Handed Sword, Mace, Flail</w:t>
      </w:r>
    </w:p>
    <w:p w14:paraId="1F84D7B3" w14:textId="5498371F" w:rsidR="00E8680D" w:rsidRDefault="00E8680D" w:rsidP="00511731">
      <w:pPr>
        <w:jc w:val="both"/>
      </w:pPr>
      <w:r>
        <w:rPr>
          <w:b/>
          <w:bCs/>
        </w:rPr>
        <w:t xml:space="preserve">Animal Handling: </w:t>
      </w:r>
      <w:r>
        <w:t>Covers the skills needed to break, train, and maintain beasts of burden.</w:t>
      </w:r>
    </w:p>
    <w:p w14:paraId="6E877B86" w14:textId="3CC8ECDC" w:rsidR="00E8680D" w:rsidRDefault="00E8680D" w:rsidP="00511731">
      <w:pPr>
        <w:jc w:val="both"/>
      </w:pPr>
      <w:r>
        <w:rPr>
          <w:b/>
          <w:bCs/>
        </w:rPr>
        <w:t xml:space="preserve">Herding: </w:t>
      </w:r>
      <w:r>
        <w:t>Managing herds of animals such as sheep, goats, cattle, etc. for meat, milk, and other resources.</w:t>
      </w:r>
    </w:p>
    <w:p w14:paraId="03339735" w14:textId="719BE19C" w:rsidR="00E8680D" w:rsidRDefault="00E8680D" w:rsidP="00511731">
      <w:pPr>
        <w:jc w:val="both"/>
      </w:pPr>
      <w:r>
        <w:rPr>
          <w:b/>
          <w:bCs/>
        </w:rPr>
        <w:t xml:space="preserve">Equestrian: </w:t>
      </w:r>
      <w:r>
        <w:t>Beast riding. At the Referee’s discretion this may be replaced by an appropriate vehicle skill.</w:t>
      </w:r>
    </w:p>
    <w:p w14:paraId="042B19FB" w14:textId="6C22B311" w:rsidR="00E90B71" w:rsidRDefault="00E90B71" w:rsidP="00511731">
      <w:pPr>
        <w:jc w:val="both"/>
      </w:pPr>
      <w:r>
        <w:rPr>
          <w:b/>
          <w:bCs/>
        </w:rPr>
        <w:t xml:space="preserve">Herbalism: </w:t>
      </w:r>
      <w:r>
        <w:t>Knowing which plants are safe to eat, which plants are toxic, and which plants can be used as medicine.</w:t>
      </w:r>
    </w:p>
    <w:p w14:paraId="0A3C87B1" w14:textId="4F2E5629" w:rsidR="00294005" w:rsidRDefault="00294005" w:rsidP="00511731">
      <w:pPr>
        <w:jc w:val="both"/>
      </w:pPr>
    </w:p>
    <w:p w14:paraId="3FAC39F6" w14:textId="4D386EC1" w:rsidR="00294005" w:rsidRDefault="00294005" w:rsidP="00511731">
      <w:pPr>
        <w:jc w:val="both"/>
      </w:pPr>
      <w:r>
        <w:br w:type="page"/>
      </w:r>
    </w:p>
    <w:p w14:paraId="6179D772" w14:textId="2DEFCA95" w:rsidR="00294005" w:rsidRDefault="00A1672A" w:rsidP="00511731">
      <w:pPr>
        <w:jc w:val="both"/>
        <w:rPr>
          <w:b/>
          <w:bCs/>
        </w:rPr>
      </w:pPr>
      <w:r>
        <w:rPr>
          <w:b/>
          <w:bCs/>
        </w:rPr>
        <w:lastRenderedPageBreak/>
        <w:t>TODAY IS A GOOD DAY TO DIE! FAILED SURVIVAL ROLLS</w:t>
      </w:r>
    </w:p>
    <w:p w14:paraId="1A4B127F" w14:textId="7264C637" w:rsidR="00294005" w:rsidRDefault="00294005" w:rsidP="00511731">
      <w:pPr>
        <w:jc w:val="both"/>
      </w:pPr>
      <w:r>
        <w:t xml:space="preserve">Blowing a survival roll doesn’t </w:t>
      </w:r>
      <w:r w:rsidR="00AD0967">
        <w:t xml:space="preserve">always </w:t>
      </w:r>
      <w:r>
        <w:t xml:space="preserve">mean death. Roll on the table below to determine the precise circumstances under which your discharge from the </w:t>
      </w:r>
      <w:r w:rsidR="00A1672A">
        <w:t>tribe</w:t>
      </w:r>
      <w:r>
        <w:t xml:space="preserve"> occurs. Apply DM +1 for each point you failed by (1 under = +1; 2 below par = +2, etc).</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4675"/>
      </w:tblGrid>
      <w:tr w:rsidR="00294005" w14:paraId="6404AD2C" w14:textId="77777777" w:rsidTr="00A1672A">
        <w:trPr>
          <w:jc w:val="center"/>
        </w:trPr>
        <w:tc>
          <w:tcPr>
            <w:tcW w:w="900" w:type="dxa"/>
          </w:tcPr>
          <w:p w14:paraId="4D11630F" w14:textId="77777777" w:rsidR="00294005" w:rsidRDefault="00294005" w:rsidP="00511731">
            <w:pPr>
              <w:jc w:val="both"/>
            </w:pPr>
            <w:r>
              <w:t>1</w:t>
            </w:r>
          </w:p>
        </w:tc>
        <w:tc>
          <w:tcPr>
            <w:tcW w:w="4675" w:type="dxa"/>
          </w:tcPr>
          <w:p w14:paraId="2F1216E2" w14:textId="09391939" w:rsidR="00294005" w:rsidRDefault="00294005" w:rsidP="00511731">
            <w:pPr>
              <w:jc w:val="both"/>
            </w:pPr>
            <w:r>
              <w:t>Killed by a rival Tribe.</w:t>
            </w:r>
          </w:p>
        </w:tc>
      </w:tr>
      <w:tr w:rsidR="00A1672A" w14:paraId="382B6996" w14:textId="77777777" w:rsidTr="00A1672A">
        <w:trPr>
          <w:jc w:val="center"/>
        </w:trPr>
        <w:tc>
          <w:tcPr>
            <w:tcW w:w="900" w:type="dxa"/>
          </w:tcPr>
          <w:p w14:paraId="22745F5B" w14:textId="77777777" w:rsidR="00A1672A" w:rsidRDefault="00A1672A" w:rsidP="00511731">
            <w:pPr>
              <w:jc w:val="both"/>
            </w:pPr>
            <w:r>
              <w:t>2</w:t>
            </w:r>
          </w:p>
        </w:tc>
        <w:tc>
          <w:tcPr>
            <w:tcW w:w="4675" w:type="dxa"/>
          </w:tcPr>
          <w:p w14:paraId="657AEEE3" w14:textId="11861475" w:rsidR="00A1672A" w:rsidRDefault="00A1672A" w:rsidP="00511731">
            <w:pPr>
              <w:jc w:val="both"/>
            </w:pPr>
            <w:r>
              <w:t>Hunted by a rival tribe; lose two benefit rolls.</w:t>
            </w:r>
          </w:p>
        </w:tc>
      </w:tr>
      <w:tr w:rsidR="00A1672A" w14:paraId="15D5CAC9" w14:textId="77777777" w:rsidTr="00A1672A">
        <w:trPr>
          <w:jc w:val="center"/>
        </w:trPr>
        <w:tc>
          <w:tcPr>
            <w:tcW w:w="900" w:type="dxa"/>
          </w:tcPr>
          <w:p w14:paraId="747E6147" w14:textId="77777777" w:rsidR="00A1672A" w:rsidRDefault="00A1672A" w:rsidP="00511731">
            <w:pPr>
              <w:jc w:val="both"/>
            </w:pPr>
            <w:r>
              <w:t>3</w:t>
            </w:r>
          </w:p>
        </w:tc>
        <w:tc>
          <w:tcPr>
            <w:tcW w:w="4675" w:type="dxa"/>
          </w:tcPr>
          <w:p w14:paraId="2F66CD11" w14:textId="022F7E5F" w:rsidR="00A1672A" w:rsidRDefault="00A1672A" w:rsidP="00511731">
            <w:pPr>
              <w:jc w:val="both"/>
            </w:pPr>
            <w:r>
              <w:t>Dishonored in battle but given a Redemption Quest that forms the start of your adventuring career. Soc-2.</w:t>
            </w:r>
          </w:p>
        </w:tc>
      </w:tr>
      <w:tr w:rsidR="00A1672A" w14:paraId="5F651FEE" w14:textId="77777777" w:rsidTr="00A1672A">
        <w:trPr>
          <w:jc w:val="center"/>
        </w:trPr>
        <w:tc>
          <w:tcPr>
            <w:tcW w:w="900" w:type="dxa"/>
          </w:tcPr>
          <w:p w14:paraId="45D1510B" w14:textId="77777777" w:rsidR="00A1672A" w:rsidRDefault="00A1672A" w:rsidP="00511731">
            <w:pPr>
              <w:jc w:val="both"/>
            </w:pPr>
            <w:r>
              <w:t>4</w:t>
            </w:r>
          </w:p>
        </w:tc>
        <w:tc>
          <w:tcPr>
            <w:tcW w:w="4675" w:type="dxa"/>
          </w:tcPr>
          <w:p w14:paraId="0A1EEC8A" w14:textId="5E4D0408" w:rsidR="00A1672A" w:rsidRDefault="00A1672A" w:rsidP="00511731">
            <w:pPr>
              <w:jc w:val="both"/>
            </w:pPr>
            <w:r>
              <w:t>Injured, allowed to retire gracefully. Lose 1D3 from Stren, Dext, or Endur.</w:t>
            </w:r>
          </w:p>
        </w:tc>
      </w:tr>
      <w:tr w:rsidR="00A1672A" w14:paraId="501A65EF" w14:textId="77777777" w:rsidTr="00A1672A">
        <w:trPr>
          <w:jc w:val="center"/>
        </w:trPr>
        <w:tc>
          <w:tcPr>
            <w:tcW w:w="900" w:type="dxa"/>
          </w:tcPr>
          <w:p w14:paraId="4586D756" w14:textId="77777777" w:rsidR="00A1672A" w:rsidRDefault="00A1672A" w:rsidP="00511731">
            <w:pPr>
              <w:jc w:val="both"/>
            </w:pPr>
            <w:r>
              <w:t>5</w:t>
            </w:r>
          </w:p>
        </w:tc>
        <w:tc>
          <w:tcPr>
            <w:tcW w:w="4675" w:type="dxa"/>
          </w:tcPr>
          <w:p w14:paraId="60FFCAF8" w14:textId="4BA0853E" w:rsidR="00A1672A" w:rsidRDefault="00A1672A" w:rsidP="00511731">
            <w:pPr>
              <w:jc w:val="both"/>
            </w:pPr>
            <w:r>
              <w:t>Injured, allowed to retire gracefully. Lose 1D3 from Stren, Dext, or Endur.</w:t>
            </w:r>
          </w:p>
        </w:tc>
      </w:tr>
      <w:tr w:rsidR="00A1672A" w14:paraId="3E50F145" w14:textId="77777777" w:rsidTr="00A1672A">
        <w:trPr>
          <w:jc w:val="center"/>
        </w:trPr>
        <w:tc>
          <w:tcPr>
            <w:tcW w:w="900" w:type="dxa"/>
          </w:tcPr>
          <w:p w14:paraId="1FC55380" w14:textId="77777777" w:rsidR="00A1672A" w:rsidRDefault="00A1672A" w:rsidP="00511731">
            <w:pPr>
              <w:jc w:val="both"/>
            </w:pPr>
            <w:r>
              <w:t>6</w:t>
            </w:r>
          </w:p>
        </w:tc>
        <w:tc>
          <w:tcPr>
            <w:tcW w:w="4675" w:type="dxa"/>
          </w:tcPr>
          <w:p w14:paraId="70210886" w14:textId="6824694C" w:rsidR="00A1672A" w:rsidRDefault="00A1672A" w:rsidP="00511731">
            <w:pPr>
              <w:jc w:val="both"/>
            </w:pPr>
            <w:r>
              <w:t>Injured, allowed to retire gracefully. Lose 1D3 from Stren, Dext, or Endur.</w:t>
            </w:r>
          </w:p>
        </w:tc>
      </w:tr>
      <w:tr w:rsidR="00A1672A" w14:paraId="5A642C96" w14:textId="77777777" w:rsidTr="00A1672A">
        <w:trPr>
          <w:jc w:val="center"/>
        </w:trPr>
        <w:tc>
          <w:tcPr>
            <w:tcW w:w="900" w:type="dxa"/>
          </w:tcPr>
          <w:p w14:paraId="4244AFD2" w14:textId="77777777" w:rsidR="00A1672A" w:rsidRDefault="00A1672A" w:rsidP="00511731">
            <w:pPr>
              <w:jc w:val="both"/>
            </w:pPr>
            <w:r>
              <w:t>7</w:t>
            </w:r>
          </w:p>
        </w:tc>
        <w:tc>
          <w:tcPr>
            <w:tcW w:w="4675" w:type="dxa"/>
          </w:tcPr>
          <w:p w14:paraId="6019D744" w14:textId="7F8F8A7A" w:rsidR="00A1672A" w:rsidRDefault="00A1672A" w:rsidP="00511731">
            <w:pPr>
              <w:jc w:val="both"/>
            </w:pPr>
            <w:r>
              <w:t>Grievously injured in battle, allowed to retire with honor. Lose 1D6 from Stren, Dex, or End. +1 Benefit.</w:t>
            </w:r>
          </w:p>
        </w:tc>
      </w:tr>
      <w:tr w:rsidR="00A1672A" w14:paraId="2520F704" w14:textId="77777777" w:rsidTr="00A1672A">
        <w:trPr>
          <w:jc w:val="center"/>
        </w:trPr>
        <w:tc>
          <w:tcPr>
            <w:tcW w:w="900" w:type="dxa"/>
          </w:tcPr>
          <w:p w14:paraId="500F4B03" w14:textId="77777777" w:rsidR="00A1672A" w:rsidRDefault="00A1672A" w:rsidP="00511731">
            <w:pPr>
              <w:jc w:val="both"/>
            </w:pPr>
            <w:r>
              <w:t>8+</w:t>
            </w:r>
          </w:p>
        </w:tc>
        <w:tc>
          <w:tcPr>
            <w:tcW w:w="4675" w:type="dxa"/>
          </w:tcPr>
          <w:p w14:paraId="030D0261" w14:textId="07264DDE" w:rsidR="00A1672A" w:rsidRDefault="00A1672A" w:rsidP="00511731">
            <w:pPr>
              <w:jc w:val="both"/>
            </w:pPr>
            <w:r>
              <w:t xml:space="preserve">Killed in glorious battle. Your name is immortalized in song for generations, whoever you were. </w:t>
            </w:r>
            <w:r w:rsidR="009D45F1">
              <w:t xml:space="preserve">Gain </w:t>
            </w:r>
            <w:r>
              <w:t>+</w:t>
            </w:r>
            <w:r w:rsidR="00AD0967">
              <w:t>1D to</w:t>
            </w:r>
            <w:r>
              <w:t xml:space="preserve"> Soc, </w:t>
            </w:r>
            <w:r w:rsidR="00255753">
              <w:t>which passes to your descendants</w:t>
            </w:r>
            <w:r>
              <w:t>.</w:t>
            </w:r>
          </w:p>
        </w:tc>
      </w:tr>
    </w:tbl>
    <w:p w14:paraId="67E537CA" w14:textId="77777777" w:rsidR="00294005" w:rsidRDefault="00294005" w:rsidP="00511731">
      <w:pPr>
        <w:jc w:val="both"/>
        <w:rPr>
          <w:b/>
          <w:bCs/>
        </w:rPr>
      </w:pPr>
    </w:p>
    <w:p w14:paraId="7CB11BA2" w14:textId="2DD88EA6" w:rsidR="00294005" w:rsidRDefault="00294005" w:rsidP="00511731">
      <w:pPr>
        <w:jc w:val="both"/>
        <w:rPr>
          <w:b/>
          <w:bCs/>
        </w:rPr>
      </w:pPr>
      <w:r>
        <w:rPr>
          <w:b/>
          <w:bCs/>
        </w:rPr>
        <w:t>BENEFITS TABLES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092"/>
        <w:gridCol w:w="1333"/>
      </w:tblGrid>
      <w:tr w:rsidR="009D45F1" w:rsidRPr="007C2051" w14:paraId="74C81703" w14:textId="77777777" w:rsidTr="00294005">
        <w:trPr>
          <w:jc w:val="center"/>
        </w:trPr>
        <w:tc>
          <w:tcPr>
            <w:tcW w:w="1260" w:type="dxa"/>
          </w:tcPr>
          <w:p w14:paraId="317E1C20" w14:textId="77777777" w:rsidR="009D45F1" w:rsidRPr="007C2051" w:rsidRDefault="009D45F1" w:rsidP="00511731">
            <w:pPr>
              <w:jc w:val="both"/>
              <w:rPr>
                <w:i/>
                <w:iCs/>
              </w:rPr>
            </w:pPr>
            <w:r w:rsidRPr="007C2051">
              <w:rPr>
                <w:i/>
                <w:iCs/>
              </w:rPr>
              <w:t>Die Roll</w:t>
            </w:r>
          </w:p>
        </w:tc>
        <w:tc>
          <w:tcPr>
            <w:tcW w:w="1092" w:type="dxa"/>
          </w:tcPr>
          <w:p w14:paraId="4E09BE48" w14:textId="77777777" w:rsidR="009D45F1" w:rsidRPr="007C2051" w:rsidRDefault="009D45F1" w:rsidP="00511731">
            <w:pPr>
              <w:jc w:val="both"/>
              <w:rPr>
                <w:i/>
                <w:iCs/>
              </w:rPr>
            </w:pPr>
            <w:r w:rsidRPr="007C2051">
              <w:rPr>
                <w:i/>
                <w:iCs/>
              </w:rPr>
              <w:t>Cash</w:t>
            </w:r>
          </w:p>
        </w:tc>
        <w:tc>
          <w:tcPr>
            <w:tcW w:w="1333" w:type="dxa"/>
          </w:tcPr>
          <w:p w14:paraId="66D5B502" w14:textId="287E9C86" w:rsidR="009D45F1" w:rsidRPr="007C2051" w:rsidRDefault="009D45F1" w:rsidP="00511731">
            <w:pPr>
              <w:jc w:val="both"/>
              <w:rPr>
                <w:i/>
                <w:iCs/>
              </w:rPr>
            </w:pPr>
            <w:r>
              <w:rPr>
                <w:i/>
                <w:iCs/>
              </w:rPr>
              <w:t>Benefits</w:t>
            </w:r>
          </w:p>
        </w:tc>
      </w:tr>
      <w:tr w:rsidR="009D45F1" w14:paraId="2CB9833A" w14:textId="77777777" w:rsidTr="00294005">
        <w:trPr>
          <w:jc w:val="center"/>
        </w:trPr>
        <w:tc>
          <w:tcPr>
            <w:tcW w:w="1260" w:type="dxa"/>
          </w:tcPr>
          <w:p w14:paraId="3B27D363" w14:textId="77777777" w:rsidR="009D45F1" w:rsidRPr="007C2051" w:rsidRDefault="009D45F1" w:rsidP="00511731">
            <w:pPr>
              <w:jc w:val="both"/>
            </w:pPr>
            <w:r>
              <w:t>1</w:t>
            </w:r>
          </w:p>
        </w:tc>
        <w:tc>
          <w:tcPr>
            <w:tcW w:w="1092" w:type="dxa"/>
          </w:tcPr>
          <w:p w14:paraId="01E55C34" w14:textId="1928998E" w:rsidR="009D45F1" w:rsidRPr="007C2051" w:rsidRDefault="009D45F1" w:rsidP="00511731">
            <w:pPr>
              <w:jc w:val="both"/>
            </w:pPr>
            <w:r>
              <w:t>-</w:t>
            </w:r>
          </w:p>
        </w:tc>
        <w:tc>
          <w:tcPr>
            <w:tcW w:w="1333" w:type="dxa"/>
          </w:tcPr>
          <w:p w14:paraId="570EE532" w14:textId="3B9C654C" w:rsidR="009D45F1" w:rsidRPr="007C2051" w:rsidRDefault="009D45F1" w:rsidP="00511731">
            <w:pPr>
              <w:jc w:val="both"/>
            </w:pPr>
            <w:r>
              <w:t>Low Psg</w:t>
            </w:r>
          </w:p>
        </w:tc>
      </w:tr>
      <w:tr w:rsidR="009D45F1" w14:paraId="7388C103" w14:textId="77777777" w:rsidTr="00294005">
        <w:trPr>
          <w:jc w:val="center"/>
        </w:trPr>
        <w:tc>
          <w:tcPr>
            <w:tcW w:w="1260" w:type="dxa"/>
          </w:tcPr>
          <w:p w14:paraId="63EC19D1" w14:textId="77777777" w:rsidR="009D45F1" w:rsidRPr="007C2051" w:rsidRDefault="009D45F1" w:rsidP="00511731">
            <w:pPr>
              <w:jc w:val="both"/>
            </w:pPr>
            <w:r>
              <w:t>2</w:t>
            </w:r>
          </w:p>
        </w:tc>
        <w:tc>
          <w:tcPr>
            <w:tcW w:w="1092" w:type="dxa"/>
          </w:tcPr>
          <w:p w14:paraId="73A74748" w14:textId="668958ED" w:rsidR="009D45F1" w:rsidRPr="007C2051" w:rsidRDefault="009D45F1" w:rsidP="00511731">
            <w:pPr>
              <w:jc w:val="both"/>
            </w:pPr>
            <w:r>
              <w:t>-</w:t>
            </w:r>
          </w:p>
        </w:tc>
        <w:tc>
          <w:tcPr>
            <w:tcW w:w="1333" w:type="dxa"/>
          </w:tcPr>
          <w:p w14:paraId="7366859F" w14:textId="4C93E3ED" w:rsidR="009D45F1" w:rsidRPr="007C2051" w:rsidRDefault="009D45F1" w:rsidP="00511731">
            <w:pPr>
              <w:jc w:val="both"/>
            </w:pPr>
            <w:r>
              <w:t>Armor</w:t>
            </w:r>
          </w:p>
        </w:tc>
      </w:tr>
      <w:tr w:rsidR="009D45F1" w14:paraId="1410FB2A" w14:textId="77777777" w:rsidTr="00294005">
        <w:trPr>
          <w:jc w:val="center"/>
        </w:trPr>
        <w:tc>
          <w:tcPr>
            <w:tcW w:w="1260" w:type="dxa"/>
          </w:tcPr>
          <w:p w14:paraId="60618593" w14:textId="77777777" w:rsidR="009D45F1" w:rsidRPr="007C2051" w:rsidRDefault="009D45F1" w:rsidP="00511731">
            <w:pPr>
              <w:jc w:val="both"/>
            </w:pPr>
            <w:r>
              <w:t>3</w:t>
            </w:r>
          </w:p>
        </w:tc>
        <w:tc>
          <w:tcPr>
            <w:tcW w:w="1092" w:type="dxa"/>
          </w:tcPr>
          <w:p w14:paraId="184E516A" w14:textId="4A2B516A" w:rsidR="009D45F1" w:rsidRPr="007C2051" w:rsidRDefault="009D45F1" w:rsidP="00511731">
            <w:pPr>
              <w:jc w:val="both"/>
            </w:pPr>
            <w:r>
              <w:t>1000</w:t>
            </w:r>
          </w:p>
        </w:tc>
        <w:tc>
          <w:tcPr>
            <w:tcW w:w="1333" w:type="dxa"/>
          </w:tcPr>
          <w:p w14:paraId="0F961066" w14:textId="651C2E62" w:rsidR="009D45F1" w:rsidRPr="007C2051" w:rsidRDefault="009D45F1" w:rsidP="00511731">
            <w:pPr>
              <w:jc w:val="both"/>
            </w:pPr>
            <w:r>
              <w:t>Weapon</w:t>
            </w:r>
          </w:p>
        </w:tc>
      </w:tr>
      <w:tr w:rsidR="009D45F1" w14:paraId="42201950" w14:textId="77777777" w:rsidTr="00294005">
        <w:trPr>
          <w:jc w:val="center"/>
        </w:trPr>
        <w:tc>
          <w:tcPr>
            <w:tcW w:w="1260" w:type="dxa"/>
          </w:tcPr>
          <w:p w14:paraId="6A803ED1" w14:textId="77777777" w:rsidR="009D45F1" w:rsidRPr="007C2051" w:rsidRDefault="009D45F1" w:rsidP="00511731">
            <w:pPr>
              <w:jc w:val="both"/>
            </w:pPr>
            <w:r>
              <w:t>4</w:t>
            </w:r>
          </w:p>
        </w:tc>
        <w:tc>
          <w:tcPr>
            <w:tcW w:w="1092" w:type="dxa"/>
          </w:tcPr>
          <w:p w14:paraId="54F6B97B" w14:textId="660D99C5" w:rsidR="009D45F1" w:rsidRPr="007C2051" w:rsidRDefault="009D45F1" w:rsidP="00511731">
            <w:pPr>
              <w:jc w:val="both"/>
            </w:pPr>
            <w:r>
              <w:t>2000</w:t>
            </w:r>
          </w:p>
        </w:tc>
        <w:tc>
          <w:tcPr>
            <w:tcW w:w="1333" w:type="dxa"/>
          </w:tcPr>
          <w:p w14:paraId="1836908F" w14:textId="414F3DB6" w:rsidR="009D45F1" w:rsidRPr="007C2051" w:rsidRDefault="009D45F1" w:rsidP="00511731">
            <w:pPr>
              <w:jc w:val="both"/>
            </w:pPr>
            <w:r>
              <w:t>Armor</w:t>
            </w:r>
          </w:p>
        </w:tc>
      </w:tr>
      <w:tr w:rsidR="009D45F1" w14:paraId="52EE8CDF" w14:textId="77777777" w:rsidTr="00294005">
        <w:trPr>
          <w:jc w:val="center"/>
        </w:trPr>
        <w:tc>
          <w:tcPr>
            <w:tcW w:w="1260" w:type="dxa"/>
          </w:tcPr>
          <w:p w14:paraId="6477F2B8" w14:textId="77777777" w:rsidR="009D45F1" w:rsidRPr="007C2051" w:rsidRDefault="009D45F1" w:rsidP="00511731">
            <w:pPr>
              <w:jc w:val="both"/>
            </w:pPr>
            <w:r>
              <w:t>5</w:t>
            </w:r>
          </w:p>
        </w:tc>
        <w:tc>
          <w:tcPr>
            <w:tcW w:w="1092" w:type="dxa"/>
          </w:tcPr>
          <w:p w14:paraId="68A77135" w14:textId="52477B41" w:rsidR="009D45F1" w:rsidRPr="007C2051" w:rsidRDefault="009D45F1" w:rsidP="00511731">
            <w:pPr>
              <w:jc w:val="both"/>
            </w:pPr>
            <w:r>
              <w:t>3000</w:t>
            </w:r>
          </w:p>
        </w:tc>
        <w:tc>
          <w:tcPr>
            <w:tcW w:w="1333" w:type="dxa"/>
          </w:tcPr>
          <w:p w14:paraId="7AAEDB76" w14:textId="150E1E9F" w:rsidR="009D45F1" w:rsidRPr="007C2051" w:rsidRDefault="009D45F1" w:rsidP="00511731">
            <w:pPr>
              <w:jc w:val="both"/>
            </w:pPr>
            <w:r>
              <w:t>Weapon</w:t>
            </w:r>
          </w:p>
        </w:tc>
      </w:tr>
      <w:tr w:rsidR="009D45F1" w14:paraId="3D1EF7D2" w14:textId="77777777" w:rsidTr="00294005">
        <w:trPr>
          <w:jc w:val="center"/>
        </w:trPr>
        <w:tc>
          <w:tcPr>
            <w:tcW w:w="1260" w:type="dxa"/>
          </w:tcPr>
          <w:p w14:paraId="249F2D11" w14:textId="77777777" w:rsidR="009D45F1" w:rsidRPr="007C2051" w:rsidRDefault="009D45F1" w:rsidP="00511731">
            <w:pPr>
              <w:jc w:val="both"/>
            </w:pPr>
            <w:r>
              <w:t>6</w:t>
            </w:r>
          </w:p>
        </w:tc>
        <w:tc>
          <w:tcPr>
            <w:tcW w:w="1092" w:type="dxa"/>
          </w:tcPr>
          <w:p w14:paraId="0990A7CA" w14:textId="75637FAD" w:rsidR="009D45F1" w:rsidRPr="007C2051" w:rsidRDefault="009D45F1" w:rsidP="00511731">
            <w:pPr>
              <w:jc w:val="both"/>
            </w:pPr>
            <w:r>
              <w:t>4000</w:t>
            </w:r>
          </w:p>
        </w:tc>
        <w:tc>
          <w:tcPr>
            <w:tcW w:w="1333" w:type="dxa"/>
          </w:tcPr>
          <w:p w14:paraId="0D81B638" w14:textId="4B780A5C" w:rsidR="009D45F1" w:rsidRPr="007C2051" w:rsidRDefault="009D45F1" w:rsidP="00511731">
            <w:pPr>
              <w:jc w:val="both"/>
            </w:pPr>
            <w:r>
              <w:t>Mid Psg</w:t>
            </w:r>
          </w:p>
        </w:tc>
      </w:tr>
      <w:tr w:rsidR="009D45F1" w14:paraId="7724009C" w14:textId="77777777" w:rsidTr="00294005">
        <w:trPr>
          <w:jc w:val="center"/>
        </w:trPr>
        <w:tc>
          <w:tcPr>
            <w:tcW w:w="1260" w:type="dxa"/>
          </w:tcPr>
          <w:p w14:paraId="68161093" w14:textId="77777777" w:rsidR="009D45F1" w:rsidRPr="007C2051" w:rsidRDefault="009D45F1" w:rsidP="00511731">
            <w:pPr>
              <w:jc w:val="both"/>
            </w:pPr>
            <w:r>
              <w:t>7</w:t>
            </w:r>
          </w:p>
        </w:tc>
        <w:tc>
          <w:tcPr>
            <w:tcW w:w="1092" w:type="dxa"/>
          </w:tcPr>
          <w:p w14:paraId="3186B6B6" w14:textId="3A2FE750" w:rsidR="009D45F1" w:rsidRPr="007C2051" w:rsidRDefault="009D45F1" w:rsidP="00511731">
            <w:pPr>
              <w:jc w:val="both"/>
            </w:pPr>
            <w:r>
              <w:t>5000</w:t>
            </w:r>
          </w:p>
        </w:tc>
        <w:tc>
          <w:tcPr>
            <w:tcW w:w="1333" w:type="dxa"/>
          </w:tcPr>
          <w:p w14:paraId="181C3FC2" w14:textId="0F06D58E" w:rsidR="009D45F1" w:rsidRPr="007C2051" w:rsidRDefault="009D45F1" w:rsidP="00511731">
            <w:pPr>
              <w:jc w:val="both"/>
            </w:pPr>
            <w:r>
              <w:t>Vehicle</w:t>
            </w:r>
          </w:p>
        </w:tc>
      </w:tr>
    </w:tbl>
    <w:p w14:paraId="3B385E41" w14:textId="669D8162" w:rsidR="00294005" w:rsidRDefault="00294005" w:rsidP="00511731">
      <w:pPr>
        <w:ind w:firstLine="720"/>
        <w:jc w:val="both"/>
      </w:pPr>
      <w:r>
        <w:t>DM +1 if Gambling skill (Cash), +1 if Rank 5 or 6 (Material Benefits)</w:t>
      </w:r>
    </w:p>
    <w:p w14:paraId="4379713B" w14:textId="59B96478" w:rsidR="009D45F1" w:rsidRDefault="009D45F1" w:rsidP="00511731">
      <w:pPr>
        <w:ind w:firstLine="720"/>
        <w:jc w:val="both"/>
      </w:pPr>
      <w:r>
        <w:t>Weapons and Armor benefits are appropriate to the Tech Level. Low Passage may be traded for Cash of similar value if it would be otherwise unavailable.</w:t>
      </w:r>
    </w:p>
    <w:p w14:paraId="38503DF7" w14:textId="56716726" w:rsidR="009D45F1" w:rsidRDefault="009D45F1" w:rsidP="00511731">
      <w:pPr>
        <w:ind w:firstLine="720"/>
        <w:jc w:val="both"/>
      </w:pPr>
      <w:r>
        <w:t>Vehicle is either a noble steed in the case of Low Tech level tribes, personal transport appropriate to the tech level, or a Mad Max style custom job in the case of Post-Apocalypse situations.</w:t>
      </w:r>
      <w:r w:rsidR="007D5001">
        <w:t xml:space="preserve"> Some post-Dzaqtlas tribes may have been able to reclaim and salvage </w:t>
      </w:r>
      <w:r w:rsidR="00FD6AED">
        <w:t>vehicles and parts from the “before times”. Making fuel might be a challenge, though.</w:t>
      </w:r>
    </w:p>
    <w:p w14:paraId="7E5D9156" w14:textId="77777777" w:rsidR="009D45F1" w:rsidRDefault="009D45F1" w:rsidP="00511731">
      <w:pPr>
        <w:jc w:val="both"/>
      </w:pPr>
    </w:p>
    <w:p w14:paraId="31876E12" w14:textId="77777777" w:rsidR="00294005" w:rsidRDefault="00294005" w:rsidP="00511731">
      <w:pPr>
        <w:jc w:val="both"/>
      </w:pPr>
    </w:p>
    <w:p w14:paraId="08FDBA88" w14:textId="40149236" w:rsidR="00695CA0" w:rsidRDefault="00695CA0">
      <w:r>
        <w:br w:type="page"/>
      </w:r>
    </w:p>
    <w:p w14:paraId="7039ECB1" w14:textId="1C06AC71" w:rsidR="00294005" w:rsidRDefault="00695CA0" w:rsidP="00695CA0">
      <w:pPr>
        <w:pStyle w:val="Heading1"/>
      </w:pPr>
      <w:bookmarkStart w:id="20" w:name="_Toc112513957"/>
      <w:r>
        <w:lastRenderedPageBreak/>
        <w:t>Psionics</w:t>
      </w:r>
      <w:bookmarkEnd w:id="20"/>
    </w:p>
    <w:p w14:paraId="4712306F" w14:textId="4A32D063" w:rsidR="00695CA0" w:rsidRDefault="00695CA0" w:rsidP="00695CA0">
      <w:pPr>
        <w:jc w:val="both"/>
      </w:pPr>
      <w:r>
        <w:t xml:space="preserve">The </w:t>
      </w:r>
      <w:r w:rsidR="00D5159D">
        <w:t>Zhdantia</w:t>
      </w:r>
      <w:r>
        <w:t xml:space="preserve"> of the Third Imperium era have had thousands of years to develop and perfect the arcane arts of psionics. This is in stark contrast to the Dzaqtlas Era. In the time of this supplement, their understanding and development of psionics is still in its infancy and while it is beginning to play a significant role in their culture, many of the modern cultural features have yet to come into play. </w:t>
      </w:r>
      <w:r w:rsidR="00672196">
        <w:t xml:space="preserve">For example, while the noble houses recognize the importance and power of the Dlenchiepr priesthood, psionics has not yet been connected to nobility and it is possible for powerful psions to have low social standing and high ranking nobles to be utterly incapable of telepathy. </w:t>
      </w:r>
    </w:p>
    <w:p w14:paraId="47A092C3" w14:textId="79E48D2C" w:rsidR="00672196" w:rsidRDefault="00672196" w:rsidP="00695CA0">
      <w:pPr>
        <w:jc w:val="both"/>
      </w:pPr>
      <w:r>
        <w:tab/>
        <w:t xml:space="preserve">The first powers to receive significant attention were, naturally, those most capable of helping fight the Dzaqtlas plague unleashed by the Ancient bioweapon. Those with </w:t>
      </w:r>
      <w:r w:rsidR="008855C7">
        <w:t xml:space="preserve">the powers of </w:t>
      </w:r>
      <w:r w:rsidR="008855C7">
        <w:rPr>
          <w:i/>
          <w:iCs/>
        </w:rPr>
        <w:t xml:space="preserve">Awareness </w:t>
      </w:r>
      <w:r w:rsidR="008855C7">
        <w:t xml:space="preserve">and </w:t>
      </w:r>
      <w:r w:rsidR="008855C7">
        <w:rPr>
          <w:i/>
          <w:iCs/>
        </w:rPr>
        <w:t>Healing</w:t>
      </w:r>
      <w:r w:rsidR="008855C7">
        <w:t xml:space="preserve"> quickly arose in stature and strength during the Second Dark Age, </w:t>
      </w:r>
    </w:p>
    <w:p w14:paraId="5008DC47" w14:textId="7EF75D0A" w:rsidR="007D47F0" w:rsidRDefault="007D47F0" w:rsidP="00695CA0">
      <w:pPr>
        <w:jc w:val="both"/>
      </w:pPr>
    </w:p>
    <w:p w14:paraId="1B688E06" w14:textId="77777777" w:rsidR="00A223F3" w:rsidRDefault="00A223F3">
      <w:r>
        <w:br w:type="page"/>
      </w:r>
    </w:p>
    <w:p w14:paraId="728607A2" w14:textId="77777777" w:rsidR="00A223F3" w:rsidRDefault="00A223F3" w:rsidP="00A223F3">
      <w:pPr>
        <w:pStyle w:val="Heading1"/>
      </w:pPr>
      <w:r>
        <w:lastRenderedPageBreak/>
        <w:t>Skills</w:t>
      </w:r>
    </w:p>
    <w:p w14:paraId="72B9533F" w14:textId="2E0AE1D2" w:rsidR="007D47F0" w:rsidRDefault="007D47F0" w:rsidP="00A223F3">
      <w:pPr>
        <w:pStyle w:val="Heading1"/>
      </w:pPr>
      <w:r>
        <w:br w:type="page"/>
      </w:r>
    </w:p>
    <w:p w14:paraId="19FFF985" w14:textId="4F7D4267" w:rsidR="007D47F0" w:rsidRDefault="007D47F0" w:rsidP="007D47F0">
      <w:pPr>
        <w:pStyle w:val="Heading1"/>
      </w:pPr>
      <w:bookmarkStart w:id="21" w:name="_Toc112513958"/>
      <w:r>
        <w:lastRenderedPageBreak/>
        <w:t>Names</w:t>
      </w:r>
      <w:bookmarkEnd w:id="21"/>
    </w:p>
    <w:p w14:paraId="13695551" w14:textId="3D3C86A6" w:rsidR="00331AC3" w:rsidRDefault="00331AC3">
      <w:r>
        <w:br w:type="page"/>
      </w:r>
    </w:p>
    <w:p w14:paraId="56066EF6" w14:textId="7D283737" w:rsidR="007D47F0" w:rsidRDefault="00331AC3" w:rsidP="00331AC3">
      <w:pPr>
        <w:pStyle w:val="Heading1"/>
      </w:pPr>
      <w:bookmarkStart w:id="22" w:name="_Toc112513959"/>
      <w:r>
        <w:lastRenderedPageBreak/>
        <w:t>Weapons</w:t>
      </w:r>
      <w:bookmarkEnd w:id="22"/>
    </w:p>
    <w:p w14:paraId="7922AB69" w14:textId="1492CEC3" w:rsidR="0072231C" w:rsidRDefault="0072231C" w:rsidP="00644A3B">
      <w:pPr>
        <w:pStyle w:val="Heading2"/>
      </w:pPr>
      <w:bookmarkStart w:id="23" w:name="_Toc112513960"/>
      <w:r>
        <w:t>Ranged Weapons</w:t>
      </w:r>
      <w:bookmarkEnd w:id="23"/>
    </w:p>
    <w:tbl>
      <w:tblPr>
        <w:tblStyle w:val="PlainTable5"/>
        <w:tblW w:w="0" w:type="auto"/>
        <w:tblLook w:val="04A0" w:firstRow="1" w:lastRow="0" w:firstColumn="1" w:lastColumn="0" w:noHBand="0" w:noVBand="1"/>
      </w:tblPr>
      <w:tblGrid>
        <w:gridCol w:w="1975"/>
        <w:gridCol w:w="810"/>
        <w:gridCol w:w="1170"/>
        <w:gridCol w:w="1260"/>
        <w:gridCol w:w="1260"/>
        <w:gridCol w:w="1440"/>
        <w:gridCol w:w="2070"/>
      </w:tblGrid>
      <w:tr w:rsidR="009A17D5" w:rsidRPr="009F3F09" w14:paraId="49D3C17B" w14:textId="77777777" w:rsidTr="009F3F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6A6FEB6F" w14:textId="373667B5" w:rsidR="009A17D5" w:rsidRPr="009F3F09" w:rsidRDefault="009A17D5" w:rsidP="00331AC3">
            <w:pPr>
              <w:rPr>
                <w:b/>
                <w:bCs/>
              </w:rPr>
            </w:pPr>
            <w:r w:rsidRPr="009F3F09">
              <w:rPr>
                <w:b/>
                <w:bCs/>
              </w:rPr>
              <w:t>Weapon</w:t>
            </w:r>
          </w:p>
        </w:tc>
        <w:tc>
          <w:tcPr>
            <w:tcW w:w="810" w:type="dxa"/>
          </w:tcPr>
          <w:p w14:paraId="62A7FA42" w14:textId="42DFBE38"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TL</w:t>
            </w:r>
          </w:p>
        </w:tc>
        <w:tc>
          <w:tcPr>
            <w:tcW w:w="1170" w:type="dxa"/>
          </w:tcPr>
          <w:p w14:paraId="61389642" w14:textId="7DE0C663"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Range</w:t>
            </w:r>
          </w:p>
        </w:tc>
        <w:tc>
          <w:tcPr>
            <w:tcW w:w="1260" w:type="dxa"/>
          </w:tcPr>
          <w:p w14:paraId="52E94B7A" w14:textId="14D95ADE"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Damage</w:t>
            </w:r>
          </w:p>
        </w:tc>
        <w:tc>
          <w:tcPr>
            <w:tcW w:w="1260" w:type="dxa"/>
          </w:tcPr>
          <w:p w14:paraId="5B015791" w14:textId="0B70A272"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Mass</w:t>
            </w:r>
          </w:p>
        </w:tc>
        <w:tc>
          <w:tcPr>
            <w:tcW w:w="1440" w:type="dxa"/>
          </w:tcPr>
          <w:p w14:paraId="5D89441E" w14:textId="6B089344"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Cost</w:t>
            </w:r>
          </w:p>
        </w:tc>
        <w:tc>
          <w:tcPr>
            <w:tcW w:w="2070" w:type="dxa"/>
          </w:tcPr>
          <w:p w14:paraId="7607290F" w14:textId="02D05CD8" w:rsidR="009A17D5" w:rsidRPr="009F3F09" w:rsidRDefault="009A17D5" w:rsidP="00331AC3">
            <w:pPr>
              <w:cnfStyle w:val="100000000000" w:firstRow="1" w:lastRow="0" w:firstColumn="0" w:lastColumn="0" w:oddVBand="0" w:evenVBand="0" w:oddHBand="0" w:evenHBand="0" w:firstRowFirstColumn="0" w:firstRowLastColumn="0" w:lastRowFirstColumn="0" w:lastRowLastColumn="0"/>
              <w:rPr>
                <w:b/>
                <w:bCs/>
              </w:rPr>
            </w:pPr>
            <w:r w:rsidRPr="009F3F09">
              <w:rPr>
                <w:b/>
                <w:bCs/>
              </w:rPr>
              <w:t>Traits</w:t>
            </w:r>
          </w:p>
        </w:tc>
      </w:tr>
      <w:tr w:rsidR="009A17D5" w14:paraId="56195A77" w14:textId="77777777" w:rsidTr="009F3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BB2569C" w14:textId="1D69A8A7" w:rsidR="009A17D5" w:rsidRDefault="009A17D5" w:rsidP="00331AC3">
            <w:r>
              <w:t>Dart</w:t>
            </w:r>
          </w:p>
        </w:tc>
        <w:tc>
          <w:tcPr>
            <w:tcW w:w="810" w:type="dxa"/>
          </w:tcPr>
          <w:p w14:paraId="63B19116" w14:textId="73DCC1BC" w:rsidR="009A17D5" w:rsidRDefault="004C757B" w:rsidP="00331AC3">
            <w:pPr>
              <w:cnfStyle w:val="000000100000" w:firstRow="0" w:lastRow="0" w:firstColumn="0" w:lastColumn="0" w:oddVBand="0" w:evenVBand="0" w:oddHBand="1" w:evenHBand="0" w:firstRowFirstColumn="0" w:firstRowLastColumn="0" w:lastRowFirstColumn="0" w:lastRowLastColumn="0"/>
            </w:pPr>
            <w:r>
              <w:t>1</w:t>
            </w:r>
          </w:p>
        </w:tc>
        <w:tc>
          <w:tcPr>
            <w:tcW w:w="1170" w:type="dxa"/>
          </w:tcPr>
          <w:p w14:paraId="2E17E0D8" w14:textId="04E75DA0" w:rsidR="009A17D5" w:rsidRDefault="009A17D5" w:rsidP="00331AC3">
            <w:pPr>
              <w:cnfStyle w:val="000000100000" w:firstRow="0" w:lastRow="0" w:firstColumn="0" w:lastColumn="0" w:oddVBand="0" w:evenVBand="0" w:oddHBand="1" w:evenHBand="0" w:firstRowFirstColumn="0" w:firstRowLastColumn="0" w:lastRowFirstColumn="0" w:lastRowLastColumn="0"/>
            </w:pPr>
            <w:r>
              <w:t>50m</w:t>
            </w:r>
          </w:p>
        </w:tc>
        <w:tc>
          <w:tcPr>
            <w:tcW w:w="1260" w:type="dxa"/>
          </w:tcPr>
          <w:p w14:paraId="65198EDD" w14:textId="28C9F0D3" w:rsidR="009A17D5" w:rsidRDefault="005E389F" w:rsidP="00331AC3">
            <w:pPr>
              <w:cnfStyle w:val="000000100000" w:firstRow="0" w:lastRow="0" w:firstColumn="0" w:lastColumn="0" w:oddVBand="0" w:evenVBand="0" w:oddHBand="1" w:evenHBand="0" w:firstRowFirstColumn="0" w:firstRowLastColumn="0" w:lastRowFirstColumn="0" w:lastRowLastColumn="0"/>
            </w:pPr>
            <w:r>
              <w:t>1D+2</w:t>
            </w:r>
          </w:p>
        </w:tc>
        <w:tc>
          <w:tcPr>
            <w:tcW w:w="1260" w:type="dxa"/>
          </w:tcPr>
          <w:p w14:paraId="208AB0AB" w14:textId="3DC11EE2" w:rsidR="009A17D5" w:rsidRDefault="005E389F" w:rsidP="00331AC3">
            <w:pPr>
              <w:cnfStyle w:val="000000100000" w:firstRow="0" w:lastRow="0" w:firstColumn="0" w:lastColumn="0" w:oddVBand="0" w:evenVBand="0" w:oddHBand="1" w:evenHBand="0" w:firstRowFirstColumn="0" w:firstRowLastColumn="0" w:lastRowFirstColumn="0" w:lastRowLastColumn="0"/>
            </w:pPr>
            <w:r>
              <w:t>.2</w:t>
            </w:r>
          </w:p>
        </w:tc>
        <w:tc>
          <w:tcPr>
            <w:tcW w:w="1440" w:type="dxa"/>
          </w:tcPr>
          <w:p w14:paraId="03A857AE" w14:textId="58C71E80" w:rsidR="009A17D5" w:rsidRDefault="009A17D5" w:rsidP="00331AC3">
            <w:pPr>
              <w:cnfStyle w:val="000000100000" w:firstRow="0" w:lastRow="0" w:firstColumn="0" w:lastColumn="0" w:oddVBand="0" w:evenVBand="0" w:oddHBand="1" w:evenHBand="0" w:firstRowFirstColumn="0" w:firstRowLastColumn="0" w:lastRowFirstColumn="0" w:lastRowLastColumn="0"/>
            </w:pPr>
          </w:p>
        </w:tc>
        <w:tc>
          <w:tcPr>
            <w:tcW w:w="2070" w:type="dxa"/>
          </w:tcPr>
          <w:p w14:paraId="6C387398" w14:textId="77777777" w:rsidR="009A17D5" w:rsidRDefault="009A17D5" w:rsidP="00331AC3">
            <w:pPr>
              <w:cnfStyle w:val="000000100000" w:firstRow="0" w:lastRow="0" w:firstColumn="0" w:lastColumn="0" w:oddVBand="0" w:evenVBand="0" w:oddHBand="1" w:evenHBand="0" w:firstRowFirstColumn="0" w:firstRowLastColumn="0" w:lastRowFirstColumn="0" w:lastRowLastColumn="0"/>
            </w:pPr>
          </w:p>
        </w:tc>
      </w:tr>
      <w:tr w:rsidR="005E389F" w14:paraId="7190B16F" w14:textId="77777777" w:rsidTr="009F3F09">
        <w:tc>
          <w:tcPr>
            <w:cnfStyle w:val="001000000000" w:firstRow="0" w:lastRow="0" w:firstColumn="1" w:lastColumn="0" w:oddVBand="0" w:evenVBand="0" w:oddHBand="0" w:evenHBand="0" w:firstRowFirstColumn="0" w:firstRowLastColumn="0" w:lastRowFirstColumn="0" w:lastRowLastColumn="0"/>
            <w:tcW w:w="1975" w:type="dxa"/>
          </w:tcPr>
          <w:p w14:paraId="33CB1EB5" w14:textId="09B7B951" w:rsidR="005E389F" w:rsidRDefault="005E389F" w:rsidP="00331AC3">
            <w:r>
              <w:t>Javelin</w:t>
            </w:r>
          </w:p>
        </w:tc>
        <w:tc>
          <w:tcPr>
            <w:tcW w:w="810" w:type="dxa"/>
          </w:tcPr>
          <w:p w14:paraId="1265CBBE" w14:textId="4280151E" w:rsidR="005E389F" w:rsidRDefault="004C757B" w:rsidP="00331AC3">
            <w:pPr>
              <w:cnfStyle w:val="000000000000" w:firstRow="0" w:lastRow="0" w:firstColumn="0" w:lastColumn="0" w:oddVBand="0" w:evenVBand="0" w:oddHBand="0" w:evenHBand="0" w:firstRowFirstColumn="0" w:firstRowLastColumn="0" w:lastRowFirstColumn="0" w:lastRowLastColumn="0"/>
            </w:pPr>
            <w:r>
              <w:t>1</w:t>
            </w:r>
          </w:p>
        </w:tc>
        <w:tc>
          <w:tcPr>
            <w:tcW w:w="1170" w:type="dxa"/>
          </w:tcPr>
          <w:p w14:paraId="6645F52A" w14:textId="71C32186" w:rsidR="005E389F" w:rsidRDefault="005E389F" w:rsidP="00331AC3">
            <w:pPr>
              <w:cnfStyle w:val="000000000000" w:firstRow="0" w:lastRow="0" w:firstColumn="0" w:lastColumn="0" w:oddVBand="0" w:evenVBand="0" w:oddHBand="0" w:evenHBand="0" w:firstRowFirstColumn="0" w:firstRowLastColumn="0" w:lastRowFirstColumn="0" w:lastRowLastColumn="0"/>
            </w:pPr>
            <w:r>
              <w:t>50m</w:t>
            </w:r>
          </w:p>
        </w:tc>
        <w:tc>
          <w:tcPr>
            <w:tcW w:w="1260" w:type="dxa"/>
          </w:tcPr>
          <w:p w14:paraId="24DB2E7E" w14:textId="099CFF66" w:rsidR="005E389F" w:rsidRDefault="009F3F09" w:rsidP="00331AC3">
            <w:pPr>
              <w:cnfStyle w:val="000000000000" w:firstRow="0" w:lastRow="0" w:firstColumn="0" w:lastColumn="0" w:oddVBand="0" w:evenVBand="0" w:oddHBand="0" w:evenHBand="0" w:firstRowFirstColumn="0" w:firstRowLastColumn="0" w:lastRowFirstColumn="0" w:lastRowLastColumn="0"/>
            </w:pPr>
            <w:r>
              <w:t>2D</w:t>
            </w:r>
          </w:p>
        </w:tc>
        <w:tc>
          <w:tcPr>
            <w:tcW w:w="1260" w:type="dxa"/>
          </w:tcPr>
          <w:p w14:paraId="07935046" w14:textId="66FEB422" w:rsidR="005E389F" w:rsidRDefault="009F3F09" w:rsidP="00331AC3">
            <w:pPr>
              <w:cnfStyle w:val="000000000000" w:firstRow="0" w:lastRow="0" w:firstColumn="0" w:lastColumn="0" w:oddVBand="0" w:evenVBand="0" w:oddHBand="0" w:evenHBand="0" w:firstRowFirstColumn="0" w:firstRowLastColumn="0" w:lastRowFirstColumn="0" w:lastRowLastColumn="0"/>
            </w:pPr>
            <w:r>
              <w:t>2</w:t>
            </w:r>
          </w:p>
        </w:tc>
        <w:tc>
          <w:tcPr>
            <w:tcW w:w="1440" w:type="dxa"/>
          </w:tcPr>
          <w:p w14:paraId="397B3F42" w14:textId="77777777" w:rsidR="005E389F" w:rsidRDefault="005E389F" w:rsidP="00331AC3">
            <w:pPr>
              <w:cnfStyle w:val="000000000000" w:firstRow="0" w:lastRow="0" w:firstColumn="0" w:lastColumn="0" w:oddVBand="0" w:evenVBand="0" w:oddHBand="0" w:evenHBand="0" w:firstRowFirstColumn="0" w:firstRowLastColumn="0" w:lastRowFirstColumn="0" w:lastRowLastColumn="0"/>
            </w:pPr>
          </w:p>
        </w:tc>
        <w:tc>
          <w:tcPr>
            <w:tcW w:w="2070" w:type="dxa"/>
          </w:tcPr>
          <w:p w14:paraId="483698CC" w14:textId="77777777" w:rsidR="005E389F" w:rsidRDefault="005E389F" w:rsidP="00331AC3">
            <w:pPr>
              <w:cnfStyle w:val="000000000000" w:firstRow="0" w:lastRow="0" w:firstColumn="0" w:lastColumn="0" w:oddVBand="0" w:evenVBand="0" w:oddHBand="0" w:evenHBand="0" w:firstRowFirstColumn="0" w:firstRowLastColumn="0" w:lastRowFirstColumn="0" w:lastRowLastColumn="0"/>
            </w:pPr>
          </w:p>
        </w:tc>
      </w:tr>
      <w:tr w:rsidR="009F3F09" w14:paraId="1AD98554" w14:textId="77777777" w:rsidTr="009F3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4DAB35C" w14:textId="2B95B223" w:rsidR="009F3F09" w:rsidRDefault="009F3F09" w:rsidP="00331AC3">
            <w:r>
              <w:t>Sling</w:t>
            </w:r>
          </w:p>
        </w:tc>
        <w:tc>
          <w:tcPr>
            <w:tcW w:w="810" w:type="dxa"/>
          </w:tcPr>
          <w:p w14:paraId="751FA0D1" w14:textId="28DFA1D0" w:rsidR="009F3F09" w:rsidRDefault="009F3F09" w:rsidP="00331AC3">
            <w:pPr>
              <w:cnfStyle w:val="000000100000" w:firstRow="0" w:lastRow="0" w:firstColumn="0" w:lastColumn="0" w:oddVBand="0" w:evenVBand="0" w:oddHBand="1" w:evenHBand="0" w:firstRowFirstColumn="0" w:firstRowLastColumn="0" w:lastRowFirstColumn="0" w:lastRowLastColumn="0"/>
            </w:pPr>
            <w:r>
              <w:t>0</w:t>
            </w:r>
          </w:p>
        </w:tc>
        <w:tc>
          <w:tcPr>
            <w:tcW w:w="1170" w:type="dxa"/>
          </w:tcPr>
          <w:p w14:paraId="59696E4E" w14:textId="1FBC736D" w:rsidR="009F3F09" w:rsidRDefault="009F3F09" w:rsidP="00331AC3">
            <w:pPr>
              <w:cnfStyle w:val="000000100000" w:firstRow="0" w:lastRow="0" w:firstColumn="0" w:lastColumn="0" w:oddVBand="0" w:evenVBand="0" w:oddHBand="1" w:evenHBand="0" w:firstRowFirstColumn="0" w:firstRowLastColumn="0" w:lastRowFirstColumn="0" w:lastRowLastColumn="0"/>
            </w:pPr>
            <w:r>
              <w:t>150m</w:t>
            </w:r>
          </w:p>
        </w:tc>
        <w:tc>
          <w:tcPr>
            <w:tcW w:w="1260" w:type="dxa"/>
          </w:tcPr>
          <w:p w14:paraId="3CB99442" w14:textId="1D81728F" w:rsidR="009F3F09" w:rsidRDefault="009F3F09" w:rsidP="00331AC3">
            <w:pPr>
              <w:cnfStyle w:val="000000100000" w:firstRow="0" w:lastRow="0" w:firstColumn="0" w:lastColumn="0" w:oddVBand="0" w:evenVBand="0" w:oddHBand="1" w:evenHBand="0" w:firstRowFirstColumn="0" w:firstRowLastColumn="0" w:lastRowFirstColumn="0" w:lastRowLastColumn="0"/>
            </w:pPr>
            <w:r>
              <w:t>1D</w:t>
            </w:r>
          </w:p>
        </w:tc>
        <w:tc>
          <w:tcPr>
            <w:tcW w:w="1260" w:type="dxa"/>
          </w:tcPr>
          <w:p w14:paraId="36796D5C" w14:textId="5318908B" w:rsidR="009F3F09" w:rsidRDefault="009F3F09" w:rsidP="00331AC3">
            <w:pPr>
              <w:cnfStyle w:val="000000100000" w:firstRow="0" w:lastRow="0" w:firstColumn="0" w:lastColumn="0" w:oddVBand="0" w:evenVBand="0" w:oddHBand="1" w:evenHBand="0" w:firstRowFirstColumn="0" w:firstRowLastColumn="0" w:lastRowFirstColumn="0" w:lastRowLastColumn="0"/>
            </w:pPr>
            <w:r>
              <w:t>--</w:t>
            </w:r>
          </w:p>
        </w:tc>
        <w:tc>
          <w:tcPr>
            <w:tcW w:w="1440" w:type="dxa"/>
          </w:tcPr>
          <w:p w14:paraId="6B6543E7" w14:textId="3CF6FD33" w:rsidR="009F3F09" w:rsidRDefault="009F3F09" w:rsidP="00331AC3">
            <w:pPr>
              <w:cnfStyle w:val="000000100000" w:firstRow="0" w:lastRow="0" w:firstColumn="0" w:lastColumn="0" w:oddVBand="0" w:evenVBand="0" w:oddHBand="1" w:evenHBand="0" w:firstRowFirstColumn="0" w:firstRowLastColumn="0" w:lastRowFirstColumn="0" w:lastRowLastColumn="0"/>
            </w:pPr>
            <w:r>
              <w:t>Free</w:t>
            </w:r>
          </w:p>
        </w:tc>
        <w:tc>
          <w:tcPr>
            <w:tcW w:w="2070" w:type="dxa"/>
          </w:tcPr>
          <w:p w14:paraId="26EADAD3" w14:textId="77777777" w:rsidR="009F3F09" w:rsidRDefault="009F3F09" w:rsidP="00331AC3">
            <w:pPr>
              <w:cnfStyle w:val="000000100000" w:firstRow="0" w:lastRow="0" w:firstColumn="0" w:lastColumn="0" w:oddVBand="0" w:evenVBand="0" w:oddHBand="1" w:evenHBand="0" w:firstRowFirstColumn="0" w:firstRowLastColumn="0" w:lastRowFirstColumn="0" w:lastRowLastColumn="0"/>
            </w:pPr>
          </w:p>
        </w:tc>
      </w:tr>
      <w:tr w:rsidR="009F3F09" w14:paraId="65040831" w14:textId="77777777" w:rsidTr="009F3F09">
        <w:tc>
          <w:tcPr>
            <w:cnfStyle w:val="001000000000" w:firstRow="0" w:lastRow="0" w:firstColumn="1" w:lastColumn="0" w:oddVBand="0" w:evenVBand="0" w:oddHBand="0" w:evenHBand="0" w:firstRowFirstColumn="0" w:firstRowLastColumn="0" w:lastRowFirstColumn="0" w:lastRowLastColumn="0"/>
            <w:tcW w:w="1975" w:type="dxa"/>
          </w:tcPr>
          <w:p w14:paraId="49D44794" w14:textId="6D9B673A" w:rsidR="009F3F09" w:rsidRDefault="009F3F09" w:rsidP="00331AC3">
            <w:r>
              <w:t>Short bow</w:t>
            </w:r>
          </w:p>
        </w:tc>
        <w:tc>
          <w:tcPr>
            <w:tcW w:w="810" w:type="dxa"/>
          </w:tcPr>
          <w:p w14:paraId="6FCAC6B0" w14:textId="7DD40770" w:rsidR="009F3F09" w:rsidRDefault="009F3F09" w:rsidP="00331AC3">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51354A8B" w14:textId="3D7629EC" w:rsidR="009F3F09" w:rsidRDefault="009F3F09" w:rsidP="00331AC3">
            <w:pPr>
              <w:cnfStyle w:val="000000000000" w:firstRow="0" w:lastRow="0" w:firstColumn="0" w:lastColumn="0" w:oddVBand="0" w:evenVBand="0" w:oddHBand="0" w:evenHBand="0" w:firstRowFirstColumn="0" w:firstRowLastColumn="0" w:lastRowFirstColumn="0" w:lastRowLastColumn="0"/>
            </w:pPr>
            <w:r>
              <w:t>75m</w:t>
            </w:r>
          </w:p>
        </w:tc>
        <w:tc>
          <w:tcPr>
            <w:tcW w:w="1260" w:type="dxa"/>
          </w:tcPr>
          <w:p w14:paraId="04799309" w14:textId="28F8231C" w:rsidR="009F3F09" w:rsidRDefault="009F3F09" w:rsidP="00331AC3">
            <w:pPr>
              <w:cnfStyle w:val="000000000000" w:firstRow="0" w:lastRow="0" w:firstColumn="0" w:lastColumn="0" w:oddVBand="0" w:evenVBand="0" w:oddHBand="0" w:evenHBand="0" w:firstRowFirstColumn="0" w:firstRowLastColumn="0" w:lastRowFirstColumn="0" w:lastRowLastColumn="0"/>
            </w:pPr>
            <w:r>
              <w:t>1D</w:t>
            </w:r>
          </w:p>
        </w:tc>
        <w:tc>
          <w:tcPr>
            <w:tcW w:w="1260" w:type="dxa"/>
          </w:tcPr>
          <w:p w14:paraId="470A8042" w14:textId="79331D65" w:rsidR="009F3F09" w:rsidRDefault="009F3F09" w:rsidP="00331AC3">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78E74275" w14:textId="77777777" w:rsidR="009F3F09" w:rsidRDefault="009F3F09" w:rsidP="00331AC3">
            <w:pPr>
              <w:cnfStyle w:val="000000000000" w:firstRow="0" w:lastRow="0" w:firstColumn="0" w:lastColumn="0" w:oddVBand="0" w:evenVBand="0" w:oddHBand="0" w:evenHBand="0" w:firstRowFirstColumn="0" w:firstRowLastColumn="0" w:lastRowFirstColumn="0" w:lastRowLastColumn="0"/>
            </w:pPr>
          </w:p>
        </w:tc>
        <w:tc>
          <w:tcPr>
            <w:tcW w:w="2070" w:type="dxa"/>
          </w:tcPr>
          <w:p w14:paraId="5AED8494" w14:textId="77777777" w:rsidR="009F3F09" w:rsidRDefault="009F3F09" w:rsidP="00331AC3">
            <w:pPr>
              <w:cnfStyle w:val="000000000000" w:firstRow="0" w:lastRow="0" w:firstColumn="0" w:lastColumn="0" w:oddVBand="0" w:evenVBand="0" w:oddHBand="0" w:evenHBand="0" w:firstRowFirstColumn="0" w:firstRowLastColumn="0" w:lastRowFirstColumn="0" w:lastRowLastColumn="0"/>
            </w:pPr>
          </w:p>
        </w:tc>
      </w:tr>
      <w:tr w:rsidR="009F3F09" w14:paraId="6AAC9752" w14:textId="77777777" w:rsidTr="009F3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7091874" w14:textId="41AD548D" w:rsidR="009F3F09" w:rsidRDefault="009F3F09" w:rsidP="00331AC3">
            <w:r>
              <w:t>Longbow</w:t>
            </w:r>
          </w:p>
        </w:tc>
        <w:tc>
          <w:tcPr>
            <w:tcW w:w="810" w:type="dxa"/>
          </w:tcPr>
          <w:p w14:paraId="62FC10E6" w14:textId="4FF160B3" w:rsidR="009F3F09" w:rsidRDefault="004C757B" w:rsidP="00331AC3">
            <w:pPr>
              <w:cnfStyle w:val="000000100000" w:firstRow="0" w:lastRow="0" w:firstColumn="0" w:lastColumn="0" w:oddVBand="0" w:evenVBand="0" w:oddHBand="1" w:evenHBand="0" w:firstRowFirstColumn="0" w:firstRowLastColumn="0" w:lastRowFirstColumn="0" w:lastRowLastColumn="0"/>
            </w:pPr>
            <w:r>
              <w:t>2</w:t>
            </w:r>
          </w:p>
        </w:tc>
        <w:tc>
          <w:tcPr>
            <w:tcW w:w="1170" w:type="dxa"/>
          </w:tcPr>
          <w:p w14:paraId="7B2143EF" w14:textId="5094E870" w:rsidR="009F3F09" w:rsidRDefault="009F3F09" w:rsidP="00331AC3">
            <w:pPr>
              <w:cnfStyle w:val="000000100000" w:firstRow="0" w:lastRow="0" w:firstColumn="0" w:lastColumn="0" w:oddVBand="0" w:evenVBand="0" w:oddHBand="1" w:evenHBand="0" w:firstRowFirstColumn="0" w:firstRowLastColumn="0" w:lastRowFirstColumn="0" w:lastRowLastColumn="0"/>
            </w:pPr>
            <w:r>
              <w:t>150m</w:t>
            </w:r>
          </w:p>
        </w:tc>
        <w:tc>
          <w:tcPr>
            <w:tcW w:w="1260" w:type="dxa"/>
          </w:tcPr>
          <w:p w14:paraId="463815BE" w14:textId="29DAAF6B" w:rsidR="009F3F09" w:rsidRDefault="009F3F09" w:rsidP="00331AC3">
            <w:pPr>
              <w:cnfStyle w:val="000000100000" w:firstRow="0" w:lastRow="0" w:firstColumn="0" w:lastColumn="0" w:oddVBand="0" w:evenVBand="0" w:oddHBand="1" w:evenHBand="0" w:firstRowFirstColumn="0" w:firstRowLastColumn="0" w:lastRowFirstColumn="0" w:lastRowLastColumn="0"/>
            </w:pPr>
            <w:r>
              <w:t>2D</w:t>
            </w:r>
          </w:p>
        </w:tc>
        <w:tc>
          <w:tcPr>
            <w:tcW w:w="1260" w:type="dxa"/>
          </w:tcPr>
          <w:p w14:paraId="70A705D8" w14:textId="535544CF" w:rsidR="009F3F09" w:rsidRDefault="009F3F09" w:rsidP="00331AC3">
            <w:pPr>
              <w:cnfStyle w:val="000000100000" w:firstRow="0" w:lastRow="0" w:firstColumn="0" w:lastColumn="0" w:oddVBand="0" w:evenVBand="0" w:oddHBand="1" w:evenHBand="0" w:firstRowFirstColumn="0" w:firstRowLastColumn="0" w:lastRowFirstColumn="0" w:lastRowLastColumn="0"/>
            </w:pPr>
            <w:r>
              <w:t>2</w:t>
            </w:r>
          </w:p>
        </w:tc>
        <w:tc>
          <w:tcPr>
            <w:tcW w:w="1440" w:type="dxa"/>
          </w:tcPr>
          <w:p w14:paraId="529817EB" w14:textId="77777777" w:rsidR="009F3F09" w:rsidRDefault="009F3F09" w:rsidP="00331AC3">
            <w:pPr>
              <w:cnfStyle w:val="000000100000" w:firstRow="0" w:lastRow="0" w:firstColumn="0" w:lastColumn="0" w:oddVBand="0" w:evenVBand="0" w:oddHBand="1" w:evenHBand="0" w:firstRowFirstColumn="0" w:firstRowLastColumn="0" w:lastRowFirstColumn="0" w:lastRowLastColumn="0"/>
            </w:pPr>
          </w:p>
        </w:tc>
        <w:tc>
          <w:tcPr>
            <w:tcW w:w="2070" w:type="dxa"/>
          </w:tcPr>
          <w:p w14:paraId="2FDA744E" w14:textId="77777777" w:rsidR="009F3F09" w:rsidRDefault="009F3F09" w:rsidP="00331AC3">
            <w:pPr>
              <w:cnfStyle w:val="000000100000" w:firstRow="0" w:lastRow="0" w:firstColumn="0" w:lastColumn="0" w:oddVBand="0" w:evenVBand="0" w:oddHBand="1" w:evenHBand="0" w:firstRowFirstColumn="0" w:firstRowLastColumn="0" w:lastRowFirstColumn="0" w:lastRowLastColumn="0"/>
            </w:pPr>
          </w:p>
        </w:tc>
      </w:tr>
      <w:tr w:rsidR="009F3F09" w14:paraId="61818FAB" w14:textId="77777777" w:rsidTr="009F3F09">
        <w:tc>
          <w:tcPr>
            <w:cnfStyle w:val="001000000000" w:firstRow="0" w:lastRow="0" w:firstColumn="1" w:lastColumn="0" w:oddVBand="0" w:evenVBand="0" w:oddHBand="0" w:evenHBand="0" w:firstRowFirstColumn="0" w:firstRowLastColumn="0" w:lastRowFirstColumn="0" w:lastRowLastColumn="0"/>
            <w:tcW w:w="1975" w:type="dxa"/>
          </w:tcPr>
          <w:p w14:paraId="4902C28D" w14:textId="5BD78FCC" w:rsidR="009F3F09" w:rsidRDefault="009F3F09" w:rsidP="00331AC3">
            <w:r>
              <w:t>Crossbow</w:t>
            </w:r>
          </w:p>
        </w:tc>
        <w:tc>
          <w:tcPr>
            <w:tcW w:w="810" w:type="dxa"/>
          </w:tcPr>
          <w:p w14:paraId="09EE810E" w14:textId="76CE57EF" w:rsidR="009F3F09" w:rsidRDefault="004C757B" w:rsidP="00331AC3">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1DD9A3CB" w14:textId="2349EC20" w:rsidR="009F3F09" w:rsidRDefault="009F3F09" w:rsidP="00331AC3">
            <w:pPr>
              <w:cnfStyle w:val="000000000000" w:firstRow="0" w:lastRow="0" w:firstColumn="0" w:lastColumn="0" w:oddVBand="0" w:evenVBand="0" w:oddHBand="0" w:evenHBand="0" w:firstRowFirstColumn="0" w:firstRowLastColumn="0" w:lastRowFirstColumn="0" w:lastRowLastColumn="0"/>
            </w:pPr>
            <w:r>
              <w:t>100m</w:t>
            </w:r>
          </w:p>
        </w:tc>
        <w:tc>
          <w:tcPr>
            <w:tcW w:w="1260" w:type="dxa"/>
          </w:tcPr>
          <w:p w14:paraId="416D74F1" w14:textId="3F0877ED" w:rsidR="009F3F09" w:rsidRDefault="009F3F09" w:rsidP="00331AC3">
            <w:pPr>
              <w:cnfStyle w:val="000000000000" w:firstRow="0" w:lastRow="0" w:firstColumn="0" w:lastColumn="0" w:oddVBand="0" w:evenVBand="0" w:oddHBand="0" w:evenHBand="0" w:firstRowFirstColumn="0" w:firstRowLastColumn="0" w:lastRowFirstColumn="0" w:lastRowLastColumn="0"/>
            </w:pPr>
            <w:r>
              <w:t>1D+2</w:t>
            </w:r>
          </w:p>
        </w:tc>
        <w:tc>
          <w:tcPr>
            <w:tcW w:w="1260" w:type="dxa"/>
          </w:tcPr>
          <w:p w14:paraId="1F2C255C" w14:textId="42ED8BC0" w:rsidR="009F3F09" w:rsidRDefault="009F3F09" w:rsidP="00331AC3">
            <w:pPr>
              <w:cnfStyle w:val="000000000000" w:firstRow="0" w:lastRow="0" w:firstColumn="0" w:lastColumn="0" w:oddVBand="0" w:evenVBand="0" w:oddHBand="0" w:evenHBand="0" w:firstRowFirstColumn="0" w:firstRowLastColumn="0" w:lastRowFirstColumn="0" w:lastRowLastColumn="0"/>
            </w:pPr>
            <w:r>
              <w:t>5</w:t>
            </w:r>
          </w:p>
        </w:tc>
        <w:tc>
          <w:tcPr>
            <w:tcW w:w="1440" w:type="dxa"/>
          </w:tcPr>
          <w:p w14:paraId="7BA1EBCC" w14:textId="77777777" w:rsidR="009F3F09" w:rsidRDefault="009F3F09" w:rsidP="00331AC3">
            <w:pPr>
              <w:cnfStyle w:val="000000000000" w:firstRow="0" w:lastRow="0" w:firstColumn="0" w:lastColumn="0" w:oddVBand="0" w:evenVBand="0" w:oddHBand="0" w:evenHBand="0" w:firstRowFirstColumn="0" w:firstRowLastColumn="0" w:lastRowFirstColumn="0" w:lastRowLastColumn="0"/>
            </w:pPr>
          </w:p>
        </w:tc>
        <w:tc>
          <w:tcPr>
            <w:tcW w:w="2070" w:type="dxa"/>
          </w:tcPr>
          <w:p w14:paraId="0DDFE5DA" w14:textId="3F7B6296" w:rsidR="009F3F09" w:rsidRDefault="009F3F09" w:rsidP="00331AC3">
            <w:pPr>
              <w:cnfStyle w:val="000000000000" w:firstRow="0" w:lastRow="0" w:firstColumn="0" w:lastColumn="0" w:oddVBand="0" w:evenVBand="0" w:oddHBand="0" w:evenHBand="0" w:firstRowFirstColumn="0" w:firstRowLastColumn="0" w:lastRowFirstColumn="0" w:lastRowLastColumn="0"/>
            </w:pPr>
            <w:r>
              <w:t>Slow</w:t>
            </w:r>
          </w:p>
        </w:tc>
      </w:tr>
    </w:tbl>
    <w:p w14:paraId="389EEE30" w14:textId="17A1E925" w:rsidR="0072231C" w:rsidRDefault="0072231C" w:rsidP="00331AC3"/>
    <w:p w14:paraId="3979FB38" w14:textId="17A777D3" w:rsidR="003E0359" w:rsidRDefault="003E0359" w:rsidP="00331AC3"/>
    <w:p w14:paraId="148E8DA1" w14:textId="2646B984" w:rsidR="0072231C" w:rsidRDefault="003E0359" w:rsidP="00644A3B">
      <w:pPr>
        <w:pStyle w:val="Heading2"/>
      </w:pPr>
      <w:bookmarkStart w:id="24" w:name="_Toc112513961"/>
      <w:r>
        <w:t>Melee Weapons</w:t>
      </w:r>
      <w:bookmarkEnd w:id="24"/>
    </w:p>
    <w:tbl>
      <w:tblPr>
        <w:tblStyle w:val="PlainTable5"/>
        <w:tblW w:w="0" w:type="auto"/>
        <w:tblLook w:val="04A0" w:firstRow="1" w:lastRow="0" w:firstColumn="1" w:lastColumn="0" w:noHBand="0" w:noVBand="1"/>
      </w:tblPr>
      <w:tblGrid>
        <w:gridCol w:w="1975"/>
        <w:gridCol w:w="810"/>
        <w:gridCol w:w="1170"/>
        <w:gridCol w:w="1260"/>
        <w:gridCol w:w="1260"/>
        <w:gridCol w:w="1440"/>
        <w:gridCol w:w="2070"/>
      </w:tblGrid>
      <w:tr w:rsidR="009F3F09" w:rsidRPr="009F3F09" w14:paraId="2F8D16C3" w14:textId="77777777" w:rsidTr="00A81C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01682937" w14:textId="77777777" w:rsidR="009F3F09" w:rsidRPr="009F3F09" w:rsidRDefault="009F3F09" w:rsidP="00A81C1E">
            <w:pPr>
              <w:rPr>
                <w:b/>
                <w:bCs/>
              </w:rPr>
            </w:pPr>
            <w:r w:rsidRPr="009F3F09">
              <w:rPr>
                <w:b/>
                <w:bCs/>
              </w:rPr>
              <w:t>Weapon</w:t>
            </w:r>
          </w:p>
        </w:tc>
        <w:tc>
          <w:tcPr>
            <w:tcW w:w="810" w:type="dxa"/>
          </w:tcPr>
          <w:p w14:paraId="1401E572"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TL</w:t>
            </w:r>
          </w:p>
        </w:tc>
        <w:tc>
          <w:tcPr>
            <w:tcW w:w="1170" w:type="dxa"/>
          </w:tcPr>
          <w:p w14:paraId="27CBFE50"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Range</w:t>
            </w:r>
          </w:p>
        </w:tc>
        <w:tc>
          <w:tcPr>
            <w:tcW w:w="1260" w:type="dxa"/>
          </w:tcPr>
          <w:p w14:paraId="57E8155F"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Damage</w:t>
            </w:r>
          </w:p>
        </w:tc>
        <w:tc>
          <w:tcPr>
            <w:tcW w:w="1260" w:type="dxa"/>
          </w:tcPr>
          <w:p w14:paraId="7D88B895"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Mass</w:t>
            </w:r>
          </w:p>
        </w:tc>
        <w:tc>
          <w:tcPr>
            <w:tcW w:w="1440" w:type="dxa"/>
          </w:tcPr>
          <w:p w14:paraId="011E3733"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Cost</w:t>
            </w:r>
          </w:p>
        </w:tc>
        <w:tc>
          <w:tcPr>
            <w:tcW w:w="2070" w:type="dxa"/>
          </w:tcPr>
          <w:p w14:paraId="7F3857CC" w14:textId="77777777" w:rsidR="009F3F09" w:rsidRPr="009F3F09" w:rsidRDefault="009F3F09"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Traits</w:t>
            </w:r>
          </w:p>
        </w:tc>
      </w:tr>
      <w:tr w:rsidR="009F3F09" w14:paraId="671398BF"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2AEFA33" w14:textId="3517F735" w:rsidR="009F3F09" w:rsidRDefault="009F3F09" w:rsidP="00A81C1E">
            <w:r>
              <w:t>Hand Axe</w:t>
            </w:r>
          </w:p>
        </w:tc>
        <w:tc>
          <w:tcPr>
            <w:tcW w:w="810" w:type="dxa"/>
          </w:tcPr>
          <w:p w14:paraId="1DC15BAF" w14:textId="0742671E" w:rsidR="009F3F09" w:rsidRDefault="004C757B" w:rsidP="00A81C1E">
            <w:pPr>
              <w:cnfStyle w:val="000000100000" w:firstRow="0" w:lastRow="0" w:firstColumn="0" w:lastColumn="0" w:oddVBand="0" w:evenVBand="0" w:oddHBand="1" w:evenHBand="0" w:firstRowFirstColumn="0" w:firstRowLastColumn="0" w:lastRowFirstColumn="0" w:lastRowLastColumn="0"/>
            </w:pPr>
            <w:r>
              <w:t>2</w:t>
            </w:r>
          </w:p>
        </w:tc>
        <w:tc>
          <w:tcPr>
            <w:tcW w:w="1170" w:type="dxa"/>
          </w:tcPr>
          <w:p w14:paraId="1DE7044B" w14:textId="0F0351C7" w:rsidR="009F3F09" w:rsidRDefault="004C757B" w:rsidP="00A81C1E">
            <w:pPr>
              <w:cnfStyle w:val="000000100000" w:firstRow="0" w:lastRow="0" w:firstColumn="0" w:lastColumn="0" w:oddVBand="0" w:evenVBand="0" w:oddHBand="1" w:evenHBand="0" w:firstRowFirstColumn="0" w:firstRowLastColumn="0" w:lastRowFirstColumn="0" w:lastRowLastColumn="0"/>
            </w:pPr>
            <w:r>
              <w:t>Close</w:t>
            </w:r>
          </w:p>
        </w:tc>
        <w:tc>
          <w:tcPr>
            <w:tcW w:w="1260" w:type="dxa"/>
          </w:tcPr>
          <w:p w14:paraId="429C822B" w14:textId="069A913E" w:rsidR="009F3F09" w:rsidRDefault="004C757B" w:rsidP="00A81C1E">
            <w:pPr>
              <w:cnfStyle w:val="000000100000" w:firstRow="0" w:lastRow="0" w:firstColumn="0" w:lastColumn="0" w:oddVBand="0" w:evenVBand="0" w:oddHBand="1" w:evenHBand="0" w:firstRowFirstColumn="0" w:firstRowLastColumn="0" w:lastRowFirstColumn="0" w:lastRowLastColumn="0"/>
            </w:pPr>
            <w:r>
              <w:t>1D</w:t>
            </w:r>
          </w:p>
        </w:tc>
        <w:tc>
          <w:tcPr>
            <w:tcW w:w="1260" w:type="dxa"/>
          </w:tcPr>
          <w:p w14:paraId="093A8C0F" w14:textId="3018BCD4" w:rsidR="009F3F09" w:rsidRDefault="004C757B" w:rsidP="00A81C1E">
            <w:pPr>
              <w:cnfStyle w:val="000000100000" w:firstRow="0" w:lastRow="0" w:firstColumn="0" w:lastColumn="0" w:oddVBand="0" w:evenVBand="0" w:oddHBand="1" w:evenHBand="0" w:firstRowFirstColumn="0" w:firstRowLastColumn="0" w:lastRowFirstColumn="0" w:lastRowLastColumn="0"/>
            </w:pPr>
            <w:r>
              <w:t>2</w:t>
            </w:r>
          </w:p>
        </w:tc>
        <w:tc>
          <w:tcPr>
            <w:tcW w:w="1440" w:type="dxa"/>
          </w:tcPr>
          <w:p w14:paraId="261BC629"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128DDAE7"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r>
      <w:tr w:rsidR="009F3F09" w14:paraId="5823D081"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75D7C681" w14:textId="6E5CCBEE" w:rsidR="009F3F09" w:rsidRDefault="004C757B" w:rsidP="00A81C1E">
            <w:r>
              <w:t>Battle Axe</w:t>
            </w:r>
          </w:p>
        </w:tc>
        <w:tc>
          <w:tcPr>
            <w:tcW w:w="810" w:type="dxa"/>
          </w:tcPr>
          <w:p w14:paraId="71E72B03" w14:textId="0DA9D7EF" w:rsidR="009F3F09" w:rsidRDefault="004C757B" w:rsidP="00A81C1E">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4C69FE83" w14:textId="2C3A810A" w:rsidR="009F3F09" w:rsidRDefault="004C757B" w:rsidP="00A81C1E">
            <w:pPr>
              <w:cnfStyle w:val="000000000000" w:firstRow="0" w:lastRow="0" w:firstColumn="0" w:lastColumn="0" w:oddVBand="0" w:evenVBand="0" w:oddHBand="0" w:evenHBand="0" w:firstRowFirstColumn="0" w:firstRowLastColumn="0" w:lastRowFirstColumn="0" w:lastRowLastColumn="0"/>
            </w:pPr>
            <w:r>
              <w:t>Close</w:t>
            </w:r>
          </w:p>
        </w:tc>
        <w:tc>
          <w:tcPr>
            <w:tcW w:w="1260" w:type="dxa"/>
          </w:tcPr>
          <w:p w14:paraId="1955BB23" w14:textId="490D2490" w:rsidR="009F3F09" w:rsidRDefault="004C757B" w:rsidP="00A81C1E">
            <w:pPr>
              <w:cnfStyle w:val="000000000000" w:firstRow="0" w:lastRow="0" w:firstColumn="0" w:lastColumn="0" w:oddVBand="0" w:evenVBand="0" w:oddHBand="0" w:evenHBand="0" w:firstRowFirstColumn="0" w:firstRowLastColumn="0" w:lastRowFirstColumn="0" w:lastRowLastColumn="0"/>
            </w:pPr>
            <w:r>
              <w:t>2D</w:t>
            </w:r>
          </w:p>
        </w:tc>
        <w:tc>
          <w:tcPr>
            <w:tcW w:w="1260" w:type="dxa"/>
          </w:tcPr>
          <w:p w14:paraId="08F8F580" w14:textId="7EE4B74B" w:rsidR="009F3F09" w:rsidRDefault="004C757B" w:rsidP="00A81C1E">
            <w:pPr>
              <w:cnfStyle w:val="000000000000" w:firstRow="0" w:lastRow="0" w:firstColumn="0" w:lastColumn="0" w:oddVBand="0" w:evenVBand="0" w:oddHBand="0" w:evenHBand="0" w:firstRowFirstColumn="0" w:firstRowLastColumn="0" w:lastRowFirstColumn="0" w:lastRowLastColumn="0"/>
            </w:pPr>
            <w:r>
              <w:t>5</w:t>
            </w:r>
          </w:p>
        </w:tc>
        <w:tc>
          <w:tcPr>
            <w:tcW w:w="1440" w:type="dxa"/>
          </w:tcPr>
          <w:p w14:paraId="51EEE36D"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5497A1B7"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r>
      <w:tr w:rsidR="009F3F09" w14:paraId="671C2152"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7102DBB2" w14:textId="101717E3" w:rsidR="009F3F09" w:rsidRDefault="004C757B" w:rsidP="00A81C1E">
            <w:r>
              <w:t>Spear</w:t>
            </w:r>
          </w:p>
        </w:tc>
        <w:tc>
          <w:tcPr>
            <w:tcW w:w="810" w:type="dxa"/>
          </w:tcPr>
          <w:p w14:paraId="15B33F04" w14:textId="43440425" w:rsidR="009F3F09" w:rsidRDefault="004C757B" w:rsidP="00A81C1E">
            <w:pPr>
              <w:cnfStyle w:val="000000100000" w:firstRow="0" w:lastRow="0" w:firstColumn="0" w:lastColumn="0" w:oddVBand="0" w:evenVBand="0" w:oddHBand="1" w:evenHBand="0" w:firstRowFirstColumn="0" w:firstRowLastColumn="0" w:lastRowFirstColumn="0" w:lastRowLastColumn="0"/>
            </w:pPr>
            <w:r>
              <w:t>1</w:t>
            </w:r>
          </w:p>
        </w:tc>
        <w:tc>
          <w:tcPr>
            <w:tcW w:w="1170" w:type="dxa"/>
          </w:tcPr>
          <w:p w14:paraId="18853FF7" w14:textId="74F134A3" w:rsidR="009F3F09" w:rsidRDefault="004C757B" w:rsidP="00A81C1E">
            <w:pPr>
              <w:cnfStyle w:val="000000100000" w:firstRow="0" w:lastRow="0" w:firstColumn="0" w:lastColumn="0" w:oddVBand="0" w:evenVBand="0" w:oddHBand="1" w:evenHBand="0" w:firstRowFirstColumn="0" w:firstRowLastColumn="0" w:lastRowFirstColumn="0" w:lastRowLastColumn="0"/>
            </w:pPr>
            <w:r>
              <w:t>Close</w:t>
            </w:r>
          </w:p>
        </w:tc>
        <w:tc>
          <w:tcPr>
            <w:tcW w:w="1260" w:type="dxa"/>
          </w:tcPr>
          <w:p w14:paraId="4AF3B375" w14:textId="65D13E6D" w:rsidR="009F3F09" w:rsidRDefault="004C757B" w:rsidP="00A81C1E">
            <w:pPr>
              <w:cnfStyle w:val="000000100000" w:firstRow="0" w:lastRow="0" w:firstColumn="0" w:lastColumn="0" w:oddVBand="0" w:evenVBand="0" w:oddHBand="1" w:evenHBand="0" w:firstRowFirstColumn="0" w:firstRowLastColumn="0" w:lastRowFirstColumn="0" w:lastRowLastColumn="0"/>
            </w:pPr>
            <w:r>
              <w:t>2D</w:t>
            </w:r>
          </w:p>
        </w:tc>
        <w:tc>
          <w:tcPr>
            <w:tcW w:w="1260" w:type="dxa"/>
          </w:tcPr>
          <w:p w14:paraId="02386959" w14:textId="78FD8D21" w:rsidR="009F3F09" w:rsidRDefault="004C757B" w:rsidP="00A81C1E">
            <w:pPr>
              <w:cnfStyle w:val="000000100000" w:firstRow="0" w:lastRow="0" w:firstColumn="0" w:lastColumn="0" w:oddVBand="0" w:evenVBand="0" w:oddHBand="1" w:evenHBand="0" w:firstRowFirstColumn="0" w:firstRowLastColumn="0" w:lastRowFirstColumn="0" w:lastRowLastColumn="0"/>
            </w:pPr>
            <w:r>
              <w:t>3</w:t>
            </w:r>
          </w:p>
        </w:tc>
        <w:tc>
          <w:tcPr>
            <w:tcW w:w="1440" w:type="dxa"/>
          </w:tcPr>
          <w:p w14:paraId="492E26A4" w14:textId="321C31C9" w:rsidR="009F3F09" w:rsidRDefault="009F3F09"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0A8D3AF9"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r>
      <w:tr w:rsidR="009F3F09" w14:paraId="0175A902"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3D372FD7" w14:textId="06F0038B" w:rsidR="009F3F09" w:rsidRDefault="004C757B" w:rsidP="00A81C1E">
            <w:r>
              <w:t>Polearm</w:t>
            </w:r>
          </w:p>
        </w:tc>
        <w:tc>
          <w:tcPr>
            <w:tcW w:w="810" w:type="dxa"/>
          </w:tcPr>
          <w:p w14:paraId="093317E9"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08290018" w14:textId="2F6FB27A" w:rsidR="009F3F09" w:rsidRDefault="00644A3B" w:rsidP="00A81C1E">
            <w:pPr>
              <w:cnfStyle w:val="000000000000" w:firstRow="0" w:lastRow="0" w:firstColumn="0" w:lastColumn="0" w:oddVBand="0" w:evenVBand="0" w:oddHBand="0" w:evenHBand="0" w:firstRowFirstColumn="0" w:firstRowLastColumn="0" w:lastRowFirstColumn="0" w:lastRowLastColumn="0"/>
            </w:pPr>
            <w:r>
              <w:t>2m</w:t>
            </w:r>
          </w:p>
        </w:tc>
        <w:tc>
          <w:tcPr>
            <w:tcW w:w="1260" w:type="dxa"/>
          </w:tcPr>
          <w:p w14:paraId="27F53FE8"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r>
              <w:t>1D</w:t>
            </w:r>
          </w:p>
        </w:tc>
        <w:tc>
          <w:tcPr>
            <w:tcW w:w="1260" w:type="dxa"/>
          </w:tcPr>
          <w:p w14:paraId="06A1810D"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7CE0740F"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49D16753"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r>
      <w:tr w:rsidR="009F3F09" w14:paraId="6734A61E"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9E15AA4" w14:textId="6F452F45" w:rsidR="009F3F09" w:rsidRDefault="00644A3B" w:rsidP="00A81C1E">
            <w:r>
              <w:t>Dagger</w:t>
            </w:r>
          </w:p>
        </w:tc>
        <w:tc>
          <w:tcPr>
            <w:tcW w:w="810" w:type="dxa"/>
          </w:tcPr>
          <w:p w14:paraId="755EFFCC" w14:textId="35D5651D" w:rsidR="009F3F09" w:rsidRDefault="004C757B" w:rsidP="00A81C1E">
            <w:pPr>
              <w:cnfStyle w:val="000000100000" w:firstRow="0" w:lastRow="0" w:firstColumn="0" w:lastColumn="0" w:oddVBand="0" w:evenVBand="0" w:oddHBand="1" w:evenHBand="0" w:firstRowFirstColumn="0" w:firstRowLastColumn="0" w:lastRowFirstColumn="0" w:lastRowLastColumn="0"/>
            </w:pPr>
            <w:r>
              <w:t>2</w:t>
            </w:r>
          </w:p>
        </w:tc>
        <w:tc>
          <w:tcPr>
            <w:tcW w:w="1170" w:type="dxa"/>
          </w:tcPr>
          <w:p w14:paraId="58881F9E" w14:textId="0BB60712" w:rsidR="009F3F09" w:rsidRDefault="00644A3B" w:rsidP="00A81C1E">
            <w:pPr>
              <w:cnfStyle w:val="000000100000" w:firstRow="0" w:lastRow="0" w:firstColumn="0" w:lastColumn="0" w:oddVBand="0" w:evenVBand="0" w:oddHBand="1" w:evenHBand="0" w:firstRowFirstColumn="0" w:firstRowLastColumn="0" w:lastRowFirstColumn="0" w:lastRowLastColumn="0"/>
            </w:pPr>
            <w:r>
              <w:t>Close</w:t>
            </w:r>
          </w:p>
        </w:tc>
        <w:tc>
          <w:tcPr>
            <w:tcW w:w="1260" w:type="dxa"/>
          </w:tcPr>
          <w:p w14:paraId="7931E535" w14:textId="0ADBF16F" w:rsidR="009F3F09" w:rsidRDefault="00644A3B" w:rsidP="00A81C1E">
            <w:pPr>
              <w:cnfStyle w:val="000000100000" w:firstRow="0" w:lastRow="0" w:firstColumn="0" w:lastColumn="0" w:oddVBand="0" w:evenVBand="0" w:oddHBand="1" w:evenHBand="0" w:firstRowFirstColumn="0" w:firstRowLastColumn="0" w:lastRowFirstColumn="0" w:lastRowLastColumn="0"/>
            </w:pPr>
            <w:r>
              <w:t>1D</w:t>
            </w:r>
          </w:p>
        </w:tc>
        <w:tc>
          <w:tcPr>
            <w:tcW w:w="1260" w:type="dxa"/>
          </w:tcPr>
          <w:p w14:paraId="0A332947" w14:textId="044E3853" w:rsidR="009F3F09" w:rsidRDefault="00644A3B" w:rsidP="00A81C1E">
            <w:pP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67C3488E"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49C35F87" w14:textId="77777777" w:rsidR="009F3F09" w:rsidRDefault="009F3F09" w:rsidP="00A81C1E">
            <w:pPr>
              <w:cnfStyle w:val="000000100000" w:firstRow="0" w:lastRow="0" w:firstColumn="0" w:lastColumn="0" w:oddVBand="0" w:evenVBand="0" w:oddHBand="1" w:evenHBand="0" w:firstRowFirstColumn="0" w:firstRowLastColumn="0" w:lastRowFirstColumn="0" w:lastRowLastColumn="0"/>
            </w:pPr>
          </w:p>
        </w:tc>
      </w:tr>
      <w:tr w:rsidR="009F3F09" w14:paraId="76C98724"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69D5B233" w14:textId="59ACA62B" w:rsidR="009F3F09" w:rsidRDefault="00644A3B" w:rsidP="00A81C1E">
            <w:r>
              <w:t>Club</w:t>
            </w:r>
          </w:p>
        </w:tc>
        <w:tc>
          <w:tcPr>
            <w:tcW w:w="810" w:type="dxa"/>
          </w:tcPr>
          <w:p w14:paraId="46223E8C" w14:textId="0A0856E4" w:rsidR="009F3F09" w:rsidRDefault="00644A3B" w:rsidP="00A81C1E">
            <w:pPr>
              <w:cnfStyle w:val="000000000000" w:firstRow="0" w:lastRow="0" w:firstColumn="0" w:lastColumn="0" w:oddVBand="0" w:evenVBand="0" w:oddHBand="0" w:evenHBand="0" w:firstRowFirstColumn="0" w:firstRowLastColumn="0" w:lastRowFirstColumn="0" w:lastRowLastColumn="0"/>
            </w:pPr>
            <w:r>
              <w:t>0</w:t>
            </w:r>
          </w:p>
        </w:tc>
        <w:tc>
          <w:tcPr>
            <w:tcW w:w="1170" w:type="dxa"/>
          </w:tcPr>
          <w:p w14:paraId="2AC6498B" w14:textId="70429510" w:rsidR="009F3F09" w:rsidRDefault="00644A3B" w:rsidP="00A81C1E">
            <w:pPr>
              <w:cnfStyle w:val="000000000000" w:firstRow="0" w:lastRow="0" w:firstColumn="0" w:lastColumn="0" w:oddVBand="0" w:evenVBand="0" w:oddHBand="0" w:evenHBand="0" w:firstRowFirstColumn="0" w:firstRowLastColumn="0" w:lastRowFirstColumn="0" w:lastRowLastColumn="0"/>
            </w:pPr>
            <w:r>
              <w:t>Close</w:t>
            </w:r>
          </w:p>
        </w:tc>
        <w:tc>
          <w:tcPr>
            <w:tcW w:w="1260" w:type="dxa"/>
          </w:tcPr>
          <w:p w14:paraId="14001451" w14:textId="1DC544B8" w:rsidR="009F3F09" w:rsidRDefault="00644A3B" w:rsidP="00A81C1E">
            <w:pPr>
              <w:cnfStyle w:val="000000000000" w:firstRow="0" w:lastRow="0" w:firstColumn="0" w:lastColumn="0" w:oddVBand="0" w:evenVBand="0" w:oddHBand="0" w:evenHBand="0" w:firstRowFirstColumn="0" w:firstRowLastColumn="0" w:lastRowFirstColumn="0" w:lastRowLastColumn="0"/>
            </w:pPr>
            <w:r>
              <w:t>1D</w:t>
            </w:r>
          </w:p>
        </w:tc>
        <w:tc>
          <w:tcPr>
            <w:tcW w:w="1260" w:type="dxa"/>
          </w:tcPr>
          <w:p w14:paraId="62183174" w14:textId="336B5F7F" w:rsidR="009F3F09" w:rsidRDefault="00644A3B" w:rsidP="00A81C1E">
            <w:pPr>
              <w:cnfStyle w:val="000000000000" w:firstRow="0" w:lastRow="0" w:firstColumn="0" w:lastColumn="0" w:oddVBand="0" w:evenVBand="0" w:oddHBand="0" w:evenHBand="0" w:firstRowFirstColumn="0" w:firstRowLastColumn="0" w:lastRowFirstColumn="0" w:lastRowLastColumn="0"/>
            </w:pPr>
            <w:r>
              <w:t>3</w:t>
            </w:r>
          </w:p>
        </w:tc>
        <w:tc>
          <w:tcPr>
            <w:tcW w:w="1440" w:type="dxa"/>
          </w:tcPr>
          <w:p w14:paraId="552E1AA9" w14:textId="77777777" w:rsidR="009F3F09" w:rsidRDefault="009F3F09"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64C1B855" w14:textId="393B4D73" w:rsidR="009F3F09" w:rsidRDefault="009F3F09" w:rsidP="00A81C1E">
            <w:pPr>
              <w:cnfStyle w:val="000000000000" w:firstRow="0" w:lastRow="0" w:firstColumn="0" w:lastColumn="0" w:oddVBand="0" w:evenVBand="0" w:oddHBand="0" w:evenHBand="0" w:firstRowFirstColumn="0" w:firstRowLastColumn="0" w:lastRowFirstColumn="0" w:lastRowLastColumn="0"/>
            </w:pPr>
          </w:p>
        </w:tc>
      </w:tr>
      <w:tr w:rsidR="00644A3B" w14:paraId="7541887A"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8905923" w14:textId="16AF67BC" w:rsidR="00644A3B" w:rsidRDefault="00644A3B" w:rsidP="00A81C1E">
            <w:r>
              <w:t>Staff</w:t>
            </w:r>
          </w:p>
        </w:tc>
        <w:tc>
          <w:tcPr>
            <w:tcW w:w="810" w:type="dxa"/>
          </w:tcPr>
          <w:p w14:paraId="24B84578" w14:textId="622B4AA9" w:rsidR="00644A3B" w:rsidRDefault="00644A3B" w:rsidP="00A81C1E">
            <w:pPr>
              <w:cnfStyle w:val="000000100000" w:firstRow="0" w:lastRow="0" w:firstColumn="0" w:lastColumn="0" w:oddVBand="0" w:evenVBand="0" w:oddHBand="1" w:evenHBand="0" w:firstRowFirstColumn="0" w:firstRowLastColumn="0" w:lastRowFirstColumn="0" w:lastRowLastColumn="0"/>
            </w:pPr>
            <w:r>
              <w:t>0</w:t>
            </w:r>
          </w:p>
        </w:tc>
        <w:tc>
          <w:tcPr>
            <w:tcW w:w="1170" w:type="dxa"/>
          </w:tcPr>
          <w:p w14:paraId="4C4DD772" w14:textId="77FA5A0C" w:rsidR="00644A3B" w:rsidRDefault="00644A3B" w:rsidP="00A81C1E">
            <w:pPr>
              <w:cnfStyle w:val="000000100000" w:firstRow="0" w:lastRow="0" w:firstColumn="0" w:lastColumn="0" w:oddVBand="0" w:evenVBand="0" w:oddHBand="1" w:evenHBand="0" w:firstRowFirstColumn="0" w:firstRowLastColumn="0" w:lastRowFirstColumn="0" w:lastRowLastColumn="0"/>
            </w:pPr>
            <w:r>
              <w:t>Close</w:t>
            </w:r>
          </w:p>
        </w:tc>
        <w:tc>
          <w:tcPr>
            <w:tcW w:w="1260" w:type="dxa"/>
          </w:tcPr>
          <w:p w14:paraId="614F1BDC" w14:textId="502C07B7" w:rsidR="00644A3B" w:rsidRDefault="00644A3B" w:rsidP="00A81C1E">
            <w:pPr>
              <w:cnfStyle w:val="000000100000" w:firstRow="0" w:lastRow="0" w:firstColumn="0" w:lastColumn="0" w:oddVBand="0" w:evenVBand="0" w:oddHBand="1" w:evenHBand="0" w:firstRowFirstColumn="0" w:firstRowLastColumn="0" w:lastRowFirstColumn="0" w:lastRowLastColumn="0"/>
            </w:pPr>
            <w:r>
              <w:t>1D</w:t>
            </w:r>
          </w:p>
        </w:tc>
        <w:tc>
          <w:tcPr>
            <w:tcW w:w="1260" w:type="dxa"/>
          </w:tcPr>
          <w:p w14:paraId="32ECB2E5" w14:textId="4430E254" w:rsidR="00644A3B" w:rsidRDefault="00644A3B" w:rsidP="00A81C1E">
            <w:pP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3D97CB37"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035BD686"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r>
      <w:tr w:rsidR="00644A3B" w14:paraId="6CDCBB78"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55DE3478" w14:textId="6962CFBD" w:rsidR="00644A3B" w:rsidRDefault="00644A3B" w:rsidP="00A81C1E">
            <w:r>
              <w:t>Hand Hammer</w:t>
            </w:r>
          </w:p>
        </w:tc>
        <w:tc>
          <w:tcPr>
            <w:tcW w:w="810" w:type="dxa"/>
          </w:tcPr>
          <w:p w14:paraId="488FCC8A" w14:textId="1D7EE816" w:rsidR="00644A3B" w:rsidRDefault="00644A3B" w:rsidP="00A81C1E">
            <w:pPr>
              <w:cnfStyle w:val="000000000000" w:firstRow="0" w:lastRow="0" w:firstColumn="0" w:lastColumn="0" w:oddVBand="0" w:evenVBand="0" w:oddHBand="0" w:evenHBand="0" w:firstRowFirstColumn="0" w:firstRowLastColumn="0" w:lastRowFirstColumn="0" w:lastRowLastColumn="0"/>
            </w:pPr>
            <w:r>
              <w:t>2</w:t>
            </w:r>
          </w:p>
        </w:tc>
        <w:tc>
          <w:tcPr>
            <w:tcW w:w="1170" w:type="dxa"/>
          </w:tcPr>
          <w:p w14:paraId="4FA6A804" w14:textId="67621D85" w:rsidR="00644A3B" w:rsidRDefault="00644A3B" w:rsidP="00A81C1E">
            <w:pPr>
              <w:cnfStyle w:val="000000000000" w:firstRow="0" w:lastRow="0" w:firstColumn="0" w:lastColumn="0" w:oddVBand="0" w:evenVBand="0" w:oddHBand="0" w:evenHBand="0" w:firstRowFirstColumn="0" w:firstRowLastColumn="0" w:lastRowFirstColumn="0" w:lastRowLastColumn="0"/>
            </w:pPr>
            <w:r>
              <w:t>Close</w:t>
            </w:r>
          </w:p>
        </w:tc>
        <w:tc>
          <w:tcPr>
            <w:tcW w:w="1260" w:type="dxa"/>
          </w:tcPr>
          <w:p w14:paraId="47889225" w14:textId="27898499" w:rsidR="00644A3B" w:rsidRDefault="00644A3B" w:rsidP="00A81C1E">
            <w:pPr>
              <w:cnfStyle w:val="000000000000" w:firstRow="0" w:lastRow="0" w:firstColumn="0" w:lastColumn="0" w:oddVBand="0" w:evenVBand="0" w:oddHBand="0" w:evenHBand="0" w:firstRowFirstColumn="0" w:firstRowLastColumn="0" w:lastRowFirstColumn="0" w:lastRowLastColumn="0"/>
            </w:pPr>
            <w:r>
              <w:t>1D</w:t>
            </w:r>
          </w:p>
        </w:tc>
        <w:tc>
          <w:tcPr>
            <w:tcW w:w="1260" w:type="dxa"/>
          </w:tcPr>
          <w:p w14:paraId="5D5B7679" w14:textId="61B0B9FF" w:rsidR="00644A3B" w:rsidRDefault="00644A3B" w:rsidP="00A81C1E">
            <w:pPr>
              <w:cnfStyle w:val="000000000000" w:firstRow="0" w:lastRow="0" w:firstColumn="0" w:lastColumn="0" w:oddVBand="0" w:evenVBand="0" w:oddHBand="0" w:evenHBand="0" w:firstRowFirstColumn="0" w:firstRowLastColumn="0" w:lastRowFirstColumn="0" w:lastRowLastColumn="0"/>
            </w:pPr>
            <w:r>
              <w:t>2</w:t>
            </w:r>
          </w:p>
        </w:tc>
        <w:tc>
          <w:tcPr>
            <w:tcW w:w="1440" w:type="dxa"/>
          </w:tcPr>
          <w:p w14:paraId="18DCE26A"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6CE6C9E8"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r>
      <w:tr w:rsidR="00644A3B" w14:paraId="5447C067"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69FAB52F" w14:textId="10523647" w:rsidR="00644A3B" w:rsidRDefault="00644A3B" w:rsidP="00A81C1E">
            <w:r>
              <w:t>Warhammer</w:t>
            </w:r>
          </w:p>
        </w:tc>
        <w:tc>
          <w:tcPr>
            <w:tcW w:w="810" w:type="dxa"/>
          </w:tcPr>
          <w:p w14:paraId="5205CB60" w14:textId="3CF8F2A6" w:rsidR="00644A3B" w:rsidRDefault="00644A3B" w:rsidP="00A81C1E">
            <w:pPr>
              <w:cnfStyle w:val="000000100000" w:firstRow="0" w:lastRow="0" w:firstColumn="0" w:lastColumn="0" w:oddVBand="0" w:evenVBand="0" w:oddHBand="1" w:evenHBand="0" w:firstRowFirstColumn="0" w:firstRowLastColumn="0" w:lastRowFirstColumn="0" w:lastRowLastColumn="0"/>
            </w:pPr>
            <w:r>
              <w:t>2</w:t>
            </w:r>
          </w:p>
        </w:tc>
        <w:tc>
          <w:tcPr>
            <w:tcW w:w="1170" w:type="dxa"/>
          </w:tcPr>
          <w:p w14:paraId="43581304" w14:textId="204961AC" w:rsidR="00644A3B" w:rsidRDefault="00644A3B" w:rsidP="00A81C1E">
            <w:pPr>
              <w:cnfStyle w:val="000000100000" w:firstRow="0" w:lastRow="0" w:firstColumn="0" w:lastColumn="0" w:oddVBand="0" w:evenVBand="0" w:oddHBand="1" w:evenHBand="0" w:firstRowFirstColumn="0" w:firstRowLastColumn="0" w:lastRowFirstColumn="0" w:lastRowLastColumn="0"/>
            </w:pPr>
            <w:r>
              <w:t>1m</w:t>
            </w:r>
          </w:p>
        </w:tc>
        <w:tc>
          <w:tcPr>
            <w:tcW w:w="1260" w:type="dxa"/>
          </w:tcPr>
          <w:p w14:paraId="24DE64EF" w14:textId="13FCC5CD" w:rsidR="00644A3B" w:rsidRDefault="00644A3B" w:rsidP="00A81C1E">
            <w:pPr>
              <w:cnfStyle w:val="000000100000" w:firstRow="0" w:lastRow="0" w:firstColumn="0" w:lastColumn="0" w:oddVBand="0" w:evenVBand="0" w:oddHBand="1" w:evenHBand="0" w:firstRowFirstColumn="0" w:firstRowLastColumn="0" w:lastRowFirstColumn="0" w:lastRowLastColumn="0"/>
            </w:pPr>
            <w:r>
              <w:t>2D</w:t>
            </w:r>
          </w:p>
        </w:tc>
        <w:tc>
          <w:tcPr>
            <w:tcW w:w="1260" w:type="dxa"/>
          </w:tcPr>
          <w:p w14:paraId="02D2EE8F" w14:textId="633CFBE6" w:rsidR="00644A3B" w:rsidRDefault="00644A3B" w:rsidP="00A81C1E">
            <w:pP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71168D3B"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093513DD"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r>
    </w:tbl>
    <w:p w14:paraId="37D76C8D" w14:textId="024D2AAF" w:rsidR="0072231C" w:rsidRDefault="0072231C" w:rsidP="00331AC3"/>
    <w:p w14:paraId="656B1B7E" w14:textId="590A9926" w:rsidR="003E0359" w:rsidRDefault="003E0359" w:rsidP="00331AC3"/>
    <w:p w14:paraId="06A238A0" w14:textId="32F76FC1" w:rsidR="003E0359" w:rsidRDefault="003E0359" w:rsidP="003E0359">
      <w:pPr>
        <w:pStyle w:val="Heading2"/>
      </w:pPr>
      <w:bookmarkStart w:id="25" w:name="_Toc112513962"/>
      <w:r>
        <w:t>Firearms</w:t>
      </w:r>
      <w:bookmarkEnd w:id="25"/>
    </w:p>
    <w:tbl>
      <w:tblPr>
        <w:tblStyle w:val="PlainTable5"/>
        <w:tblW w:w="0" w:type="auto"/>
        <w:tblLook w:val="04A0" w:firstRow="1" w:lastRow="0" w:firstColumn="1" w:lastColumn="0" w:noHBand="0" w:noVBand="1"/>
      </w:tblPr>
      <w:tblGrid>
        <w:gridCol w:w="1975"/>
        <w:gridCol w:w="810"/>
        <w:gridCol w:w="1170"/>
        <w:gridCol w:w="1260"/>
        <w:gridCol w:w="1260"/>
        <w:gridCol w:w="1440"/>
        <w:gridCol w:w="2070"/>
      </w:tblGrid>
      <w:tr w:rsidR="00644A3B" w:rsidRPr="009F3F09" w14:paraId="0B38C977" w14:textId="77777777" w:rsidTr="00A81C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14:paraId="3AE1EBBE" w14:textId="77777777" w:rsidR="00644A3B" w:rsidRPr="009F3F09" w:rsidRDefault="00644A3B" w:rsidP="00A81C1E">
            <w:pPr>
              <w:rPr>
                <w:b/>
                <w:bCs/>
              </w:rPr>
            </w:pPr>
            <w:r w:rsidRPr="009F3F09">
              <w:rPr>
                <w:b/>
                <w:bCs/>
              </w:rPr>
              <w:t>Weapon</w:t>
            </w:r>
          </w:p>
        </w:tc>
        <w:tc>
          <w:tcPr>
            <w:tcW w:w="810" w:type="dxa"/>
          </w:tcPr>
          <w:p w14:paraId="081DB5D6"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TL</w:t>
            </w:r>
          </w:p>
        </w:tc>
        <w:tc>
          <w:tcPr>
            <w:tcW w:w="1170" w:type="dxa"/>
          </w:tcPr>
          <w:p w14:paraId="76D5961A"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Range</w:t>
            </w:r>
          </w:p>
        </w:tc>
        <w:tc>
          <w:tcPr>
            <w:tcW w:w="1260" w:type="dxa"/>
          </w:tcPr>
          <w:p w14:paraId="7AEC4898"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Damage</w:t>
            </w:r>
          </w:p>
        </w:tc>
        <w:tc>
          <w:tcPr>
            <w:tcW w:w="1260" w:type="dxa"/>
          </w:tcPr>
          <w:p w14:paraId="55A9F7D0"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Mass</w:t>
            </w:r>
          </w:p>
        </w:tc>
        <w:tc>
          <w:tcPr>
            <w:tcW w:w="1440" w:type="dxa"/>
          </w:tcPr>
          <w:p w14:paraId="7494C57E"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Cost</w:t>
            </w:r>
          </w:p>
        </w:tc>
        <w:tc>
          <w:tcPr>
            <w:tcW w:w="2070" w:type="dxa"/>
          </w:tcPr>
          <w:p w14:paraId="0A69784D" w14:textId="77777777" w:rsidR="00644A3B" w:rsidRPr="009F3F09" w:rsidRDefault="00644A3B" w:rsidP="00A81C1E">
            <w:pPr>
              <w:cnfStyle w:val="100000000000" w:firstRow="1" w:lastRow="0" w:firstColumn="0" w:lastColumn="0" w:oddVBand="0" w:evenVBand="0" w:oddHBand="0" w:evenHBand="0" w:firstRowFirstColumn="0" w:firstRowLastColumn="0" w:lastRowFirstColumn="0" w:lastRowLastColumn="0"/>
              <w:rPr>
                <w:b/>
                <w:bCs/>
              </w:rPr>
            </w:pPr>
            <w:r w:rsidRPr="009F3F09">
              <w:rPr>
                <w:b/>
                <w:bCs/>
              </w:rPr>
              <w:t>Traits</w:t>
            </w:r>
          </w:p>
        </w:tc>
      </w:tr>
      <w:tr w:rsidR="00644A3B" w14:paraId="58CD6A18"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C958325" w14:textId="2E1456A8" w:rsidR="00644A3B" w:rsidRDefault="00644A3B" w:rsidP="00A81C1E">
            <w:r>
              <w:t>Musket</w:t>
            </w:r>
          </w:p>
        </w:tc>
        <w:tc>
          <w:tcPr>
            <w:tcW w:w="810" w:type="dxa"/>
          </w:tcPr>
          <w:p w14:paraId="2ED4DCA9" w14:textId="77AE6F50" w:rsidR="00644A3B" w:rsidRDefault="00644A3B" w:rsidP="00A81C1E">
            <w:pPr>
              <w:cnfStyle w:val="000000100000" w:firstRow="0" w:lastRow="0" w:firstColumn="0" w:lastColumn="0" w:oddVBand="0" w:evenVBand="0" w:oddHBand="1" w:evenHBand="0" w:firstRowFirstColumn="0" w:firstRowLastColumn="0" w:lastRowFirstColumn="0" w:lastRowLastColumn="0"/>
            </w:pPr>
            <w:r>
              <w:t>3</w:t>
            </w:r>
          </w:p>
        </w:tc>
        <w:tc>
          <w:tcPr>
            <w:tcW w:w="1170" w:type="dxa"/>
          </w:tcPr>
          <w:p w14:paraId="37221E68" w14:textId="729B9F47" w:rsidR="00644A3B" w:rsidRDefault="00644A3B" w:rsidP="00A81C1E">
            <w:pPr>
              <w:cnfStyle w:val="000000100000" w:firstRow="0" w:lastRow="0" w:firstColumn="0" w:lastColumn="0" w:oddVBand="0" w:evenVBand="0" w:oddHBand="1" w:evenHBand="0" w:firstRowFirstColumn="0" w:firstRowLastColumn="0" w:lastRowFirstColumn="0" w:lastRowLastColumn="0"/>
            </w:pPr>
            <w:r>
              <w:t>100m</w:t>
            </w:r>
          </w:p>
        </w:tc>
        <w:tc>
          <w:tcPr>
            <w:tcW w:w="1260" w:type="dxa"/>
          </w:tcPr>
          <w:p w14:paraId="32F53B8C" w14:textId="18D29440" w:rsidR="00644A3B" w:rsidRDefault="00644A3B" w:rsidP="00A81C1E">
            <w:pPr>
              <w:cnfStyle w:val="000000100000" w:firstRow="0" w:lastRow="0" w:firstColumn="0" w:lastColumn="0" w:oddVBand="0" w:evenVBand="0" w:oddHBand="1" w:evenHBand="0" w:firstRowFirstColumn="0" w:firstRowLastColumn="0" w:lastRowFirstColumn="0" w:lastRowLastColumn="0"/>
            </w:pPr>
            <w:r>
              <w:t>2D</w:t>
            </w:r>
          </w:p>
        </w:tc>
        <w:tc>
          <w:tcPr>
            <w:tcW w:w="1260" w:type="dxa"/>
          </w:tcPr>
          <w:p w14:paraId="04FA3371" w14:textId="2610969E" w:rsidR="00644A3B" w:rsidRDefault="00644A3B" w:rsidP="00A81C1E">
            <w:pP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0D9437C4"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0A2C1926" w14:textId="134E741A" w:rsidR="00644A3B" w:rsidRDefault="00644A3B" w:rsidP="00A81C1E">
            <w:pPr>
              <w:cnfStyle w:val="000000100000" w:firstRow="0" w:lastRow="0" w:firstColumn="0" w:lastColumn="0" w:oddVBand="0" w:evenVBand="0" w:oddHBand="1" w:evenHBand="0" w:firstRowFirstColumn="0" w:firstRowLastColumn="0" w:lastRowFirstColumn="0" w:lastRowLastColumn="0"/>
            </w:pPr>
            <w:r>
              <w:t>Slow</w:t>
            </w:r>
          </w:p>
        </w:tc>
      </w:tr>
      <w:tr w:rsidR="00644A3B" w14:paraId="5663D794"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5B6C09C3" w14:textId="7BBA389C" w:rsidR="00644A3B" w:rsidRDefault="00644A3B" w:rsidP="00A81C1E">
            <w:r>
              <w:t>Rifled Musket</w:t>
            </w:r>
          </w:p>
        </w:tc>
        <w:tc>
          <w:tcPr>
            <w:tcW w:w="810" w:type="dxa"/>
          </w:tcPr>
          <w:p w14:paraId="5ABF5F05" w14:textId="43BDB75F" w:rsidR="00644A3B" w:rsidRDefault="00644A3B" w:rsidP="00A81C1E">
            <w:pPr>
              <w:cnfStyle w:val="000000000000" w:firstRow="0" w:lastRow="0" w:firstColumn="0" w:lastColumn="0" w:oddVBand="0" w:evenVBand="0" w:oddHBand="0" w:evenHBand="0" w:firstRowFirstColumn="0" w:firstRowLastColumn="0" w:lastRowFirstColumn="0" w:lastRowLastColumn="0"/>
            </w:pPr>
            <w:r>
              <w:t>3</w:t>
            </w:r>
          </w:p>
        </w:tc>
        <w:tc>
          <w:tcPr>
            <w:tcW w:w="1170" w:type="dxa"/>
          </w:tcPr>
          <w:p w14:paraId="7AAD3335" w14:textId="0844B44C" w:rsidR="00644A3B" w:rsidRDefault="00644A3B" w:rsidP="00A81C1E">
            <w:pPr>
              <w:cnfStyle w:val="000000000000" w:firstRow="0" w:lastRow="0" w:firstColumn="0" w:lastColumn="0" w:oddVBand="0" w:evenVBand="0" w:oddHBand="0" w:evenHBand="0" w:firstRowFirstColumn="0" w:firstRowLastColumn="0" w:lastRowFirstColumn="0" w:lastRowLastColumn="0"/>
            </w:pPr>
            <w:r>
              <w:t>150m</w:t>
            </w:r>
          </w:p>
        </w:tc>
        <w:tc>
          <w:tcPr>
            <w:tcW w:w="1260" w:type="dxa"/>
          </w:tcPr>
          <w:p w14:paraId="619263C6"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r>
              <w:t>2D</w:t>
            </w:r>
          </w:p>
        </w:tc>
        <w:tc>
          <w:tcPr>
            <w:tcW w:w="1260" w:type="dxa"/>
          </w:tcPr>
          <w:p w14:paraId="480A95F2"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r>
              <w:t>5</w:t>
            </w:r>
          </w:p>
        </w:tc>
        <w:tc>
          <w:tcPr>
            <w:tcW w:w="1440" w:type="dxa"/>
          </w:tcPr>
          <w:p w14:paraId="592737C9"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5093EFD0" w14:textId="29C13AC6" w:rsidR="00644A3B" w:rsidRDefault="00644A3B" w:rsidP="00A81C1E">
            <w:pPr>
              <w:cnfStyle w:val="000000000000" w:firstRow="0" w:lastRow="0" w:firstColumn="0" w:lastColumn="0" w:oddVBand="0" w:evenVBand="0" w:oddHBand="0" w:evenHBand="0" w:firstRowFirstColumn="0" w:firstRowLastColumn="0" w:lastRowFirstColumn="0" w:lastRowLastColumn="0"/>
            </w:pPr>
            <w:r>
              <w:t>Slow</w:t>
            </w:r>
          </w:p>
        </w:tc>
      </w:tr>
      <w:tr w:rsidR="00644A3B" w14:paraId="18844F78" w14:textId="77777777" w:rsidTr="00A81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F521A83" w14:textId="3CD37EE6" w:rsidR="00644A3B" w:rsidRDefault="00644A3B" w:rsidP="00A81C1E">
            <w:r>
              <w:t>Shotgun</w:t>
            </w:r>
          </w:p>
        </w:tc>
        <w:tc>
          <w:tcPr>
            <w:tcW w:w="810" w:type="dxa"/>
          </w:tcPr>
          <w:p w14:paraId="1BCFF3F3" w14:textId="670DA165" w:rsidR="00644A3B" w:rsidRDefault="00644A3B" w:rsidP="00A81C1E">
            <w:pPr>
              <w:cnfStyle w:val="000000100000" w:firstRow="0" w:lastRow="0" w:firstColumn="0" w:lastColumn="0" w:oddVBand="0" w:evenVBand="0" w:oddHBand="1" w:evenHBand="0" w:firstRowFirstColumn="0" w:firstRowLastColumn="0" w:lastRowFirstColumn="0" w:lastRowLastColumn="0"/>
            </w:pPr>
            <w:r>
              <w:t>3</w:t>
            </w:r>
          </w:p>
        </w:tc>
        <w:tc>
          <w:tcPr>
            <w:tcW w:w="1170" w:type="dxa"/>
          </w:tcPr>
          <w:p w14:paraId="13CE7B62" w14:textId="54037058" w:rsidR="00644A3B" w:rsidRDefault="00644A3B" w:rsidP="00A81C1E">
            <w:pPr>
              <w:cnfStyle w:val="000000100000" w:firstRow="0" w:lastRow="0" w:firstColumn="0" w:lastColumn="0" w:oddVBand="0" w:evenVBand="0" w:oddHBand="1" w:evenHBand="0" w:firstRowFirstColumn="0" w:firstRowLastColumn="0" w:lastRowFirstColumn="0" w:lastRowLastColumn="0"/>
            </w:pPr>
            <w:r>
              <w:t>50m</w:t>
            </w:r>
          </w:p>
        </w:tc>
        <w:tc>
          <w:tcPr>
            <w:tcW w:w="1260" w:type="dxa"/>
          </w:tcPr>
          <w:p w14:paraId="73602ABA" w14:textId="4E12EEE3" w:rsidR="00644A3B" w:rsidRDefault="00644A3B" w:rsidP="00A81C1E">
            <w:pPr>
              <w:cnfStyle w:val="000000100000" w:firstRow="0" w:lastRow="0" w:firstColumn="0" w:lastColumn="0" w:oddVBand="0" w:evenVBand="0" w:oddHBand="1" w:evenHBand="0" w:firstRowFirstColumn="0" w:firstRowLastColumn="0" w:lastRowFirstColumn="0" w:lastRowLastColumn="0"/>
            </w:pPr>
            <w:r>
              <w:t>3D</w:t>
            </w:r>
          </w:p>
        </w:tc>
        <w:tc>
          <w:tcPr>
            <w:tcW w:w="1260" w:type="dxa"/>
          </w:tcPr>
          <w:p w14:paraId="4B541064" w14:textId="49807C2E" w:rsidR="00644A3B" w:rsidRDefault="00644A3B" w:rsidP="00A81C1E">
            <w:pPr>
              <w:cnfStyle w:val="000000100000" w:firstRow="0" w:lastRow="0" w:firstColumn="0" w:lastColumn="0" w:oddVBand="0" w:evenVBand="0" w:oddHBand="1" w:evenHBand="0" w:firstRowFirstColumn="0" w:firstRowLastColumn="0" w:lastRowFirstColumn="0" w:lastRowLastColumn="0"/>
            </w:pPr>
            <w:r>
              <w:t>5</w:t>
            </w:r>
          </w:p>
        </w:tc>
        <w:tc>
          <w:tcPr>
            <w:tcW w:w="1440" w:type="dxa"/>
          </w:tcPr>
          <w:p w14:paraId="730598AD" w14:textId="77777777" w:rsidR="00644A3B" w:rsidRDefault="00644A3B" w:rsidP="00A81C1E">
            <w:pPr>
              <w:cnfStyle w:val="000000100000" w:firstRow="0" w:lastRow="0" w:firstColumn="0" w:lastColumn="0" w:oddVBand="0" w:evenVBand="0" w:oddHBand="1" w:evenHBand="0" w:firstRowFirstColumn="0" w:firstRowLastColumn="0" w:lastRowFirstColumn="0" w:lastRowLastColumn="0"/>
            </w:pPr>
          </w:p>
        </w:tc>
        <w:tc>
          <w:tcPr>
            <w:tcW w:w="2070" w:type="dxa"/>
          </w:tcPr>
          <w:p w14:paraId="38BF2893" w14:textId="7F9A262D" w:rsidR="00644A3B" w:rsidRDefault="00644A3B" w:rsidP="00A81C1E">
            <w:pPr>
              <w:cnfStyle w:val="000000100000" w:firstRow="0" w:lastRow="0" w:firstColumn="0" w:lastColumn="0" w:oddVBand="0" w:evenVBand="0" w:oddHBand="1" w:evenHBand="0" w:firstRowFirstColumn="0" w:firstRowLastColumn="0" w:lastRowFirstColumn="0" w:lastRowLastColumn="0"/>
            </w:pPr>
            <w:r>
              <w:t>Slow</w:t>
            </w:r>
          </w:p>
        </w:tc>
      </w:tr>
      <w:tr w:rsidR="00644A3B" w14:paraId="7122CA2A" w14:textId="77777777" w:rsidTr="00A81C1E">
        <w:tc>
          <w:tcPr>
            <w:cnfStyle w:val="001000000000" w:firstRow="0" w:lastRow="0" w:firstColumn="1" w:lastColumn="0" w:oddVBand="0" w:evenVBand="0" w:oddHBand="0" w:evenHBand="0" w:firstRowFirstColumn="0" w:firstRowLastColumn="0" w:lastRowFirstColumn="0" w:lastRowLastColumn="0"/>
            <w:tcW w:w="1975" w:type="dxa"/>
          </w:tcPr>
          <w:p w14:paraId="26E96DAF" w14:textId="335C7D10" w:rsidR="00644A3B" w:rsidRDefault="00644A3B" w:rsidP="00A81C1E">
            <w:r>
              <w:t>Revolver</w:t>
            </w:r>
          </w:p>
        </w:tc>
        <w:tc>
          <w:tcPr>
            <w:tcW w:w="810" w:type="dxa"/>
          </w:tcPr>
          <w:p w14:paraId="6421AA2A" w14:textId="1097EFDD" w:rsidR="00644A3B" w:rsidRDefault="00644A3B" w:rsidP="00A81C1E">
            <w:pPr>
              <w:cnfStyle w:val="000000000000" w:firstRow="0" w:lastRow="0" w:firstColumn="0" w:lastColumn="0" w:oddVBand="0" w:evenVBand="0" w:oddHBand="0" w:evenHBand="0" w:firstRowFirstColumn="0" w:firstRowLastColumn="0" w:lastRowFirstColumn="0" w:lastRowLastColumn="0"/>
            </w:pPr>
            <w:r>
              <w:t>4</w:t>
            </w:r>
          </w:p>
        </w:tc>
        <w:tc>
          <w:tcPr>
            <w:tcW w:w="1170" w:type="dxa"/>
          </w:tcPr>
          <w:p w14:paraId="7A89F40E" w14:textId="32ABE6B1" w:rsidR="00644A3B" w:rsidRDefault="00644A3B" w:rsidP="00A81C1E">
            <w:pPr>
              <w:cnfStyle w:val="000000000000" w:firstRow="0" w:lastRow="0" w:firstColumn="0" w:lastColumn="0" w:oddVBand="0" w:evenVBand="0" w:oddHBand="0" w:evenHBand="0" w:firstRowFirstColumn="0" w:firstRowLastColumn="0" w:lastRowFirstColumn="0" w:lastRowLastColumn="0"/>
            </w:pPr>
            <w:r>
              <w:t>10m</w:t>
            </w:r>
          </w:p>
        </w:tc>
        <w:tc>
          <w:tcPr>
            <w:tcW w:w="1260" w:type="dxa"/>
          </w:tcPr>
          <w:p w14:paraId="1964C562" w14:textId="6B104273" w:rsidR="00644A3B" w:rsidRDefault="00644A3B" w:rsidP="00A81C1E">
            <w:pPr>
              <w:cnfStyle w:val="000000000000" w:firstRow="0" w:lastRow="0" w:firstColumn="0" w:lastColumn="0" w:oddVBand="0" w:evenVBand="0" w:oddHBand="0" w:evenHBand="0" w:firstRowFirstColumn="0" w:firstRowLastColumn="0" w:lastRowFirstColumn="0" w:lastRowLastColumn="0"/>
            </w:pPr>
            <w:r>
              <w:t>3D-3</w:t>
            </w:r>
          </w:p>
        </w:tc>
        <w:tc>
          <w:tcPr>
            <w:tcW w:w="1260" w:type="dxa"/>
          </w:tcPr>
          <w:p w14:paraId="49F503A9" w14:textId="3DAA8FBF" w:rsidR="00644A3B" w:rsidRDefault="00644A3B" w:rsidP="00A81C1E">
            <w:pPr>
              <w:cnfStyle w:val="000000000000" w:firstRow="0" w:lastRow="0" w:firstColumn="0" w:lastColumn="0" w:oddVBand="0" w:evenVBand="0" w:oddHBand="0" w:evenHBand="0" w:firstRowFirstColumn="0" w:firstRowLastColumn="0" w:lastRowFirstColumn="0" w:lastRowLastColumn="0"/>
            </w:pPr>
            <w:r>
              <w:t>1</w:t>
            </w:r>
          </w:p>
        </w:tc>
        <w:tc>
          <w:tcPr>
            <w:tcW w:w="1440" w:type="dxa"/>
          </w:tcPr>
          <w:p w14:paraId="579A5A09"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c>
          <w:tcPr>
            <w:tcW w:w="2070" w:type="dxa"/>
          </w:tcPr>
          <w:p w14:paraId="577CFDD5" w14:textId="77777777" w:rsidR="00644A3B" w:rsidRDefault="00644A3B" w:rsidP="00A81C1E">
            <w:pPr>
              <w:cnfStyle w:val="000000000000" w:firstRow="0" w:lastRow="0" w:firstColumn="0" w:lastColumn="0" w:oddVBand="0" w:evenVBand="0" w:oddHBand="0" w:evenHBand="0" w:firstRowFirstColumn="0" w:firstRowLastColumn="0" w:lastRowFirstColumn="0" w:lastRowLastColumn="0"/>
            </w:pPr>
          </w:p>
        </w:tc>
      </w:tr>
    </w:tbl>
    <w:p w14:paraId="48F0044D" w14:textId="17603BC3" w:rsidR="001A32AA" w:rsidRDefault="001A32AA" w:rsidP="003E0359"/>
    <w:p w14:paraId="61E16102" w14:textId="77777777" w:rsidR="001A32AA" w:rsidRDefault="001A32AA">
      <w:r>
        <w:br w:type="page"/>
      </w:r>
    </w:p>
    <w:p w14:paraId="212EB19B" w14:textId="09D0102B" w:rsidR="00644A3B" w:rsidRDefault="001A32AA" w:rsidP="001A32AA">
      <w:pPr>
        <w:pStyle w:val="Heading1"/>
      </w:pPr>
      <w:bookmarkStart w:id="26" w:name="_Toc112513963"/>
      <w:r>
        <w:lastRenderedPageBreak/>
        <w:t>Injuries and Psychological Trauma</w:t>
      </w:r>
      <w:bookmarkEnd w:id="26"/>
    </w:p>
    <w:p w14:paraId="0E08FF24" w14:textId="4813BF99" w:rsidR="001A32AA" w:rsidRPr="001A32AA" w:rsidRDefault="003F2E8E" w:rsidP="001A32AA">
      <w:r>
        <w:t xml:space="preserve"> </w:t>
      </w:r>
    </w:p>
    <w:sectPr w:rsidR="001A32AA" w:rsidRPr="001A32AA" w:rsidSect="00050E76">
      <w:footerReference w:type="defaul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43012" w14:textId="77777777" w:rsidR="00646A3D" w:rsidRDefault="00646A3D" w:rsidP="00B940D8">
      <w:r>
        <w:separator/>
      </w:r>
    </w:p>
  </w:endnote>
  <w:endnote w:type="continuationSeparator" w:id="0">
    <w:p w14:paraId="081135B7" w14:textId="77777777" w:rsidR="00646A3D" w:rsidRDefault="00646A3D" w:rsidP="00B9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hoGlyph">
    <w:altName w:val="Calibri"/>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06565"/>
      <w:docPartObj>
        <w:docPartGallery w:val="Page Numbers (Bottom of Page)"/>
        <w:docPartUnique/>
      </w:docPartObj>
    </w:sdtPr>
    <w:sdtEndPr>
      <w:rPr>
        <w:noProof/>
      </w:rPr>
    </w:sdtEndPr>
    <w:sdtContent>
      <w:p w14:paraId="00AAC95B" w14:textId="3F950983" w:rsidR="00396601" w:rsidRDefault="003966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58A27F" w14:textId="77777777" w:rsidR="00396601" w:rsidRDefault="00396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7419C" w14:textId="77777777" w:rsidR="00646A3D" w:rsidRDefault="00646A3D" w:rsidP="00B940D8">
      <w:r>
        <w:separator/>
      </w:r>
    </w:p>
  </w:footnote>
  <w:footnote w:type="continuationSeparator" w:id="0">
    <w:p w14:paraId="68595FA5" w14:textId="77777777" w:rsidR="00646A3D" w:rsidRDefault="00646A3D" w:rsidP="00B940D8">
      <w:r>
        <w:continuationSeparator/>
      </w:r>
    </w:p>
  </w:footnote>
  <w:footnote w:id="1">
    <w:p w14:paraId="2611AA0E" w14:textId="77777777" w:rsidR="00B940D8" w:rsidRPr="006A5193" w:rsidRDefault="00B940D8" w:rsidP="00B940D8">
      <w:pPr>
        <w:pStyle w:val="FootnoteText"/>
        <w:rPr>
          <w:sz w:val="16"/>
          <w:szCs w:val="16"/>
        </w:rPr>
      </w:pPr>
      <w:r w:rsidRPr="006A5193">
        <w:rPr>
          <w:rStyle w:val="FootnoteReference"/>
          <w:sz w:val="16"/>
          <w:szCs w:val="16"/>
        </w:rPr>
        <w:footnoteRef/>
      </w:r>
      <w:r w:rsidRPr="006A5193">
        <w:rPr>
          <w:sz w:val="16"/>
          <w:szCs w:val="16"/>
        </w:rPr>
        <w:t xml:space="preserve"> Mongoose Traveller Alien Module 4: Zhodani, pp. 57-61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6C5D1C"/>
    <w:multiLevelType w:val="hybridMultilevel"/>
    <w:tmpl w:val="F8BE22B2"/>
    <w:lvl w:ilvl="0" w:tplc="FE4EB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37567AE"/>
    <w:multiLevelType w:val="hybridMultilevel"/>
    <w:tmpl w:val="57363396"/>
    <w:lvl w:ilvl="0" w:tplc="D8CC9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222508"/>
    <w:multiLevelType w:val="hybridMultilevel"/>
    <w:tmpl w:val="47447F32"/>
    <w:lvl w:ilvl="0" w:tplc="2F1EF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87136400">
    <w:abstractNumId w:val="22"/>
  </w:num>
  <w:num w:numId="2" w16cid:durableId="36704829">
    <w:abstractNumId w:val="12"/>
  </w:num>
  <w:num w:numId="3" w16cid:durableId="126751615">
    <w:abstractNumId w:val="10"/>
  </w:num>
  <w:num w:numId="4" w16cid:durableId="1278563268">
    <w:abstractNumId w:val="24"/>
  </w:num>
  <w:num w:numId="5" w16cid:durableId="1212310035">
    <w:abstractNumId w:val="14"/>
  </w:num>
  <w:num w:numId="6" w16cid:durableId="860824993">
    <w:abstractNumId w:val="19"/>
  </w:num>
  <w:num w:numId="7" w16cid:durableId="717779857">
    <w:abstractNumId w:val="21"/>
  </w:num>
  <w:num w:numId="8" w16cid:durableId="2074497912">
    <w:abstractNumId w:val="9"/>
  </w:num>
  <w:num w:numId="9" w16cid:durableId="295449042">
    <w:abstractNumId w:val="7"/>
  </w:num>
  <w:num w:numId="10" w16cid:durableId="336156158">
    <w:abstractNumId w:val="6"/>
  </w:num>
  <w:num w:numId="11" w16cid:durableId="1373388159">
    <w:abstractNumId w:val="5"/>
  </w:num>
  <w:num w:numId="12" w16cid:durableId="638731738">
    <w:abstractNumId w:val="4"/>
  </w:num>
  <w:num w:numId="13" w16cid:durableId="539362988">
    <w:abstractNumId w:val="8"/>
  </w:num>
  <w:num w:numId="14" w16cid:durableId="1870602764">
    <w:abstractNumId w:val="3"/>
  </w:num>
  <w:num w:numId="15" w16cid:durableId="693074010">
    <w:abstractNumId w:val="2"/>
  </w:num>
  <w:num w:numId="16" w16cid:durableId="214436657">
    <w:abstractNumId w:val="1"/>
  </w:num>
  <w:num w:numId="17" w16cid:durableId="1911036184">
    <w:abstractNumId w:val="0"/>
  </w:num>
  <w:num w:numId="18" w16cid:durableId="1237741957">
    <w:abstractNumId w:val="17"/>
  </w:num>
  <w:num w:numId="19" w16cid:durableId="407965766">
    <w:abstractNumId w:val="18"/>
  </w:num>
  <w:num w:numId="20" w16cid:durableId="15692264">
    <w:abstractNumId w:val="23"/>
  </w:num>
  <w:num w:numId="21" w16cid:durableId="442502113">
    <w:abstractNumId w:val="20"/>
  </w:num>
  <w:num w:numId="22" w16cid:durableId="814951304">
    <w:abstractNumId w:val="11"/>
  </w:num>
  <w:num w:numId="23" w16cid:durableId="2137095260">
    <w:abstractNumId w:val="25"/>
  </w:num>
  <w:num w:numId="24" w16cid:durableId="860975004">
    <w:abstractNumId w:val="15"/>
  </w:num>
  <w:num w:numId="25" w16cid:durableId="1913201654">
    <w:abstractNumId w:val="16"/>
  </w:num>
  <w:num w:numId="26" w16cid:durableId="4033338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F0"/>
    <w:rsid w:val="00006F32"/>
    <w:rsid w:val="00015974"/>
    <w:rsid w:val="00016D5F"/>
    <w:rsid w:val="00020CCB"/>
    <w:rsid w:val="00025186"/>
    <w:rsid w:val="00025EC0"/>
    <w:rsid w:val="00050E76"/>
    <w:rsid w:val="00087F07"/>
    <w:rsid w:val="00093478"/>
    <w:rsid w:val="000948CC"/>
    <w:rsid w:val="00094AD1"/>
    <w:rsid w:val="00095E44"/>
    <w:rsid w:val="000A3C01"/>
    <w:rsid w:val="000B6E2E"/>
    <w:rsid w:val="000C020B"/>
    <w:rsid w:val="000C5E12"/>
    <w:rsid w:val="000E06A2"/>
    <w:rsid w:val="000E6C63"/>
    <w:rsid w:val="00107554"/>
    <w:rsid w:val="00111A6B"/>
    <w:rsid w:val="00117196"/>
    <w:rsid w:val="00126EE9"/>
    <w:rsid w:val="00134EC3"/>
    <w:rsid w:val="00136E9D"/>
    <w:rsid w:val="0015602E"/>
    <w:rsid w:val="00160104"/>
    <w:rsid w:val="00166988"/>
    <w:rsid w:val="00181CEF"/>
    <w:rsid w:val="00187503"/>
    <w:rsid w:val="00192FCB"/>
    <w:rsid w:val="0019714F"/>
    <w:rsid w:val="001A32AA"/>
    <w:rsid w:val="001B7BCE"/>
    <w:rsid w:val="001C10DF"/>
    <w:rsid w:val="001C7D80"/>
    <w:rsid w:val="001D17C7"/>
    <w:rsid w:val="001D5BB3"/>
    <w:rsid w:val="002315A1"/>
    <w:rsid w:val="002324BC"/>
    <w:rsid w:val="00245B2F"/>
    <w:rsid w:val="00255753"/>
    <w:rsid w:val="0025634D"/>
    <w:rsid w:val="002629DA"/>
    <w:rsid w:val="002900B0"/>
    <w:rsid w:val="00294005"/>
    <w:rsid w:val="00297B81"/>
    <w:rsid w:val="00297D66"/>
    <w:rsid w:val="002A0AF7"/>
    <w:rsid w:val="002A5B79"/>
    <w:rsid w:val="002D2ED9"/>
    <w:rsid w:val="00321506"/>
    <w:rsid w:val="0032173B"/>
    <w:rsid w:val="00331AC3"/>
    <w:rsid w:val="00335C69"/>
    <w:rsid w:val="003375F7"/>
    <w:rsid w:val="00345569"/>
    <w:rsid w:val="00350C5C"/>
    <w:rsid w:val="0035510F"/>
    <w:rsid w:val="00371C3B"/>
    <w:rsid w:val="0038599F"/>
    <w:rsid w:val="003864ED"/>
    <w:rsid w:val="00393A20"/>
    <w:rsid w:val="00396601"/>
    <w:rsid w:val="00397D65"/>
    <w:rsid w:val="003A40DC"/>
    <w:rsid w:val="003C18C8"/>
    <w:rsid w:val="003E0359"/>
    <w:rsid w:val="003F2E8E"/>
    <w:rsid w:val="004021BA"/>
    <w:rsid w:val="0040324A"/>
    <w:rsid w:val="004034ED"/>
    <w:rsid w:val="00412A5E"/>
    <w:rsid w:val="004306C1"/>
    <w:rsid w:val="004536C2"/>
    <w:rsid w:val="00455DAA"/>
    <w:rsid w:val="00471DD1"/>
    <w:rsid w:val="00486AB8"/>
    <w:rsid w:val="0049127F"/>
    <w:rsid w:val="004A6A88"/>
    <w:rsid w:val="004C3993"/>
    <w:rsid w:val="004C424E"/>
    <w:rsid w:val="004C757B"/>
    <w:rsid w:val="004D2B37"/>
    <w:rsid w:val="004E282B"/>
    <w:rsid w:val="004E3CE9"/>
    <w:rsid w:val="004E5315"/>
    <w:rsid w:val="004F0264"/>
    <w:rsid w:val="00507363"/>
    <w:rsid w:val="005101B7"/>
    <w:rsid w:val="00511731"/>
    <w:rsid w:val="00550EA7"/>
    <w:rsid w:val="00552B34"/>
    <w:rsid w:val="00552E3D"/>
    <w:rsid w:val="00564310"/>
    <w:rsid w:val="00575202"/>
    <w:rsid w:val="005834DD"/>
    <w:rsid w:val="00583CBD"/>
    <w:rsid w:val="00583E00"/>
    <w:rsid w:val="00584556"/>
    <w:rsid w:val="005E389F"/>
    <w:rsid w:val="005E66F0"/>
    <w:rsid w:val="005E69FF"/>
    <w:rsid w:val="00602C64"/>
    <w:rsid w:val="006241EB"/>
    <w:rsid w:val="00644A3B"/>
    <w:rsid w:val="00645252"/>
    <w:rsid w:val="00646A3D"/>
    <w:rsid w:val="006701A5"/>
    <w:rsid w:val="00672196"/>
    <w:rsid w:val="00674E51"/>
    <w:rsid w:val="00680F60"/>
    <w:rsid w:val="006863CA"/>
    <w:rsid w:val="006954AC"/>
    <w:rsid w:val="00695CA0"/>
    <w:rsid w:val="006A423A"/>
    <w:rsid w:val="006B0A78"/>
    <w:rsid w:val="006B7D54"/>
    <w:rsid w:val="006D1769"/>
    <w:rsid w:val="006D3D74"/>
    <w:rsid w:val="006D59DF"/>
    <w:rsid w:val="006E6D31"/>
    <w:rsid w:val="007130D4"/>
    <w:rsid w:val="00713C34"/>
    <w:rsid w:val="0072231C"/>
    <w:rsid w:val="00723342"/>
    <w:rsid w:val="0072457D"/>
    <w:rsid w:val="0072576C"/>
    <w:rsid w:val="007323AA"/>
    <w:rsid w:val="007405CD"/>
    <w:rsid w:val="00743353"/>
    <w:rsid w:val="00746414"/>
    <w:rsid w:val="00746BBD"/>
    <w:rsid w:val="00747A89"/>
    <w:rsid w:val="00750F8B"/>
    <w:rsid w:val="00757E32"/>
    <w:rsid w:val="007627CA"/>
    <w:rsid w:val="0076556F"/>
    <w:rsid w:val="007764B8"/>
    <w:rsid w:val="00781F44"/>
    <w:rsid w:val="007826A3"/>
    <w:rsid w:val="0079264F"/>
    <w:rsid w:val="007A75BF"/>
    <w:rsid w:val="007B04A3"/>
    <w:rsid w:val="007B0AAB"/>
    <w:rsid w:val="007B52FC"/>
    <w:rsid w:val="007B538D"/>
    <w:rsid w:val="007C0FE9"/>
    <w:rsid w:val="007C5C9A"/>
    <w:rsid w:val="007D47F0"/>
    <w:rsid w:val="007D5001"/>
    <w:rsid w:val="007D5F84"/>
    <w:rsid w:val="007E1506"/>
    <w:rsid w:val="007E25B8"/>
    <w:rsid w:val="007E3DE9"/>
    <w:rsid w:val="00803F34"/>
    <w:rsid w:val="00804EAB"/>
    <w:rsid w:val="00820D1A"/>
    <w:rsid w:val="00823A63"/>
    <w:rsid w:val="00823D12"/>
    <w:rsid w:val="008273E5"/>
    <w:rsid w:val="0083569A"/>
    <w:rsid w:val="00856ABA"/>
    <w:rsid w:val="00867281"/>
    <w:rsid w:val="00874E83"/>
    <w:rsid w:val="00875C2B"/>
    <w:rsid w:val="008773C4"/>
    <w:rsid w:val="00884929"/>
    <w:rsid w:val="008855C7"/>
    <w:rsid w:val="008974F4"/>
    <w:rsid w:val="008A3C17"/>
    <w:rsid w:val="008A63CC"/>
    <w:rsid w:val="008C244F"/>
    <w:rsid w:val="008C3032"/>
    <w:rsid w:val="008D2348"/>
    <w:rsid w:val="008E2789"/>
    <w:rsid w:val="008F0DC4"/>
    <w:rsid w:val="008F3D55"/>
    <w:rsid w:val="008F5044"/>
    <w:rsid w:val="00900527"/>
    <w:rsid w:val="00901E03"/>
    <w:rsid w:val="00932367"/>
    <w:rsid w:val="00932F0E"/>
    <w:rsid w:val="00933C8B"/>
    <w:rsid w:val="00935AE9"/>
    <w:rsid w:val="009409AD"/>
    <w:rsid w:val="009431BF"/>
    <w:rsid w:val="00943258"/>
    <w:rsid w:val="00943769"/>
    <w:rsid w:val="00946B81"/>
    <w:rsid w:val="00963B72"/>
    <w:rsid w:val="00967B1B"/>
    <w:rsid w:val="0097013D"/>
    <w:rsid w:val="009757B6"/>
    <w:rsid w:val="009A17D5"/>
    <w:rsid w:val="009A2115"/>
    <w:rsid w:val="009A2B87"/>
    <w:rsid w:val="009C65FE"/>
    <w:rsid w:val="009D45F1"/>
    <w:rsid w:val="009F3F09"/>
    <w:rsid w:val="009F5316"/>
    <w:rsid w:val="00A14149"/>
    <w:rsid w:val="00A1527D"/>
    <w:rsid w:val="00A1672A"/>
    <w:rsid w:val="00A223F3"/>
    <w:rsid w:val="00A23F5B"/>
    <w:rsid w:val="00A43630"/>
    <w:rsid w:val="00A62F5D"/>
    <w:rsid w:val="00A63593"/>
    <w:rsid w:val="00A74277"/>
    <w:rsid w:val="00A7453D"/>
    <w:rsid w:val="00A9204E"/>
    <w:rsid w:val="00A96153"/>
    <w:rsid w:val="00AA7FC6"/>
    <w:rsid w:val="00AC4396"/>
    <w:rsid w:val="00AD0550"/>
    <w:rsid w:val="00AD0779"/>
    <w:rsid w:val="00AD0967"/>
    <w:rsid w:val="00AD15F2"/>
    <w:rsid w:val="00B0307D"/>
    <w:rsid w:val="00B04000"/>
    <w:rsid w:val="00B05244"/>
    <w:rsid w:val="00B12F41"/>
    <w:rsid w:val="00B264B4"/>
    <w:rsid w:val="00B2689C"/>
    <w:rsid w:val="00B31099"/>
    <w:rsid w:val="00B325FB"/>
    <w:rsid w:val="00B51A08"/>
    <w:rsid w:val="00B52411"/>
    <w:rsid w:val="00B549CC"/>
    <w:rsid w:val="00B60E49"/>
    <w:rsid w:val="00B623F0"/>
    <w:rsid w:val="00B629C4"/>
    <w:rsid w:val="00B63738"/>
    <w:rsid w:val="00B67AC5"/>
    <w:rsid w:val="00B77721"/>
    <w:rsid w:val="00B825A8"/>
    <w:rsid w:val="00B940D8"/>
    <w:rsid w:val="00BA12A9"/>
    <w:rsid w:val="00BA4721"/>
    <w:rsid w:val="00BD55F8"/>
    <w:rsid w:val="00BD7226"/>
    <w:rsid w:val="00BF52E7"/>
    <w:rsid w:val="00C02F5F"/>
    <w:rsid w:val="00C10AE9"/>
    <w:rsid w:val="00C365E9"/>
    <w:rsid w:val="00C5094D"/>
    <w:rsid w:val="00C675BB"/>
    <w:rsid w:val="00C768AB"/>
    <w:rsid w:val="00C77DFF"/>
    <w:rsid w:val="00C80682"/>
    <w:rsid w:val="00C8382B"/>
    <w:rsid w:val="00CA00B7"/>
    <w:rsid w:val="00CA4CF4"/>
    <w:rsid w:val="00CB0138"/>
    <w:rsid w:val="00CB4562"/>
    <w:rsid w:val="00CC3051"/>
    <w:rsid w:val="00CD11B4"/>
    <w:rsid w:val="00CE5105"/>
    <w:rsid w:val="00D064FC"/>
    <w:rsid w:val="00D10FE6"/>
    <w:rsid w:val="00D15CBD"/>
    <w:rsid w:val="00D373E6"/>
    <w:rsid w:val="00D47BD9"/>
    <w:rsid w:val="00D509DD"/>
    <w:rsid w:val="00D5159D"/>
    <w:rsid w:val="00D54A41"/>
    <w:rsid w:val="00D61C61"/>
    <w:rsid w:val="00D67B48"/>
    <w:rsid w:val="00D95121"/>
    <w:rsid w:val="00DB53F7"/>
    <w:rsid w:val="00DC192D"/>
    <w:rsid w:val="00DC3EBF"/>
    <w:rsid w:val="00DC4C69"/>
    <w:rsid w:val="00DD2EA0"/>
    <w:rsid w:val="00DF0CE5"/>
    <w:rsid w:val="00DF607B"/>
    <w:rsid w:val="00DF6277"/>
    <w:rsid w:val="00E228F4"/>
    <w:rsid w:val="00E24055"/>
    <w:rsid w:val="00E3034B"/>
    <w:rsid w:val="00E46D3E"/>
    <w:rsid w:val="00E54995"/>
    <w:rsid w:val="00E61B02"/>
    <w:rsid w:val="00E65F7B"/>
    <w:rsid w:val="00E67372"/>
    <w:rsid w:val="00E8680D"/>
    <w:rsid w:val="00E90B71"/>
    <w:rsid w:val="00E91AD7"/>
    <w:rsid w:val="00E932F4"/>
    <w:rsid w:val="00EA5447"/>
    <w:rsid w:val="00EC5903"/>
    <w:rsid w:val="00ED2ACF"/>
    <w:rsid w:val="00EF574C"/>
    <w:rsid w:val="00F21896"/>
    <w:rsid w:val="00F30510"/>
    <w:rsid w:val="00F44C7F"/>
    <w:rsid w:val="00F8519E"/>
    <w:rsid w:val="00F87346"/>
    <w:rsid w:val="00FA59C1"/>
    <w:rsid w:val="00FC3008"/>
    <w:rsid w:val="00FC6724"/>
    <w:rsid w:val="00FD6AED"/>
    <w:rsid w:val="00FE279F"/>
    <w:rsid w:val="00FF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5378A"/>
  <w15:chartTrackingRefBased/>
  <w15:docId w15:val="{8447AC64-AD6D-417F-8E85-7EF0BF3E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unhideWhenUsed/>
    <w:rsid w:val="0083569A"/>
    <w:pPr>
      <w:ind w:left="1760"/>
    </w:pPr>
    <w:rPr>
      <w:rFonts w:cstheme="minorHAnsi"/>
      <w:sz w:val="20"/>
      <w:szCs w:val="20"/>
    </w:rPr>
  </w:style>
  <w:style w:type="paragraph" w:styleId="NormalWeb">
    <w:name w:val="Normal (Web)"/>
    <w:basedOn w:val="Normal"/>
    <w:uiPriority w:val="99"/>
    <w:semiHidden/>
    <w:unhideWhenUsed/>
    <w:rsid w:val="00746BB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231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8974F4"/>
    <w:pPr>
      <w:ind w:left="720"/>
      <w:contextualSpacing/>
    </w:pPr>
  </w:style>
  <w:style w:type="character" w:styleId="FootnoteReference">
    <w:name w:val="footnote reference"/>
    <w:basedOn w:val="DefaultParagraphFont"/>
    <w:uiPriority w:val="99"/>
    <w:semiHidden/>
    <w:unhideWhenUsed/>
    <w:rsid w:val="00B940D8"/>
    <w:rPr>
      <w:vertAlign w:val="superscript"/>
    </w:rPr>
  </w:style>
  <w:style w:type="table" w:styleId="PlainTable3">
    <w:name w:val="Plain Table 3"/>
    <w:basedOn w:val="TableNormal"/>
    <w:uiPriority w:val="43"/>
    <w:rsid w:val="007764B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E69F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2334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B549CC"/>
    <w:pPr>
      <w:spacing w:before="120"/>
    </w:pPr>
    <w:rPr>
      <w:rFonts w:cstheme="minorHAnsi"/>
      <w:b/>
      <w:bCs/>
      <w:i/>
      <w:iCs/>
      <w:sz w:val="24"/>
      <w:szCs w:val="24"/>
    </w:rPr>
  </w:style>
  <w:style w:type="paragraph" w:styleId="TOC2">
    <w:name w:val="toc 2"/>
    <w:basedOn w:val="Normal"/>
    <w:next w:val="Normal"/>
    <w:autoRedefine/>
    <w:uiPriority w:val="39"/>
    <w:unhideWhenUsed/>
    <w:rsid w:val="00B549CC"/>
    <w:pPr>
      <w:spacing w:before="120"/>
      <w:ind w:left="220"/>
    </w:pPr>
    <w:rPr>
      <w:rFonts w:cstheme="minorHAnsi"/>
      <w:b/>
      <w:bCs/>
    </w:rPr>
  </w:style>
  <w:style w:type="paragraph" w:styleId="TOC3">
    <w:name w:val="toc 3"/>
    <w:basedOn w:val="Normal"/>
    <w:next w:val="Normal"/>
    <w:autoRedefine/>
    <w:uiPriority w:val="39"/>
    <w:unhideWhenUsed/>
    <w:rsid w:val="00B549CC"/>
    <w:pPr>
      <w:ind w:left="440"/>
    </w:pPr>
    <w:rPr>
      <w:rFonts w:cstheme="minorHAnsi"/>
      <w:sz w:val="20"/>
      <w:szCs w:val="20"/>
    </w:rPr>
  </w:style>
  <w:style w:type="paragraph" w:styleId="TOC4">
    <w:name w:val="toc 4"/>
    <w:basedOn w:val="Normal"/>
    <w:next w:val="Normal"/>
    <w:autoRedefine/>
    <w:uiPriority w:val="39"/>
    <w:unhideWhenUsed/>
    <w:rsid w:val="00B549CC"/>
    <w:pPr>
      <w:ind w:left="660"/>
    </w:pPr>
    <w:rPr>
      <w:rFonts w:cstheme="minorHAnsi"/>
      <w:sz w:val="20"/>
      <w:szCs w:val="20"/>
    </w:rPr>
  </w:style>
  <w:style w:type="paragraph" w:styleId="TOC5">
    <w:name w:val="toc 5"/>
    <w:basedOn w:val="Normal"/>
    <w:next w:val="Normal"/>
    <w:autoRedefine/>
    <w:uiPriority w:val="39"/>
    <w:unhideWhenUsed/>
    <w:rsid w:val="00B549CC"/>
    <w:pPr>
      <w:ind w:left="880"/>
    </w:pPr>
    <w:rPr>
      <w:rFonts w:cstheme="minorHAnsi"/>
      <w:sz w:val="20"/>
      <w:szCs w:val="20"/>
    </w:rPr>
  </w:style>
  <w:style w:type="paragraph" w:styleId="TOC6">
    <w:name w:val="toc 6"/>
    <w:basedOn w:val="Normal"/>
    <w:next w:val="Normal"/>
    <w:autoRedefine/>
    <w:uiPriority w:val="39"/>
    <w:unhideWhenUsed/>
    <w:rsid w:val="00B549CC"/>
    <w:pPr>
      <w:ind w:left="1100"/>
    </w:pPr>
    <w:rPr>
      <w:rFonts w:cstheme="minorHAnsi"/>
      <w:sz w:val="20"/>
      <w:szCs w:val="20"/>
    </w:rPr>
  </w:style>
  <w:style w:type="paragraph" w:styleId="TOC7">
    <w:name w:val="toc 7"/>
    <w:basedOn w:val="Normal"/>
    <w:next w:val="Normal"/>
    <w:autoRedefine/>
    <w:uiPriority w:val="39"/>
    <w:unhideWhenUsed/>
    <w:rsid w:val="00B549CC"/>
    <w:pPr>
      <w:ind w:left="1320"/>
    </w:pPr>
    <w:rPr>
      <w:rFonts w:cstheme="minorHAnsi"/>
      <w:sz w:val="20"/>
      <w:szCs w:val="20"/>
    </w:rPr>
  </w:style>
  <w:style w:type="paragraph" w:styleId="TOC8">
    <w:name w:val="toc 8"/>
    <w:basedOn w:val="Normal"/>
    <w:next w:val="Normal"/>
    <w:autoRedefine/>
    <w:uiPriority w:val="39"/>
    <w:unhideWhenUsed/>
    <w:rsid w:val="00B549CC"/>
    <w:pPr>
      <w:ind w:left="1540"/>
    </w:pPr>
    <w:rPr>
      <w:rFonts w:cstheme="minorHAnsi"/>
      <w:sz w:val="20"/>
      <w:szCs w:val="20"/>
    </w:rPr>
  </w:style>
  <w:style w:type="paragraph" w:styleId="Revision">
    <w:name w:val="Revision"/>
    <w:hidden/>
    <w:uiPriority w:val="99"/>
    <w:semiHidden/>
    <w:rsid w:val="00B54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091071">
      <w:bodyDiv w:val="1"/>
      <w:marLeft w:val="0"/>
      <w:marRight w:val="0"/>
      <w:marTop w:val="0"/>
      <w:marBottom w:val="0"/>
      <w:divBdr>
        <w:top w:val="none" w:sz="0" w:space="0" w:color="auto"/>
        <w:left w:val="none" w:sz="0" w:space="0" w:color="auto"/>
        <w:bottom w:val="none" w:sz="0" w:space="0" w:color="auto"/>
        <w:right w:val="none" w:sz="0" w:space="0" w:color="auto"/>
      </w:divBdr>
    </w:div>
    <w:div w:id="379286245">
      <w:bodyDiv w:val="1"/>
      <w:marLeft w:val="0"/>
      <w:marRight w:val="0"/>
      <w:marTop w:val="0"/>
      <w:marBottom w:val="0"/>
      <w:divBdr>
        <w:top w:val="none" w:sz="0" w:space="0" w:color="auto"/>
        <w:left w:val="none" w:sz="0" w:space="0" w:color="auto"/>
        <w:bottom w:val="none" w:sz="0" w:space="0" w:color="auto"/>
        <w:right w:val="none" w:sz="0" w:space="0" w:color="auto"/>
      </w:divBdr>
    </w:div>
    <w:div w:id="860440397">
      <w:bodyDiv w:val="1"/>
      <w:marLeft w:val="0"/>
      <w:marRight w:val="0"/>
      <w:marTop w:val="0"/>
      <w:marBottom w:val="0"/>
      <w:divBdr>
        <w:top w:val="none" w:sz="0" w:space="0" w:color="auto"/>
        <w:left w:val="none" w:sz="0" w:space="0" w:color="auto"/>
        <w:bottom w:val="none" w:sz="0" w:space="0" w:color="auto"/>
        <w:right w:val="none" w:sz="0" w:space="0" w:color="auto"/>
      </w:divBdr>
    </w:div>
    <w:div w:id="1449352107">
      <w:bodyDiv w:val="1"/>
      <w:marLeft w:val="0"/>
      <w:marRight w:val="0"/>
      <w:marTop w:val="0"/>
      <w:marBottom w:val="0"/>
      <w:divBdr>
        <w:top w:val="none" w:sz="0" w:space="0" w:color="auto"/>
        <w:left w:val="none" w:sz="0" w:space="0" w:color="auto"/>
        <w:bottom w:val="none" w:sz="0" w:space="0" w:color="auto"/>
        <w:right w:val="none" w:sz="0" w:space="0" w:color="auto"/>
      </w:divBdr>
    </w:div>
    <w:div w:id="179905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z1\AppData\Local\Microsoft\Office\16.0\DTS\en-US%7b0B7B0883-9507-43AB-941A-4986E7391AB1%7d\%7bE72B1ADD-E503-4D82-94FB-F29B6DDE0C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01FA8ED2-0B22-4B3D-878F-64F35B1045BA}">
  <ds:schemaRefs>
    <ds:schemaRef ds:uri="http://schemas.openxmlformats.org/officeDocument/2006/bibliography"/>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{E72B1ADD-E503-4D82-94FB-F29B6DDE0CE1}tf02786999_win32.dotx</Template>
  <TotalTime>21922</TotalTime>
  <Pages>44</Pages>
  <Words>8419</Words>
  <Characters>47994</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Kazmierski</dc:creator>
  <cp:keywords/>
  <dc:description/>
  <cp:lastModifiedBy>Jeff Kazmierski</cp:lastModifiedBy>
  <cp:revision>77</cp:revision>
  <cp:lastPrinted>2022-04-05T20:40:00Z</cp:lastPrinted>
  <dcterms:created xsi:type="dcterms:W3CDTF">2020-11-18T02:02:00Z</dcterms:created>
  <dcterms:modified xsi:type="dcterms:W3CDTF">2022-08-28T17:47:00Z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